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eastAsiaTheme="minorEastAsia" w:hAnsiTheme="minorEastAsia"/>
        </w:rPr>
        <w:id w:val="-21329914"/>
        <w:docPartObj>
          <w:docPartGallery w:val="Table of Contents"/>
          <w:docPartUnique/>
        </w:docPartObj>
      </w:sdtPr>
      <w:sdtEndPr>
        <w:rPr>
          <w:rFonts w:cs="Times New Roman"/>
          <w:b/>
          <w:bCs/>
          <w:noProof/>
          <w:color w:val="auto"/>
          <w:sz w:val="24"/>
          <w:szCs w:val="24"/>
          <w:lang w:eastAsia="zh-CN"/>
        </w:rPr>
      </w:sdtEndPr>
      <w:sdtContent>
        <w:p w:rsidR="007E1C11" w:rsidRPr="005A5246" w:rsidRDefault="007E1C11">
          <w:pPr>
            <w:pStyle w:val="TOCHeading"/>
            <w:rPr>
              <w:rFonts w:asciiTheme="minorEastAsia" w:eastAsiaTheme="minorEastAsia" w:hAnsiTheme="minorEastAsia"/>
              <w:sz w:val="18"/>
              <w:szCs w:val="18"/>
            </w:rPr>
          </w:pPr>
          <w:r w:rsidRPr="005A5246">
            <w:rPr>
              <w:rFonts w:asciiTheme="minorEastAsia" w:eastAsiaTheme="minorEastAsia" w:hAnsiTheme="minorEastAsia"/>
              <w:sz w:val="18"/>
              <w:szCs w:val="18"/>
            </w:rPr>
            <w:t>Contents</w:t>
          </w:r>
        </w:p>
        <w:p w:rsidR="007E1C11" w:rsidRPr="005A5246" w:rsidRDefault="007E1C11">
          <w:pPr>
            <w:pStyle w:val="TOC3"/>
            <w:tabs>
              <w:tab w:val="right" w:leader="dot" w:pos="10763"/>
            </w:tabs>
            <w:rPr>
              <w:rFonts w:asciiTheme="minorEastAsia" w:eastAsiaTheme="minorEastAsia" w:hAnsiTheme="minorEastAsia"/>
              <w:noProof/>
              <w:sz w:val="18"/>
              <w:szCs w:val="18"/>
            </w:rPr>
          </w:pPr>
          <w:r w:rsidRPr="005A5246">
            <w:rPr>
              <w:rFonts w:asciiTheme="minorEastAsia" w:eastAsiaTheme="minorEastAsia" w:hAnsiTheme="minorEastAsia"/>
              <w:sz w:val="18"/>
              <w:szCs w:val="18"/>
            </w:rPr>
            <w:fldChar w:fldCharType="begin"/>
          </w:r>
          <w:r w:rsidRPr="005A5246">
            <w:rPr>
              <w:rFonts w:asciiTheme="minorEastAsia" w:eastAsiaTheme="minorEastAsia" w:hAnsiTheme="minorEastAsia"/>
              <w:sz w:val="18"/>
              <w:szCs w:val="18"/>
            </w:rPr>
            <w:instrText xml:space="preserve"> TOC \o "1-3" \h \z \u </w:instrText>
          </w:r>
          <w:r w:rsidRPr="005A5246">
            <w:rPr>
              <w:rFonts w:asciiTheme="minorEastAsia" w:eastAsiaTheme="minorEastAsia" w:hAnsiTheme="minorEastAsia"/>
              <w:sz w:val="18"/>
              <w:szCs w:val="18"/>
            </w:rPr>
            <w:fldChar w:fldCharType="separate"/>
          </w:r>
          <w:hyperlink w:anchor="_Toc493856530" w:history="1">
            <w:r w:rsidRPr="005A5246">
              <w:rPr>
                <w:rStyle w:val="Hyperlink"/>
                <w:rFonts w:asciiTheme="minorEastAsia" w:eastAsiaTheme="minorEastAsia" w:hAnsiTheme="minorEastAsia"/>
                <w:noProof/>
                <w:sz w:val="18"/>
                <w:szCs w:val="18"/>
              </w:rPr>
              <w:t>TD-SCDMA</w:t>
            </w:r>
            <w:r w:rsidRPr="005A5246">
              <w:rPr>
                <w:rStyle w:val="Hyperlink"/>
                <w:rFonts w:asciiTheme="minorEastAsia" w:eastAsiaTheme="minorEastAsia" w:hAnsiTheme="minorEastAsia" w:hint="eastAsia"/>
                <w:noProof/>
                <w:sz w:val="18"/>
                <w:szCs w:val="18"/>
              </w:rPr>
              <w:t>的缺点</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1"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特性</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2" w:history="1">
            <w:r w:rsidRPr="005A5246">
              <w:rPr>
                <w:rStyle w:val="Hyperlink"/>
                <w:rFonts w:asciiTheme="minorEastAsia" w:eastAsiaTheme="minorEastAsia" w:hAnsiTheme="minorEastAsia" w:hint="eastAsia"/>
                <w:noProof/>
                <w:sz w:val="18"/>
                <w:szCs w:val="18"/>
              </w:rPr>
              <w:t>合理选择运算放大器</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3" w:history="1">
            <w:r w:rsidRPr="005A5246">
              <w:rPr>
                <w:rStyle w:val="Hyperlink"/>
                <w:rFonts w:asciiTheme="minorEastAsia" w:eastAsiaTheme="minorEastAsia" w:hAnsiTheme="minorEastAsia" w:hint="eastAsia"/>
                <w:noProof/>
                <w:sz w:val="18"/>
                <w:szCs w:val="18"/>
              </w:rPr>
              <w:t>集成运放放大器的分类</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4" w:history="1">
            <w:r w:rsidRPr="005A5246">
              <w:rPr>
                <w:rStyle w:val="Hyperlink"/>
                <w:rFonts w:asciiTheme="minorEastAsia" w:eastAsiaTheme="minorEastAsia" w:hAnsiTheme="minorEastAsia" w:hint="eastAsia"/>
                <w:noProof/>
                <w:sz w:val="18"/>
                <w:szCs w:val="18"/>
              </w:rPr>
              <w:t>音频设计</w:t>
            </w:r>
            <w:r w:rsidRPr="005A5246">
              <w:rPr>
                <w:rStyle w:val="Hyperlink"/>
                <w:rFonts w:asciiTheme="minorEastAsia" w:eastAsiaTheme="minorEastAsia" w:hAnsiTheme="minorEastAsia"/>
                <w:noProof/>
                <w:sz w:val="18"/>
                <w:szCs w:val="18"/>
              </w:rPr>
              <w:t>FAQ</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5" w:history="1">
            <w:r w:rsidRPr="005A5246">
              <w:rPr>
                <w:rStyle w:val="Hyperlink"/>
                <w:rFonts w:asciiTheme="minorEastAsia" w:eastAsiaTheme="minorEastAsia" w:hAnsiTheme="minorEastAsia" w:hint="eastAsia"/>
                <w:noProof/>
                <w:sz w:val="18"/>
                <w:szCs w:val="18"/>
              </w:rPr>
              <w:t>音频功放的三种结构</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6" w:history="1">
            <w:r w:rsidRPr="005A5246">
              <w:rPr>
                <w:rStyle w:val="Hyperlink"/>
                <w:rFonts w:asciiTheme="minorEastAsia" w:eastAsiaTheme="minorEastAsia" w:hAnsiTheme="minorEastAsia" w:hint="eastAsia"/>
                <w:noProof/>
                <w:sz w:val="18"/>
                <w:szCs w:val="18"/>
              </w:rPr>
              <w:t>音频放大器的三种噪声</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7" w:history="1">
            <w:r w:rsidRPr="005A5246">
              <w:rPr>
                <w:rStyle w:val="Hyperlink"/>
                <w:rFonts w:asciiTheme="minorEastAsia" w:eastAsiaTheme="minorEastAsia" w:hAnsiTheme="minorEastAsia" w:hint="eastAsia"/>
                <w:noProof/>
                <w:sz w:val="18"/>
                <w:szCs w:val="18"/>
              </w:rPr>
              <w:t>蜂窝电话的</w:t>
            </w:r>
            <w:r w:rsidRPr="005A5246">
              <w:rPr>
                <w:rStyle w:val="Hyperlink"/>
                <w:rFonts w:asciiTheme="minorEastAsia" w:eastAsiaTheme="minorEastAsia" w:hAnsiTheme="minorEastAsia"/>
                <w:noProof/>
                <w:sz w:val="18"/>
                <w:szCs w:val="18"/>
              </w:rPr>
              <w:t xml:space="preserve">LDO(low dropout) </w:t>
            </w:r>
            <w:r w:rsidRPr="005A5246">
              <w:rPr>
                <w:rStyle w:val="Hyperlink"/>
                <w:rFonts w:asciiTheme="minorEastAsia" w:eastAsiaTheme="minorEastAsia" w:hAnsiTheme="minorEastAsia" w:hint="eastAsia"/>
                <w:noProof/>
                <w:sz w:val="18"/>
                <w:szCs w:val="18"/>
              </w:rPr>
              <w:t>电源设计</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7</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8" w:history="1">
            <w:r w:rsidRPr="005A5246">
              <w:rPr>
                <w:rStyle w:val="Hyperlink"/>
                <w:rFonts w:asciiTheme="minorEastAsia" w:eastAsiaTheme="minorEastAsia" w:hAnsiTheme="minorEastAsia"/>
                <w:noProof/>
                <w:sz w:val="18"/>
                <w:szCs w:val="18"/>
              </w:rPr>
              <w:t>D</w:t>
            </w:r>
            <w:r w:rsidRPr="005A5246">
              <w:rPr>
                <w:rStyle w:val="Hyperlink"/>
                <w:rFonts w:asciiTheme="minorEastAsia" w:eastAsiaTheme="minorEastAsia" w:hAnsiTheme="minorEastAsia" w:hint="eastAsia"/>
                <w:noProof/>
                <w:sz w:val="18"/>
                <w:szCs w:val="18"/>
              </w:rPr>
              <w:t>类放大器输出滤波器设计</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39" w:history="1">
            <w:r w:rsidRPr="005A5246">
              <w:rPr>
                <w:rStyle w:val="Hyperlink"/>
                <w:rFonts w:asciiTheme="minorEastAsia" w:eastAsiaTheme="minorEastAsia" w:hAnsiTheme="minorEastAsia"/>
                <w:noProof/>
                <w:sz w:val="18"/>
                <w:szCs w:val="18"/>
              </w:rPr>
              <w:t>D</w:t>
            </w:r>
            <w:r w:rsidRPr="005A5246">
              <w:rPr>
                <w:rStyle w:val="Hyperlink"/>
                <w:rFonts w:asciiTheme="minorEastAsia" w:eastAsiaTheme="minorEastAsia" w:hAnsiTheme="minorEastAsia" w:hint="eastAsia"/>
                <w:noProof/>
                <w:sz w:val="18"/>
                <w:szCs w:val="18"/>
              </w:rPr>
              <w:t>类放大器的电源滤波</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_Toc493856539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0" w:history="1">
            <w:r w:rsidRPr="005A5246">
              <w:rPr>
                <w:rStyle w:val="Hyperlink"/>
                <w:rFonts w:asciiTheme="minorEastAsia" w:eastAsiaTheme="minorEastAsia" w:hAnsiTheme="minorEastAsia" w:hint="eastAsia"/>
                <w:noProof/>
                <w:sz w:val="18"/>
                <w:szCs w:val="18"/>
              </w:rPr>
              <w:t>为什么选择</w:t>
            </w:r>
            <w:r w:rsidRPr="005A5246">
              <w:rPr>
                <w:rStyle w:val="Hyperlink"/>
                <w:rFonts w:asciiTheme="minorEastAsia" w:eastAsiaTheme="minorEastAsia" w:hAnsiTheme="minorEastAsia"/>
                <w:noProof/>
                <w:sz w:val="18"/>
                <w:szCs w:val="18"/>
              </w:rPr>
              <w:t>D</w:t>
            </w:r>
            <w:r w:rsidRPr="005A5246">
              <w:rPr>
                <w:rStyle w:val="Hyperlink"/>
                <w:rFonts w:asciiTheme="minorEastAsia" w:eastAsiaTheme="minorEastAsia" w:hAnsiTheme="minorEastAsia" w:hint="eastAsia"/>
                <w:noProof/>
                <w:sz w:val="18"/>
                <w:szCs w:val="18"/>
              </w:rPr>
              <w:t>类放大器</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1" w:history="1">
            <w:r w:rsidRPr="005A5246">
              <w:rPr>
                <w:rStyle w:val="Hyperlink"/>
                <w:rFonts w:asciiTheme="minorEastAsia" w:eastAsiaTheme="minorEastAsia" w:hAnsiTheme="minorEastAsia"/>
                <w:noProof/>
                <w:sz w:val="18"/>
                <w:szCs w:val="18"/>
              </w:rPr>
              <w:t>THD:</w:t>
            </w:r>
            <w:r w:rsidRPr="005A5246">
              <w:rPr>
                <w:rStyle w:val="Hyperlink"/>
                <w:rFonts w:asciiTheme="minorEastAsia" w:eastAsiaTheme="minorEastAsia" w:hAnsiTheme="minorEastAsia" w:hint="eastAsia"/>
                <w:noProof/>
                <w:sz w:val="18"/>
                <w:szCs w:val="18"/>
              </w:rPr>
              <w:t>总谐波失真</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2"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频段分布</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3" w:history="1">
            <w:r w:rsidRPr="005A5246">
              <w:rPr>
                <w:rStyle w:val="Hyperlink"/>
                <w:rFonts w:asciiTheme="minorEastAsia" w:eastAsiaTheme="minorEastAsia" w:hAnsiTheme="minorEastAsia"/>
                <w:noProof/>
                <w:sz w:val="18"/>
                <w:szCs w:val="18"/>
              </w:rPr>
              <w:t>What is ETSI</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4" w:history="1">
            <w:r w:rsidRPr="005A5246">
              <w:rPr>
                <w:rStyle w:val="Hyperlink"/>
                <w:rFonts w:asciiTheme="minorEastAsia" w:eastAsiaTheme="minorEastAsia" w:hAnsiTheme="minorEastAsia" w:hint="eastAsia"/>
                <w:noProof/>
                <w:sz w:val="18"/>
                <w:szCs w:val="18"/>
              </w:rPr>
              <w:t>霍尔元件的作用</w:t>
            </w:r>
            <w:r w:rsidRPr="005A5246">
              <w:rPr>
                <w:rStyle w:val="Hyperlink"/>
                <w:rFonts w:asciiTheme="minorEastAsia" w:eastAsiaTheme="minorEastAsia" w:hAnsiTheme="minorEastAsia"/>
                <w:noProof/>
                <w:sz w:val="18"/>
                <w:szCs w:val="18"/>
              </w:rPr>
              <w:t>Hall switch</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5" w:history="1">
            <w:r w:rsidRPr="005A5246">
              <w:rPr>
                <w:rStyle w:val="Hyperlink"/>
                <w:rFonts w:asciiTheme="minorEastAsia" w:eastAsiaTheme="minorEastAsia" w:hAnsiTheme="minorEastAsia" w:hint="eastAsia"/>
                <w:noProof/>
                <w:sz w:val="18"/>
                <w:szCs w:val="18"/>
              </w:rPr>
              <w:t>手机</w:t>
            </w:r>
            <w:r w:rsidRPr="005A5246">
              <w:rPr>
                <w:rStyle w:val="Hyperlink"/>
                <w:rFonts w:asciiTheme="minorEastAsia" w:eastAsiaTheme="minorEastAsia" w:hAnsiTheme="minorEastAsia"/>
                <w:noProof/>
                <w:sz w:val="18"/>
                <w:szCs w:val="18"/>
              </w:rPr>
              <w:t>TFT</w:t>
            </w:r>
            <w:r w:rsidRPr="005A5246">
              <w:rPr>
                <w:rStyle w:val="Hyperlink"/>
                <w:rFonts w:asciiTheme="minorEastAsia" w:eastAsiaTheme="minorEastAsia" w:hAnsiTheme="minorEastAsia" w:hint="eastAsia"/>
                <w:noProof/>
                <w:sz w:val="18"/>
                <w:szCs w:val="18"/>
              </w:rPr>
              <w:t>、</w:t>
            </w:r>
            <w:r w:rsidRPr="005A5246">
              <w:rPr>
                <w:rStyle w:val="Hyperlink"/>
                <w:rFonts w:asciiTheme="minorEastAsia" w:eastAsiaTheme="minorEastAsia" w:hAnsiTheme="minorEastAsia"/>
                <w:noProof/>
                <w:sz w:val="18"/>
                <w:szCs w:val="18"/>
              </w:rPr>
              <w:t>CSTN</w:t>
            </w:r>
            <w:r w:rsidRPr="005A5246">
              <w:rPr>
                <w:rStyle w:val="Hyperlink"/>
                <w:rFonts w:asciiTheme="minorEastAsia" w:eastAsiaTheme="minorEastAsia" w:hAnsiTheme="minorEastAsia" w:hint="eastAsia"/>
                <w:noProof/>
                <w:sz w:val="18"/>
                <w:szCs w:val="18"/>
              </w:rPr>
              <w:t>屏厂家总结</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6" w:history="1">
            <w:r w:rsidRPr="005A5246">
              <w:rPr>
                <w:rStyle w:val="Hyperlink"/>
                <w:rFonts w:asciiTheme="minorEastAsia" w:eastAsiaTheme="minorEastAsia" w:hAnsiTheme="minorEastAsia"/>
                <w:noProof/>
                <w:sz w:val="18"/>
                <w:szCs w:val="18"/>
              </w:rPr>
              <w:t>GSM1</w:t>
            </w:r>
            <w:r w:rsidRPr="005A5246">
              <w:rPr>
                <w:rStyle w:val="Hyperlink"/>
                <w:rFonts w:asciiTheme="minorEastAsia" w:eastAsiaTheme="minorEastAsia" w:hAnsiTheme="minorEastAsia" w:hint="eastAsia"/>
                <w:noProof/>
                <w:sz w:val="18"/>
                <w:szCs w:val="18"/>
              </w:rPr>
              <w:t>个</w:t>
            </w:r>
            <w:r w:rsidRPr="005A5246">
              <w:rPr>
                <w:rStyle w:val="Hyperlink"/>
                <w:rFonts w:asciiTheme="minorEastAsia" w:eastAsiaTheme="minorEastAsia" w:hAnsiTheme="minorEastAsia"/>
                <w:noProof/>
                <w:sz w:val="18"/>
                <w:szCs w:val="18"/>
              </w:rPr>
              <w:t>Multiframe</w:t>
            </w:r>
            <w:r w:rsidRPr="005A5246">
              <w:rPr>
                <w:rStyle w:val="Hyperlink"/>
                <w:rFonts w:asciiTheme="minorEastAsia" w:eastAsiaTheme="minorEastAsia" w:hAnsiTheme="minorEastAsia" w:hint="eastAsia"/>
                <w:noProof/>
                <w:sz w:val="18"/>
                <w:szCs w:val="18"/>
              </w:rPr>
              <w:t>时间</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7"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GPRS</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8" w:history="1">
            <w:r w:rsidRPr="005A5246">
              <w:rPr>
                <w:rStyle w:val="Hyperlink"/>
                <w:rFonts w:asciiTheme="minorEastAsia" w:eastAsiaTheme="minorEastAsia" w:hAnsiTheme="minorEastAsia"/>
                <w:noProof/>
                <w:sz w:val="18"/>
                <w:szCs w:val="18"/>
              </w:rPr>
              <w:t>GPRS</w:t>
            </w:r>
            <w:r w:rsidRPr="005A5246">
              <w:rPr>
                <w:rStyle w:val="Hyperlink"/>
                <w:rFonts w:asciiTheme="minorEastAsia" w:eastAsiaTheme="minorEastAsia" w:hAnsiTheme="minorEastAsia" w:hint="eastAsia"/>
                <w:noProof/>
                <w:sz w:val="18"/>
                <w:szCs w:val="18"/>
              </w:rPr>
              <w:t>的</w:t>
            </w:r>
            <w:r w:rsidRPr="005A5246">
              <w:rPr>
                <w:rStyle w:val="Hyperlink"/>
                <w:rFonts w:asciiTheme="minorEastAsia" w:eastAsiaTheme="minorEastAsia" w:hAnsiTheme="minorEastAsia"/>
                <w:noProof/>
                <w:sz w:val="18"/>
                <w:szCs w:val="18"/>
              </w:rPr>
              <w:t>class</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49"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EDGE</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_Toc493856549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0" w:history="1">
            <w:r w:rsidRPr="005A5246">
              <w:rPr>
                <w:rStyle w:val="Hyperlink"/>
                <w:rFonts w:asciiTheme="minorEastAsia" w:eastAsiaTheme="minorEastAsia" w:hAnsiTheme="minorEastAsia" w:hint="eastAsia"/>
                <w:noProof/>
                <w:sz w:val="18"/>
                <w:szCs w:val="18"/>
              </w:rPr>
              <w:t>移动通信比较</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1" w:history="1">
            <w:r w:rsidRPr="005A5246">
              <w:rPr>
                <w:rStyle w:val="Hyperlink"/>
                <w:rFonts w:asciiTheme="minorEastAsia" w:eastAsiaTheme="minorEastAsia" w:hAnsiTheme="minorEastAsia" w:hint="eastAsia"/>
                <w:noProof/>
                <w:sz w:val="18"/>
                <w:szCs w:val="18"/>
              </w:rPr>
              <w:t>蓝牙和</w:t>
            </w:r>
            <w:r w:rsidRPr="005A5246">
              <w:rPr>
                <w:rStyle w:val="Hyperlink"/>
                <w:rFonts w:asciiTheme="minorEastAsia" w:eastAsiaTheme="minorEastAsia" w:hAnsiTheme="minorEastAsia"/>
                <w:noProof/>
                <w:sz w:val="18"/>
                <w:szCs w:val="18"/>
              </w:rPr>
              <w:t>WiFi</w:t>
            </w:r>
            <w:r w:rsidRPr="005A5246">
              <w:rPr>
                <w:rStyle w:val="Hyperlink"/>
                <w:rFonts w:asciiTheme="minorEastAsia" w:eastAsiaTheme="minorEastAsia" w:hAnsiTheme="minorEastAsia" w:hint="eastAsia"/>
                <w:noProof/>
                <w:sz w:val="18"/>
                <w:szCs w:val="18"/>
              </w:rPr>
              <w:t>比较</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2" w:history="1">
            <w:r w:rsidRPr="005A5246">
              <w:rPr>
                <w:rStyle w:val="Hyperlink"/>
                <w:rFonts w:asciiTheme="minorEastAsia" w:eastAsiaTheme="minorEastAsia" w:hAnsiTheme="minorEastAsia" w:hint="eastAsia"/>
                <w:noProof/>
                <w:sz w:val="18"/>
                <w:szCs w:val="18"/>
              </w:rPr>
              <w:t>什么是散射参数</w:t>
            </w:r>
            <w:r w:rsidRPr="005A5246">
              <w:rPr>
                <w:rStyle w:val="Hyperlink"/>
                <w:rFonts w:asciiTheme="minorEastAsia" w:eastAsiaTheme="minorEastAsia" w:hAnsiTheme="minorEastAsia"/>
                <w:noProof/>
                <w:sz w:val="18"/>
                <w:szCs w:val="18"/>
              </w:rPr>
              <w:t>S11,S12,S21,S22</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3" w:history="1">
            <w:r w:rsidRPr="005A5246">
              <w:rPr>
                <w:rStyle w:val="Hyperlink"/>
                <w:rFonts w:asciiTheme="minorEastAsia" w:eastAsiaTheme="minorEastAsia" w:hAnsiTheme="minorEastAsia"/>
                <w:noProof/>
                <w:sz w:val="18"/>
                <w:szCs w:val="18"/>
              </w:rPr>
              <w:t>S11</w:t>
            </w:r>
            <w:r w:rsidRPr="005A5246">
              <w:rPr>
                <w:rStyle w:val="Hyperlink"/>
                <w:rFonts w:asciiTheme="minorEastAsia" w:eastAsiaTheme="minorEastAsia" w:hAnsiTheme="minorEastAsia" w:hint="eastAsia"/>
                <w:noProof/>
                <w:sz w:val="18"/>
                <w:szCs w:val="18"/>
              </w:rPr>
              <w:t>、回波损耗、发射系数、电压驻波比</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4" w:history="1">
            <w:r w:rsidRPr="005A5246">
              <w:rPr>
                <w:rStyle w:val="Hyperlink"/>
                <w:rFonts w:asciiTheme="minorEastAsia" w:eastAsiaTheme="minorEastAsia" w:hAnsiTheme="minorEastAsia"/>
                <w:noProof/>
                <w:sz w:val="18"/>
                <w:szCs w:val="18"/>
              </w:rPr>
              <w:t>GMSK</w:t>
            </w:r>
            <w:r w:rsidRPr="005A5246">
              <w:rPr>
                <w:rStyle w:val="Hyperlink"/>
                <w:rFonts w:asciiTheme="minorEastAsia" w:eastAsiaTheme="minorEastAsia" w:hAnsiTheme="minorEastAsia" w:hint="eastAsia"/>
                <w:noProof/>
                <w:sz w:val="18"/>
                <w:szCs w:val="18"/>
              </w:rPr>
              <w:t>调制</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5" w:history="1">
            <w:r w:rsidRPr="005A5246">
              <w:rPr>
                <w:rStyle w:val="Hyperlink"/>
                <w:rFonts w:asciiTheme="minorEastAsia" w:eastAsiaTheme="minorEastAsia" w:hAnsiTheme="minorEastAsia"/>
                <w:noProof/>
                <w:sz w:val="18"/>
                <w:szCs w:val="18"/>
              </w:rPr>
              <w:t>GMSK</w:t>
            </w:r>
            <w:r w:rsidRPr="005A5246">
              <w:rPr>
                <w:rStyle w:val="Hyperlink"/>
                <w:rFonts w:asciiTheme="minorEastAsia" w:eastAsiaTheme="minorEastAsia" w:hAnsiTheme="minorEastAsia" w:hint="eastAsia"/>
                <w:noProof/>
                <w:sz w:val="18"/>
                <w:szCs w:val="18"/>
              </w:rPr>
              <w:t>调制</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6" w:history="1">
            <w:r w:rsidRPr="005A5246">
              <w:rPr>
                <w:rStyle w:val="Hyperlink"/>
                <w:rFonts w:asciiTheme="minorEastAsia" w:eastAsiaTheme="minorEastAsia" w:hAnsiTheme="minorEastAsia"/>
                <w:noProof/>
                <w:sz w:val="18"/>
                <w:szCs w:val="18"/>
              </w:rPr>
              <w:t>CDMA, GSM, GPS</w:t>
            </w:r>
            <w:r w:rsidRPr="005A5246">
              <w:rPr>
                <w:rStyle w:val="Hyperlink"/>
                <w:rFonts w:asciiTheme="minorEastAsia" w:eastAsiaTheme="minorEastAsia" w:hAnsiTheme="minorEastAsia" w:hint="eastAsia"/>
                <w:noProof/>
                <w:sz w:val="18"/>
                <w:szCs w:val="18"/>
              </w:rPr>
              <w:t>频段</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7"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UWB</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8" w:history="1">
            <w:r w:rsidRPr="005A5246">
              <w:rPr>
                <w:rStyle w:val="Hyperlink"/>
                <w:rFonts w:asciiTheme="minorEastAsia" w:eastAsiaTheme="minorEastAsia" w:hAnsiTheme="minorEastAsia"/>
                <w:noProof/>
                <w:sz w:val="18"/>
                <w:szCs w:val="18"/>
              </w:rPr>
              <w:t xml:space="preserve">BLUETOOTH </w:t>
            </w:r>
            <w:r w:rsidRPr="005A5246">
              <w:rPr>
                <w:rStyle w:val="Hyperlink"/>
                <w:rFonts w:asciiTheme="minorEastAsia" w:eastAsiaTheme="minorEastAsia" w:hAnsiTheme="minorEastAsia" w:hint="eastAsia"/>
                <w:noProof/>
                <w:sz w:val="18"/>
                <w:szCs w:val="18"/>
              </w:rPr>
              <w:t>蓝牙技术</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59" w:history="1">
            <w:r w:rsidRPr="005A5246">
              <w:rPr>
                <w:rStyle w:val="Hyperlink"/>
                <w:rFonts w:asciiTheme="minorEastAsia" w:eastAsiaTheme="minorEastAsia" w:hAnsiTheme="minorEastAsia" w:hint="eastAsia"/>
                <w:noProof/>
                <w:sz w:val="18"/>
                <w:szCs w:val="18"/>
              </w:rPr>
              <w:t>蓝牙</w:t>
            </w:r>
            <w:r w:rsidRPr="005A5246">
              <w:rPr>
                <w:rStyle w:val="Hyperlink"/>
                <w:rFonts w:asciiTheme="minorEastAsia" w:eastAsiaTheme="minorEastAsia" w:hAnsiTheme="minorEastAsia"/>
                <w:noProof/>
                <w:sz w:val="18"/>
                <w:szCs w:val="18"/>
              </w:rPr>
              <w:t>2.0</w:t>
            </w:r>
            <w:r w:rsidRPr="005A5246">
              <w:rPr>
                <w:rStyle w:val="Hyperlink"/>
                <w:rFonts w:asciiTheme="minorEastAsia" w:eastAsiaTheme="minorEastAsia" w:hAnsiTheme="minorEastAsia" w:hint="eastAsia"/>
                <w:noProof/>
                <w:sz w:val="18"/>
                <w:szCs w:val="18"/>
              </w:rPr>
              <w:t>版本</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_Toc493856559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0" w:history="1">
            <w:r w:rsidRPr="005A5246">
              <w:rPr>
                <w:rStyle w:val="Hyperlink"/>
                <w:rFonts w:asciiTheme="minorEastAsia" w:eastAsiaTheme="minorEastAsia" w:hAnsiTheme="minorEastAsia"/>
                <w:noProof/>
                <w:sz w:val="18"/>
                <w:szCs w:val="18"/>
              </w:rPr>
              <w:t>UWB, Wi-Fi, WiMax</w:t>
            </w:r>
            <w:r w:rsidRPr="005A5246">
              <w:rPr>
                <w:rStyle w:val="Hyperlink"/>
                <w:rFonts w:asciiTheme="minorEastAsia" w:eastAsiaTheme="minorEastAsia" w:hAnsiTheme="minorEastAsia" w:hint="eastAsia"/>
                <w:noProof/>
                <w:sz w:val="18"/>
                <w:szCs w:val="18"/>
              </w:rPr>
              <w:t>讨论</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1" w:history="1">
            <w:r w:rsidRPr="005A5246">
              <w:rPr>
                <w:rStyle w:val="Hyperlink"/>
                <w:rFonts w:asciiTheme="minorEastAsia" w:eastAsiaTheme="minorEastAsia" w:hAnsiTheme="minorEastAsia"/>
                <w:noProof/>
                <w:sz w:val="18"/>
                <w:szCs w:val="18"/>
              </w:rPr>
              <w:t xml:space="preserve">UWB </w:t>
            </w:r>
            <w:r w:rsidRPr="005A5246">
              <w:rPr>
                <w:rStyle w:val="Hyperlink"/>
                <w:rFonts w:asciiTheme="minorEastAsia" w:eastAsiaTheme="minorEastAsia" w:hAnsiTheme="minorEastAsia" w:hint="eastAsia"/>
                <w:noProof/>
                <w:sz w:val="18"/>
                <w:szCs w:val="18"/>
              </w:rPr>
              <w:t>的两种标准讨论</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2" w:history="1">
            <w:r w:rsidRPr="005A5246">
              <w:rPr>
                <w:rStyle w:val="Hyperlink"/>
                <w:rFonts w:asciiTheme="minorEastAsia" w:eastAsiaTheme="minorEastAsia" w:hAnsiTheme="minorEastAsia"/>
                <w:noProof/>
                <w:sz w:val="18"/>
                <w:szCs w:val="18"/>
              </w:rPr>
              <w:t>What is EV-DO</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3" w:history="1">
            <w:r w:rsidRPr="005A5246">
              <w:rPr>
                <w:rStyle w:val="Hyperlink"/>
                <w:rFonts w:asciiTheme="minorEastAsia" w:eastAsiaTheme="minorEastAsia" w:hAnsiTheme="minorEastAsia"/>
                <w:noProof/>
                <w:sz w:val="18"/>
                <w:szCs w:val="18"/>
              </w:rPr>
              <w:t>What is WCDMA</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4" w:history="1">
            <w:r w:rsidRPr="005A5246">
              <w:rPr>
                <w:rStyle w:val="Hyperlink"/>
                <w:rFonts w:asciiTheme="minorEastAsia" w:eastAsiaTheme="minorEastAsia" w:hAnsiTheme="minorEastAsia"/>
                <w:noProof/>
                <w:sz w:val="18"/>
                <w:szCs w:val="18"/>
              </w:rPr>
              <w:t>What is HSDPA</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5" w:history="1">
            <w:r w:rsidRPr="005A5246">
              <w:rPr>
                <w:rStyle w:val="Hyperlink"/>
                <w:rFonts w:asciiTheme="minorEastAsia" w:eastAsiaTheme="minorEastAsia" w:hAnsiTheme="minorEastAsia"/>
                <w:noProof/>
                <w:sz w:val="18"/>
                <w:szCs w:val="18"/>
              </w:rPr>
              <w:t>OFDM</w:t>
            </w:r>
            <w:r w:rsidRPr="005A5246">
              <w:rPr>
                <w:rStyle w:val="Hyperlink"/>
                <w:rFonts w:asciiTheme="minorEastAsia" w:eastAsiaTheme="minorEastAsia" w:hAnsiTheme="minorEastAsia" w:hint="eastAsia"/>
                <w:noProof/>
                <w:sz w:val="18"/>
                <w:szCs w:val="18"/>
              </w:rPr>
              <w:t>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6" w:history="1">
            <w:r w:rsidRPr="005A5246">
              <w:rPr>
                <w:rStyle w:val="Hyperlink"/>
                <w:rFonts w:asciiTheme="minorEastAsia" w:eastAsiaTheme="minorEastAsia" w:hAnsiTheme="minorEastAsia"/>
                <w:noProof/>
                <w:sz w:val="18"/>
                <w:szCs w:val="18"/>
              </w:rPr>
              <w:t>OFDM</w:t>
            </w:r>
            <w:r w:rsidRPr="005A5246">
              <w:rPr>
                <w:rStyle w:val="Hyperlink"/>
                <w:rFonts w:asciiTheme="minorEastAsia" w:eastAsiaTheme="minorEastAsia" w:hAnsiTheme="minorEastAsia" w:hint="eastAsia"/>
                <w:noProof/>
                <w:sz w:val="18"/>
                <w:szCs w:val="18"/>
              </w:rPr>
              <w:t>基本原理</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7" w:history="1">
            <w:r w:rsidRPr="005A5246">
              <w:rPr>
                <w:rStyle w:val="Hyperlink"/>
                <w:rFonts w:asciiTheme="minorEastAsia" w:eastAsiaTheme="minorEastAsia" w:hAnsiTheme="minorEastAsia"/>
                <w:noProof/>
                <w:sz w:val="18"/>
                <w:szCs w:val="18"/>
              </w:rPr>
              <w:t>OFDM</w:t>
            </w:r>
            <w:r w:rsidRPr="005A5246">
              <w:rPr>
                <w:rStyle w:val="Hyperlink"/>
                <w:rFonts w:asciiTheme="minorEastAsia" w:eastAsiaTheme="minorEastAsia" w:hAnsiTheme="minorEastAsia" w:hint="eastAsia"/>
                <w:noProof/>
                <w:sz w:val="18"/>
                <w:szCs w:val="18"/>
              </w:rPr>
              <w:t>技术讨论</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8" w:history="1">
            <w:r w:rsidRPr="005A5246">
              <w:rPr>
                <w:rStyle w:val="Hyperlink"/>
                <w:rFonts w:asciiTheme="minorEastAsia" w:eastAsiaTheme="minorEastAsia" w:hAnsiTheme="minorEastAsia"/>
                <w:noProof/>
                <w:sz w:val="18"/>
                <w:szCs w:val="18"/>
              </w:rPr>
              <w:t>OFDM</w:t>
            </w:r>
            <w:r w:rsidRPr="005A5246">
              <w:rPr>
                <w:rStyle w:val="Hyperlink"/>
                <w:rFonts w:asciiTheme="minorEastAsia" w:eastAsiaTheme="minorEastAsia" w:hAnsiTheme="minorEastAsia" w:hint="eastAsia"/>
                <w:noProof/>
                <w:sz w:val="18"/>
                <w:szCs w:val="18"/>
              </w:rPr>
              <w:t>关键技术</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69" w:history="1">
            <w:r w:rsidRPr="005A5246">
              <w:rPr>
                <w:rStyle w:val="Hyperlink"/>
                <w:rFonts w:asciiTheme="minorEastAsia" w:eastAsiaTheme="minorEastAsia" w:hAnsiTheme="minorEastAsia"/>
                <w:noProof/>
                <w:sz w:val="18"/>
                <w:szCs w:val="18"/>
              </w:rPr>
              <w:t>GPS</w:t>
            </w:r>
            <w:r w:rsidRPr="005A5246">
              <w:rPr>
                <w:rStyle w:val="Hyperlink"/>
                <w:rFonts w:asciiTheme="minorEastAsia" w:eastAsiaTheme="minorEastAsia" w:hAnsiTheme="minorEastAsia" w:hint="eastAsia"/>
                <w:noProof/>
                <w:sz w:val="18"/>
                <w:szCs w:val="18"/>
              </w:rPr>
              <w:t>种类</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_Toc493856569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0" w:history="1">
            <w:r w:rsidRPr="005A5246">
              <w:rPr>
                <w:rStyle w:val="Hyperlink"/>
                <w:rFonts w:asciiTheme="minorEastAsia" w:eastAsiaTheme="minorEastAsia" w:hAnsiTheme="minorEastAsia"/>
                <w:noProof/>
                <w:sz w:val="18"/>
                <w:szCs w:val="18"/>
              </w:rPr>
              <w:t>GPS</w:t>
            </w:r>
            <w:r w:rsidRPr="005A5246">
              <w:rPr>
                <w:rStyle w:val="Hyperlink"/>
                <w:rFonts w:asciiTheme="minorEastAsia" w:eastAsiaTheme="minorEastAsia" w:hAnsiTheme="minorEastAsia" w:hint="eastAsia"/>
                <w:noProof/>
                <w:sz w:val="18"/>
                <w:szCs w:val="18"/>
              </w:rPr>
              <w:t>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1" w:history="1">
            <w:r w:rsidRPr="005A5246">
              <w:rPr>
                <w:rStyle w:val="Hyperlink"/>
                <w:rFonts w:asciiTheme="minorEastAsia" w:eastAsiaTheme="minorEastAsia" w:hAnsiTheme="minorEastAsia"/>
                <w:noProof/>
                <w:sz w:val="18"/>
                <w:szCs w:val="18"/>
              </w:rPr>
              <w:t>What is AWGN</w:t>
            </w:r>
            <w:r w:rsidRPr="005A5246">
              <w:rPr>
                <w:rStyle w:val="Hyperlink"/>
                <w:rFonts w:asciiTheme="minorEastAsia" w:eastAsiaTheme="minorEastAsia" w:hAnsiTheme="minorEastAsia" w:hint="eastAsia"/>
                <w:noProof/>
                <w:sz w:val="18"/>
                <w:szCs w:val="18"/>
              </w:rPr>
              <w:t>高斯加性白噪声</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2" w:history="1">
            <w:r w:rsidRPr="005A5246">
              <w:rPr>
                <w:rStyle w:val="Hyperlink"/>
                <w:rFonts w:asciiTheme="minorEastAsia" w:eastAsiaTheme="minorEastAsia" w:hAnsiTheme="minorEastAsia"/>
                <w:noProof/>
                <w:sz w:val="18"/>
                <w:szCs w:val="18"/>
              </w:rPr>
              <w:t>PHS</w:t>
            </w:r>
            <w:r w:rsidRPr="005A5246">
              <w:rPr>
                <w:rStyle w:val="Hyperlink"/>
                <w:rFonts w:asciiTheme="minorEastAsia" w:eastAsiaTheme="minorEastAsia" w:hAnsiTheme="minorEastAsia" w:hint="eastAsia"/>
                <w:noProof/>
                <w:sz w:val="18"/>
                <w:szCs w:val="18"/>
              </w:rPr>
              <w:t>参数</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19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3" w:history="1">
            <w:r w:rsidRPr="005A5246">
              <w:rPr>
                <w:rStyle w:val="Hyperlink"/>
                <w:rFonts w:asciiTheme="minorEastAsia" w:eastAsiaTheme="minorEastAsia" w:hAnsiTheme="minorEastAsia"/>
                <w:noProof/>
                <w:sz w:val="18"/>
                <w:szCs w:val="18"/>
              </w:rPr>
              <w:t>CDMA450MHz</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4" w:history="1">
            <w:r w:rsidRPr="005A5246">
              <w:rPr>
                <w:rStyle w:val="Hyperlink"/>
                <w:rFonts w:asciiTheme="minorEastAsia" w:eastAsiaTheme="minorEastAsia" w:hAnsiTheme="minorEastAsia"/>
                <w:noProof/>
                <w:sz w:val="18"/>
                <w:szCs w:val="18"/>
              </w:rPr>
              <w:t>C+C</w:t>
            </w:r>
            <w:r w:rsidRPr="005A5246">
              <w:rPr>
                <w:rStyle w:val="Hyperlink"/>
                <w:rFonts w:asciiTheme="minorEastAsia" w:eastAsiaTheme="minorEastAsia" w:hAnsiTheme="minorEastAsia" w:hint="eastAsia"/>
                <w:noProof/>
                <w:sz w:val="18"/>
                <w:szCs w:val="18"/>
              </w:rPr>
              <w:t>双模手机的</w:t>
            </w:r>
            <w:r w:rsidRPr="005A5246">
              <w:rPr>
                <w:rStyle w:val="Hyperlink"/>
                <w:rFonts w:asciiTheme="minorEastAsia" w:eastAsiaTheme="minorEastAsia" w:hAnsiTheme="minorEastAsia"/>
                <w:noProof/>
                <w:sz w:val="18"/>
                <w:szCs w:val="18"/>
              </w:rPr>
              <w:t>EMC</w:t>
            </w:r>
            <w:r w:rsidRPr="005A5246">
              <w:rPr>
                <w:rStyle w:val="Hyperlink"/>
                <w:rFonts w:asciiTheme="minorEastAsia" w:eastAsiaTheme="minorEastAsia" w:hAnsiTheme="minorEastAsia" w:hint="eastAsia"/>
                <w:noProof/>
                <w:sz w:val="18"/>
                <w:szCs w:val="18"/>
              </w:rPr>
              <w:t>问题</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5"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BREW</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6" w:history="1">
            <w:r w:rsidRPr="005A5246">
              <w:rPr>
                <w:rStyle w:val="Hyperlink"/>
                <w:rFonts w:asciiTheme="minorEastAsia" w:eastAsiaTheme="minorEastAsia" w:hAnsiTheme="minorEastAsia" w:hint="eastAsia"/>
                <w:noProof/>
                <w:sz w:val="18"/>
                <w:szCs w:val="18"/>
              </w:rPr>
              <w:t>蓝牙的</w:t>
            </w:r>
            <w:r w:rsidRPr="005A5246">
              <w:rPr>
                <w:rStyle w:val="Hyperlink"/>
                <w:rFonts w:asciiTheme="minorEastAsia" w:eastAsiaTheme="minorEastAsia" w:hAnsiTheme="minorEastAsia"/>
                <w:noProof/>
                <w:sz w:val="18"/>
                <w:szCs w:val="18"/>
              </w:rPr>
              <w:t>HFP,HSP,A2DP,OPP</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7"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通话中的硬切换</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8"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通话中的切换</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79" w:history="1">
            <w:r w:rsidRPr="005A5246">
              <w:rPr>
                <w:rStyle w:val="Hyperlink"/>
                <w:rFonts w:asciiTheme="minorEastAsia" w:eastAsiaTheme="minorEastAsia" w:hAnsiTheme="minorEastAsia" w:hint="eastAsia"/>
                <w:noProof/>
                <w:sz w:val="18"/>
                <w:szCs w:val="18"/>
              </w:rPr>
              <w:t>中国电信</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信道</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_Toc493856579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0" w:history="1">
            <w:r w:rsidRPr="005A5246">
              <w:rPr>
                <w:rStyle w:val="Hyperlink"/>
                <w:rFonts w:asciiTheme="minorEastAsia" w:eastAsiaTheme="minorEastAsia" w:hAnsiTheme="minorEastAsia" w:hint="eastAsia"/>
                <w:noProof/>
                <w:sz w:val="18"/>
                <w:szCs w:val="18"/>
              </w:rPr>
              <w:t>波形因数</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1"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DCR</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2" w:history="1">
            <w:r w:rsidRPr="005A5246">
              <w:rPr>
                <w:rStyle w:val="Hyperlink"/>
                <w:rFonts w:asciiTheme="minorEastAsia" w:eastAsiaTheme="minorEastAsia" w:hAnsiTheme="minorEastAsia" w:hint="eastAsia"/>
                <w:noProof/>
                <w:sz w:val="18"/>
                <w:szCs w:val="18"/>
              </w:rPr>
              <w:t>为什么</w:t>
            </w:r>
            <w:r w:rsidRPr="005A5246">
              <w:rPr>
                <w:rStyle w:val="Hyperlink"/>
                <w:rFonts w:asciiTheme="minorEastAsia" w:eastAsiaTheme="minorEastAsia" w:hAnsiTheme="minorEastAsia"/>
                <w:noProof/>
                <w:sz w:val="18"/>
                <w:szCs w:val="18"/>
              </w:rPr>
              <w:t>DCR</w:t>
            </w:r>
            <w:r w:rsidRPr="005A5246">
              <w:rPr>
                <w:rStyle w:val="Hyperlink"/>
                <w:rFonts w:asciiTheme="minorEastAsia" w:eastAsiaTheme="minorEastAsia" w:hAnsiTheme="minorEastAsia" w:hint="eastAsia"/>
                <w:noProof/>
                <w:sz w:val="18"/>
                <w:szCs w:val="18"/>
              </w:rPr>
              <w:t>下变频会产生</w:t>
            </w:r>
            <w:r w:rsidRPr="005A5246">
              <w:rPr>
                <w:rStyle w:val="Hyperlink"/>
                <w:rFonts w:asciiTheme="minorEastAsia" w:eastAsiaTheme="minorEastAsia" w:hAnsiTheme="minorEastAsia"/>
                <w:noProof/>
                <w:sz w:val="18"/>
                <w:szCs w:val="18"/>
              </w:rPr>
              <w:t>DC-offset</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3" w:history="1">
            <w:r w:rsidRPr="005A5246">
              <w:rPr>
                <w:rStyle w:val="Hyperlink"/>
                <w:rFonts w:asciiTheme="minorEastAsia" w:eastAsiaTheme="minorEastAsia" w:hAnsiTheme="minorEastAsia" w:hint="eastAsia"/>
                <w:noProof/>
                <w:sz w:val="18"/>
                <w:szCs w:val="18"/>
              </w:rPr>
              <w:t>为什么超外差不会产生</w:t>
            </w:r>
            <w:r w:rsidRPr="005A5246">
              <w:rPr>
                <w:rStyle w:val="Hyperlink"/>
                <w:rFonts w:asciiTheme="minorEastAsia" w:eastAsiaTheme="minorEastAsia" w:hAnsiTheme="minorEastAsia"/>
                <w:noProof/>
                <w:sz w:val="18"/>
                <w:szCs w:val="18"/>
              </w:rPr>
              <w:t>DC-offset</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4" w:history="1">
            <w:r w:rsidRPr="005A5246">
              <w:rPr>
                <w:rStyle w:val="Hyperlink"/>
                <w:rFonts w:asciiTheme="minorEastAsia" w:eastAsiaTheme="minorEastAsia" w:hAnsiTheme="minorEastAsia" w:hint="eastAsia"/>
                <w:noProof/>
                <w:sz w:val="18"/>
                <w:szCs w:val="18"/>
              </w:rPr>
              <w:t>为什么</w:t>
            </w:r>
            <w:r w:rsidRPr="005A5246">
              <w:rPr>
                <w:rStyle w:val="Hyperlink"/>
                <w:rFonts w:asciiTheme="minorEastAsia" w:eastAsiaTheme="minorEastAsia" w:hAnsiTheme="minorEastAsia"/>
                <w:noProof/>
                <w:sz w:val="18"/>
                <w:szCs w:val="18"/>
              </w:rPr>
              <w:t>CDMA PA</w:t>
            </w:r>
            <w:r w:rsidRPr="005A5246">
              <w:rPr>
                <w:rStyle w:val="Hyperlink"/>
                <w:rFonts w:asciiTheme="minorEastAsia" w:eastAsiaTheme="minorEastAsia" w:hAnsiTheme="minorEastAsia" w:hint="eastAsia"/>
                <w:noProof/>
                <w:sz w:val="18"/>
                <w:szCs w:val="18"/>
              </w:rPr>
              <w:t>要用线性</w:t>
            </w:r>
            <w:r w:rsidRPr="005A5246">
              <w:rPr>
                <w:rStyle w:val="Hyperlink"/>
                <w:rFonts w:asciiTheme="minorEastAsia" w:eastAsiaTheme="minorEastAsia" w:hAnsiTheme="minorEastAsia"/>
                <w:noProof/>
                <w:sz w:val="18"/>
                <w:szCs w:val="18"/>
              </w:rPr>
              <w:t>PA</w:t>
            </w:r>
            <w:r w:rsidRPr="005A5246">
              <w:rPr>
                <w:rStyle w:val="Hyperlink"/>
                <w:rFonts w:asciiTheme="minorEastAsia" w:eastAsiaTheme="minorEastAsia" w:hAnsiTheme="minorEastAsia" w:hint="eastAsia"/>
                <w:noProof/>
                <w:sz w:val="18"/>
                <w:szCs w:val="18"/>
              </w:rPr>
              <w:t>，而</w:t>
            </w:r>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可以用非线性</w:t>
            </w:r>
            <w:r w:rsidRPr="005A5246">
              <w:rPr>
                <w:rStyle w:val="Hyperlink"/>
                <w:rFonts w:asciiTheme="minorEastAsia" w:eastAsiaTheme="minorEastAsia" w:hAnsiTheme="minorEastAsia"/>
                <w:noProof/>
                <w:sz w:val="18"/>
                <w:szCs w:val="18"/>
              </w:rPr>
              <w:t>PA</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5" w:history="1">
            <w:r w:rsidRPr="005A5246">
              <w:rPr>
                <w:rStyle w:val="Hyperlink"/>
                <w:rFonts w:asciiTheme="minorEastAsia" w:eastAsiaTheme="minorEastAsia" w:hAnsiTheme="minorEastAsia" w:hint="eastAsia"/>
                <w:noProof/>
                <w:sz w:val="18"/>
                <w:szCs w:val="18"/>
              </w:rPr>
              <w:t>衡量</w:t>
            </w:r>
            <w:r w:rsidRPr="005A5246">
              <w:rPr>
                <w:rStyle w:val="Hyperlink"/>
                <w:rFonts w:asciiTheme="minorEastAsia" w:eastAsiaTheme="minorEastAsia" w:hAnsiTheme="minorEastAsia"/>
                <w:noProof/>
                <w:sz w:val="18"/>
                <w:szCs w:val="18"/>
              </w:rPr>
              <w:t>PA</w:t>
            </w:r>
            <w:r w:rsidRPr="005A5246">
              <w:rPr>
                <w:rStyle w:val="Hyperlink"/>
                <w:rFonts w:asciiTheme="minorEastAsia" w:eastAsiaTheme="minorEastAsia" w:hAnsiTheme="minorEastAsia" w:hint="eastAsia"/>
                <w:noProof/>
                <w:sz w:val="18"/>
                <w:szCs w:val="18"/>
              </w:rPr>
              <w:t>线性度的指标</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6" w:history="1">
            <w:r w:rsidRPr="005A5246">
              <w:rPr>
                <w:rStyle w:val="Hyperlink"/>
                <w:rFonts w:asciiTheme="minorEastAsia" w:eastAsiaTheme="minorEastAsia" w:hAnsiTheme="minorEastAsia" w:hint="eastAsia"/>
                <w:noProof/>
                <w:sz w:val="18"/>
                <w:szCs w:val="18"/>
              </w:rPr>
              <w:t>为什么谐波在</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中不是特别关键</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7" w:history="1">
            <w:r w:rsidRPr="005A5246">
              <w:rPr>
                <w:rStyle w:val="Hyperlink"/>
                <w:rFonts w:asciiTheme="minorEastAsia" w:eastAsiaTheme="minorEastAsia" w:hAnsiTheme="minorEastAsia" w:hint="eastAsia"/>
                <w:noProof/>
                <w:sz w:val="18"/>
                <w:szCs w:val="18"/>
              </w:rPr>
              <w:t>增加</w:t>
            </w:r>
            <w:r w:rsidRPr="005A5246">
              <w:rPr>
                <w:rStyle w:val="Hyperlink"/>
                <w:rFonts w:asciiTheme="minorEastAsia" w:eastAsiaTheme="minorEastAsia" w:hAnsiTheme="minorEastAsia"/>
                <w:noProof/>
                <w:sz w:val="18"/>
                <w:szCs w:val="18"/>
              </w:rPr>
              <w:t>CDMA PA</w:t>
            </w:r>
            <w:r w:rsidRPr="005A5246">
              <w:rPr>
                <w:rStyle w:val="Hyperlink"/>
                <w:rFonts w:asciiTheme="minorEastAsia" w:eastAsiaTheme="minorEastAsia" w:hAnsiTheme="minorEastAsia" w:hint="eastAsia"/>
                <w:noProof/>
                <w:sz w:val="18"/>
                <w:szCs w:val="18"/>
              </w:rPr>
              <w:t>线性度的方法</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8" w:history="1">
            <w:r w:rsidRPr="005A5246">
              <w:rPr>
                <w:rStyle w:val="Hyperlink"/>
                <w:rFonts w:asciiTheme="minorEastAsia" w:eastAsiaTheme="minorEastAsia" w:hAnsiTheme="minorEastAsia"/>
                <w:noProof/>
                <w:sz w:val="18"/>
                <w:szCs w:val="18"/>
              </w:rPr>
              <w:t>CDMA sleep</w:t>
            </w:r>
            <w:r w:rsidRPr="005A5246">
              <w:rPr>
                <w:rStyle w:val="Hyperlink"/>
                <w:rFonts w:asciiTheme="minorEastAsia" w:eastAsiaTheme="minorEastAsia" w:hAnsiTheme="minorEastAsia" w:hint="eastAsia"/>
                <w:noProof/>
                <w:sz w:val="18"/>
                <w:szCs w:val="18"/>
              </w:rPr>
              <w:t>时间</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89"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有好的抗多普勒性能</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_Toc493856589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0" w:history="1">
            <w:r w:rsidRPr="005A5246">
              <w:rPr>
                <w:rStyle w:val="Hyperlink"/>
                <w:rFonts w:asciiTheme="minorEastAsia" w:eastAsiaTheme="minorEastAsia" w:hAnsiTheme="minorEastAsia"/>
                <w:noProof/>
                <w:sz w:val="18"/>
                <w:szCs w:val="18"/>
              </w:rPr>
              <w:t>CDMA2000 1x</w:t>
            </w:r>
            <w:r w:rsidRPr="005A5246">
              <w:rPr>
                <w:rStyle w:val="Hyperlink"/>
                <w:rFonts w:asciiTheme="minorEastAsia" w:eastAsiaTheme="minorEastAsia" w:hAnsiTheme="minorEastAsia" w:hint="eastAsia"/>
                <w:noProof/>
                <w:sz w:val="18"/>
                <w:szCs w:val="18"/>
              </w:rPr>
              <w:t>技术</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1" w:history="1">
            <w:r w:rsidRPr="005A5246">
              <w:rPr>
                <w:rStyle w:val="Hyperlink"/>
                <w:rFonts w:asciiTheme="minorEastAsia" w:eastAsiaTheme="minorEastAsia" w:hAnsiTheme="minorEastAsia"/>
                <w:noProof/>
                <w:sz w:val="18"/>
                <w:szCs w:val="18"/>
              </w:rPr>
              <w:t>CDMA2000</w:t>
            </w:r>
            <w:r w:rsidRPr="005A5246">
              <w:rPr>
                <w:rStyle w:val="Hyperlink"/>
                <w:rFonts w:asciiTheme="minorEastAsia" w:eastAsiaTheme="minorEastAsia" w:hAnsiTheme="minorEastAsia" w:hint="eastAsia"/>
                <w:noProof/>
                <w:sz w:val="18"/>
                <w:szCs w:val="18"/>
              </w:rPr>
              <w:t>与</w:t>
            </w:r>
            <w:r w:rsidRPr="005A5246">
              <w:rPr>
                <w:rStyle w:val="Hyperlink"/>
                <w:rFonts w:asciiTheme="minorEastAsia" w:eastAsiaTheme="minorEastAsia" w:hAnsiTheme="minorEastAsia"/>
                <w:noProof/>
                <w:sz w:val="18"/>
                <w:szCs w:val="18"/>
              </w:rPr>
              <w:t>WCDMA</w:t>
            </w:r>
            <w:r w:rsidRPr="005A5246">
              <w:rPr>
                <w:rStyle w:val="Hyperlink"/>
                <w:rFonts w:asciiTheme="minorEastAsia" w:eastAsiaTheme="minorEastAsia" w:hAnsiTheme="minorEastAsia" w:hint="eastAsia"/>
                <w:noProof/>
                <w:sz w:val="18"/>
                <w:szCs w:val="18"/>
              </w:rPr>
              <w:t>区别</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2"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的</w:t>
            </w:r>
            <w:r w:rsidRPr="005A5246">
              <w:rPr>
                <w:rStyle w:val="Hyperlink"/>
                <w:rFonts w:asciiTheme="minorEastAsia" w:eastAsiaTheme="minorEastAsia" w:hAnsiTheme="minorEastAsia"/>
                <w:noProof/>
                <w:sz w:val="18"/>
                <w:szCs w:val="18"/>
              </w:rPr>
              <w:t>CCDF</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3" w:history="1">
            <w:r w:rsidRPr="005A5246">
              <w:rPr>
                <w:rStyle w:val="Hyperlink"/>
                <w:rFonts w:asciiTheme="minorEastAsia" w:eastAsiaTheme="minorEastAsia" w:hAnsiTheme="minorEastAsia"/>
                <w:noProof/>
                <w:sz w:val="18"/>
                <w:szCs w:val="18"/>
              </w:rPr>
              <w:t>CCDF</w:t>
            </w:r>
            <w:r w:rsidRPr="005A5246">
              <w:rPr>
                <w:rStyle w:val="Hyperlink"/>
                <w:rFonts w:asciiTheme="minorEastAsia" w:eastAsiaTheme="minorEastAsia" w:hAnsiTheme="minorEastAsia" w:hint="eastAsia"/>
                <w:noProof/>
                <w:sz w:val="18"/>
                <w:szCs w:val="18"/>
              </w:rPr>
              <w:t>应用</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4" w:history="1">
            <w:r w:rsidRPr="005A5246">
              <w:rPr>
                <w:rStyle w:val="Hyperlink"/>
                <w:rFonts w:asciiTheme="minorEastAsia" w:eastAsiaTheme="minorEastAsia" w:hAnsiTheme="minorEastAsia"/>
                <w:noProof/>
                <w:sz w:val="18"/>
                <w:szCs w:val="18"/>
              </w:rPr>
              <w:t>ACPR in cdma2000</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5" w:history="1">
            <w:r w:rsidRPr="005A5246">
              <w:rPr>
                <w:rStyle w:val="Hyperlink"/>
                <w:rFonts w:asciiTheme="minorEastAsia" w:eastAsiaTheme="minorEastAsia" w:hAnsiTheme="minorEastAsia"/>
                <w:noProof/>
                <w:sz w:val="18"/>
                <w:szCs w:val="18"/>
              </w:rPr>
              <w:t>Modulation Accuracy in cdma2000</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6" w:history="1">
            <w:r w:rsidRPr="005A5246">
              <w:rPr>
                <w:rStyle w:val="Hyperlink"/>
                <w:rFonts w:asciiTheme="minorEastAsia" w:eastAsiaTheme="minorEastAsia" w:hAnsiTheme="minorEastAsia"/>
                <w:noProof/>
                <w:sz w:val="18"/>
                <w:szCs w:val="18"/>
              </w:rPr>
              <w:t>CODE DOMAIN POWER</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7" w:history="1">
            <w:r w:rsidRPr="005A5246">
              <w:rPr>
                <w:rStyle w:val="Hyperlink"/>
                <w:rFonts w:asciiTheme="minorEastAsia" w:eastAsiaTheme="minorEastAsia" w:hAnsiTheme="minorEastAsia"/>
                <w:noProof/>
                <w:sz w:val="18"/>
                <w:szCs w:val="18"/>
              </w:rPr>
              <w:t>Walsh code in HPSK</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8" w:history="1">
            <w:r w:rsidRPr="005A5246">
              <w:rPr>
                <w:rStyle w:val="Hyperlink"/>
                <w:rFonts w:asciiTheme="minorEastAsia" w:eastAsiaTheme="minorEastAsia" w:hAnsiTheme="minorEastAsia"/>
                <w:noProof/>
                <w:sz w:val="18"/>
                <w:szCs w:val="18"/>
              </w:rPr>
              <w:t>LTE</w:t>
            </w:r>
            <w:r w:rsidRPr="005A5246">
              <w:rPr>
                <w:rStyle w:val="Hyperlink"/>
                <w:rFonts w:asciiTheme="minorEastAsia" w:eastAsiaTheme="minorEastAsia" w:hAnsiTheme="minorEastAsia" w:hint="eastAsia"/>
                <w:noProof/>
                <w:sz w:val="18"/>
                <w:szCs w:val="18"/>
              </w:rPr>
              <w:t>简介</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24</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599"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信道</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_Toc493856599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0" w:history="1">
            <w:r w:rsidRPr="005A5246">
              <w:rPr>
                <w:rStyle w:val="Hyperlink"/>
                <w:rFonts w:asciiTheme="minorEastAsia" w:eastAsiaTheme="minorEastAsia" w:hAnsiTheme="minorEastAsia"/>
                <w:noProof/>
                <w:sz w:val="18"/>
                <w:szCs w:val="18"/>
              </w:rPr>
              <w:t>Cdma2000</w:t>
            </w:r>
            <w:r w:rsidRPr="005A5246">
              <w:rPr>
                <w:rStyle w:val="Hyperlink"/>
                <w:rFonts w:asciiTheme="minorEastAsia" w:eastAsiaTheme="minorEastAsia" w:hAnsiTheme="minorEastAsia" w:hint="eastAsia"/>
                <w:noProof/>
                <w:sz w:val="18"/>
                <w:szCs w:val="18"/>
              </w:rPr>
              <w:t>鉴权算法</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25</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1"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系统的用户识别卡</w:t>
            </w:r>
            <w:r w:rsidRPr="005A5246">
              <w:rPr>
                <w:rStyle w:val="Hyperlink"/>
                <w:rFonts w:asciiTheme="minorEastAsia" w:eastAsiaTheme="minorEastAsia" w:hAnsiTheme="minorEastAsia"/>
                <w:noProof/>
                <w:sz w:val="18"/>
                <w:szCs w:val="18"/>
              </w:rPr>
              <w:t>UIM</w:t>
            </w:r>
            <w:r w:rsidRPr="005A5246">
              <w:rPr>
                <w:rStyle w:val="Hyperlink"/>
                <w:rFonts w:asciiTheme="minorEastAsia" w:eastAsiaTheme="minorEastAsia" w:hAnsiTheme="minorEastAsia" w:hint="eastAsia"/>
                <w:noProof/>
                <w:sz w:val="18"/>
                <w:szCs w:val="18"/>
              </w:rPr>
              <w:t>和空中激活技术</w:t>
            </w:r>
            <w:r w:rsidRPr="005A5246">
              <w:rPr>
                <w:rStyle w:val="Hyperlink"/>
                <w:rFonts w:asciiTheme="minorEastAsia" w:eastAsiaTheme="minorEastAsia" w:hAnsiTheme="minorEastAsia"/>
                <w:noProof/>
                <w:sz w:val="18"/>
                <w:szCs w:val="18"/>
              </w:rPr>
              <w:t>OTA</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2" w:history="1">
            <w:r w:rsidRPr="005A5246">
              <w:rPr>
                <w:rStyle w:val="Hyperlink"/>
                <w:rFonts w:asciiTheme="minorEastAsia" w:eastAsiaTheme="minorEastAsia" w:hAnsiTheme="minorEastAsia" w:hint="eastAsia"/>
                <w:noProof/>
                <w:sz w:val="18"/>
                <w:szCs w:val="18"/>
              </w:rPr>
              <w:t>为什么</w:t>
            </w:r>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可以用非线性</w:t>
            </w:r>
            <w:r w:rsidRPr="005A5246">
              <w:rPr>
                <w:rStyle w:val="Hyperlink"/>
                <w:rFonts w:asciiTheme="minorEastAsia" w:eastAsiaTheme="minorEastAsia" w:hAnsiTheme="minorEastAsia"/>
                <w:noProof/>
                <w:sz w:val="18"/>
                <w:szCs w:val="18"/>
              </w:rPr>
              <w:t>PA</w:t>
            </w:r>
            <w:r w:rsidRPr="005A5246">
              <w:rPr>
                <w:rStyle w:val="Hyperlink"/>
                <w:rFonts w:asciiTheme="minorEastAsia" w:eastAsiaTheme="minorEastAsia" w:hAnsiTheme="minorEastAsia" w:hint="eastAsia"/>
                <w:noProof/>
                <w:sz w:val="18"/>
                <w:szCs w:val="18"/>
              </w:rPr>
              <w:t>，而</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一定要用线性</w:t>
            </w:r>
            <w:r w:rsidRPr="005A5246">
              <w:rPr>
                <w:rStyle w:val="Hyperlink"/>
                <w:rFonts w:asciiTheme="minorEastAsia" w:eastAsiaTheme="minorEastAsia" w:hAnsiTheme="minorEastAsia"/>
                <w:noProof/>
                <w:sz w:val="18"/>
                <w:szCs w:val="18"/>
              </w:rPr>
              <w:t>PA</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3" w:history="1">
            <w:r w:rsidRPr="005A5246">
              <w:rPr>
                <w:rStyle w:val="Hyperlink"/>
                <w:rFonts w:asciiTheme="minorEastAsia" w:eastAsiaTheme="minorEastAsia" w:hAnsiTheme="minorEastAsia"/>
                <w:noProof/>
                <w:sz w:val="18"/>
                <w:szCs w:val="18"/>
              </w:rPr>
              <w:t>Turbo</w:t>
            </w:r>
            <w:r w:rsidRPr="005A5246">
              <w:rPr>
                <w:rStyle w:val="Hyperlink"/>
                <w:rFonts w:asciiTheme="minorEastAsia" w:eastAsiaTheme="minorEastAsia" w:hAnsiTheme="minorEastAsia" w:hint="eastAsia"/>
                <w:noProof/>
                <w:sz w:val="18"/>
                <w:szCs w:val="18"/>
              </w:rPr>
              <w:t>码结构和特点</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26</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4" w:history="1">
            <w:r w:rsidRPr="005A5246">
              <w:rPr>
                <w:rStyle w:val="Hyperlink"/>
                <w:rFonts w:asciiTheme="minorEastAsia" w:eastAsiaTheme="minorEastAsia" w:hAnsiTheme="minorEastAsia" w:hint="eastAsia"/>
                <w:noProof/>
                <w:sz w:val="18"/>
                <w:szCs w:val="18"/>
              </w:rPr>
              <w:t>为什么</w:t>
            </w:r>
            <w:r w:rsidRPr="005A5246">
              <w:rPr>
                <w:rStyle w:val="Hyperlink"/>
                <w:rFonts w:asciiTheme="minorEastAsia" w:eastAsiaTheme="minorEastAsia" w:hAnsiTheme="minorEastAsia"/>
                <w:noProof/>
                <w:sz w:val="18"/>
                <w:szCs w:val="18"/>
              </w:rPr>
              <w:t>cdma2000</w:t>
            </w:r>
            <w:r w:rsidRPr="005A5246">
              <w:rPr>
                <w:rStyle w:val="Hyperlink"/>
                <w:rFonts w:asciiTheme="minorEastAsia" w:eastAsiaTheme="minorEastAsia" w:hAnsiTheme="minorEastAsia" w:hint="eastAsia"/>
                <w:noProof/>
                <w:sz w:val="18"/>
                <w:szCs w:val="18"/>
              </w:rPr>
              <w:t>要花费</w:t>
            </w:r>
            <w:r w:rsidRPr="005A5246">
              <w:rPr>
                <w:rStyle w:val="Hyperlink"/>
                <w:rFonts w:asciiTheme="minorEastAsia" w:eastAsiaTheme="minorEastAsia" w:hAnsiTheme="minorEastAsia"/>
                <w:noProof/>
                <w:sz w:val="18"/>
                <w:szCs w:val="18"/>
              </w:rPr>
              <w:t>20%</w:t>
            </w:r>
            <w:r w:rsidRPr="005A5246">
              <w:rPr>
                <w:rStyle w:val="Hyperlink"/>
                <w:rFonts w:asciiTheme="minorEastAsia" w:eastAsiaTheme="minorEastAsia" w:hAnsiTheme="minorEastAsia" w:hint="eastAsia"/>
                <w:noProof/>
                <w:sz w:val="18"/>
                <w:szCs w:val="18"/>
              </w:rPr>
              <w:t>能量在导频上</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27</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5" w:history="1">
            <w:r w:rsidRPr="005A5246">
              <w:rPr>
                <w:rStyle w:val="Hyperlink"/>
                <w:rFonts w:asciiTheme="minorEastAsia" w:eastAsiaTheme="minorEastAsia" w:hAnsiTheme="minorEastAsia"/>
                <w:noProof/>
                <w:sz w:val="18"/>
                <w:szCs w:val="18"/>
              </w:rPr>
              <w:t>Cdma2000 1x EV-DO</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27</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6"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系统</w:t>
            </w:r>
            <w:r w:rsidRPr="005A5246">
              <w:rPr>
                <w:rStyle w:val="Hyperlink"/>
                <w:rFonts w:asciiTheme="minorEastAsia" w:eastAsiaTheme="minorEastAsia" w:hAnsiTheme="minorEastAsia"/>
                <w:noProof/>
                <w:sz w:val="18"/>
                <w:szCs w:val="18"/>
              </w:rPr>
              <w:t>UIM</w:t>
            </w:r>
            <w:r w:rsidRPr="005A5246">
              <w:rPr>
                <w:rStyle w:val="Hyperlink"/>
                <w:rFonts w:asciiTheme="minorEastAsia" w:eastAsiaTheme="minorEastAsia" w:hAnsiTheme="minorEastAsia" w:hint="eastAsia"/>
                <w:noProof/>
                <w:sz w:val="18"/>
                <w:szCs w:val="18"/>
              </w:rPr>
              <w:t>卡介绍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27</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7" w:history="1">
            <w:r w:rsidRPr="005A5246">
              <w:rPr>
                <w:rStyle w:val="Hyperlink"/>
                <w:rFonts w:asciiTheme="minorEastAsia" w:eastAsiaTheme="minorEastAsia" w:hAnsiTheme="minorEastAsia"/>
                <w:noProof/>
                <w:sz w:val="18"/>
                <w:szCs w:val="18"/>
              </w:rPr>
              <w:t>IMSI</w:t>
            </w:r>
            <w:r w:rsidRPr="005A5246">
              <w:rPr>
                <w:rStyle w:val="Hyperlink"/>
                <w:rFonts w:asciiTheme="minorEastAsia" w:eastAsiaTheme="minorEastAsia" w:hAnsiTheme="minorEastAsia" w:hint="eastAsia"/>
                <w:noProof/>
                <w:sz w:val="18"/>
                <w:szCs w:val="18"/>
              </w:rPr>
              <w:t>（</w:t>
            </w:r>
            <w:r w:rsidRPr="005A5246">
              <w:rPr>
                <w:rStyle w:val="Hyperlink"/>
                <w:rFonts w:asciiTheme="minorEastAsia" w:eastAsiaTheme="minorEastAsia" w:hAnsiTheme="minorEastAsia"/>
                <w:noProof/>
                <w:sz w:val="18"/>
                <w:szCs w:val="18"/>
              </w:rPr>
              <w:t>MIN</w:t>
            </w:r>
            <w:r w:rsidRPr="005A5246">
              <w:rPr>
                <w:rStyle w:val="Hyperlink"/>
                <w:rFonts w:asciiTheme="minorEastAsia" w:eastAsiaTheme="minorEastAsia" w:hAnsiTheme="minorEastAsia" w:hint="eastAsia"/>
                <w:noProof/>
                <w:sz w:val="18"/>
                <w:szCs w:val="18"/>
              </w:rPr>
              <w:t>）介绍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27</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8" w:history="1">
            <w:r w:rsidRPr="005A5246">
              <w:rPr>
                <w:rStyle w:val="Hyperlink"/>
                <w:rFonts w:asciiTheme="minorEastAsia" w:eastAsiaTheme="minorEastAsia" w:hAnsiTheme="minorEastAsia"/>
                <w:noProof/>
                <w:sz w:val="18"/>
                <w:szCs w:val="18"/>
              </w:rPr>
              <w:t xml:space="preserve">MDN </w:t>
            </w:r>
            <w:r w:rsidRPr="005A5246">
              <w:rPr>
                <w:rStyle w:val="Hyperlink"/>
                <w:rFonts w:asciiTheme="minorEastAsia" w:eastAsiaTheme="minorEastAsia" w:hAnsiTheme="minorEastAsia" w:hint="eastAsia"/>
                <w:noProof/>
                <w:sz w:val="18"/>
                <w:szCs w:val="18"/>
              </w:rPr>
              <w:t>号码的介绍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09" w:history="1">
            <w:r w:rsidRPr="005A5246">
              <w:rPr>
                <w:rStyle w:val="Hyperlink"/>
                <w:rFonts w:asciiTheme="minorEastAsia" w:eastAsiaTheme="minorEastAsia" w:hAnsiTheme="minorEastAsia"/>
                <w:noProof/>
                <w:sz w:val="18"/>
                <w:szCs w:val="18"/>
              </w:rPr>
              <w:t xml:space="preserve">TLDN </w:t>
            </w:r>
            <w:r w:rsidRPr="005A5246">
              <w:rPr>
                <w:rStyle w:val="Hyperlink"/>
                <w:rFonts w:asciiTheme="minorEastAsia" w:eastAsiaTheme="minorEastAsia" w:hAnsiTheme="minorEastAsia" w:hint="eastAsia"/>
                <w:noProof/>
                <w:sz w:val="18"/>
                <w:szCs w:val="18"/>
              </w:rPr>
              <w:t>号码的介绍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_Toc493856609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0" w:history="1">
            <w:r w:rsidRPr="005A5246">
              <w:rPr>
                <w:rStyle w:val="Hyperlink"/>
                <w:rFonts w:asciiTheme="minorEastAsia" w:eastAsiaTheme="minorEastAsia" w:hAnsiTheme="minorEastAsia"/>
                <w:noProof/>
                <w:sz w:val="18"/>
                <w:szCs w:val="18"/>
              </w:rPr>
              <w:t xml:space="preserve">CDMA </w:t>
            </w:r>
            <w:r w:rsidRPr="005A5246">
              <w:rPr>
                <w:rStyle w:val="Hyperlink"/>
                <w:rFonts w:asciiTheme="minorEastAsia" w:eastAsiaTheme="minorEastAsia" w:hAnsiTheme="minorEastAsia" w:hint="eastAsia"/>
                <w:noProof/>
                <w:sz w:val="18"/>
                <w:szCs w:val="18"/>
              </w:rPr>
              <w:t>系统如何保护</w:t>
            </w:r>
            <w:r w:rsidRPr="005A5246">
              <w:rPr>
                <w:rStyle w:val="Hyperlink"/>
                <w:rFonts w:asciiTheme="minorEastAsia" w:eastAsiaTheme="minorEastAsia" w:hAnsiTheme="minorEastAsia"/>
                <w:noProof/>
                <w:sz w:val="18"/>
                <w:szCs w:val="18"/>
              </w:rPr>
              <w:t xml:space="preserve">A_key </w:t>
            </w:r>
            <w:r w:rsidRPr="005A5246">
              <w:rPr>
                <w:rStyle w:val="Hyperlink"/>
                <w:rFonts w:asciiTheme="minorEastAsia" w:eastAsiaTheme="minorEastAsia" w:hAnsiTheme="minorEastAsia" w:hint="eastAsia"/>
                <w:noProof/>
                <w:sz w:val="18"/>
                <w:szCs w:val="18"/>
              </w:rPr>
              <w:t>安全性</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1" w:history="1">
            <w:r w:rsidRPr="005A5246">
              <w:rPr>
                <w:rStyle w:val="Hyperlink"/>
                <w:rFonts w:asciiTheme="minorEastAsia" w:eastAsiaTheme="minorEastAsia" w:hAnsiTheme="minorEastAsia"/>
                <w:noProof/>
                <w:sz w:val="18"/>
                <w:szCs w:val="18"/>
              </w:rPr>
              <w:t>SID/NID</w:t>
            </w:r>
            <w:r w:rsidRPr="005A5246">
              <w:rPr>
                <w:rStyle w:val="Hyperlink"/>
                <w:rFonts w:asciiTheme="minorEastAsia" w:eastAsiaTheme="minorEastAsia" w:hAnsiTheme="minorEastAsia" w:hint="eastAsia"/>
                <w:noProof/>
                <w:sz w:val="18"/>
                <w:szCs w:val="18"/>
              </w:rPr>
              <w:t>功能</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2"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手机</w:t>
            </w:r>
            <w:r w:rsidRPr="005A5246">
              <w:rPr>
                <w:rStyle w:val="Hyperlink"/>
                <w:rFonts w:asciiTheme="minorEastAsia" w:eastAsiaTheme="minorEastAsia" w:hAnsiTheme="minorEastAsia"/>
                <w:noProof/>
                <w:sz w:val="18"/>
                <w:szCs w:val="18"/>
              </w:rPr>
              <w:t>ESN</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3" w:history="1">
            <w:r w:rsidRPr="005A5246">
              <w:rPr>
                <w:rStyle w:val="Hyperlink"/>
                <w:rFonts w:asciiTheme="minorEastAsia" w:eastAsiaTheme="minorEastAsia" w:hAnsiTheme="minorEastAsia"/>
                <w:noProof/>
                <w:sz w:val="18"/>
                <w:szCs w:val="18"/>
              </w:rPr>
              <w:t>EVRC-B</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28</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4" w:history="1">
            <w:r w:rsidRPr="005A5246">
              <w:rPr>
                <w:rStyle w:val="Hyperlink"/>
                <w:rFonts w:asciiTheme="minorEastAsia" w:eastAsiaTheme="minorEastAsia" w:hAnsiTheme="minorEastAsia"/>
                <w:noProof/>
                <w:sz w:val="18"/>
                <w:szCs w:val="18"/>
              </w:rPr>
              <w:t>Loop back</w:t>
            </w:r>
            <w:r w:rsidRPr="005A5246">
              <w:rPr>
                <w:rStyle w:val="Hyperlink"/>
                <w:rFonts w:asciiTheme="minorEastAsia" w:eastAsiaTheme="minorEastAsia" w:hAnsiTheme="minorEastAsia" w:hint="eastAsia"/>
                <w:noProof/>
                <w:sz w:val="18"/>
                <w:szCs w:val="18"/>
              </w:rPr>
              <w:t>和</w:t>
            </w:r>
            <w:r w:rsidRPr="005A5246">
              <w:rPr>
                <w:rStyle w:val="Hyperlink"/>
                <w:rFonts w:asciiTheme="minorEastAsia" w:eastAsiaTheme="minorEastAsia" w:hAnsiTheme="minorEastAsia"/>
                <w:noProof/>
                <w:sz w:val="18"/>
                <w:szCs w:val="18"/>
              </w:rPr>
              <w:t>voice call</w:t>
            </w:r>
            <w:r w:rsidRPr="005A5246">
              <w:rPr>
                <w:rStyle w:val="Hyperlink"/>
                <w:rFonts w:asciiTheme="minorEastAsia" w:eastAsiaTheme="minorEastAsia" w:hAnsiTheme="minorEastAsia" w:hint="eastAsia"/>
                <w:noProof/>
                <w:sz w:val="18"/>
                <w:szCs w:val="18"/>
              </w:rPr>
              <w:t>的区别</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5"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信噪比计算</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6"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信噪比计算</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7" w:history="1">
            <w:r w:rsidRPr="005A5246">
              <w:rPr>
                <w:rStyle w:val="Hyperlink"/>
                <w:rFonts w:asciiTheme="minorEastAsia" w:eastAsiaTheme="minorEastAsia" w:hAnsiTheme="minorEastAsia" w:hint="eastAsia"/>
                <w:noProof/>
                <w:sz w:val="18"/>
                <w:szCs w:val="18"/>
              </w:rPr>
              <w:t>查看</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系统最小</w:t>
            </w:r>
            <w:r w:rsidRPr="005A5246">
              <w:rPr>
                <w:rStyle w:val="Hyperlink"/>
                <w:rFonts w:asciiTheme="minorEastAsia" w:eastAsiaTheme="minorEastAsia" w:hAnsiTheme="minorEastAsia"/>
                <w:noProof/>
                <w:sz w:val="18"/>
                <w:szCs w:val="18"/>
              </w:rPr>
              <w:t>Eb/N0</w:t>
            </w:r>
            <w:r w:rsidRPr="005A5246">
              <w:rPr>
                <w:rStyle w:val="Hyperlink"/>
                <w:rFonts w:asciiTheme="minorEastAsia" w:eastAsiaTheme="minorEastAsia" w:hAnsiTheme="minorEastAsia" w:hint="eastAsia"/>
                <w:noProof/>
                <w:sz w:val="18"/>
                <w:szCs w:val="18"/>
              </w:rPr>
              <w:t>的方法</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8" w:history="1">
            <w:r w:rsidRPr="005A5246">
              <w:rPr>
                <w:rStyle w:val="Hyperlink"/>
                <w:rFonts w:asciiTheme="minorEastAsia" w:eastAsiaTheme="minorEastAsia" w:hAnsiTheme="minorEastAsia" w:hint="eastAsia"/>
                <w:noProof/>
                <w:sz w:val="18"/>
                <w:szCs w:val="18"/>
              </w:rPr>
              <w:t>根据</w:t>
            </w:r>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系统动态范围估算</w:t>
            </w:r>
            <w:r w:rsidRPr="005A5246">
              <w:rPr>
                <w:rStyle w:val="Hyperlink"/>
                <w:rFonts w:asciiTheme="minorEastAsia" w:eastAsiaTheme="minorEastAsia" w:hAnsiTheme="minorEastAsia"/>
                <w:noProof/>
                <w:sz w:val="18"/>
                <w:szCs w:val="18"/>
              </w:rPr>
              <w:t>IIP3</w:t>
            </w:r>
            <w:r w:rsidRPr="005A5246">
              <w:rPr>
                <w:rStyle w:val="Hyperlink"/>
                <w:rFonts w:asciiTheme="minorEastAsia" w:eastAsiaTheme="minorEastAsia" w:hAnsiTheme="minorEastAsia" w:hint="eastAsia"/>
                <w:noProof/>
                <w:sz w:val="18"/>
                <w:szCs w:val="18"/>
              </w:rPr>
              <w:t>值</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19" w:history="1">
            <w:r w:rsidRPr="005A5246">
              <w:rPr>
                <w:rStyle w:val="Hyperlink"/>
                <w:rFonts w:asciiTheme="minorEastAsia" w:eastAsiaTheme="minorEastAsia" w:hAnsiTheme="minorEastAsia" w:hint="eastAsia"/>
                <w:noProof/>
                <w:sz w:val="18"/>
                <w:szCs w:val="18"/>
              </w:rPr>
              <w:t>关于噪声系数和增益之间的关系</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_Toc493856619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0" w:history="1">
            <w:r w:rsidRPr="005A5246">
              <w:rPr>
                <w:rStyle w:val="Hyperlink"/>
                <w:rFonts w:asciiTheme="minorEastAsia" w:eastAsiaTheme="minorEastAsia" w:hAnsiTheme="minorEastAsia" w:hint="eastAsia"/>
                <w:noProof/>
                <w:sz w:val="18"/>
                <w:szCs w:val="18"/>
              </w:rPr>
              <w:t>级联的噪声系数和</w:t>
            </w:r>
            <w:r w:rsidRPr="005A5246">
              <w:rPr>
                <w:rStyle w:val="Hyperlink"/>
                <w:rFonts w:asciiTheme="minorEastAsia" w:eastAsiaTheme="minorEastAsia" w:hAnsiTheme="minorEastAsia"/>
                <w:noProof/>
                <w:sz w:val="18"/>
                <w:szCs w:val="18"/>
              </w:rPr>
              <w:t>IP3</w:t>
            </w:r>
            <w:r w:rsidRPr="005A5246">
              <w:rPr>
                <w:rStyle w:val="Hyperlink"/>
                <w:rFonts w:asciiTheme="minorEastAsia" w:eastAsiaTheme="minorEastAsia" w:hAnsiTheme="minorEastAsia" w:hint="eastAsia"/>
                <w:noProof/>
                <w:sz w:val="18"/>
                <w:szCs w:val="18"/>
              </w:rPr>
              <w:t>的计算公式</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29</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1" w:history="1">
            <w:r w:rsidRPr="005A5246">
              <w:rPr>
                <w:rStyle w:val="Hyperlink"/>
                <w:rFonts w:asciiTheme="minorEastAsia" w:eastAsiaTheme="minorEastAsia" w:hAnsiTheme="minorEastAsia" w:hint="eastAsia"/>
                <w:noProof/>
                <w:sz w:val="18"/>
                <w:szCs w:val="18"/>
              </w:rPr>
              <w:t>测量</w:t>
            </w:r>
            <w:r w:rsidRPr="005A5246">
              <w:rPr>
                <w:rStyle w:val="Hyperlink"/>
                <w:rFonts w:asciiTheme="minorEastAsia" w:eastAsiaTheme="minorEastAsia" w:hAnsiTheme="minorEastAsia"/>
                <w:noProof/>
                <w:sz w:val="18"/>
                <w:szCs w:val="18"/>
              </w:rPr>
              <w:t>NF</w:t>
            </w:r>
            <w:r w:rsidRPr="005A5246">
              <w:rPr>
                <w:rStyle w:val="Hyperlink"/>
                <w:rFonts w:asciiTheme="minorEastAsia" w:eastAsiaTheme="minorEastAsia" w:hAnsiTheme="minorEastAsia" w:hint="eastAsia"/>
                <w:noProof/>
                <w:sz w:val="18"/>
                <w:szCs w:val="18"/>
              </w:rPr>
              <w:t>噪声系数的方法和公式推导</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2" w:history="1">
            <w:r w:rsidRPr="005A5246">
              <w:rPr>
                <w:rStyle w:val="Hyperlink"/>
                <w:rFonts w:asciiTheme="minorEastAsia" w:eastAsiaTheme="minorEastAsia" w:hAnsiTheme="minorEastAsia"/>
                <w:noProof/>
                <w:sz w:val="18"/>
                <w:szCs w:val="18"/>
              </w:rPr>
              <w:t>EVDO</w:t>
            </w:r>
            <w:r w:rsidRPr="005A5246">
              <w:rPr>
                <w:rStyle w:val="Hyperlink"/>
                <w:rFonts w:asciiTheme="minorEastAsia" w:eastAsiaTheme="minorEastAsia" w:hAnsiTheme="minorEastAsia" w:hint="eastAsia"/>
                <w:noProof/>
                <w:sz w:val="18"/>
                <w:szCs w:val="18"/>
              </w:rPr>
              <w:t>能高速传输数据的原因</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3"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长</w:t>
            </w:r>
            <w:r w:rsidRPr="005A5246">
              <w:rPr>
                <w:rStyle w:val="Hyperlink"/>
                <w:rFonts w:asciiTheme="minorEastAsia" w:eastAsiaTheme="minorEastAsia" w:hAnsiTheme="minorEastAsia"/>
                <w:noProof/>
                <w:sz w:val="18"/>
                <w:szCs w:val="18"/>
              </w:rPr>
              <w:t>PN</w:t>
            </w:r>
            <w:r w:rsidRPr="005A5246">
              <w:rPr>
                <w:rStyle w:val="Hyperlink"/>
                <w:rFonts w:asciiTheme="minorEastAsia" w:eastAsiaTheme="minorEastAsia" w:hAnsiTheme="minorEastAsia" w:hint="eastAsia"/>
                <w:noProof/>
                <w:sz w:val="18"/>
                <w:szCs w:val="18"/>
              </w:rPr>
              <w:t>码和短</w:t>
            </w:r>
            <w:r w:rsidRPr="005A5246">
              <w:rPr>
                <w:rStyle w:val="Hyperlink"/>
                <w:rFonts w:asciiTheme="minorEastAsia" w:eastAsiaTheme="minorEastAsia" w:hAnsiTheme="minorEastAsia"/>
                <w:noProof/>
                <w:sz w:val="18"/>
                <w:szCs w:val="18"/>
              </w:rPr>
              <w:t>PN</w:t>
            </w:r>
            <w:r w:rsidRPr="005A5246">
              <w:rPr>
                <w:rStyle w:val="Hyperlink"/>
                <w:rFonts w:asciiTheme="minorEastAsia" w:eastAsiaTheme="minorEastAsia" w:hAnsiTheme="minorEastAsia" w:hint="eastAsia"/>
                <w:noProof/>
                <w:sz w:val="18"/>
                <w:szCs w:val="18"/>
              </w:rPr>
              <w:t>码</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4" w:history="1">
            <w:r w:rsidRPr="005A5246">
              <w:rPr>
                <w:rStyle w:val="Hyperlink"/>
                <w:rFonts w:asciiTheme="minorEastAsia" w:eastAsiaTheme="minorEastAsia" w:hAnsiTheme="minorEastAsia" w:hint="eastAsia"/>
                <w:noProof/>
                <w:sz w:val="18"/>
                <w:szCs w:val="18"/>
              </w:rPr>
              <w:t>什么是瑞利衰落</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5" w:history="1">
            <w:r w:rsidRPr="005A5246">
              <w:rPr>
                <w:rStyle w:val="Hyperlink"/>
                <w:rFonts w:asciiTheme="minorEastAsia" w:eastAsiaTheme="minorEastAsia" w:hAnsiTheme="minorEastAsia"/>
                <w:noProof/>
                <w:sz w:val="18"/>
                <w:szCs w:val="18"/>
              </w:rPr>
              <w:t>CDMA2000 IIP3</w:t>
            </w:r>
            <w:r w:rsidRPr="005A5246">
              <w:rPr>
                <w:rStyle w:val="Hyperlink"/>
                <w:rFonts w:asciiTheme="minorEastAsia" w:eastAsiaTheme="minorEastAsia" w:hAnsiTheme="minorEastAsia" w:hint="eastAsia"/>
                <w:noProof/>
                <w:sz w:val="18"/>
                <w:szCs w:val="18"/>
              </w:rPr>
              <w:t>的指标计算</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6" w:history="1">
            <w:r w:rsidRPr="005A5246">
              <w:rPr>
                <w:rStyle w:val="Hyperlink"/>
                <w:rFonts w:asciiTheme="minorEastAsia" w:eastAsiaTheme="minorEastAsia" w:hAnsiTheme="minorEastAsia" w:hint="eastAsia"/>
                <w:noProof/>
                <w:sz w:val="18"/>
                <w:szCs w:val="18"/>
              </w:rPr>
              <w:t>卷积码编码增益</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7" w:history="1">
            <w:r w:rsidRPr="005A5246">
              <w:rPr>
                <w:rStyle w:val="Hyperlink"/>
                <w:rFonts w:asciiTheme="minorEastAsia" w:eastAsiaTheme="minorEastAsia" w:hAnsiTheme="minorEastAsia" w:hint="eastAsia"/>
                <w:noProof/>
                <w:sz w:val="18"/>
                <w:szCs w:val="18"/>
              </w:rPr>
              <w:t>双模手机射频标准和测试方法</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8" w:history="1">
            <w:r w:rsidRPr="005A5246">
              <w:rPr>
                <w:rStyle w:val="Hyperlink"/>
                <w:rFonts w:asciiTheme="minorEastAsia" w:eastAsiaTheme="minorEastAsia" w:hAnsiTheme="minorEastAsia"/>
                <w:noProof/>
                <w:sz w:val="18"/>
                <w:szCs w:val="18"/>
              </w:rPr>
              <w:t>GSM FCB</w:t>
            </w:r>
            <w:r w:rsidRPr="005A5246">
              <w:rPr>
                <w:rStyle w:val="Hyperlink"/>
                <w:rFonts w:asciiTheme="minorEastAsia" w:eastAsiaTheme="minorEastAsia" w:hAnsiTheme="minorEastAsia" w:hint="eastAsia"/>
                <w:noProof/>
                <w:sz w:val="18"/>
                <w:szCs w:val="18"/>
              </w:rPr>
              <w:t>简介</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29" w:history="1">
            <w:r w:rsidRPr="005A5246">
              <w:rPr>
                <w:rStyle w:val="Hyperlink"/>
                <w:rFonts w:asciiTheme="minorEastAsia" w:eastAsiaTheme="minorEastAsia" w:hAnsiTheme="minorEastAsia"/>
                <w:noProof/>
                <w:sz w:val="18"/>
                <w:szCs w:val="18"/>
              </w:rPr>
              <w:t>GSM Transceiver</w:t>
            </w:r>
            <w:r w:rsidRPr="005A5246">
              <w:rPr>
                <w:rStyle w:val="Hyperlink"/>
                <w:rFonts w:asciiTheme="minorEastAsia" w:eastAsiaTheme="minorEastAsia" w:hAnsiTheme="minorEastAsia" w:hint="eastAsia"/>
                <w:noProof/>
                <w:sz w:val="18"/>
                <w:szCs w:val="18"/>
              </w:rPr>
              <w:t>框图</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_Toc493856629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30</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0" w:history="1">
            <w:r w:rsidRPr="005A5246">
              <w:rPr>
                <w:rStyle w:val="Hyperlink"/>
                <w:rFonts w:asciiTheme="minorEastAsia" w:eastAsiaTheme="minorEastAsia" w:hAnsiTheme="minorEastAsia"/>
                <w:noProof/>
                <w:sz w:val="18"/>
                <w:szCs w:val="18"/>
              </w:rPr>
              <w:t>SACCH</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1" w:history="1">
            <w:r w:rsidRPr="005A5246">
              <w:rPr>
                <w:rStyle w:val="Hyperlink"/>
                <w:rFonts w:asciiTheme="minorEastAsia" w:eastAsiaTheme="minorEastAsia" w:hAnsiTheme="minorEastAsia"/>
                <w:noProof/>
                <w:sz w:val="18"/>
                <w:szCs w:val="18"/>
              </w:rPr>
              <w:t>FCB</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2" w:history="1">
            <w:r w:rsidRPr="005A5246">
              <w:rPr>
                <w:rStyle w:val="Hyperlink"/>
                <w:rFonts w:asciiTheme="minorEastAsia" w:eastAsiaTheme="minorEastAsia" w:hAnsiTheme="minorEastAsia"/>
                <w:noProof/>
                <w:sz w:val="18"/>
                <w:szCs w:val="18"/>
              </w:rPr>
              <w:t>GSM Paging</w:t>
            </w:r>
            <w:r w:rsidRPr="005A5246">
              <w:rPr>
                <w:rStyle w:val="Hyperlink"/>
                <w:rFonts w:asciiTheme="minorEastAsia" w:eastAsiaTheme="minorEastAsia" w:hAnsiTheme="minorEastAsia" w:hint="eastAsia"/>
                <w:noProof/>
                <w:sz w:val="18"/>
                <w:szCs w:val="18"/>
              </w:rPr>
              <w:t>后的工作</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3" w:history="1">
            <w:r w:rsidRPr="005A5246">
              <w:rPr>
                <w:rStyle w:val="Hyperlink"/>
                <w:rFonts w:asciiTheme="minorEastAsia" w:eastAsiaTheme="minorEastAsia" w:hAnsiTheme="minorEastAsia"/>
                <w:noProof/>
                <w:sz w:val="18"/>
                <w:szCs w:val="18"/>
              </w:rPr>
              <w:t>SIM</w:t>
            </w:r>
            <w:r w:rsidRPr="005A5246">
              <w:rPr>
                <w:rStyle w:val="Hyperlink"/>
                <w:rFonts w:asciiTheme="minorEastAsia" w:eastAsiaTheme="minorEastAsia" w:hAnsiTheme="minorEastAsia" w:hint="eastAsia"/>
                <w:noProof/>
                <w:sz w:val="18"/>
                <w:szCs w:val="18"/>
              </w:rPr>
              <w:t>卡解密</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31</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4" w:history="1">
            <w:r w:rsidRPr="005A5246">
              <w:rPr>
                <w:rStyle w:val="Hyperlink"/>
                <w:rFonts w:asciiTheme="minorEastAsia" w:eastAsiaTheme="minorEastAsia" w:hAnsiTheme="minorEastAsia" w:hint="eastAsia"/>
                <w:noProof/>
                <w:sz w:val="18"/>
                <w:szCs w:val="18"/>
              </w:rPr>
              <w:t>什么是</w:t>
            </w:r>
            <w:r w:rsidRPr="005A5246">
              <w:rPr>
                <w:rStyle w:val="Hyperlink"/>
                <w:rFonts w:asciiTheme="minorEastAsia" w:eastAsiaTheme="minorEastAsia" w:hAnsiTheme="minorEastAsia"/>
                <w:noProof/>
                <w:sz w:val="18"/>
                <w:szCs w:val="18"/>
              </w:rPr>
              <w:t>AWS</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5" w:history="1">
            <w:r w:rsidRPr="005A5246">
              <w:rPr>
                <w:rStyle w:val="Hyperlink"/>
                <w:rFonts w:asciiTheme="minorEastAsia" w:eastAsiaTheme="minorEastAsia" w:hAnsiTheme="minorEastAsia"/>
                <w:noProof/>
                <w:sz w:val="18"/>
                <w:szCs w:val="18"/>
              </w:rPr>
              <w:t>GSM Multi-frame</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6"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电流波形分析</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7" w:history="1">
            <w:r w:rsidRPr="005A5246">
              <w:rPr>
                <w:rStyle w:val="Hyperlink"/>
                <w:rFonts w:asciiTheme="minorEastAsia" w:eastAsiaTheme="minorEastAsia" w:hAnsiTheme="minorEastAsia" w:hint="eastAsia"/>
                <w:noProof/>
                <w:sz w:val="18"/>
                <w:szCs w:val="18"/>
              </w:rPr>
              <w:t>减少解</w:t>
            </w:r>
            <w:r w:rsidRPr="005A5246">
              <w:rPr>
                <w:rStyle w:val="Hyperlink"/>
                <w:rFonts w:asciiTheme="minorEastAsia" w:eastAsiaTheme="minorEastAsia" w:hAnsiTheme="minorEastAsia"/>
                <w:noProof/>
                <w:sz w:val="18"/>
                <w:szCs w:val="18"/>
              </w:rPr>
              <w:t>Paging</w:t>
            </w:r>
            <w:r w:rsidRPr="005A5246">
              <w:rPr>
                <w:rStyle w:val="Hyperlink"/>
                <w:rFonts w:asciiTheme="minorEastAsia" w:eastAsiaTheme="minorEastAsia" w:hAnsiTheme="minorEastAsia" w:hint="eastAsia"/>
                <w:noProof/>
                <w:sz w:val="18"/>
                <w:szCs w:val="18"/>
              </w:rPr>
              <w:t>帧来降低</w:t>
            </w:r>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待机电流</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_Toc493856637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8"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现网信道分配</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_Toc493856638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32</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39" w:history="1">
            <w:r w:rsidRPr="005A5246">
              <w:rPr>
                <w:rStyle w:val="Hyperlink"/>
                <w:rFonts w:asciiTheme="minorEastAsia" w:eastAsiaTheme="minorEastAsia" w:hAnsiTheme="minorEastAsia"/>
                <w:noProof/>
                <w:sz w:val="18"/>
                <w:szCs w:val="18"/>
              </w:rPr>
              <w:t>What is SHDR</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_Toc493856639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0" w:history="1">
            <w:r w:rsidRPr="005A5246">
              <w:rPr>
                <w:rStyle w:val="Hyperlink"/>
                <w:rFonts w:asciiTheme="minorEastAsia" w:eastAsiaTheme="minorEastAsia" w:hAnsiTheme="minorEastAsia"/>
                <w:noProof/>
                <w:sz w:val="18"/>
                <w:szCs w:val="18"/>
              </w:rPr>
              <w:t>Channel in cdma2000 PCS band</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_Toc493856640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1" w:history="1">
            <w:r w:rsidRPr="005A5246">
              <w:rPr>
                <w:rStyle w:val="Hyperlink"/>
                <w:rFonts w:asciiTheme="minorEastAsia" w:eastAsiaTheme="minorEastAsia" w:hAnsiTheme="minorEastAsia"/>
                <w:noProof/>
                <w:sz w:val="18"/>
                <w:szCs w:val="18"/>
              </w:rPr>
              <w:t>Non-GPM(Non general Paging Message)</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_Toc493856641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2" w:history="1">
            <w:r w:rsidRPr="005A5246">
              <w:rPr>
                <w:rStyle w:val="Hyperlink"/>
                <w:rFonts w:asciiTheme="minorEastAsia" w:eastAsiaTheme="minorEastAsia" w:hAnsiTheme="minorEastAsia"/>
                <w:noProof/>
                <w:sz w:val="18"/>
                <w:szCs w:val="18"/>
              </w:rPr>
              <w:t>GSM BSIC</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_Toc493856642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3" w:history="1">
            <w:r w:rsidRPr="005A5246">
              <w:rPr>
                <w:rStyle w:val="Hyperlink"/>
                <w:rFonts w:asciiTheme="minorEastAsia" w:eastAsiaTheme="minorEastAsia" w:hAnsiTheme="minorEastAsia"/>
                <w:noProof/>
                <w:sz w:val="18"/>
                <w:szCs w:val="18"/>
              </w:rPr>
              <w:t>GSM CALL Bring up</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_Toc493856643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4" w:history="1">
            <w:r w:rsidRPr="005A5246">
              <w:rPr>
                <w:rStyle w:val="Hyperlink"/>
                <w:rFonts w:asciiTheme="minorEastAsia" w:eastAsiaTheme="minorEastAsia" w:hAnsiTheme="minorEastAsia"/>
                <w:noProof/>
                <w:sz w:val="18"/>
                <w:szCs w:val="18"/>
              </w:rPr>
              <w:t>GSM</w:t>
            </w:r>
            <w:r w:rsidRPr="005A5246">
              <w:rPr>
                <w:rStyle w:val="Hyperlink"/>
                <w:rFonts w:asciiTheme="minorEastAsia" w:eastAsiaTheme="minorEastAsia" w:hAnsiTheme="minorEastAsia" w:hint="eastAsia"/>
                <w:noProof/>
                <w:sz w:val="18"/>
                <w:szCs w:val="18"/>
              </w:rPr>
              <w:t>开机同步流程</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_Toc493856644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5" w:history="1">
            <w:r w:rsidRPr="005A5246">
              <w:rPr>
                <w:rStyle w:val="Hyperlink"/>
                <w:rFonts w:asciiTheme="minorEastAsia" w:eastAsiaTheme="minorEastAsia" w:hAnsiTheme="minorEastAsia"/>
                <w:noProof/>
                <w:sz w:val="18"/>
                <w:szCs w:val="18"/>
              </w:rPr>
              <w:t>CDMA</w:t>
            </w:r>
            <w:r w:rsidRPr="005A5246">
              <w:rPr>
                <w:rStyle w:val="Hyperlink"/>
                <w:rFonts w:asciiTheme="minorEastAsia" w:eastAsiaTheme="minorEastAsia" w:hAnsiTheme="minorEastAsia" w:hint="eastAsia"/>
                <w:noProof/>
                <w:sz w:val="18"/>
                <w:szCs w:val="18"/>
              </w:rPr>
              <w:t>几个重要参数</w:t>
            </w:r>
            <w:r w:rsidRPr="005A5246">
              <w:rPr>
                <w:rStyle w:val="Hyperlink"/>
                <w:rFonts w:asciiTheme="minorEastAsia" w:eastAsiaTheme="minorEastAsia" w:hAnsiTheme="minorEastAsia"/>
                <w:noProof/>
                <w:sz w:val="18"/>
                <w:szCs w:val="18"/>
              </w:rPr>
              <w:t>(Ec/Io, Tx power, Rx Power, TxADJ, FER)</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_Toc493856645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33</w:t>
            </w:r>
            <w:r w:rsidRPr="005A5246">
              <w:rPr>
                <w:rFonts w:asciiTheme="minorEastAsia" w:eastAsiaTheme="minorEastAsia" w:hAnsiTheme="minorEastAsia"/>
                <w:noProof/>
                <w:webHidden/>
                <w:sz w:val="18"/>
                <w:szCs w:val="18"/>
              </w:rPr>
              <w:fldChar w:fldCharType="end"/>
            </w:r>
          </w:hyperlink>
        </w:p>
        <w:p w:rsidR="007E1C11" w:rsidRPr="005A5246" w:rsidRDefault="007E1C11">
          <w:pPr>
            <w:pStyle w:val="TOC3"/>
            <w:tabs>
              <w:tab w:val="right" w:leader="dot" w:pos="10763"/>
            </w:tabs>
            <w:rPr>
              <w:rFonts w:asciiTheme="minorEastAsia" w:eastAsiaTheme="minorEastAsia" w:hAnsiTheme="minorEastAsia"/>
              <w:noProof/>
              <w:sz w:val="18"/>
              <w:szCs w:val="18"/>
            </w:rPr>
          </w:pPr>
          <w:hyperlink w:anchor="_Toc493856646" w:history="1">
            <w:r w:rsidRPr="005A5246">
              <w:rPr>
                <w:rStyle w:val="Hyperlink"/>
                <w:rFonts w:asciiTheme="minorEastAsia" w:eastAsiaTheme="minorEastAsia" w:hAnsiTheme="minorEastAsia" w:hint="eastAsia"/>
                <w:noProof/>
                <w:sz w:val="18"/>
                <w:szCs w:val="18"/>
              </w:rPr>
              <w:t>通信协议总结末尾</w:t>
            </w:r>
            <w:r w:rsidRPr="005A5246">
              <w:rPr>
                <w:rFonts w:asciiTheme="minorEastAsia" w:eastAsiaTheme="minorEastAsia" w:hAnsiTheme="minorEastAsia"/>
                <w:noProof/>
                <w:webHidden/>
                <w:sz w:val="18"/>
                <w:szCs w:val="18"/>
              </w:rPr>
              <w:tab/>
            </w:r>
            <w:r w:rsidRPr="005A5246">
              <w:rPr>
                <w:rFonts w:asciiTheme="minorEastAsia" w:eastAsiaTheme="minorEastAsia" w:hAnsiTheme="minorEastAsia"/>
                <w:noProof/>
                <w:webHidden/>
                <w:sz w:val="18"/>
                <w:szCs w:val="18"/>
              </w:rPr>
              <w:fldChar w:fldCharType="begin"/>
            </w:r>
            <w:r w:rsidRPr="005A5246">
              <w:rPr>
                <w:rFonts w:asciiTheme="minorEastAsia" w:eastAsiaTheme="minorEastAsia" w:hAnsiTheme="minorEastAsia"/>
                <w:noProof/>
                <w:webHidden/>
                <w:sz w:val="18"/>
                <w:szCs w:val="18"/>
              </w:rPr>
              <w:instrText xml:space="preserve"> PAGEREF _Toc493856646 \h </w:instrText>
            </w:r>
            <w:r w:rsidRPr="005A5246">
              <w:rPr>
                <w:rFonts w:asciiTheme="minorEastAsia" w:eastAsiaTheme="minorEastAsia" w:hAnsiTheme="minorEastAsia"/>
                <w:noProof/>
                <w:webHidden/>
                <w:sz w:val="18"/>
                <w:szCs w:val="18"/>
              </w:rPr>
            </w:r>
            <w:r w:rsidRPr="005A5246">
              <w:rPr>
                <w:rFonts w:asciiTheme="minorEastAsia" w:eastAsiaTheme="minorEastAsia" w:hAnsiTheme="minorEastAsia"/>
                <w:noProof/>
                <w:webHidden/>
                <w:sz w:val="18"/>
                <w:szCs w:val="18"/>
              </w:rPr>
              <w:fldChar w:fldCharType="separate"/>
            </w:r>
            <w:r w:rsidRPr="005A5246">
              <w:rPr>
                <w:rFonts w:asciiTheme="minorEastAsia" w:eastAsiaTheme="minorEastAsia" w:hAnsiTheme="minorEastAsia"/>
                <w:noProof/>
                <w:webHidden/>
                <w:sz w:val="18"/>
                <w:szCs w:val="18"/>
              </w:rPr>
              <w:t>40</w:t>
            </w:r>
            <w:r w:rsidRPr="005A5246">
              <w:rPr>
                <w:rFonts w:asciiTheme="minorEastAsia" w:eastAsiaTheme="minorEastAsia" w:hAnsiTheme="minorEastAsia"/>
                <w:noProof/>
                <w:webHidden/>
                <w:sz w:val="18"/>
                <w:szCs w:val="18"/>
              </w:rPr>
              <w:fldChar w:fldCharType="end"/>
            </w:r>
          </w:hyperlink>
        </w:p>
        <w:p w:rsidR="007E1C11" w:rsidRPr="005A5246" w:rsidRDefault="007E1C11">
          <w:pPr>
            <w:rPr>
              <w:rFonts w:asciiTheme="minorEastAsia" w:eastAsiaTheme="minorEastAsia" w:hAnsiTheme="minorEastAsia"/>
            </w:rPr>
          </w:pPr>
          <w:r w:rsidRPr="005A5246">
            <w:rPr>
              <w:rFonts w:asciiTheme="minorEastAsia" w:eastAsiaTheme="minorEastAsia" w:hAnsiTheme="minorEastAsia"/>
              <w:b/>
              <w:bCs/>
              <w:noProof/>
              <w:sz w:val="18"/>
              <w:szCs w:val="18"/>
            </w:rPr>
            <w:fldChar w:fldCharType="end"/>
          </w:r>
        </w:p>
      </w:sdtContent>
    </w:sdt>
    <w:p w:rsidR="007E1C11" w:rsidRPr="005A5246" w:rsidRDefault="007E1C11">
      <w:pPr>
        <w:rPr>
          <w:rFonts w:asciiTheme="minorEastAsia" w:eastAsiaTheme="minorEastAsia" w:hAnsiTheme="minorEastAsia"/>
          <w:color w:val="FF0000"/>
          <w:sz w:val="18"/>
          <w:szCs w:val="18"/>
        </w:rPr>
      </w:pPr>
      <w:r w:rsidRPr="005A5246">
        <w:rPr>
          <w:rFonts w:asciiTheme="minorEastAsia" w:eastAsiaTheme="minorEastAsia" w:hAnsiTheme="minorEastAsia"/>
          <w:color w:val="FF0000"/>
          <w:sz w:val="18"/>
          <w:szCs w:val="18"/>
        </w:rPr>
        <w:br w:type="page"/>
      </w:r>
    </w:p>
    <w:p w:rsidR="00000000" w:rsidRPr="005A5246" w:rsidRDefault="00585275">
      <w:pPr>
        <w:jc w:val="both"/>
        <w:rPr>
          <w:rFonts w:asciiTheme="minorEastAsia" w:eastAsiaTheme="minorEastAsia" w:hAnsiTheme="minorEastAsia"/>
          <w:color w:val="FF0000"/>
          <w:sz w:val="18"/>
          <w:szCs w:val="18"/>
        </w:rPr>
      </w:pPr>
      <w:hyperlink w:anchor="_通信协议总结末尾" w:history="1">
        <w:r w:rsidRPr="005A5246">
          <w:rPr>
            <w:rStyle w:val="FollowedHyperlink"/>
            <w:rFonts w:asciiTheme="minorEastAsia" w:eastAsiaTheme="minorEastAsia" w:hAnsiTheme="minorEastAsia" w:hint="eastAsia"/>
            <w:sz w:val="18"/>
            <w:szCs w:val="18"/>
          </w:rPr>
          <w:t>通信协</w:t>
        </w:r>
        <w:bookmarkStart w:id="0" w:name="_Hlt260934312"/>
        <w:bookmarkStart w:id="1" w:name="_Hlt260934313"/>
        <w:r w:rsidRPr="005A5246">
          <w:rPr>
            <w:rStyle w:val="FollowedHyperlink"/>
            <w:rFonts w:asciiTheme="minorEastAsia" w:eastAsiaTheme="minorEastAsia" w:hAnsiTheme="minorEastAsia" w:hint="eastAsia"/>
            <w:sz w:val="18"/>
            <w:szCs w:val="18"/>
          </w:rPr>
          <w:t>议</w:t>
        </w:r>
        <w:bookmarkEnd w:id="0"/>
        <w:bookmarkEnd w:id="1"/>
        <w:r w:rsidRPr="005A5246">
          <w:rPr>
            <w:rStyle w:val="FollowedHyperlink"/>
            <w:rFonts w:asciiTheme="minorEastAsia" w:eastAsiaTheme="minorEastAsia" w:hAnsiTheme="minorEastAsia" w:hint="eastAsia"/>
            <w:sz w:val="18"/>
            <w:szCs w:val="18"/>
          </w:rPr>
          <w:t>总结末尾</w:t>
        </w:r>
      </w:hyperlink>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 w:name="_TD-SCDMA的缺点"/>
      <w:bookmarkStart w:id="3" w:name="_Toc493856530"/>
      <w:bookmarkEnd w:id="2"/>
      <w:r w:rsidRPr="005A5246">
        <w:rPr>
          <w:rFonts w:asciiTheme="minorEastAsia" w:eastAsiaTheme="minorEastAsia" w:hAnsiTheme="minorEastAsia" w:hint="eastAsia"/>
          <w:b w:val="0"/>
          <w:color w:val="0000FF"/>
          <w:sz w:val="18"/>
          <w:szCs w:val="18"/>
        </w:rPr>
        <w:t>TD-SCDMA</w:t>
      </w:r>
      <w:r w:rsidRPr="005A5246">
        <w:rPr>
          <w:rFonts w:asciiTheme="minorEastAsia" w:eastAsiaTheme="minorEastAsia" w:hAnsiTheme="minorEastAsia" w:hint="eastAsia"/>
          <w:b w:val="0"/>
          <w:color w:val="0000FF"/>
          <w:sz w:val="18"/>
          <w:szCs w:val="18"/>
        </w:rPr>
        <w:t>的缺点</w:t>
      </w:r>
      <w:bookmarkEnd w:id="3"/>
    </w:p>
    <w:p w:rsidR="00000000" w:rsidRPr="005A5246" w:rsidRDefault="00585275">
      <w:pPr>
        <w:numPr>
          <w:ilvl w:val="0"/>
          <w:numId w:val="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智能天线：由于</w:t>
      </w:r>
      <w:r w:rsidRPr="005A5246">
        <w:rPr>
          <w:rFonts w:asciiTheme="minorEastAsia" w:eastAsiaTheme="minorEastAsia" w:hAnsiTheme="minorEastAsia" w:hint="eastAsia"/>
          <w:sz w:val="18"/>
          <w:szCs w:val="18"/>
        </w:rPr>
        <w:t>TD-SCDMA</w:t>
      </w:r>
      <w:r w:rsidRPr="005A5246">
        <w:rPr>
          <w:rFonts w:asciiTheme="minorEastAsia" w:eastAsiaTheme="minorEastAsia" w:hAnsiTheme="minorEastAsia" w:hint="eastAsia"/>
          <w:sz w:val="18"/>
          <w:szCs w:val="18"/>
        </w:rPr>
        <w:t>具有上下信道对称的特性，可以方便使用智能天线进行信道估计和</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定位、跟踪。但是智能天线不能解决多径效应和多普勒效应。必须采用干扰抵消电路和联合检测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多用户检测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来配合使用。</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更何况现在为止有效的智能天线算法仍然在研究测试中</w:t>
      </w:r>
      <w:r w:rsidRPr="005A5246">
        <w:rPr>
          <w:rFonts w:asciiTheme="minorEastAsia" w:eastAsiaTheme="minorEastAsia" w:hAnsiTheme="minorEastAsia" w:hint="eastAsia"/>
          <w:sz w:val="18"/>
          <w:szCs w:val="18"/>
        </w:rPr>
        <w:t>)</w:t>
      </w:r>
    </w:p>
    <w:p w:rsidR="00000000" w:rsidRPr="005A5246" w:rsidRDefault="00585275">
      <w:pPr>
        <w:numPr>
          <w:ilvl w:val="0"/>
          <w:numId w:val="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处理能力：由于</w:t>
      </w:r>
      <w:r w:rsidRPr="005A5246">
        <w:rPr>
          <w:rFonts w:asciiTheme="minorEastAsia" w:eastAsiaTheme="minorEastAsia" w:hAnsiTheme="minorEastAsia" w:hint="eastAsia"/>
          <w:sz w:val="18"/>
          <w:szCs w:val="18"/>
        </w:rPr>
        <w:t>TD-SCDMA</w:t>
      </w:r>
      <w:r w:rsidRPr="005A5246">
        <w:rPr>
          <w:rFonts w:asciiTheme="minorEastAsia" w:eastAsiaTheme="minorEastAsia" w:hAnsiTheme="minorEastAsia" w:hint="eastAsia"/>
          <w:sz w:val="18"/>
          <w:szCs w:val="18"/>
        </w:rPr>
        <w:t>需要同时采用智能天线、干扰抵消和联合检测技术，因此对处理器有较高的要求。目前的处理器在低码片速率</w:t>
      </w:r>
      <w:r w:rsidRPr="005A5246">
        <w:rPr>
          <w:rFonts w:asciiTheme="minorEastAsia" w:eastAsiaTheme="minorEastAsia" w:hAnsiTheme="minorEastAsia" w:hint="eastAsia"/>
          <w:sz w:val="18"/>
          <w:szCs w:val="18"/>
        </w:rPr>
        <w:t>(LCR)</w:t>
      </w:r>
      <w:r w:rsidRPr="005A5246">
        <w:rPr>
          <w:rFonts w:asciiTheme="minorEastAsia" w:eastAsiaTheme="minorEastAsia" w:hAnsiTheme="minorEastAsia" w:hint="eastAsia"/>
          <w:sz w:val="18"/>
          <w:szCs w:val="18"/>
        </w:rPr>
        <w:t>的情况下，还勉强可</w:t>
      </w:r>
      <w:r w:rsidRPr="005A5246">
        <w:rPr>
          <w:rFonts w:asciiTheme="minorEastAsia" w:eastAsiaTheme="minorEastAsia" w:hAnsiTheme="minorEastAsia" w:hint="eastAsia"/>
          <w:sz w:val="18"/>
          <w:szCs w:val="18"/>
        </w:rPr>
        <w:t>以应付；但是对于高速率情况下，尤其是多用户检测功能，功耗和散热问题很难解决。前一阵报道的</w:t>
      </w:r>
      <w:r w:rsidRPr="005A5246">
        <w:rPr>
          <w:rFonts w:asciiTheme="minorEastAsia" w:eastAsiaTheme="minorEastAsia" w:hAnsiTheme="minorEastAsia" w:hint="eastAsia"/>
          <w:sz w:val="18"/>
          <w:szCs w:val="18"/>
        </w:rPr>
        <w:t>TD</w:t>
      </w:r>
      <w:r w:rsidRPr="005A5246">
        <w:rPr>
          <w:rFonts w:asciiTheme="minorEastAsia" w:eastAsiaTheme="minorEastAsia" w:hAnsiTheme="minorEastAsia" w:hint="eastAsia"/>
          <w:sz w:val="18"/>
          <w:szCs w:val="18"/>
        </w:rPr>
        <w:t>测试中，</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就有过热的问题。另外，功耗和电池持续时间也会限制</w:t>
      </w:r>
      <w:r w:rsidRPr="005A5246">
        <w:rPr>
          <w:rFonts w:asciiTheme="minorEastAsia" w:eastAsiaTheme="minorEastAsia" w:hAnsiTheme="minorEastAsia" w:hint="eastAsia"/>
          <w:sz w:val="18"/>
          <w:szCs w:val="18"/>
        </w:rPr>
        <w:t>TD</w:t>
      </w:r>
      <w:r w:rsidRPr="005A5246">
        <w:rPr>
          <w:rFonts w:asciiTheme="minorEastAsia" w:eastAsiaTheme="minorEastAsia" w:hAnsiTheme="minorEastAsia" w:hint="eastAsia"/>
          <w:sz w:val="18"/>
          <w:szCs w:val="18"/>
        </w:rPr>
        <w:t>的应用。</w:t>
      </w:r>
    </w:p>
    <w:p w:rsidR="00000000" w:rsidRPr="005A5246" w:rsidRDefault="00585275">
      <w:pPr>
        <w:numPr>
          <w:ilvl w:val="0"/>
          <w:numId w:val="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非对称业务信道的干扰问题：</w:t>
      </w:r>
      <w:r w:rsidRPr="005A5246">
        <w:rPr>
          <w:rFonts w:asciiTheme="minorEastAsia" w:eastAsiaTheme="minorEastAsia" w:hAnsiTheme="minorEastAsia" w:hint="eastAsia"/>
          <w:sz w:val="18"/>
          <w:szCs w:val="18"/>
        </w:rPr>
        <w:t>TD-SCDMA</w:t>
      </w:r>
      <w:r w:rsidRPr="005A5246">
        <w:rPr>
          <w:rFonts w:asciiTheme="minorEastAsia" w:eastAsiaTheme="minorEastAsia" w:hAnsiTheme="minorEastAsia" w:hint="eastAsia"/>
          <w:sz w:val="18"/>
          <w:szCs w:val="18"/>
        </w:rPr>
        <w:t>支持非对称的业务信道。当在同一时序，两个</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分别进行上行和下行通信。那么上行信号就会淹没旁边的下行信号。所以，非对称业务的实用价值有多少需要进一步研究。</w:t>
      </w:r>
    </w:p>
    <w:p w:rsidR="00000000" w:rsidRPr="005A5246" w:rsidRDefault="00585275">
      <w:pPr>
        <w:numPr>
          <w:ilvl w:val="0"/>
          <w:numId w:val="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实际测量中，掉线率高；同频传输时物理层会出现问题。</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numPr>
          <w:ilvl w:val="0"/>
          <w:numId w:val="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FM</w:t>
      </w:r>
      <w:r w:rsidRPr="005A5246">
        <w:rPr>
          <w:rFonts w:asciiTheme="minorEastAsia" w:eastAsiaTheme="minorEastAsia" w:hAnsiTheme="minorEastAsia" w:hint="eastAsia"/>
          <w:sz w:val="18"/>
          <w:szCs w:val="18"/>
        </w:rPr>
        <w:t>电路</w:t>
      </w:r>
    </w:p>
    <w:p w:rsidR="00000000" w:rsidRPr="005A5246" w:rsidRDefault="00585275">
      <w:pPr>
        <w:numPr>
          <w:ilvl w:val="0"/>
          <w:numId w:val="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Camera</w:t>
      </w:r>
      <w:r w:rsidRPr="005A5246">
        <w:rPr>
          <w:rFonts w:asciiTheme="minorEastAsia" w:eastAsiaTheme="minorEastAsia" w:hAnsiTheme="minorEastAsia" w:hint="eastAsia"/>
          <w:sz w:val="18"/>
          <w:szCs w:val="18"/>
        </w:rPr>
        <w:t>电路</w:t>
      </w:r>
    </w:p>
    <w:p w:rsidR="00000000" w:rsidRPr="005A5246" w:rsidRDefault="00585275">
      <w:pPr>
        <w:numPr>
          <w:ilvl w:val="0"/>
          <w:numId w:val="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音频</w:t>
      </w:r>
      <w:r w:rsidRPr="005A5246">
        <w:rPr>
          <w:rFonts w:asciiTheme="minorEastAsia" w:eastAsiaTheme="minorEastAsia" w:hAnsiTheme="minorEastAsia" w:hint="eastAsia"/>
          <w:sz w:val="18"/>
          <w:szCs w:val="18"/>
        </w:rPr>
        <w:t>layout</w:t>
      </w:r>
      <w:r w:rsidRPr="005A5246">
        <w:rPr>
          <w:rFonts w:asciiTheme="minorEastAsia" w:eastAsiaTheme="minorEastAsia" w:hAnsiTheme="minorEastAsia" w:hint="eastAsia"/>
          <w:sz w:val="18"/>
          <w:szCs w:val="18"/>
        </w:rPr>
        <w:t>，避免</w:t>
      </w:r>
      <w:r w:rsidRPr="005A5246">
        <w:rPr>
          <w:rFonts w:asciiTheme="minorEastAsia" w:eastAsiaTheme="minorEastAsia" w:hAnsiTheme="minorEastAsia" w:hint="eastAsia"/>
          <w:sz w:val="18"/>
          <w:szCs w:val="18"/>
        </w:rPr>
        <w:t>217Hz</w:t>
      </w:r>
      <w:r w:rsidRPr="005A5246">
        <w:rPr>
          <w:rFonts w:asciiTheme="minorEastAsia" w:eastAsiaTheme="minorEastAsia" w:hAnsiTheme="minorEastAsia" w:hint="eastAsia"/>
          <w:sz w:val="18"/>
          <w:szCs w:val="18"/>
        </w:rPr>
        <w:t>干扰</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 w:name="_Toc493856531"/>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特性</w:t>
      </w:r>
      <w:bookmarkEnd w:id="4"/>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典</w:t>
      </w:r>
      <w:r w:rsidRPr="005A5246">
        <w:rPr>
          <w:rFonts w:asciiTheme="minorEastAsia" w:eastAsiaTheme="minorEastAsia" w:hAnsiTheme="minorEastAsia" w:hint="eastAsia"/>
          <w:sz w:val="18"/>
          <w:szCs w:val="18"/>
        </w:rPr>
        <w:t>型的调制器先把信号调制到</w:t>
      </w:r>
      <w:r w:rsidRPr="005A5246">
        <w:rPr>
          <w:rFonts w:asciiTheme="minorEastAsia" w:eastAsiaTheme="minorEastAsia" w:hAnsiTheme="minorEastAsia" w:hint="eastAsia"/>
          <w:sz w:val="18"/>
          <w:szCs w:val="18"/>
        </w:rPr>
        <w:t>70MHz</w:t>
      </w:r>
      <w:r w:rsidRPr="005A5246">
        <w:rPr>
          <w:rFonts w:asciiTheme="minorEastAsia" w:eastAsiaTheme="minorEastAsia" w:hAnsiTheme="minorEastAsia" w:hint="eastAsia"/>
          <w:sz w:val="18"/>
          <w:szCs w:val="18"/>
        </w:rPr>
        <w:t>上，然后在搬移到载频上。</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超外插？</w:t>
      </w:r>
      <w:r w:rsidRPr="005A5246">
        <w:rPr>
          <w:rFonts w:asciiTheme="minorEastAsia" w:eastAsiaTheme="minorEastAsia" w:hAnsiTheme="minorEastAsia" w:hint="eastAsia"/>
          <w:sz w:val="18"/>
          <w:szCs w:val="18"/>
        </w:rPr>
        <w:t>)</w:t>
      </w: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解调算法有一个重要的限制，解调算法必须能够处理延迟达</w:t>
      </w:r>
      <w:r w:rsidRPr="005A5246">
        <w:rPr>
          <w:rFonts w:asciiTheme="minorEastAsia" w:eastAsiaTheme="minorEastAsia" w:hAnsiTheme="minorEastAsia" w:hint="eastAsia"/>
          <w:sz w:val="18"/>
          <w:szCs w:val="18"/>
        </w:rPr>
        <w:t>16us (4</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bit</w:t>
      </w:r>
      <w:r w:rsidRPr="005A5246">
        <w:rPr>
          <w:rFonts w:asciiTheme="minorEastAsia" w:eastAsiaTheme="minorEastAsia" w:hAnsiTheme="minorEastAsia" w:hint="eastAsia"/>
          <w:sz w:val="18"/>
          <w:szCs w:val="18"/>
        </w:rPr>
        <w:t>周期</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的两个多径信号。一般既采用</w:t>
      </w:r>
      <w:r w:rsidRPr="005A5246">
        <w:rPr>
          <w:rFonts w:asciiTheme="minorEastAsia" w:eastAsiaTheme="minorEastAsia" w:hAnsiTheme="minorEastAsia" w:hint="eastAsia"/>
          <w:sz w:val="18"/>
          <w:szCs w:val="18"/>
        </w:rPr>
        <w:t>viterbi</w:t>
      </w:r>
      <w:r w:rsidRPr="005A5246">
        <w:rPr>
          <w:rFonts w:asciiTheme="minorEastAsia" w:eastAsiaTheme="minorEastAsia" w:hAnsiTheme="minorEastAsia" w:hint="eastAsia"/>
          <w:sz w:val="18"/>
          <w:szCs w:val="18"/>
        </w:rPr>
        <w:t>进行卷积码解码；又使用</w:t>
      </w:r>
      <w:r w:rsidRPr="005A5246">
        <w:rPr>
          <w:rFonts w:asciiTheme="minorEastAsia" w:eastAsiaTheme="minorEastAsia" w:hAnsiTheme="minorEastAsia" w:hint="eastAsia"/>
          <w:sz w:val="18"/>
          <w:szCs w:val="18"/>
        </w:rPr>
        <w:t>viterbi</w:t>
      </w:r>
      <w:r w:rsidRPr="005A5246">
        <w:rPr>
          <w:rFonts w:asciiTheme="minorEastAsia" w:eastAsiaTheme="minorEastAsia" w:hAnsiTheme="minorEastAsia" w:hint="eastAsia"/>
          <w:sz w:val="18"/>
          <w:szCs w:val="18"/>
        </w:rPr>
        <w:t>进行带均衡的解调</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干扰</w:t>
      </w:r>
      <w:r w:rsidRPr="005A5246">
        <w:rPr>
          <w:rFonts w:asciiTheme="minorEastAsia" w:eastAsiaTheme="minorEastAsia" w:hAnsiTheme="minorEastAsia" w:hint="eastAsia"/>
          <w:sz w:val="18"/>
          <w:szCs w:val="18"/>
        </w:rPr>
        <w:t>bit</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频点：上行</w:t>
      </w:r>
      <w:r w:rsidRPr="005A5246">
        <w:rPr>
          <w:rFonts w:asciiTheme="minorEastAsia" w:eastAsiaTheme="minorEastAsia" w:hAnsiTheme="minorEastAsia" w:hint="eastAsia"/>
          <w:sz w:val="18"/>
          <w:szCs w:val="18"/>
        </w:rPr>
        <w:t>890M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915MHz</w:t>
      </w:r>
      <w:r w:rsidRPr="005A5246">
        <w:rPr>
          <w:rFonts w:asciiTheme="minorEastAsia" w:eastAsiaTheme="minorEastAsia" w:hAnsiTheme="minorEastAsia" w:hint="eastAsia"/>
          <w:sz w:val="18"/>
          <w:szCs w:val="18"/>
        </w:rPr>
        <w:t>；下行</w:t>
      </w:r>
      <w:r w:rsidRPr="005A5246">
        <w:rPr>
          <w:rFonts w:asciiTheme="minorEastAsia" w:eastAsiaTheme="minorEastAsia" w:hAnsiTheme="minorEastAsia" w:hint="eastAsia"/>
          <w:sz w:val="18"/>
          <w:szCs w:val="18"/>
        </w:rPr>
        <w:t>935M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960MHz</w:t>
      </w:r>
      <w:r w:rsidRPr="005A5246">
        <w:rPr>
          <w:rFonts w:asciiTheme="minorEastAsia" w:eastAsiaTheme="minorEastAsia" w:hAnsiTheme="minorEastAsia" w:hint="eastAsia"/>
          <w:sz w:val="18"/>
          <w:szCs w:val="18"/>
        </w:rPr>
        <w:t>。频道间隔</w:t>
      </w:r>
      <w:r w:rsidRPr="005A5246">
        <w:rPr>
          <w:rFonts w:asciiTheme="minorEastAsia" w:eastAsiaTheme="minorEastAsia" w:hAnsiTheme="minorEastAsia" w:hint="eastAsia"/>
          <w:sz w:val="18"/>
          <w:szCs w:val="18"/>
        </w:rPr>
        <w:t>200KHz</w:t>
      </w:r>
      <w:r w:rsidRPr="005A5246">
        <w:rPr>
          <w:rFonts w:asciiTheme="minorEastAsia" w:eastAsiaTheme="minorEastAsia" w:hAnsiTheme="minorEastAsia" w:hint="eastAsia"/>
          <w:sz w:val="18"/>
          <w:szCs w:val="18"/>
        </w:rPr>
        <w:t>，一共</w:t>
      </w:r>
      <w:r w:rsidRPr="005A5246">
        <w:rPr>
          <w:rFonts w:asciiTheme="minorEastAsia" w:eastAsiaTheme="minorEastAsia" w:hAnsiTheme="minorEastAsia" w:hint="eastAsia"/>
          <w:sz w:val="18"/>
          <w:szCs w:val="18"/>
        </w:rPr>
        <w:t>124</w:t>
      </w:r>
      <w:r w:rsidRPr="005A5246">
        <w:rPr>
          <w:rFonts w:asciiTheme="minorEastAsia" w:eastAsiaTheme="minorEastAsia" w:hAnsiTheme="minorEastAsia" w:hint="eastAsia"/>
          <w:sz w:val="18"/>
          <w:szCs w:val="18"/>
        </w:rPr>
        <w:t>个频点。</w:t>
      </w: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系统设备包括：</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交换分系统</w:t>
      </w:r>
      <w:r w:rsidRPr="005A5246">
        <w:rPr>
          <w:rFonts w:asciiTheme="minorEastAsia" w:eastAsiaTheme="minorEastAsia" w:hAnsiTheme="minorEastAsia" w:hint="eastAsia"/>
          <w:sz w:val="18"/>
          <w:szCs w:val="18"/>
        </w:rPr>
        <w:t xml:space="preserve">(SSS, or NSS </w:t>
      </w:r>
      <w:r w:rsidRPr="005A5246">
        <w:rPr>
          <w:rFonts w:asciiTheme="minorEastAsia" w:eastAsiaTheme="minorEastAsia" w:hAnsiTheme="minorEastAsia" w:hint="eastAsia"/>
          <w:sz w:val="18"/>
          <w:szCs w:val="18"/>
        </w:rPr>
        <w:t>网络子系统</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基站分系统</w:t>
      </w:r>
      <w:r w:rsidRPr="005A5246">
        <w:rPr>
          <w:rFonts w:asciiTheme="minorEastAsia" w:eastAsiaTheme="minorEastAsia" w:hAnsiTheme="minorEastAsia" w:hint="eastAsia"/>
          <w:sz w:val="18"/>
          <w:szCs w:val="18"/>
        </w:rPr>
        <w:t>(BSS):</w:t>
      </w:r>
      <w:r w:rsidRPr="005A5246">
        <w:rPr>
          <w:rFonts w:asciiTheme="minorEastAsia" w:eastAsiaTheme="minorEastAsia" w:hAnsiTheme="minorEastAsia" w:hint="eastAsia"/>
          <w:sz w:val="18"/>
          <w:szCs w:val="18"/>
        </w:rPr>
        <w:t>包括</w:t>
      </w:r>
      <w:r w:rsidRPr="005A5246">
        <w:rPr>
          <w:rFonts w:asciiTheme="minorEastAsia" w:eastAsiaTheme="minorEastAsia" w:hAnsiTheme="minorEastAsia" w:hint="eastAsia"/>
          <w:sz w:val="18"/>
          <w:szCs w:val="18"/>
        </w:rPr>
        <w:t>BTS</w:t>
      </w:r>
      <w:r w:rsidRPr="005A5246">
        <w:rPr>
          <w:rFonts w:asciiTheme="minorEastAsia" w:eastAsiaTheme="minorEastAsia" w:hAnsiTheme="minorEastAsia" w:hint="eastAsia"/>
          <w:sz w:val="18"/>
          <w:szCs w:val="18"/>
        </w:rPr>
        <w:t>（基站收发信机</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B</w:t>
      </w:r>
      <w:r w:rsidRPr="005A5246">
        <w:rPr>
          <w:rFonts w:asciiTheme="minorEastAsia" w:eastAsiaTheme="minorEastAsia" w:hAnsiTheme="minorEastAsia" w:hint="eastAsia"/>
          <w:sz w:val="18"/>
          <w:szCs w:val="18"/>
        </w:rPr>
        <w:t>SC</w:t>
      </w:r>
      <w:r w:rsidRPr="005A5246">
        <w:rPr>
          <w:rFonts w:asciiTheme="minorEastAsia" w:eastAsiaTheme="minorEastAsia" w:hAnsiTheme="minorEastAsia" w:hint="eastAsia"/>
          <w:sz w:val="18"/>
          <w:szCs w:val="18"/>
        </w:rPr>
        <w:t>（基站控制器）</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移动站（</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操作维护分系统（</w:t>
      </w:r>
      <w:r w:rsidRPr="005A5246">
        <w:rPr>
          <w:rFonts w:asciiTheme="minorEastAsia" w:eastAsiaTheme="minorEastAsia" w:hAnsiTheme="minorEastAsia" w:hint="eastAsia"/>
          <w:sz w:val="18"/>
          <w:szCs w:val="18"/>
        </w:rPr>
        <w:t>OSS</w:t>
      </w:r>
      <w:r w:rsidRPr="005A5246">
        <w:rPr>
          <w:rFonts w:asciiTheme="minorEastAsia" w:eastAsiaTheme="minorEastAsia" w:hAnsiTheme="minorEastAsia" w:hint="eastAsia"/>
          <w:sz w:val="18"/>
          <w:szCs w:val="18"/>
        </w:rPr>
        <w:t>）</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3093720" cy="1840865"/>
            <wp:effectExtent l="0" t="0" r="0" b="6985"/>
            <wp:docPr id="1" name="Picture 1" descr="g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1840865"/>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移动台</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结构：</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包括：无线收发信机、控制器、语音编码器和其他（键盘、显示、</w:t>
      </w:r>
      <w:r w:rsidRPr="005A5246">
        <w:rPr>
          <w:rFonts w:asciiTheme="minorEastAsia" w:eastAsiaTheme="minorEastAsia" w:hAnsiTheme="minorEastAsia" w:hint="eastAsia"/>
          <w:sz w:val="18"/>
          <w:szCs w:val="18"/>
        </w:rPr>
        <w:t>ISDN</w:t>
      </w:r>
      <w:r w:rsidRPr="005A5246">
        <w:rPr>
          <w:rFonts w:asciiTheme="minorEastAsia" w:eastAsiaTheme="minorEastAsia" w:hAnsiTheme="minorEastAsia" w:hint="eastAsia"/>
          <w:sz w:val="18"/>
          <w:szCs w:val="18"/>
        </w:rPr>
        <w:t>接入（码速匹配））等。其框图如下</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4951730" cy="2802890"/>
            <wp:effectExtent l="0" t="0" r="1270" b="0"/>
            <wp:docPr id="2" name="Picture 2" desc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2802890"/>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西门子</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手机基带框图</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lastRenderedPageBreak/>
        <w:drawing>
          <wp:inline distT="0" distB="0" distL="0" distR="0">
            <wp:extent cx="5610860" cy="4832985"/>
            <wp:effectExtent l="0" t="0" r="8890" b="5715"/>
            <wp:docPr id="3" name="Picture 3" descr="si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4832985"/>
                    </a:xfrm>
                    <a:prstGeom prst="rect">
                      <a:avLst/>
                    </a:prstGeom>
                    <a:noFill/>
                    <a:ln>
                      <a:noFill/>
                    </a:ln>
                  </pic:spPr>
                </pic:pic>
              </a:graphicData>
            </a:graphic>
          </wp:inline>
        </w:drawing>
      </w:r>
    </w:p>
    <w:p w:rsidR="00000000" w:rsidRPr="005A5246" w:rsidRDefault="00585275">
      <w:pPr>
        <w:numPr>
          <w:ilvl w:val="0"/>
          <w:numId w:val="3"/>
        </w:num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Nokia</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基带框图</w:t>
      </w:r>
      <w:r w:rsidRPr="005A5246">
        <w:rPr>
          <w:rFonts w:asciiTheme="minorEastAsia" w:eastAsiaTheme="minorEastAsia" w:hAnsiTheme="minorEastAsia"/>
          <w:sz w:val="18"/>
          <w:szCs w:val="18"/>
        </w:rPr>
        <w:t>:</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3936365" cy="2232660"/>
            <wp:effectExtent l="0" t="0" r="6985" b="0"/>
            <wp:docPr id="4" name="Picture 4" descr="no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k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365" cy="2232660"/>
                    </a:xfrm>
                    <a:prstGeom prst="rect">
                      <a:avLst/>
                    </a:prstGeom>
                    <a:noFill/>
                    <a:ln>
                      <a:noFill/>
                    </a:ln>
                  </pic:spPr>
                </pic:pic>
              </a:graphicData>
            </a:graphic>
          </wp:inline>
        </w:drawing>
      </w: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基带信号流程：</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信源编码</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8K</w:t>
      </w:r>
      <w:r w:rsidRPr="005A5246">
        <w:rPr>
          <w:rFonts w:asciiTheme="minorEastAsia" w:eastAsiaTheme="minorEastAsia" w:hAnsiTheme="minorEastAsia" w:hint="eastAsia"/>
          <w:sz w:val="18"/>
          <w:szCs w:val="18"/>
        </w:rPr>
        <w:t>采样×</w:t>
      </w:r>
      <w:r w:rsidRPr="005A5246">
        <w:rPr>
          <w:rFonts w:asciiTheme="minorEastAsia" w:eastAsiaTheme="minorEastAsia" w:hAnsiTheme="minorEastAsia" w:hint="eastAsia"/>
          <w:sz w:val="18"/>
          <w:szCs w:val="18"/>
        </w:rPr>
        <w:t>13bitD/A</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104Kbit/s</w:t>
      </w:r>
      <w:r w:rsidRPr="005A5246">
        <w:rPr>
          <w:rFonts w:asciiTheme="minorEastAsia" w:eastAsiaTheme="minorEastAsia" w:hAnsiTheme="minorEastAsia" w:hint="eastAsia"/>
          <w:sz w:val="18"/>
          <w:szCs w:val="18"/>
        </w:rPr>
        <w:t>数据流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语音压缩编码，压缩为每</w:t>
      </w:r>
      <w:r w:rsidRPr="005A5246">
        <w:rPr>
          <w:rFonts w:asciiTheme="minorEastAsia" w:eastAsiaTheme="minorEastAsia" w:hAnsiTheme="minorEastAsia" w:hint="eastAsia"/>
          <w:sz w:val="18"/>
          <w:szCs w:val="18"/>
        </w:rPr>
        <w:t>20ms260bit</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LPC-LTP</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72bit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RPE</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188bit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13Kbit/s</w:t>
      </w:r>
      <w:r w:rsidRPr="005A5246">
        <w:rPr>
          <w:rFonts w:asciiTheme="minorEastAsia" w:eastAsiaTheme="minorEastAsia" w:hAnsiTheme="minorEastAsia" w:hint="eastAsia"/>
          <w:sz w:val="18"/>
          <w:szCs w:val="18"/>
        </w:rPr>
        <w:t>数据流</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信道编码</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13Kbit/s</w:t>
      </w:r>
      <w:r w:rsidRPr="005A5246">
        <w:rPr>
          <w:rFonts w:asciiTheme="minorEastAsia" w:eastAsiaTheme="minorEastAsia" w:hAnsiTheme="minorEastAsia" w:hint="eastAsia"/>
          <w:sz w:val="18"/>
          <w:szCs w:val="18"/>
        </w:rPr>
        <w:t>数据流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每</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ms, 260bit</w:t>
      </w:r>
      <w:r w:rsidRPr="005A5246">
        <w:rPr>
          <w:rFonts w:asciiTheme="minorEastAsia" w:eastAsiaTheme="minorEastAsia" w:hAnsiTheme="minorEastAsia" w:hint="eastAsia"/>
          <w:sz w:val="18"/>
          <w:szCs w:val="18"/>
        </w:rPr>
        <w:t>中</w:t>
      </w:r>
      <w:r w:rsidRPr="005A5246">
        <w:rPr>
          <w:rFonts w:asciiTheme="minorEastAsia" w:eastAsiaTheme="minorEastAsia" w:hAnsiTheme="minorEastAsia" w:hint="eastAsia"/>
          <w:sz w:val="18"/>
          <w:szCs w:val="18"/>
        </w:rPr>
        <w:t>Ia</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50bit</w:t>
      </w:r>
      <w:r w:rsidRPr="005A5246">
        <w:rPr>
          <w:rFonts w:asciiTheme="minorEastAsia" w:eastAsiaTheme="minorEastAsia" w:hAnsiTheme="minorEastAsia" w:hint="eastAsia"/>
          <w:sz w:val="18"/>
          <w:szCs w:val="18"/>
        </w:rPr>
        <w:t>进行</w:t>
      </w:r>
      <w:r w:rsidRPr="005A5246">
        <w:rPr>
          <w:rFonts w:asciiTheme="minorEastAsia" w:eastAsiaTheme="minorEastAsia" w:hAnsiTheme="minorEastAsia" w:hint="eastAsia"/>
          <w:sz w:val="18"/>
          <w:szCs w:val="18"/>
        </w:rPr>
        <w:t>CRC</w:t>
      </w:r>
      <w:r w:rsidRPr="005A5246">
        <w:rPr>
          <w:rFonts w:asciiTheme="minorEastAsia" w:eastAsiaTheme="minorEastAsia" w:hAnsiTheme="minorEastAsia" w:hint="eastAsia"/>
          <w:sz w:val="18"/>
          <w:szCs w:val="18"/>
        </w:rPr>
        <w:t>编码，产生</w:t>
      </w:r>
      <w:r w:rsidRPr="005A5246">
        <w:rPr>
          <w:rFonts w:asciiTheme="minorEastAsia" w:eastAsiaTheme="minorEastAsia" w:hAnsiTheme="minorEastAsia" w:hint="eastAsia"/>
          <w:sz w:val="18"/>
          <w:szCs w:val="18"/>
        </w:rPr>
        <w:t>3bit</w:t>
      </w:r>
      <w:r w:rsidRPr="005A5246">
        <w:rPr>
          <w:rFonts w:asciiTheme="minorEastAsia" w:eastAsiaTheme="minorEastAsia" w:hAnsiTheme="minorEastAsia" w:hint="eastAsia"/>
          <w:sz w:val="18"/>
          <w:szCs w:val="18"/>
        </w:rPr>
        <w:t>；加上</w:t>
      </w:r>
      <w:r w:rsidRPr="005A5246">
        <w:rPr>
          <w:rFonts w:asciiTheme="minorEastAsia" w:eastAsiaTheme="minorEastAsia" w:hAnsiTheme="minorEastAsia" w:hint="eastAsia"/>
          <w:sz w:val="18"/>
          <w:szCs w:val="18"/>
        </w:rPr>
        <w:t>132bit Ib</w:t>
      </w:r>
      <w:r w:rsidRPr="005A5246">
        <w:rPr>
          <w:rFonts w:asciiTheme="minorEastAsia" w:eastAsiaTheme="minorEastAsia" w:hAnsiTheme="minorEastAsia" w:hint="eastAsia"/>
          <w:sz w:val="18"/>
          <w:szCs w:val="18"/>
        </w:rPr>
        <w:t>类；再加上</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个尾</w:t>
      </w:r>
      <w:r w:rsidRPr="005A5246">
        <w:rPr>
          <w:rFonts w:asciiTheme="minorEastAsia" w:eastAsiaTheme="minorEastAsia" w:hAnsiTheme="minorEastAsia" w:hint="eastAsia"/>
          <w:sz w:val="18"/>
          <w:szCs w:val="18"/>
        </w:rPr>
        <w:t>bit 0</w:t>
      </w:r>
      <w:r w:rsidRPr="005A5246">
        <w:rPr>
          <w:rFonts w:asciiTheme="minorEastAsia" w:eastAsiaTheme="minorEastAsia" w:hAnsiTheme="minorEastAsia" w:hint="eastAsia"/>
          <w:sz w:val="18"/>
          <w:szCs w:val="18"/>
        </w:rPr>
        <w:t>。组合为</w:t>
      </w:r>
      <w:r w:rsidRPr="005A5246">
        <w:rPr>
          <w:rFonts w:asciiTheme="minorEastAsia" w:eastAsiaTheme="minorEastAsia" w:hAnsiTheme="minorEastAsia" w:hint="eastAsia"/>
          <w:sz w:val="18"/>
          <w:szCs w:val="18"/>
        </w:rPr>
        <w:t>189bit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进行</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卷积码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378bit</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再加上</w:t>
      </w:r>
      <w:r w:rsidRPr="005A5246">
        <w:rPr>
          <w:rFonts w:asciiTheme="minorEastAsia" w:eastAsiaTheme="minorEastAsia" w:hAnsiTheme="minorEastAsia" w:hint="eastAsia"/>
          <w:sz w:val="18"/>
          <w:szCs w:val="18"/>
        </w:rPr>
        <w:t>II</w:t>
      </w:r>
      <w:r w:rsidRPr="005A5246">
        <w:rPr>
          <w:rFonts w:asciiTheme="minorEastAsia" w:eastAsiaTheme="minorEastAsia" w:hAnsiTheme="minorEastAsia" w:hint="eastAsia"/>
          <w:sz w:val="18"/>
          <w:szCs w:val="18"/>
        </w:rPr>
        <w:t>类的</w:t>
      </w:r>
      <w:r w:rsidRPr="005A5246">
        <w:rPr>
          <w:rFonts w:asciiTheme="minorEastAsia" w:eastAsiaTheme="minorEastAsia" w:hAnsiTheme="minorEastAsia" w:hint="eastAsia"/>
          <w:sz w:val="18"/>
          <w:szCs w:val="18"/>
        </w:rPr>
        <w:t>78bit</w:t>
      </w:r>
      <w:r w:rsidRPr="005A5246">
        <w:rPr>
          <w:rFonts w:asciiTheme="minorEastAsia" w:eastAsiaTheme="minorEastAsia" w:hAnsiTheme="minorEastAsia" w:hint="eastAsia"/>
          <w:sz w:val="18"/>
          <w:szCs w:val="18"/>
        </w:rPr>
        <w:t>组合成</w:t>
      </w:r>
      <w:r w:rsidRPr="005A5246">
        <w:rPr>
          <w:rFonts w:asciiTheme="minorEastAsia" w:eastAsiaTheme="minorEastAsia" w:hAnsiTheme="minorEastAsia" w:hint="eastAsia"/>
          <w:sz w:val="18"/>
          <w:szCs w:val="18"/>
        </w:rPr>
        <w:t>456bit(</w:t>
      </w:r>
      <w:r w:rsidRPr="005A5246">
        <w:rPr>
          <w:rFonts w:asciiTheme="minorEastAsia" w:eastAsiaTheme="minorEastAsia" w:hAnsiTheme="minorEastAsia" w:hint="eastAsia"/>
          <w:sz w:val="18"/>
          <w:szCs w:val="18"/>
        </w:rPr>
        <w:t>每</w:t>
      </w:r>
      <w:r w:rsidRPr="005A5246">
        <w:rPr>
          <w:rFonts w:asciiTheme="minorEastAsia" w:eastAsiaTheme="minorEastAsia" w:hAnsiTheme="minorEastAsia" w:hint="eastAsia"/>
          <w:sz w:val="18"/>
          <w:szCs w:val="18"/>
        </w:rPr>
        <w:t>20ms</w:t>
      </w:r>
      <w:r w:rsidRPr="005A5246">
        <w:rPr>
          <w:rFonts w:asciiTheme="minorEastAsia" w:eastAsiaTheme="minorEastAsia" w:hAnsiTheme="minorEastAsia" w:hint="eastAsia"/>
          <w:sz w:val="18"/>
          <w:szCs w:val="18"/>
        </w:rPr>
        <w:t>，信道编码速率为</w:t>
      </w:r>
      <w:r w:rsidRPr="005A5246">
        <w:rPr>
          <w:rFonts w:asciiTheme="minorEastAsia" w:eastAsiaTheme="minorEastAsia" w:hAnsiTheme="minorEastAsia" w:hint="eastAsia"/>
          <w:sz w:val="18"/>
          <w:szCs w:val="18"/>
        </w:rPr>
        <w:t>22.8kbps)</w:t>
      </w:r>
      <w:r w:rsidRPr="005A5246">
        <w:rPr>
          <w:rFonts w:asciiTheme="minorEastAsia" w:eastAsiaTheme="minorEastAsia" w:hAnsiTheme="minorEastAsia" w:hint="eastAsia"/>
          <w:sz w:val="18"/>
          <w:szCs w:val="18"/>
        </w:rPr>
        <w:t>。</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信令编码</w:t>
      </w:r>
      <w:r w:rsidRPr="005A5246">
        <w:rPr>
          <w:rFonts w:asciiTheme="minorEastAsia" w:eastAsiaTheme="minorEastAsia" w:hAnsiTheme="minorEastAsia" w:hint="eastAsia"/>
          <w:sz w:val="18"/>
          <w:szCs w:val="18"/>
        </w:rPr>
        <w:t>：与语音编码类似。由控制器产生信令，并送给信道编码器</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按</w:t>
      </w:r>
      <w:r w:rsidRPr="005A5246">
        <w:rPr>
          <w:rFonts w:asciiTheme="minorEastAsia" w:eastAsiaTheme="minorEastAsia" w:hAnsiTheme="minorEastAsia" w:hint="eastAsia"/>
          <w:sz w:val="18"/>
          <w:szCs w:val="18"/>
        </w:rPr>
        <w:t>FIRE</w:t>
      </w:r>
      <w:r w:rsidRPr="005A5246">
        <w:rPr>
          <w:rFonts w:asciiTheme="minorEastAsia" w:eastAsiaTheme="minorEastAsia" w:hAnsiTheme="minorEastAsia" w:hint="eastAsia"/>
          <w:sz w:val="18"/>
          <w:szCs w:val="18"/>
        </w:rPr>
        <w:t>码进行分组编码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卷积码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形成</w:t>
      </w:r>
      <w:r w:rsidRPr="005A5246">
        <w:rPr>
          <w:rFonts w:asciiTheme="minorEastAsia" w:eastAsiaTheme="minorEastAsia" w:hAnsiTheme="minorEastAsia" w:hint="eastAsia"/>
          <w:sz w:val="18"/>
          <w:szCs w:val="18"/>
        </w:rPr>
        <w:t>456bit</w:t>
      </w:r>
      <w:r w:rsidRPr="005A5246">
        <w:rPr>
          <w:rFonts w:asciiTheme="minorEastAsia" w:eastAsiaTheme="minorEastAsia" w:hAnsiTheme="minorEastAsia" w:hint="eastAsia"/>
          <w:sz w:val="18"/>
          <w:szCs w:val="18"/>
        </w:rPr>
        <w:t>。</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交织</w:t>
      </w:r>
      <w:r w:rsidRPr="005A5246">
        <w:rPr>
          <w:rFonts w:asciiTheme="minorEastAsia" w:eastAsiaTheme="minorEastAsia" w:hAnsiTheme="minorEastAsia" w:hint="eastAsia"/>
          <w:sz w:val="18"/>
          <w:szCs w:val="18"/>
        </w:rPr>
        <w:t>：编码后的</w:t>
      </w:r>
      <w:r w:rsidRPr="005A5246">
        <w:rPr>
          <w:rFonts w:asciiTheme="minorEastAsia" w:eastAsiaTheme="minorEastAsia" w:hAnsiTheme="minorEastAsia" w:hint="eastAsia"/>
          <w:sz w:val="18"/>
          <w:szCs w:val="18"/>
        </w:rPr>
        <w:t>20ms456bit</w:t>
      </w:r>
      <w:r w:rsidRPr="005A5246">
        <w:rPr>
          <w:rFonts w:asciiTheme="minorEastAsia" w:eastAsiaTheme="minorEastAsia" w:hAnsiTheme="minorEastAsia" w:hint="eastAsia"/>
          <w:sz w:val="18"/>
          <w:szCs w:val="18"/>
        </w:rPr>
        <w:t>语音分成</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57bit</w:t>
      </w:r>
      <w:r w:rsidRPr="005A5246">
        <w:rPr>
          <w:rFonts w:asciiTheme="minorEastAsia" w:eastAsiaTheme="minorEastAsia" w:hAnsiTheme="minorEastAsia" w:hint="eastAsia"/>
          <w:sz w:val="18"/>
          <w:szCs w:val="18"/>
        </w:rPr>
        <w:t>的块</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与相邻的</w:t>
      </w:r>
      <w:r w:rsidRPr="005A5246">
        <w:rPr>
          <w:rFonts w:asciiTheme="minorEastAsia" w:eastAsiaTheme="minorEastAsia" w:hAnsiTheme="minorEastAsia" w:hint="eastAsia"/>
          <w:sz w:val="18"/>
          <w:szCs w:val="18"/>
        </w:rPr>
        <w:t>20ms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57bit</w:t>
      </w:r>
      <w:r w:rsidRPr="005A5246">
        <w:rPr>
          <w:rFonts w:asciiTheme="minorEastAsia" w:eastAsiaTheme="minorEastAsia" w:hAnsiTheme="minorEastAsia" w:hint="eastAsia"/>
          <w:sz w:val="18"/>
          <w:szCs w:val="18"/>
        </w:rPr>
        <w:t>块语音编码交织</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114bit</w:t>
      </w:r>
      <w:r w:rsidRPr="005A5246">
        <w:rPr>
          <w:rFonts w:asciiTheme="minorEastAsia" w:eastAsiaTheme="minorEastAsia" w:hAnsiTheme="minorEastAsia" w:hint="eastAsia"/>
          <w:sz w:val="18"/>
          <w:szCs w:val="18"/>
        </w:rPr>
        <w:t>的语音块</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114bit</w:t>
      </w:r>
      <w:r w:rsidRPr="005A5246">
        <w:rPr>
          <w:rFonts w:asciiTheme="minorEastAsia" w:eastAsiaTheme="minorEastAsia" w:hAnsiTheme="minorEastAsia" w:hint="eastAsia"/>
          <w:sz w:val="18"/>
          <w:szCs w:val="18"/>
        </w:rPr>
        <w:t>再交织</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加密</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114bit</w:t>
      </w:r>
      <w:r w:rsidRPr="005A5246">
        <w:rPr>
          <w:rFonts w:asciiTheme="minorEastAsia" w:eastAsiaTheme="minorEastAsia" w:hAnsiTheme="minorEastAsia" w:hint="eastAsia"/>
          <w:sz w:val="18"/>
          <w:szCs w:val="18"/>
        </w:rPr>
        <w:t>数据流</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进入加密模块，与</w:t>
      </w:r>
      <w:r w:rsidRPr="005A5246">
        <w:rPr>
          <w:rFonts w:asciiTheme="minorEastAsia" w:eastAsiaTheme="minorEastAsia" w:hAnsiTheme="minorEastAsia" w:hint="eastAsia"/>
          <w:sz w:val="18"/>
          <w:szCs w:val="18"/>
        </w:rPr>
        <w:t>114bit</w:t>
      </w:r>
      <w:r w:rsidRPr="005A5246">
        <w:rPr>
          <w:rFonts w:asciiTheme="minorEastAsia" w:eastAsiaTheme="minorEastAsia" w:hAnsiTheme="minorEastAsia" w:hint="eastAsia"/>
          <w:sz w:val="18"/>
          <w:szCs w:val="18"/>
        </w:rPr>
        <w:t>加密数据异或</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+34bit</w:t>
      </w:r>
      <w:r w:rsidRPr="005A5246">
        <w:rPr>
          <w:rFonts w:asciiTheme="minorEastAsia" w:eastAsiaTheme="minorEastAsia" w:hAnsiTheme="minorEastAsia" w:hint="eastAsia"/>
          <w:sz w:val="18"/>
          <w:szCs w:val="18"/>
        </w:rPr>
        <w:t>训练序列和尾</w:t>
      </w:r>
      <w:r w:rsidRPr="005A5246">
        <w:rPr>
          <w:rFonts w:asciiTheme="minorEastAsia" w:eastAsiaTheme="minorEastAsia" w:hAnsiTheme="minorEastAsia" w:hint="eastAsia"/>
          <w:sz w:val="18"/>
          <w:szCs w:val="18"/>
        </w:rPr>
        <w:t>bit+8.25bit</w:t>
      </w:r>
      <w:r w:rsidRPr="005A5246">
        <w:rPr>
          <w:rFonts w:asciiTheme="minorEastAsia" w:eastAsiaTheme="minorEastAsia" w:hAnsiTheme="minorEastAsia" w:hint="eastAsia"/>
          <w:sz w:val="18"/>
          <w:szCs w:val="18"/>
        </w:rPr>
        <w:t>保护序列</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156.25bit</w:t>
      </w:r>
      <w:r w:rsidRPr="005A5246">
        <w:rPr>
          <w:rFonts w:asciiTheme="minorEastAsia" w:eastAsiaTheme="minorEastAsia" w:hAnsiTheme="minorEastAsia" w:hint="eastAsia"/>
          <w:sz w:val="18"/>
          <w:szCs w:val="18"/>
        </w:rPr>
        <w:t>数据流突发</w:t>
      </w:r>
      <w:r w:rsidRPr="005A5246">
        <w:rPr>
          <w:rFonts w:asciiTheme="minorEastAsia" w:eastAsiaTheme="minorEastAsia" w:hAnsiTheme="minorEastAsia" w:hint="eastAsia"/>
          <w:sz w:val="18"/>
          <w:szCs w:val="18"/>
        </w:rPr>
        <w:t>burst</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组合到不同的</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帧和时隙</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形成复帧，超帧和超高帧</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形成</w:t>
      </w:r>
      <w:r w:rsidRPr="005A5246">
        <w:rPr>
          <w:rFonts w:asciiTheme="minorEastAsia" w:eastAsiaTheme="minorEastAsia" w:hAnsiTheme="minorEastAsia" w:hint="eastAsia"/>
          <w:sz w:val="18"/>
          <w:szCs w:val="18"/>
        </w:rPr>
        <w:t>270.833Kbit/s</w:t>
      </w:r>
      <w:r w:rsidRPr="005A5246">
        <w:rPr>
          <w:rFonts w:asciiTheme="minorEastAsia" w:eastAsiaTheme="minorEastAsia" w:hAnsiTheme="minorEastAsia" w:hint="eastAsia"/>
          <w:sz w:val="18"/>
          <w:szCs w:val="18"/>
        </w:rPr>
        <w:t>数据流</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调制和发射</w:t>
      </w:r>
      <w:r w:rsidRPr="005A5246">
        <w:rPr>
          <w:rFonts w:asciiTheme="minorEastAsia" w:eastAsiaTheme="minorEastAsia" w:hAnsiTheme="minorEastAsia" w:hint="eastAsia"/>
          <w:sz w:val="18"/>
          <w:szCs w:val="18"/>
        </w:rPr>
        <w:t>：将</w:t>
      </w:r>
      <w:r w:rsidRPr="005A5246">
        <w:rPr>
          <w:rFonts w:asciiTheme="minorEastAsia" w:eastAsiaTheme="minorEastAsia" w:hAnsiTheme="minorEastAsia" w:hint="eastAsia"/>
          <w:sz w:val="18"/>
          <w:szCs w:val="18"/>
        </w:rPr>
        <w:t>270.833KHz</w:t>
      </w:r>
      <w:r w:rsidRPr="005A5246">
        <w:rPr>
          <w:rFonts w:asciiTheme="minorEastAsia" w:eastAsiaTheme="minorEastAsia" w:hAnsiTheme="minorEastAsia" w:hint="eastAsia"/>
          <w:sz w:val="18"/>
          <w:szCs w:val="18"/>
        </w:rPr>
        <w:t>的数据流调制到</w:t>
      </w:r>
      <w:r w:rsidRPr="005A5246">
        <w:rPr>
          <w:rFonts w:asciiTheme="minorEastAsia" w:eastAsiaTheme="minorEastAsia" w:hAnsiTheme="minorEastAsia" w:hint="eastAsia"/>
          <w:sz w:val="18"/>
          <w:szCs w:val="18"/>
        </w:rPr>
        <w:t>900M</w:t>
      </w:r>
      <w:r w:rsidRPr="005A5246">
        <w:rPr>
          <w:rFonts w:asciiTheme="minorEastAsia" w:eastAsiaTheme="minorEastAsia" w:hAnsiTheme="minorEastAsia" w:hint="eastAsia"/>
          <w:sz w:val="18"/>
          <w:szCs w:val="18"/>
        </w:rPr>
        <w:t>频率上</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放大</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中心频率为</w:t>
      </w:r>
      <w:r w:rsidRPr="005A5246">
        <w:rPr>
          <w:rFonts w:asciiTheme="minorEastAsia" w:eastAsiaTheme="minorEastAsia" w:hAnsiTheme="minorEastAsia" w:hint="eastAsia"/>
          <w:sz w:val="18"/>
          <w:szCs w:val="18"/>
        </w:rPr>
        <w:t>902MHz</w:t>
      </w:r>
      <w:r w:rsidRPr="005A5246">
        <w:rPr>
          <w:rFonts w:asciiTheme="minorEastAsia" w:eastAsiaTheme="minorEastAsia" w:hAnsiTheme="minorEastAsia" w:hint="eastAsia"/>
          <w:sz w:val="18"/>
          <w:szCs w:val="18"/>
        </w:rPr>
        <w:t>谐振腔滤波</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功率放大器</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发射天线</w:t>
      </w:r>
    </w:p>
    <w:p w:rsidR="00000000" w:rsidRPr="005A5246" w:rsidRDefault="00585275">
      <w:pPr>
        <w:numPr>
          <w:ilvl w:val="1"/>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color w:val="0000FF"/>
          <w:sz w:val="18"/>
          <w:szCs w:val="18"/>
        </w:rPr>
        <w:t>接收和解调</w:t>
      </w:r>
      <w:r w:rsidRPr="005A5246">
        <w:rPr>
          <w:rFonts w:asciiTheme="minorEastAsia" w:eastAsiaTheme="minorEastAsia" w:hAnsiTheme="minorEastAsia" w:hint="eastAsia"/>
          <w:sz w:val="18"/>
          <w:szCs w:val="18"/>
        </w:rPr>
        <w:t>：将接收到的信号放大</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经过中心频率为</w:t>
      </w:r>
      <w:r w:rsidRPr="005A5246">
        <w:rPr>
          <w:rFonts w:asciiTheme="minorEastAsia" w:eastAsiaTheme="minorEastAsia" w:hAnsiTheme="minorEastAsia" w:hint="eastAsia"/>
          <w:sz w:val="18"/>
          <w:szCs w:val="18"/>
        </w:rPr>
        <w:t>947MHz</w:t>
      </w:r>
      <w:r w:rsidRPr="005A5246">
        <w:rPr>
          <w:rFonts w:asciiTheme="minorEastAsia" w:eastAsiaTheme="minorEastAsia" w:hAnsiTheme="minorEastAsia" w:hint="eastAsia"/>
          <w:sz w:val="18"/>
          <w:szCs w:val="18"/>
        </w:rPr>
        <w:t>的谐振腔滤波器</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900MHz</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VCO1</w:t>
      </w:r>
      <w:r w:rsidRPr="005A5246">
        <w:rPr>
          <w:rFonts w:asciiTheme="minorEastAsia" w:eastAsiaTheme="minorEastAsia" w:hAnsiTheme="minorEastAsia" w:hint="eastAsia"/>
          <w:sz w:val="18"/>
          <w:szCs w:val="18"/>
        </w:rPr>
        <w:t>混</w:t>
      </w:r>
      <w:r w:rsidRPr="005A5246">
        <w:rPr>
          <w:rFonts w:asciiTheme="minorEastAsia" w:eastAsiaTheme="minorEastAsia" w:hAnsiTheme="minorEastAsia" w:hint="eastAsia"/>
          <w:sz w:val="18"/>
          <w:szCs w:val="18"/>
        </w:rPr>
        <w:t>频</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得到</w:t>
      </w:r>
      <w:r w:rsidRPr="005A5246">
        <w:rPr>
          <w:rFonts w:asciiTheme="minorEastAsia" w:eastAsiaTheme="minorEastAsia" w:hAnsiTheme="minorEastAsia" w:hint="eastAsia"/>
          <w:sz w:val="18"/>
          <w:szCs w:val="18"/>
        </w:rPr>
        <w:t>52MHz</w:t>
      </w:r>
      <w:r w:rsidRPr="005A5246">
        <w:rPr>
          <w:rFonts w:asciiTheme="minorEastAsia" w:eastAsiaTheme="minorEastAsia" w:hAnsiTheme="minorEastAsia" w:hint="eastAsia"/>
          <w:sz w:val="18"/>
          <w:szCs w:val="18"/>
        </w:rPr>
        <w:t>中频信号</w:t>
      </w:r>
      <w:r w:rsidRPr="005A5246">
        <w:rPr>
          <w:rFonts w:asciiTheme="minorEastAsia" w:eastAsiaTheme="minorEastAsia" w:hAnsiTheme="minorEastAsia"/>
          <w:color w:val="0000FF"/>
          <w:sz w:val="18"/>
          <w:szCs w:val="18"/>
        </w:rPr>
        <w:sym w:font="Wingdings" w:char="F0E0"/>
      </w:r>
      <w:r w:rsidRPr="005A5246">
        <w:rPr>
          <w:rFonts w:asciiTheme="minorEastAsia" w:eastAsiaTheme="minorEastAsia" w:hAnsiTheme="minorEastAsia" w:hint="eastAsia"/>
          <w:sz w:val="18"/>
          <w:szCs w:val="18"/>
        </w:rPr>
        <w:t>送到解调模块，得到</w:t>
      </w:r>
      <w:r w:rsidRPr="005A5246">
        <w:rPr>
          <w:rFonts w:asciiTheme="minorEastAsia" w:eastAsiaTheme="minorEastAsia" w:hAnsiTheme="minorEastAsia" w:hint="eastAsia"/>
          <w:sz w:val="18"/>
          <w:szCs w:val="18"/>
        </w:rPr>
        <w:t>IQ</w:t>
      </w:r>
      <w:r w:rsidRPr="005A5246">
        <w:rPr>
          <w:rFonts w:asciiTheme="minorEastAsia" w:eastAsiaTheme="minorEastAsia" w:hAnsiTheme="minorEastAsia" w:hint="eastAsia"/>
          <w:sz w:val="18"/>
          <w:szCs w:val="18"/>
        </w:rPr>
        <w:t>数据流。</w:t>
      </w:r>
    </w:p>
    <w:p w:rsidR="00000000" w:rsidRPr="005A5246" w:rsidRDefault="00585275">
      <w:pPr>
        <w:numPr>
          <w:ilvl w:val="0"/>
          <w:numId w:val="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手机功率：车载移动台最大功率</w:t>
      </w:r>
      <w:r w:rsidRPr="005A5246">
        <w:rPr>
          <w:rFonts w:asciiTheme="minorEastAsia" w:eastAsiaTheme="minorEastAsia" w:hAnsiTheme="minorEastAsia" w:hint="eastAsia"/>
          <w:sz w:val="18"/>
          <w:szCs w:val="18"/>
        </w:rPr>
        <w:t>20W</w:t>
      </w:r>
      <w:r w:rsidRPr="005A5246">
        <w:rPr>
          <w:rFonts w:asciiTheme="minorEastAsia" w:eastAsiaTheme="minorEastAsia" w:hAnsiTheme="minorEastAsia" w:hint="eastAsia"/>
          <w:sz w:val="18"/>
          <w:szCs w:val="18"/>
        </w:rPr>
        <w:t>；手持移动台</w:t>
      </w:r>
      <w:r w:rsidRPr="005A5246">
        <w:rPr>
          <w:rFonts w:asciiTheme="minorEastAsia" w:eastAsiaTheme="minorEastAsia" w:hAnsiTheme="minorEastAsia" w:hint="eastAsia"/>
          <w:sz w:val="18"/>
          <w:szCs w:val="18"/>
        </w:rPr>
        <w:t>900MHz</w:t>
      </w:r>
      <w:r w:rsidRPr="005A5246">
        <w:rPr>
          <w:rFonts w:asciiTheme="minorEastAsia" w:eastAsiaTheme="minorEastAsia" w:hAnsiTheme="minorEastAsia" w:hint="eastAsia"/>
          <w:sz w:val="18"/>
          <w:szCs w:val="18"/>
        </w:rPr>
        <w:t>最大</w:t>
      </w:r>
      <w:r w:rsidRPr="005A5246">
        <w:rPr>
          <w:rFonts w:asciiTheme="minorEastAsia" w:eastAsiaTheme="minorEastAsia" w:hAnsiTheme="minorEastAsia" w:hint="eastAsia"/>
          <w:sz w:val="18"/>
          <w:szCs w:val="18"/>
        </w:rPr>
        <w:t>2W</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1800MHz</w:t>
      </w:r>
      <w:r w:rsidRPr="005A5246">
        <w:rPr>
          <w:rFonts w:asciiTheme="minorEastAsia" w:eastAsiaTheme="minorEastAsia" w:hAnsiTheme="minorEastAsia" w:hint="eastAsia"/>
          <w:sz w:val="18"/>
          <w:szCs w:val="18"/>
        </w:rPr>
        <w:t>最大</w:t>
      </w:r>
      <w:r w:rsidRPr="005A5246">
        <w:rPr>
          <w:rFonts w:asciiTheme="minorEastAsia" w:eastAsiaTheme="minorEastAsia" w:hAnsiTheme="minorEastAsia" w:hint="eastAsia"/>
          <w:sz w:val="18"/>
          <w:szCs w:val="18"/>
        </w:rPr>
        <w:t>1W</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 w:name="_Toc493856532"/>
      <w:r w:rsidRPr="005A5246">
        <w:rPr>
          <w:rFonts w:asciiTheme="minorEastAsia" w:eastAsiaTheme="minorEastAsia" w:hAnsiTheme="minorEastAsia" w:hint="eastAsia"/>
          <w:b w:val="0"/>
          <w:color w:val="0000FF"/>
          <w:sz w:val="18"/>
          <w:szCs w:val="18"/>
        </w:rPr>
        <w:t>合理选择运算放大器</w:t>
      </w:r>
      <w:bookmarkEnd w:id="5"/>
    </w:p>
    <w:p w:rsidR="00000000" w:rsidRPr="005A5246" w:rsidRDefault="00585275">
      <w:pPr>
        <w:numPr>
          <w:ilvl w:val="0"/>
          <w:numId w:val="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在电池供电领域（</w:t>
      </w:r>
      <w:r w:rsidRPr="005A5246">
        <w:rPr>
          <w:rFonts w:asciiTheme="minorEastAsia" w:eastAsiaTheme="minorEastAsia" w:hAnsiTheme="minorEastAsia" w:hint="eastAsia"/>
          <w:sz w:val="18"/>
          <w:szCs w:val="18"/>
        </w:rPr>
        <w:t>PDA</w:t>
      </w:r>
      <w:r w:rsidRPr="005A5246">
        <w:rPr>
          <w:rFonts w:asciiTheme="minorEastAsia" w:eastAsiaTheme="minorEastAsia" w:hAnsiTheme="minorEastAsia" w:hint="eastAsia"/>
          <w:sz w:val="18"/>
          <w:szCs w:val="18"/>
        </w:rPr>
        <w:t>和移动电话），电池电压会随着干扰而下降，应选择</w:t>
      </w:r>
      <w:r w:rsidRPr="005A5246">
        <w:rPr>
          <w:rFonts w:asciiTheme="minorEastAsia" w:eastAsiaTheme="minorEastAsia" w:hAnsiTheme="minorEastAsia" w:hint="eastAsia"/>
          <w:sz w:val="18"/>
          <w:szCs w:val="18"/>
        </w:rPr>
        <w:t>PSR</w:t>
      </w:r>
      <w:r w:rsidRPr="005A5246">
        <w:rPr>
          <w:rFonts w:asciiTheme="minorEastAsia" w:eastAsiaTheme="minorEastAsia" w:hAnsiTheme="minorEastAsia" w:hint="eastAsia"/>
          <w:sz w:val="18"/>
          <w:szCs w:val="18"/>
        </w:rPr>
        <w:t>R</w:t>
      </w:r>
      <w:r w:rsidRPr="005A5246">
        <w:rPr>
          <w:rFonts w:asciiTheme="minorEastAsia" w:eastAsiaTheme="minorEastAsia" w:hAnsiTheme="minorEastAsia" w:hint="eastAsia"/>
          <w:sz w:val="18"/>
          <w:szCs w:val="18"/>
        </w:rPr>
        <w:t>性能好的（</w:t>
      </w:r>
      <w:r w:rsidRPr="005A5246">
        <w:rPr>
          <w:rFonts w:asciiTheme="minorEastAsia" w:eastAsiaTheme="minorEastAsia" w:hAnsiTheme="minorEastAsia" w:hint="eastAsia"/>
          <w:sz w:val="18"/>
          <w:szCs w:val="18"/>
        </w:rPr>
        <w:t>-80dB</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OA</w:t>
      </w:r>
      <w:r w:rsidRPr="005A5246">
        <w:rPr>
          <w:rFonts w:asciiTheme="minorEastAsia" w:eastAsiaTheme="minorEastAsia" w:hAnsiTheme="minorEastAsia" w:hint="eastAsia"/>
          <w:sz w:val="18"/>
          <w:szCs w:val="18"/>
        </w:rPr>
        <w:t>。</w:t>
      </w:r>
    </w:p>
    <w:p w:rsidR="00000000" w:rsidRPr="005A5246" w:rsidRDefault="00585275">
      <w:pPr>
        <w:numPr>
          <w:ilvl w:val="0"/>
          <w:numId w:val="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大阻值会产伤更高的噪声。可以用约翰逊噪声（</w:t>
      </w:r>
      <w:r w:rsidRPr="005A5246">
        <w:rPr>
          <w:rFonts w:asciiTheme="minorEastAsia" w:eastAsiaTheme="minorEastAsia" w:hAnsiTheme="minorEastAsia" w:hint="eastAsia"/>
          <w:sz w:val="18"/>
          <w:szCs w:val="18"/>
        </w:rPr>
        <w:t>Johnson noise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position w:val="-6"/>
          <w:sz w:val="18"/>
          <w:szCs w:val="18"/>
        </w:rPr>
        <w:object w:dxaOrig="422" w:dyaOrig="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7pt;mso-wrap-style:square;mso-position-horizontal-relative:page;mso-position-vertical-relative:page" o:ole="">
            <v:imagedata r:id="rId10" o:title=""/>
          </v:shape>
          <o:OLEObject Type="Embed" ProgID="Equation.3" ShapeID="_x0000_i1025" DrawAspect="Content" ObjectID="_1567854336" r:id="rId11"/>
        </w:object>
      </w:r>
      <w:r w:rsidRPr="005A5246">
        <w:rPr>
          <w:rFonts w:asciiTheme="minorEastAsia" w:eastAsiaTheme="minorEastAsia" w:hAnsiTheme="minorEastAsia" w:hint="eastAsia"/>
          <w:sz w:val="18"/>
          <w:szCs w:val="18"/>
        </w:rPr>
        <w:t>来估算。</w:t>
      </w:r>
      <w:r w:rsidRPr="005A5246">
        <w:rPr>
          <w:rFonts w:asciiTheme="minorEastAsia" w:eastAsiaTheme="minorEastAsia" w:hAnsiTheme="minorEastAsia" w:hint="eastAsia"/>
          <w:sz w:val="18"/>
          <w:szCs w:val="18"/>
        </w:rPr>
        <w:t>R</w:t>
      </w:r>
      <w:r w:rsidRPr="005A5246">
        <w:rPr>
          <w:rFonts w:asciiTheme="minorEastAsia" w:eastAsiaTheme="minorEastAsia" w:hAnsiTheme="minorEastAsia" w:hint="eastAsia"/>
          <w:sz w:val="18"/>
          <w:szCs w:val="18"/>
        </w:rPr>
        <w:t>的单位是</w:t>
      </w:r>
      <w:r w:rsidRPr="005A5246">
        <w:rPr>
          <w:rFonts w:asciiTheme="minorEastAsia" w:eastAsiaTheme="minorEastAsia" w:hAnsiTheme="minorEastAsia" w:hint="eastAsia"/>
          <w:sz w:val="18"/>
          <w:szCs w:val="18"/>
        </w:rPr>
        <w:t>K</w:t>
      </w:r>
      <w:r w:rsidRPr="005A5246">
        <w:rPr>
          <w:rFonts w:asciiTheme="minorEastAsia" w:eastAsiaTheme="minorEastAsia" w:hAnsiTheme="minorEastAsia" w:hint="eastAsia"/>
          <w:sz w:val="18"/>
          <w:szCs w:val="18"/>
        </w:rPr>
        <w:t>欧姆，噪声单位为</w:t>
      </w:r>
      <w:r w:rsidRPr="005A5246">
        <w:rPr>
          <w:rFonts w:asciiTheme="minorEastAsia" w:eastAsiaTheme="minorEastAsia" w:hAnsiTheme="minorEastAsia" w:hint="eastAsia"/>
          <w:sz w:val="18"/>
          <w:szCs w:val="18"/>
        </w:rPr>
        <w:t>nV</w:t>
      </w:r>
      <w:r w:rsidRPr="005A5246">
        <w:rPr>
          <w:rFonts w:asciiTheme="minorEastAsia" w:eastAsiaTheme="minorEastAsia" w:hAnsiTheme="minorEastAsia" w:hint="eastAsia"/>
          <w:sz w:val="18"/>
          <w:szCs w:val="18"/>
        </w:rPr>
        <w:t>。</w:t>
      </w:r>
    </w:p>
    <w:p w:rsidR="00000000" w:rsidRPr="005A5246" w:rsidRDefault="00585275">
      <w:pPr>
        <w:numPr>
          <w:ilvl w:val="0"/>
          <w:numId w:val="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运用多运放可按</w:t>
      </w:r>
      <w:r w:rsidRPr="005A5246">
        <w:rPr>
          <w:rFonts w:asciiTheme="minorEastAsia" w:eastAsiaTheme="minorEastAsia" w:hAnsiTheme="minorEastAsia"/>
          <w:position w:val="-8"/>
          <w:sz w:val="18"/>
          <w:szCs w:val="18"/>
        </w:rPr>
        <w:object w:dxaOrig="382" w:dyaOrig="362">
          <v:shape id="_x0000_i1026" type="#_x0000_t75" style="width:19pt;height:18.2pt;mso-wrap-style:square;mso-position-horizontal-relative:page;mso-position-vertical-relative:page" o:ole="">
            <v:imagedata r:id="rId12" o:title=""/>
          </v:shape>
          <o:OLEObject Type="Embed" ProgID="Equation.3" ShapeID="_x0000_i1026" DrawAspect="Content" ObjectID="_1567854337" r:id="rId13"/>
        </w:object>
      </w:r>
      <w:r w:rsidRPr="005A5246">
        <w:rPr>
          <w:rFonts w:asciiTheme="minorEastAsia" w:eastAsiaTheme="minorEastAsia" w:hAnsiTheme="minorEastAsia" w:hint="eastAsia"/>
          <w:sz w:val="18"/>
          <w:szCs w:val="18"/>
        </w:rPr>
        <w:t>因子减少输出噪声，</w:t>
      </w:r>
      <w:r w:rsidRPr="005A5246">
        <w:rPr>
          <w:rFonts w:asciiTheme="minorEastAsia" w:eastAsiaTheme="minorEastAsia" w:hAnsiTheme="minorEastAsia" w:hint="eastAsia"/>
          <w:sz w:val="18"/>
          <w:szCs w:val="18"/>
        </w:rPr>
        <w:t>n</w:t>
      </w:r>
      <w:r w:rsidRPr="005A5246">
        <w:rPr>
          <w:rFonts w:asciiTheme="minorEastAsia" w:eastAsiaTheme="minorEastAsia" w:hAnsiTheme="minorEastAsia" w:hint="eastAsia"/>
          <w:sz w:val="18"/>
          <w:szCs w:val="18"/>
        </w:rPr>
        <w:t>是使用放大器的数量。</w:t>
      </w:r>
    </w:p>
    <w:bookmarkStart w:id="6" w:name="_1211117626"/>
    <w:bookmarkStart w:id="7" w:name="_1211117633"/>
    <w:bookmarkStart w:id="8" w:name="_1211118413"/>
    <w:bookmarkEnd w:id="6"/>
    <w:bookmarkEnd w:id="7"/>
    <w:bookmarkEnd w:id="8"/>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object w:dxaOrig="4328" w:dyaOrig="2888">
          <v:shape id="_x0000_i1027" type="#_x0000_t75" style="width:3in;height:2in;mso-wrap-style:square;mso-position-horizontal-relative:page;mso-position-vertical-relative:page" o:ole="">
            <v:imagedata r:id="rId14" o:title=""/>
          </v:shape>
          <o:OLEObject Type="Embed" ProgID="Word.Picture.8" ShapeID="_x0000_i1027" DrawAspect="Content" ObjectID="_1567854338" r:id="rId15"/>
        </w:object>
      </w:r>
    </w:p>
    <w:p w:rsidR="00000000" w:rsidRPr="005A5246" w:rsidRDefault="00585275">
      <w:pPr>
        <w:numPr>
          <w:ilvl w:val="0"/>
          <w:numId w:val="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限制带宽减小噪声：用小电容与反馈电阻串联。</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 w:name="_Toc493856533"/>
      <w:r w:rsidRPr="005A5246">
        <w:rPr>
          <w:rFonts w:asciiTheme="minorEastAsia" w:eastAsiaTheme="minorEastAsia" w:hAnsiTheme="minorEastAsia" w:hint="eastAsia"/>
          <w:b w:val="0"/>
          <w:color w:val="0000FF"/>
          <w:sz w:val="18"/>
          <w:szCs w:val="18"/>
        </w:rPr>
        <w:t>集成运放放大器的分类</w:t>
      </w:r>
      <w:bookmarkEnd w:id="9"/>
    </w:p>
    <w:p w:rsidR="00000000" w:rsidRPr="005A5246" w:rsidRDefault="00585275">
      <w:pPr>
        <w:numPr>
          <w:ilvl w:val="0"/>
          <w:numId w:val="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高输入阻抗型。差模输入电阻</w:t>
      </w:r>
      <w:r w:rsidRPr="005A5246">
        <w:rPr>
          <w:rFonts w:asciiTheme="minorEastAsia" w:eastAsiaTheme="minorEastAsia" w:hAnsiTheme="minorEastAsia"/>
          <w:position w:val="-12"/>
          <w:sz w:val="18"/>
          <w:szCs w:val="18"/>
        </w:rPr>
        <w:object w:dxaOrig="1743" w:dyaOrig="381">
          <v:shape id="_x0000_i1028" type="#_x0000_t75" style="width:87.05pt;height:19pt;mso-wrap-style:square;mso-position-horizontal-relative:page;mso-position-vertical-relative:page" o:ole="">
            <v:imagedata r:id="rId16" o:title=""/>
          </v:shape>
          <o:OLEObject Type="Embed" ProgID="Equation.3" ShapeID="_x0000_i1028" DrawAspect="Content" ObjectID="_1567854339" r:id="rId17"/>
        </w:object>
      </w:r>
      <w:r w:rsidRPr="005A5246">
        <w:rPr>
          <w:rFonts w:asciiTheme="minorEastAsia" w:eastAsiaTheme="minorEastAsia" w:hAnsiTheme="minorEastAsia" w:hint="eastAsia"/>
          <w:sz w:val="18"/>
          <w:szCs w:val="18"/>
        </w:rPr>
        <w:t>，输入偏置电流</w:t>
      </w:r>
      <w:r w:rsidRPr="005A5246">
        <w:rPr>
          <w:rFonts w:asciiTheme="minorEastAsia" w:eastAsiaTheme="minorEastAsia" w:hAnsiTheme="minorEastAsia" w:hint="eastAsia"/>
          <w:sz w:val="18"/>
          <w:szCs w:val="18"/>
        </w:rPr>
        <w:t>Iib=</w:t>
      </w:r>
      <w:r w:rsidRPr="005A5246">
        <w:rPr>
          <w:rFonts w:asciiTheme="minorEastAsia" w:eastAsiaTheme="minorEastAsia" w:hAnsiTheme="minorEastAsia" w:hint="eastAsia"/>
          <w:sz w:val="18"/>
          <w:szCs w:val="18"/>
        </w:rPr>
        <w:t>几皮安～几十皮安。</w:t>
      </w:r>
    </w:p>
    <w:p w:rsidR="00000000" w:rsidRPr="005A5246" w:rsidRDefault="00585275">
      <w:pPr>
        <w:numPr>
          <w:ilvl w:val="0"/>
          <w:numId w:val="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高精度、低漂移型：一般用于毫伏量级的微弱信号精密检测、精密模拟计算。指标要求：</w:t>
      </w:r>
      <w:r w:rsidRPr="005A5246">
        <w:rPr>
          <w:rFonts w:asciiTheme="minorEastAsia" w:eastAsiaTheme="minorEastAsia" w:hAnsiTheme="minorEastAsia"/>
          <w:position w:val="-12"/>
          <w:sz w:val="18"/>
          <w:szCs w:val="18"/>
        </w:rPr>
        <w:object w:dxaOrig="2064" w:dyaOrig="381">
          <v:shape id="_x0000_i1029" type="#_x0000_t75" style="width:102.85pt;height:19pt;mso-wrap-style:square;mso-position-horizontal-relative:page;mso-position-vertical-relative:page" o:ole="">
            <v:imagedata r:id="rId18" o:title=""/>
          </v:shape>
          <o:OLEObject Type="Embed" ProgID="Equation.3" ShapeID="_x0000_i1029" DrawAspect="Content" ObjectID="_1567854340" r:id="rId19"/>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position w:val="-12"/>
          <w:sz w:val="18"/>
          <w:szCs w:val="18"/>
        </w:rPr>
        <w:object w:dxaOrig="2265" w:dyaOrig="381">
          <v:shape id="_x0000_i1030" type="#_x0000_t75" style="width:113.15pt;height:19pt;mso-wrap-style:square;mso-position-horizontal-relative:page;mso-position-vertical-relative:page" o:ole="">
            <v:imagedata r:id="rId20" o:title=""/>
          </v:shape>
          <o:OLEObject Type="Embed" ProgID="Equation.3" ShapeID="_x0000_i1030" DrawAspect="Content" ObjectID="_1567854341" r:id="rId21"/>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position w:val="-12"/>
          <w:sz w:val="18"/>
          <w:szCs w:val="18"/>
        </w:rPr>
        <w:object w:dxaOrig="1283" w:dyaOrig="361">
          <v:shape id="_x0000_i1031" type="#_x0000_t75" style="width:64.1pt;height:18.2pt;mso-wrap-style:square;mso-position-horizontal-relative:page;mso-position-vertical-relative:page" o:ole="">
            <v:imagedata r:id="rId22" o:title=""/>
          </v:shape>
          <o:OLEObject Type="Embed" ProgID="Equation.3" ShapeID="_x0000_i1031" DrawAspect="Content" ObjectID="_1567854342" r:id="rId23"/>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position w:val="-12"/>
          <w:sz w:val="18"/>
          <w:szCs w:val="18"/>
        </w:rPr>
        <w:object w:dxaOrig="1444" w:dyaOrig="361">
          <v:shape id="_x0000_i1032" type="#_x0000_t75" style="width:1in;height:17.8pt;mso-wrap-style:square;mso-position-horizontal-relative:page;mso-position-vertical-relative:page" o:ole="">
            <v:imagedata r:id="rId24" o:title=""/>
          </v:shape>
          <o:OLEObject Type="Embed" ProgID="Equation.3" ShapeID="_x0000_i1032" DrawAspect="Content" ObjectID="_1567854343" r:id="rId25"/>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position w:val="-6"/>
          <w:sz w:val="18"/>
          <w:szCs w:val="18"/>
        </w:rPr>
        <w:object w:dxaOrig="2002" w:dyaOrig="340">
          <v:shape id="_x0000_i1033" type="#_x0000_t75" style="width:100.1pt;height:17pt;mso-wrap-style:square;mso-position-horizontal-relative:page;mso-position-vertical-relative:page" o:ole="">
            <v:imagedata r:id="rId26" o:title=""/>
          </v:shape>
          <o:OLEObject Type="Embed" ProgID="Equation.3" ShapeID="_x0000_i1033" DrawAspect="Content" ObjectID="_1567854344" r:id="rId27"/>
        </w:object>
      </w:r>
      <w:r w:rsidRPr="005A5246">
        <w:rPr>
          <w:rFonts w:asciiTheme="minorEastAsia" w:eastAsiaTheme="minorEastAsia" w:hAnsiTheme="minorEastAsia" w:hint="eastAsia"/>
          <w:sz w:val="18"/>
          <w:szCs w:val="18"/>
        </w:rPr>
        <w:t>。结构上采用超</w:t>
      </w:r>
      <w:r w:rsidRPr="005A5246">
        <w:rPr>
          <w:rFonts w:asciiTheme="minorEastAsia" w:eastAsiaTheme="minorEastAsia" w:hAnsiTheme="minorEastAsia" w:hint="eastAsia"/>
          <w:sz w:val="18"/>
          <w:szCs w:val="18"/>
        </w:rPr>
        <w:t>BJT</w:t>
      </w:r>
      <w:r w:rsidRPr="005A5246">
        <w:rPr>
          <w:rFonts w:asciiTheme="minorEastAsia" w:eastAsiaTheme="minorEastAsia" w:hAnsiTheme="minorEastAsia" w:hint="eastAsia"/>
          <w:sz w:val="18"/>
          <w:szCs w:val="18"/>
        </w:rPr>
        <w:t>管和低噪声差分输入，热匹配设计，低温度系数精密电阻，加入自动控温电路。目前产品有</w:t>
      </w:r>
      <w:r w:rsidRPr="005A5246">
        <w:rPr>
          <w:rFonts w:asciiTheme="minorEastAsia" w:eastAsiaTheme="minorEastAsia" w:hAnsiTheme="minorEastAsia" w:hint="eastAsia"/>
          <w:sz w:val="18"/>
          <w:szCs w:val="18"/>
        </w:rPr>
        <w:t>AD508</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OP-27</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ICL7650</w:t>
      </w:r>
      <w:r w:rsidRPr="005A5246">
        <w:rPr>
          <w:rFonts w:asciiTheme="minorEastAsia" w:eastAsiaTheme="minorEastAsia" w:hAnsiTheme="minorEastAsia" w:hint="eastAsia"/>
          <w:sz w:val="18"/>
          <w:szCs w:val="18"/>
        </w:rPr>
        <w:t>（输出阻抗大，负载电阻不宜过小）</w:t>
      </w:r>
    </w:p>
    <w:p w:rsidR="00000000" w:rsidRPr="005A5246" w:rsidRDefault="00585275">
      <w:pPr>
        <w:numPr>
          <w:ilvl w:val="0"/>
          <w:numId w:val="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高速型：转换速率</w:t>
      </w:r>
      <w:r w:rsidRPr="005A5246">
        <w:rPr>
          <w:rFonts w:asciiTheme="minorEastAsia" w:eastAsiaTheme="minorEastAsia" w:hAnsiTheme="minorEastAsia"/>
          <w:position w:val="-10"/>
          <w:sz w:val="18"/>
          <w:szCs w:val="18"/>
        </w:rPr>
        <w:object w:dxaOrig="1321" w:dyaOrig="340">
          <v:shape id="_x0000_i1034" type="#_x0000_t75" style="width:66.05pt;height:17pt;mso-wrap-style:square;mso-position-horizontal-relative:page;mso-position-vertical-relative:page" o:ole="">
            <v:imagedata r:id="rId28" o:title=""/>
          </v:shape>
          <o:OLEObject Type="Embed" ProgID="Equation.3" ShapeID="_x0000_i1034" DrawAspect="Content" ObjectID="_1567854345" r:id="rId29"/>
        </w:object>
      </w:r>
      <w:r w:rsidRPr="005A5246">
        <w:rPr>
          <w:rFonts w:asciiTheme="minorEastAsia" w:eastAsiaTheme="minorEastAsia" w:hAnsiTheme="minorEastAsia" w:hint="eastAsia"/>
          <w:sz w:val="18"/>
          <w:szCs w:val="18"/>
        </w:rPr>
        <w:t>，单位带宽增益</w:t>
      </w:r>
      <w:r w:rsidRPr="005A5246">
        <w:rPr>
          <w:rFonts w:asciiTheme="minorEastAsia" w:eastAsiaTheme="minorEastAsia" w:hAnsiTheme="minorEastAsia" w:hint="eastAsia"/>
          <w:sz w:val="18"/>
          <w:szCs w:val="18"/>
        </w:rPr>
        <w:t>BW&gt;10MHz</w:t>
      </w:r>
      <w:r w:rsidRPr="005A5246">
        <w:rPr>
          <w:rFonts w:asciiTheme="minorEastAsia" w:eastAsiaTheme="minorEastAsia" w:hAnsiTheme="minorEastAsia" w:hint="eastAsia"/>
          <w:sz w:val="18"/>
          <w:szCs w:val="18"/>
        </w:rPr>
        <w:t>。一般用于快速</w:t>
      </w:r>
      <w:r w:rsidRPr="005A5246">
        <w:rPr>
          <w:rFonts w:asciiTheme="minorEastAsia" w:eastAsiaTheme="minorEastAsia" w:hAnsiTheme="minorEastAsia" w:hint="eastAsia"/>
          <w:sz w:val="18"/>
          <w:szCs w:val="18"/>
        </w:rPr>
        <w:t>AD</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DA</w:t>
      </w:r>
      <w:r w:rsidRPr="005A5246">
        <w:rPr>
          <w:rFonts w:asciiTheme="minorEastAsia" w:eastAsiaTheme="minorEastAsia" w:hAnsiTheme="minorEastAsia" w:hint="eastAsia"/>
          <w:sz w:val="18"/>
          <w:szCs w:val="18"/>
        </w:rPr>
        <w:t>转换器。目前产品有</w:t>
      </w:r>
      <w:r w:rsidRPr="005A5246">
        <w:rPr>
          <w:rFonts w:asciiTheme="minorEastAsia" w:eastAsiaTheme="minorEastAsia" w:hAnsiTheme="minorEastAsia" w:hint="eastAsia"/>
          <w:sz w:val="18"/>
          <w:szCs w:val="18"/>
        </w:rPr>
        <w:t>uA715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LH0032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AD9618</w:t>
      </w:r>
    </w:p>
    <w:p w:rsidR="00000000" w:rsidRPr="005A5246" w:rsidRDefault="00585275">
      <w:pPr>
        <w:numPr>
          <w:ilvl w:val="0"/>
          <w:numId w:val="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低功耗型：</w:t>
      </w:r>
      <w:r w:rsidRPr="005A5246">
        <w:rPr>
          <w:rFonts w:asciiTheme="minorEastAsia" w:eastAsiaTheme="minorEastAsia" w:hAnsiTheme="minorEastAsia" w:hint="eastAsia"/>
          <w:sz w:val="18"/>
          <w:szCs w:val="18"/>
        </w:rPr>
        <w:t>ICL7600</w:t>
      </w:r>
    </w:p>
    <w:p w:rsidR="00000000" w:rsidRPr="005A5246" w:rsidRDefault="00585275">
      <w:pPr>
        <w:numPr>
          <w:ilvl w:val="0"/>
          <w:numId w:val="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高压型</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 w:name="_Toc493856534"/>
      <w:r w:rsidRPr="005A5246">
        <w:rPr>
          <w:rFonts w:asciiTheme="minorEastAsia" w:eastAsiaTheme="minorEastAsia" w:hAnsiTheme="minorEastAsia" w:hint="eastAsia"/>
          <w:b w:val="0"/>
          <w:color w:val="0000FF"/>
          <w:sz w:val="18"/>
          <w:szCs w:val="18"/>
        </w:rPr>
        <w:t>音频设计</w:t>
      </w:r>
      <w:r w:rsidRPr="005A5246">
        <w:rPr>
          <w:rFonts w:asciiTheme="minorEastAsia" w:eastAsiaTheme="minorEastAsia" w:hAnsiTheme="minorEastAsia" w:hint="eastAsia"/>
          <w:b w:val="0"/>
          <w:color w:val="0000FF"/>
          <w:sz w:val="18"/>
          <w:szCs w:val="18"/>
        </w:rPr>
        <w:t>FAQ</w:t>
      </w:r>
      <w:bookmarkEnd w:id="1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、音频的</w:t>
      </w:r>
      <w:r w:rsidRPr="005A5246">
        <w:rPr>
          <w:rFonts w:asciiTheme="minorEastAsia" w:eastAsiaTheme="minorEastAsia" w:hAnsiTheme="minorEastAsia" w:hint="eastAsia"/>
          <w:sz w:val="18"/>
          <w:szCs w:val="18"/>
        </w:rPr>
        <w:t>PCB</w:t>
      </w:r>
      <w:r w:rsidRPr="005A5246">
        <w:rPr>
          <w:rFonts w:asciiTheme="minorEastAsia" w:eastAsiaTheme="minorEastAsia" w:hAnsiTheme="minorEastAsia" w:hint="eastAsia"/>
          <w:sz w:val="18"/>
          <w:szCs w:val="18"/>
        </w:rPr>
        <w:t>布线是否要数字地和模拟地分开？</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MIC</w:t>
      </w:r>
      <w:r w:rsidRPr="005A5246">
        <w:rPr>
          <w:rFonts w:asciiTheme="minorEastAsia" w:eastAsiaTheme="minorEastAsia" w:hAnsiTheme="minorEastAsia" w:hint="eastAsia"/>
          <w:sz w:val="18"/>
          <w:szCs w:val="18"/>
        </w:rPr>
        <w:t>的前级放大使用一级高放大倍数运放好还是使用多级低放大倍数运放好？</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Speaker</w:t>
      </w:r>
      <w:r w:rsidRPr="005A5246">
        <w:rPr>
          <w:rFonts w:asciiTheme="minorEastAsia" w:eastAsiaTheme="minorEastAsia" w:hAnsiTheme="minorEastAsia" w:hint="eastAsia"/>
          <w:sz w:val="18"/>
          <w:szCs w:val="18"/>
        </w:rPr>
        <w:t>的输出使用</w:t>
      </w:r>
      <w:r w:rsidRPr="005A5246">
        <w:rPr>
          <w:rFonts w:asciiTheme="minorEastAsia" w:eastAsiaTheme="minorEastAsia" w:hAnsiTheme="minorEastAsia" w:hint="eastAsia"/>
          <w:sz w:val="18"/>
          <w:szCs w:val="18"/>
        </w:rPr>
        <w:t>PWM</w:t>
      </w:r>
      <w:r w:rsidRPr="005A5246">
        <w:rPr>
          <w:rFonts w:asciiTheme="minorEastAsia" w:eastAsiaTheme="minorEastAsia" w:hAnsiTheme="minorEastAsia" w:hint="eastAsia"/>
          <w:sz w:val="18"/>
          <w:szCs w:val="18"/>
        </w:rPr>
        <w:t>好还是使用</w:t>
      </w:r>
      <w:r w:rsidRPr="005A5246">
        <w:rPr>
          <w:rFonts w:asciiTheme="minorEastAsia" w:eastAsiaTheme="minorEastAsia" w:hAnsiTheme="minorEastAsia" w:hint="eastAsia"/>
          <w:sz w:val="18"/>
          <w:szCs w:val="18"/>
        </w:rPr>
        <w:t>D/A</w:t>
      </w:r>
      <w:r w:rsidRPr="005A5246">
        <w:rPr>
          <w:rFonts w:asciiTheme="minorEastAsia" w:eastAsiaTheme="minorEastAsia" w:hAnsiTheme="minorEastAsia" w:hint="eastAsia"/>
          <w:sz w:val="18"/>
          <w:szCs w:val="18"/>
        </w:rPr>
        <w:t>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w:t>
      </w: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是的。</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不同的器件对应不同的增益。对于线性度好的器件，单高增益</w:t>
      </w:r>
      <w:r w:rsidRPr="005A5246">
        <w:rPr>
          <w:rFonts w:asciiTheme="minorEastAsia" w:eastAsiaTheme="minorEastAsia" w:hAnsiTheme="minorEastAsia" w:hint="eastAsia"/>
          <w:sz w:val="18"/>
          <w:szCs w:val="18"/>
        </w:rPr>
        <w:t>放大较好。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3)PWM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仅需一低通滤波输出即可。</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问：将贵公司的音频产品应用到无线公话中须注意到哪些细节？</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答：对于</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应用，最主要考虑</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，特别是</w:t>
      </w:r>
      <w:r w:rsidRPr="005A5246">
        <w:rPr>
          <w:rFonts w:asciiTheme="minorEastAsia" w:eastAsiaTheme="minorEastAsia" w:hAnsiTheme="minorEastAsia" w:hint="eastAsia"/>
          <w:sz w:val="18"/>
          <w:szCs w:val="18"/>
        </w:rPr>
        <w:t>217Hz</w:t>
      </w:r>
      <w:r w:rsidRPr="005A5246">
        <w:rPr>
          <w:rFonts w:asciiTheme="minorEastAsia" w:eastAsiaTheme="minorEastAsia" w:hAnsiTheme="minorEastAsia" w:hint="eastAsia"/>
          <w:sz w:val="18"/>
          <w:szCs w:val="18"/>
        </w:rPr>
        <w:t>频率点。第二是开机时间和</w:t>
      </w:r>
      <w:r w:rsidRPr="005A5246">
        <w:rPr>
          <w:rFonts w:asciiTheme="minorEastAsia" w:eastAsiaTheme="minorEastAsia" w:hAnsiTheme="minorEastAsia" w:hint="eastAsia"/>
          <w:sz w:val="18"/>
          <w:szCs w:val="18"/>
        </w:rPr>
        <w:t>POP</w:t>
      </w:r>
      <w:r w:rsidRPr="005A5246">
        <w:rPr>
          <w:rFonts w:asciiTheme="minorEastAsia" w:eastAsiaTheme="minorEastAsia" w:hAnsiTheme="minorEastAsia" w:hint="eastAsia"/>
          <w:sz w:val="18"/>
          <w:szCs w:val="18"/>
        </w:rPr>
        <w:t>声。外围元件也要考虑。</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问：如何从整体上降低音频放大器的噪音</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答：通常来说，应选用正确的元器件参数和合理的</w:t>
      </w:r>
      <w:r w:rsidRPr="005A5246">
        <w:rPr>
          <w:rFonts w:asciiTheme="minorEastAsia" w:eastAsiaTheme="minorEastAsia" w:hAnsiTheme="minorEastAsia" w:hint="eastAsia"/>
          <w:sz w:val="18"/>
          <w:szCs w:val="18"/>
        </w:rPr>
        <w:t>PCB</w:t>
      </w:r>
      <w:r w:rsidRPr="005A5246">
        <w:rPr>
          <w:rFonts w:asciiTheme="minorEastAsia" w:eastAsiaTheme="minorEastAsia" w:hAnsiTheme="minorEastAsia" w:hint="eastAsia"/>
          <w:sz w:val="18"/>
          <w:szCs w:val="18"/>
        </w:rPr>
        <w:t>部线。</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问：什么是过调制保护</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答：输入信号高于</w:t>
      </w:r>
      <w:r w:rsidRPr="005A5246">
        <w:rPr>
          <w:rFonts w:asciiTheme="minorEastAsia" w:eastAsiaTheme="minorEastAsia" w:hAnsiTheme="minorEastAsia" w:hint="eastAsia"/>
          <w:sz w:val="18"/>
          <w:szCs w:val="18"/>
        </w:rPr>
        <w:t>IC</w:t>
      </w:r>
      <w:r w:rsidRPr="005A5246">
        <w:rPr>
          <w:rFonts w:asciiTheme="minorEastAsia" w:eastAsiaTheme="minorEastAsia" w:hAnsiTheme="minorEastAsia" w:hint="eastAsia"/>
          <w:sz w:val="18"/>
          <w:szCs w:val="18"/>
        </w:rPr>
        <w:t>可承受的范围时，</w:t>
      </w:r>
      <w:r w:rsidRPr="005A5246">
        <w:rPr>
          <w:rFonts w:asciiTheme="minorEastAsia" w:eastAsiaTheme="minorEastAsia" w:hAnsiTheme="minorEastAsia" w:hint="eastAsia"/>
          <w:sz w:val="18"/>
          <w:szCs w:val="18"/>
        </w:rPr>
        <w:t>IC</w:t>
      </w:r>
      <w:r w:rsidRPr="005A5246">
        <w:rPr>
          <w:rFonts w:asciiTheme="minorEastAsia" w:eastAsiaTheme="minorEastAsia" w:hAnsiTheme="minorEastAsia" w:hint="eastAsia"/>
          <w:sz w:val="18"/>
          <w:szCs w:val="18"/>
        </w:rPr>
        <w:t>的保护功能。</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问：我很想知道本次大赛作品要求。</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答：此次大赛希望希望参赛者能设计出音质更加完美的产品。</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具体评判</w:t>
      </w:r>
      <w:r w:rsidRPr="005A5246">
        <w:rPr>
          <w:rFonts w:asciiTheme="minorEastAsia" w:eastAsiaTheme="minorEastAsia" w:hAnsiTheme="minorEastAsia" w:hint="eastAsia"/>
          <w:sz w:val="18"/>
          <w:szCs w:val="18"/>
        </w:rPr>
        <w:t>标准如下：</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1) </w:t>
      </w:r>
      <w:r w:rsidRPr="005A5246">
        <w:rPr>
          <w:rFonts w:asciiTheme="minorEastAsia" w:eastAsiaTheme="minorEastAsia" w:hAnsiTheme="minorEastAsia" w:hint="eastAsia"/>
          <w:sz w:val="18"/>
          <w:szCs w:val="18"/>
        </w:rPr>
        <w:t>技术水平</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选用最合适的组件并结合最佳的设计及成品制作水平；</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w:t>
      </w:r>
      <w:r w:rsidRPr="005A5246">
        <w:rPr>
          <w:rFonts w:asciiTheme="minorEastAsia" w:eastAsiaTheme="minorEastAsia" w:hAnsiTheme="minorEastAsia" w:hint="eastAsia"/>
          <w:sz w:val="18"/>
          <w:szCs w:val="18"/>
        </w:rPr>
        <w:t>创意</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创新的设计理念；</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3) </w:t>
      </w:r>
      <w:r w:rsidRPr="005A5246">
        <w:rPr>
          <w:rFonts w:asciiTheme="minorEastAsia" w:eastAsiaTheme="minorEastAsia" w:hAnsiTheme="minorEastAsia" w:hint="eastAsia"/>
          <w:sz w:val="18"/>
          <w:szCs w:val="18"/>
        </w:rPr>
        <w:t>模拟技术</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有效利用国半的音频组件；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4) </w:t>
      </w:r>
      <w:r w:rsidRPr="005A5246">
        <w:rPr>
          <w:rFonts w:asciiTheme="minorEastAsia" w:eastAsiaTheme="minorEastAsia" w:hAnsiTheme="minorEastAsia" w:hint="eastAsia"/>
          <w:sz w:val="18"/>
          <w:szCs w:val="18"/>
        </w:rPr>
        <w:t>更优化的音响性能</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其设计能呈现高素质的音频输出。</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问：音频放大器中，电流反馈和电压反馈电路有什么区别，如何应用？</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w:t>
      </w:r>
      <w:r w:rsidRPr="005A5246">
        <w:rPr>
          <w:rFonts w:asciiTheme="minorEastAsia" w:eastAsiaTheme="minorEastAsia" w:hAnsiTheme="minorEastAsia" w:hint="eastAsia"/>
          <w:sz w:val="18"/>
          <w:szCs w:val="18"/>
        </w:rPr>
        <w:t xml:space="preserve"> CFA VFA</w:t>
      </w:r>
      <w:r w:rsidRPr="005A5246">
        <w:rPr>
          <w:rFonts w:asciiTheme="minorEastAsia" w:eastAsiaTheme="minorEastAsia" w:hAnsiTheme="minorEastAsia" w:hint="eastAsia"/>
          <w:sz w:val="18"/>
          <w:szCs w:val="18"/>
        </w:rPr>
        <w:t>闭环</w:t>
      </w:r>
      <w:r w:rsidRPr="005A5246">
        <w:rPr>
          <w:rFonts w:asciiTheme="minorEastAsia" w:eastAsiaTheme="minorEastAsia" w:hAnsiTheme="minorEastAsia" w:hint="eastAsia"/>
          <w:sz w:val="18"/>
          <w:szCs w:val="18"/>
        </w:rPr>
        <w:t xml:space="preserve"> BW </w:t>
      </w:r>
      <w:r w:rsidRPr="005A5246">
        <w:rPr>
          <w:rFonts w:asciiTheme="minorEastAsia" w:eastAsiaTheme="minorEastAsia" w:hAnsiTheme="minorEastAsia" w:hint="eastAsia"/>
          <w:sz w:val="18"/>
          <w:szCs w:val="18"/>
        </w:rPr>
        <w:t>不随闭环增益相对变化</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根据</w:t>
      </w:r>
      <w:r w:rsidRPr="005A5246">
        <w:rPr>
          <w:rFonts w:asciiTheme="minorEastAsia" w:eastAsiaTheme="minorEastAsia" w:hAnsiTheme="minorEastAsia" w:hint="eastAsia"/>
          <w:sz w:val="18"/>
          <w:szCs w:val="18"/>
        </w:rPr>
        <w:t>GBW</w:t>
      </w:r>
      <w:r w:rsidRPr="005A5246">
        <w:rPr>
          <w:rFonts w:asciiTheme="minorEastAsia" w:eastAsiaTheme="minorEastAsia" w:hAnsiTheme="minorEastAsia" w:hint="eastAsia"/>
          <w:sz w:val="18"/>
          <w:szCs w:val="18"/>
        </w:rPr>
        <w:t>关系变化</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AC/DC</w:t>
      </w:r>
      <w:r w:rsidRPr="005A5246">
        <w:rPr>
          <w:rFonts w:asciiTheme="minorEastAsia" w:eastAsiaTheme="minorEastAsia" w:hAnsiTheme="minorEastAsia" w:hint="eastAsia"/>
          <w:sz w:val="18"/>
          <w:szCs w:val="18"/>
        </w:rPr>
        <w:t>性能指标</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较好的</w:t>
      </w:r>
      <w:r w:rsidRPr="005A5246">
        <w:rPr>
          <w:rFonts w:asciiTheme="minorEastAsia" w:eastAsiaTheme="minorEastAsia" w:hAnsiTheme="minorEastAsia" w:hint="eastAsia"/>
          <w:sz w:val="18"/>
          <w:szCs w:val="18"/>
        </w:rPr>
        <w:t>AC</w:t>
      </w:r>
      <w:r w:rsidRPr="005A5246">
        <w:rPr>
          <w:rFonts w:asciiTheme="minorEastAsia" w:eastAsiaTheme="minorEastAsia" w:hAnsiTheme="minorEastAsia" w:hint="eastAsia"/>
          <w:sz w:val="18"/>
          <w:szCs w:val="18"/>
        </w:rPr>
        <w:t>性能</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较好的</w:t>
      </w:r>
      <w:r w:rsidRPr="005A5246">
        <w:rPr>
          <w:rFonts w:asciiTheme="minorEastAsia" w:eastAsiaTheme="minorEastAsia" w:hAnsiTheme="minorEastAsia" w:hint="eastAsia"/>
          <w:sz w:val="18"/>
          <w:szCs w:val="18"/>
        </w:rPr>
        <w:t>DC</w:t>
      </w:r>
      <w:r w:rsidRPr="005A5246">
        <w:rPr>
          <w:rFonts w:asciiTheme="minorEastAsia" w:eastAsiaTheme="minorEastAsia" w:hAnsiTheme="minorEastAsia" w:hint="eastAsia"/>
          <w:sz w:val="18"/>
          <w:szCs w:val="18"/>
        </w:rPr>
        <w:t>性能</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稳定时间</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较快</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较慢</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主要噪声源</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反向输入电流噪声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输入电压噪声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输入阻抗</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非对称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对称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偏置电流</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消</w:t>
      </w:r>
      <w:r w:rsidRPr="005A5246">
        <w:rPr>
          <w:rFonts w:asciiTheme="minorEastAsia" w:eastAsiaTheme="minorEastAsia" w:hAnsiTheme="minorEastAsia" w:hint="eastAsia"/>
          <w:sz w:val="18"/>
          <w:szCs w:val="18"/>
        </w:rPr>
        <w:t>除</w:t>
      </w:r>
      <w:r w:rsidRPr="005A5246">
        <w:rPr>
          <w:rFonts w:asciiTheme="minorEastAsia" w:eastAsiaTheme="minorEastAsia" w:hAnsiTheme="minorEastAsia" w:hint="eastAsia"/>
          <w:sz w:val="18"/>
          <w:szCs w:val="18"/>
        </w:rPr>
        <w:t>DC</w:t>
      </w:r>
      <w:r w:rsidRPr="005A5246">
        <w:rPr>
          <w:rFonts w:asciiTheme="minorEastAsia" w:eastAsiaTheme="minorEastAsia" w:hAnsiTheme="minorEastAsia" w:hint="eastAsia"/>
          <w:sz w:val="18"/>
          <w:szCs w:val="18"/>
        </w:rPr>
        <w:t>误差困难</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匹配输入阻抗可消除</w:t>
      </w:r>
      <w:r w:rsidRPr="005A5246">
        <w:rPr>
          <w:rFonts w:asciiTheme="minorEastAsia" w:eastAsiaTheme="minorEastAsia" w:hAnsiTheme="minorEastAsia" w:hint="eastAsia"/>
          <w:sz w:val="18"/>
          <w:szCs w:val="18"/>
        </w:rPr>
        <w:t>DC</w:t>
      </w:r>
      <w:r w:rsidRPr="005A5246">
        <w:rPr>
          <w:rFonts w:asciiTheme="minorEastAsia" w:eastAsiaTheme="minorEastAsia" w:hAnsiTheme="minorEastAsia" w:hint="eastAsia"/>
          <w:sz w:val="18"/>
          <w:szCs w:val="18"/>
        </w:rPr>
        <w:t>误差</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反馈通路</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不能用</w:t>
      </w:r>
      <w:r w:rsidRPr="005A5246">
        <w:rPr>
          <w:rFonts w:asciiTheme="minorEastAsia" w:eastAsiaTheme="minorEastAsia" w:hAnsiTheme="minorEastAsia" w:hint="eastAsia"/>
          <w:sz w:val="18"/>
          <w:szCs w:val="18"/>
        </w:rPr>
        <w:t xml:space="preserve">Cf </w:t>
      </w:r>
      <w:r w:rsidRPr="005A5246">
        <w:rPr>
          <w:rFonts w:asciiTheme="minorEastAsia" w:eastAsiaTheme="minorEastAsia" w:hAnsiTheme="minorEastAsia" w:hint="eastAsia"/>
          <w:sz w:val="18"/>
          <w:szCs w:val="18"/>
        </w:rPr>
        <w:t>可以用</w:t>
      </w:r>
      <w:r w:rsidRPr="005A5246">
        <w:rPr>
          <w:rFonts w:asciiTheme="minorEastAsia" w:eastAsiaTheme="minorEastAsia" w:hAnsiTheme="minorEastAsia" w:hint="eastAsia"/>
          <w:sz w:val="18"/>
          <w:szCs w:val="18"/>
        </w:rPr>
        <w:t xml:space="preserve">Cf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问：大功率</w:t>
      </w:r>
      <w:r w:rsidRPr="005A5246">
        <w:rPr>
          <w:rFonts w:asciiTheme="minorEastAsia" w:eastAsiaTheme="minorEastAsia" w:hAnsiTheme="minorEastAsia" w:hint="eastAsia"/>
          <w:sz w:val="18"/>
          <w:szCs w:val="18"/>
        </w:rPr>
        <w:t>Class-D National Semiconductor</w:t>
      </w:r>
      <w:r w:rsidRPr="005A5246">
        <w:rPr>
          <w:rFonts w:asciiTheme="minorEastAsia" w:eastAsiaTheme="minorEastAsia" w:hAnsiTheme="minorEastAsia" w:hint="eastAsia"/>
          <w:sz w:val="18"/>
          <w:szCs w:val="18"/>
        </w:rPr>
        <w:t>有哪些器件？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w:t>
      </w:r>
      <w:r w:rsidRPr="005A5246">
        <w:rPr>
          <w:rFonts w:asciiTheme="minorEastAsia" w:eastAsiaTheme="minorEastAsia" w:hAnsiTheme="minorEastAsia" w:hint="eastAsia"/>
          <w:sz w:val="18"/>
          <w:szCs w:val="18"/>
        </w:rPr>
        <w:t>LM4651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LM4652</w:t>
      </w:r>
      <w:r w:rsidRPr="005A5246">
        <w:rPr>
          <w:rFonts w:asciiTheme="minorEastAsia" w:eastAsiaTheme="minorEastAsia" w:hAnsiTheme="minorEastAsia" w:hint="eastAsia"/>
          <w:sz w:val="18"/>
          <w:szCs w:val="18"/>
        </w:rPr>
        <w:t>有</w:t>
      </w:r>
      <w:r w:rsidRPr="005A5246">
        <w:rPr>
          <w:rFonts w:asciiTheme="minorEastAsia" w:eastAsiaTheme="minorEastAsia" w:hAnsiTheme="minorEastAsia" w:hint="eastAsia"/>
          <w:sz w:val="18"/>
          <w:szCs w:val="18"/>
        </w:rPr>
        <w:t>170W</w:t>
      </w:r>
      <w:r w:rsidRPr="005A5246">
        <w:rPr>
          <w:rFonts w:asciiTheme="minorEastAsia" w:eastAsiaTheme="minorEastAsia" w:hAnsiTheme="minorEastAsia" w:hint="eastAsia"/>
          <w:sz w:val="18"/>
          <w:szCs w:val="18"/>
        </w:rPr>
        <w:t>输出。</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问：如何消除音频放大器中的回声和尖叫声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答：取决于很多环节，如电源噪音、</w:t>
      </w:r>
      <w:r w:rsidRPr="005A5246">
        <w:rPr>
          <w:rFonts w:asciiTheme="minorEastAsia" w:eastAsiaTheme="minorEastAsia" w:hAnsiTheme="minorEastAsia" w:hint="eastAsia"/>
          <w:sz w:val="18"/>
          <w:szCs w:val="18"/>
        </w:rPr>
        <w:t>PCB</w:t>
      </w:r>
      <w:r w:rsidRPr="005A5246">
        <w:rPr>
          <w:rFonts w:asciiTheme="minorEastAsia" w:eastAsiaTheme="minorEastAsia" w:hAnsiTheme="minorEastAsia" w:hint="eastAsia"/>
          <w:sz w:val="18"/>
          <w:szCs w:val="18"/>
        </w:rPr>
        <w:t>设计、信号本身的噪音等，合适的旁路电容应该有帮助。</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问：选择音频放大器的标准主要有哪些</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答：工作电压，</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输出功率，</w:t>
      </w:r>
      <w:r w:rsidRPr="005A5246">
        <w:rPr>
          <w:rFonts w:asciiTheme="minorEastAsia" w:eastAsiaTheme="minorEastAsia" w:hAnsiTheme="minorEastAsia" w:hint="eastAsia"/>
          <w:sz w:val="18"/>
          <w:szCs w:val="18"/>
        </w:rPr>
        <w:t xml:space="preserve"> THD+N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PSRR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问：音频放大器输入为零时，主要噪声源是电源吗？还有其它噪声源吗</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答：电源噪声是主要噪声源，还有白噪声，外部噪声等。</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问：阻抗匹配在音频放大电路设计中是否非常重要？需要注意哪些事项？</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答：是。不同的负载阻抗得到不同的输出功率，电流也不同。因此，必须确认放大器能承受多大电流，负载能承受多大功率</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类功放在便携式产品中的适用程度如何？</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答：由于高效率、无需散热器等优点，应用前景广阔。</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问：全数字放大器的</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应有多高才比较合适，不影响到声音的质量</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答：通常高于</w:t>
      </w:r>
      <w:r w:rsidRPr="005A5246">
        <w:rPr>
          <w:rFonts w:asciiTheme="minorEastAsia" w:eastAsiaTheme="minorEastAsia" w:hAnsiTheme="minorEastAsia" w:hint="eastAsia"/>
          <w:sz w:val="18"/>
          <w:szCs w:val="18"/>
        </w:rPr>
        <w:t xml:space="preserve">60dB </w:t>
      </w:r>
      <w:r w:rsidRPr="005A5246">
        <w:rPr>
          <w:rFonts w:asciiTheme="minorEastAsia" w:eastAsiaTheme="minorEastAsia" w:hAnsiTheme="minorEastAsia" w:hint="eastAsia"/>
          <w:sz w:val="18"/>
          <w:szCs w:val="18"/>
        </w:rPr>
        <w:t>就行，除非客户有更高的要求。</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类放大器在设计上有何特别的考虑</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答：开关频率</w:t>
      </w:r>
      <w:r w:rsidRPr="005A5246">
        <w:rPr>
          <w:rFonts w:asciiTheme="minorEastAsia" w:eastAsiaTheme="minorEastAsia" w:hAnsiTheme="minorEastAsia" w:hint="eastAsia"/>
          <w:sz w:val="18"/>
          <w:szCs w:val="18"/>
        </w:rPr>
        <w:t>，输出低通滤波器。</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问：一般来说，在便携式电脑中，由于体积的问题导致音频方面总是存在这样那样的缺陷。那么，如何才能使便携式电脑中播放的声音效果更好，音频技术更为完善呢？</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答：建议用带</w:t>
      </w:r>
      <w:r w:rsidRPr="005A5246">
        <w:rPr>
          <w:rFonts w:asciiTheme="minorEastAsia" w:eastAsiaTheme="minorEastAsia" w:hAnsiTheme="minorEastAsia" w:hint="eastAsia"/>
          <w:sz w:val="18"/>
          <w:szCs w:val="18"/>
        </w:rPr>
        <w:t xml:space="preserve">3D </w:t>
      </w:r>
      <w:r w:rsidRPr="005A5246">
        <w:rPr>
          <w:rFonts w:asciiTheme="minorEastAsia" w:eastAsiaTheme="minorEastAsia" w:hAnsiTheme="minorEastAsia" w:hint="eastAsia"/>
          <w:sz w:val="18"/>
          <w:szCs w:val="18"/>
        </w:rPr>
        <w:t>效果的</w:t>
      </w:r>
      <w:r w:rsidRPr="005A5246">
        <w:rPr>
          <w:rFonts w:asciiTheme="minorEastAsia" w:eastAsiaTheme="minorEastAsia" w:hAnsiTheme="minorEastAsia" w:hint="eastAsia"/>
          <w:sz w:val="18"/>
          <w:szCs w:val="18"/>
        </w:rPr>
        <w:t>Boomer</w:t>
      </w:r>
      <w:r w:rsidRPr="005A5246">
        <w:rPr>
          <w:rFonts w:asciiTheme="minorEastAsia" w:eastAsiaTheme="minorEastAsia" w:hAnsiTheme="minorEastAsia" w:hint="eastAsia"/>
          <w:sz w:val="18"/>
          <w:szCs w:val="18"/>
        </w:rPr>
        <w:t>产品。</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Audio</w:t>
      </w:r>
      <w:r w:rsidRPr="005A5246">
        <w:rPr>
          <w:rFonts w:asciiTheme="minorEastAsia" w:eastAsiaTheme="minorEastAsia" w:hAnsiTheme="minorEastAsia" w:hint="eastAsia"/>
          <w:sz w:val="18"/>
          <w:szCs w:val="18"/>
        </w:rPr>
        <w:t>对输入、输出、</w:t>
      </w:r>
      <w:r w:rsidRPr="005A5246">
        <w:rPr>
          <w:rFonts w:asciiTheme="minorEastAsia" w:eastAsiaTheme="minorEastAsia" w:hAnsiTheme="minorEastAsia" w:hint="eastAsia"/>
          <w:sz w:val="18"/>
          <w:szCs w:val="18"/>
        </w:rPr>
        <w:t>Bypass</w:t>
      </w:r>
      <w:r w:rsidRPr="005A5246">
        <w:rPr>
          <w:rFonts w:asciiTheme="minorEastAsia" w:eastAsiaTheme="minorEastAsia" w:hAnsiTheme="minorEastAsia" w:hint="eastAsia"/>
          <w:sz w:val="18"/>
          <w:szCs w:val="18"/>
        </w:rPr>
        <w:t>电容的选择依据是什么？</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turn-on/off </w:t>
      </w:r>
      <w:r w:rsidRPr="005A5246">
        <w:rPr>
          <w:rFonts w:asciiTheme="minorEastAsia" w:eastAsiaTheme="minorEastAsia" w:hAnsiTheme="minorEastAsia" w:hint="eastAsia"/>
          <w:sz w:val="18"/>
          <w:szCs w:val="18"/>
        </w:rPr>
        <w:t>时间和</w:t>
      </w:r>
      <w:r w:rsidRPr="005A5246">
        <w:rPr>
          <w:rFonts w:asciiTheme="minorEastAsia" w:eastAsiaTheme="minorEastAsia" w:hAnsiTheme="minorEastAsia" w:hint="eastAsia"/>
          <w:sz w:val="18"/>
          <w:szCs w:val="18"/>
        </w:rPr>
        <w:t xml:space="preserve"> click-pop </w:t>
      </w:r>
      <w:r w:rsidRPr="005A5246">
        <w:rPr>
          <w:rFonts w:asciiTheme="minorEastAsia" w:eastAsiaTheme="minorEastAsia" w:hAnsiTheme="minorEastAsia" w:hint="eastAsia"/>
          <w:sz w:val="18"/>
          <w:szCs w:val="18"/>
        </w:rPr>
        <w:t>要求。</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Boomer</w:t>
      </w:r>
      <w:r w:rsidRPr="005A5246">
        <w:rPr>
          <w:rFonts w:asciiTheme="minorEastAsia" w:eastAsiaTheme="minorEastAsia" w:hAnsiTheme="minorEastAsia" w:hint="eastAsia"/>
          <w:sz w:val="18"/>
          <w:szCs w:val="18"/>
        </w:rPr>
        <w:t>的音量控制如何进行</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是否采用数控</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为什么</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答：有直流电平控制和数字控制。</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Boomer</w:t>
      </w:r>
      <w:r w:rsidRPr="005A5246">
        <w:rPr>
          <w:rFonts w:asciiTheme="minorEastAsia" w:eastAsiaTheme="minorEastAsia" w:hAnsiTheme="minorEastAsia" w:hint="eastAsia"/>
          <w:sz w:val="18"/>
          <w:szCs w:val="18"/>
        </w:rPr>
        <w:t>放大器的防尖峰电压的保护功能如何</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外接电</w:t>
      </w:r>
      <w:r w:rsidRPr="005A5246">
        <w:rPr>
          <w:rFonts w:asciiTheme="minorEastAsia" w:eastAsiaTheme="minorEastAsia" w:hAnsiTheme="minorEastAsia" w:hint="eastAsia"/>
          <w:sz w:val="18"/>
          <w:szCs w:val="18"/>
        </w:rPr>
        <w:t>路如何设计来提高这一性能</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答：在输出级外加二极管。</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类放大器的放大倍数由什么决定？</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答：反馈电阻。</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问：用</w:t>
      </w:r>
      <w:r w:rsidRPr="005A5246">
        <w:rPr>
          <w:rFonts w:asciiTheme="minorEastAsia" w:eastAsiaTheme="minorEastAsia" w:hAnsiTheme="minorEastAsia" w:hint="eastAsia"/>
          <w:sz w:val="18"/>
          <w:szCs w:val="18"/>
        </w:rPr>
        <w:t xml:space="preserve">LM4857 </w:t>
      </w:r>
      <w:r w:rsidRPr="005A5246">
        <w:rPr>
          <w:rFonts w:asciiTheme="minorEastAsia" w:eastAsiaTheme="minorEastAsia" w:hAnsiTheme="minorEastAsia" w:hint="eastAsia"/>
          <w:sz w:val="18"/>
          <w:szCs w:val="18"/>
        </w:rPr>
        <w:t>设计手机</w:t>
      </w:r>
      <w:r w:rsidRPr="005A5246">
        <w:rPr>
          <w:rFonts w:asciiTheme="minorEastAsia" w:eastAsiaTheme="minorEastAsia" w:hAnsiTheme="minorEastAsia" w:hint="eastAsia"/>
          <w:sz w:val="18"/>
          <w:szCs w:val="18"/>
        </w:rPr>
        <w:t xml:space="preserve"> 3D </w:t>
      </w:r>
      <w:r w:rsidRPr="005A5246">
        <w:rPr>
          <w:rFonts w:asciiTheme="minorEastAsia" w:eastAsiaTheme="minorEastAsia" w:hAnsiTheme="minorEastAsia" w:hint="eastAsia"/>
          <w:sz w:val="18"/>
          <w:szCs w:val="18"/>
        </w:rPr>
        <w:t>音响，是否需要手机软件控制左右声道的延时？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答：不需要，所有</w:t>
      </w:r>
      <w:r w:rsidRPr="005A5246">
        <w:rPr>
          <w:rFonts w:asciiTheme="minorEastAsia" w:eastAsiaTheme="minorEastAsia" w:hAnsiTheme="minorEastAsia" w:hint="eastAsia"/>
          <w:sz w:val="18"/>
          <w:szCs w:val="18"/>
        </w:rPr>
        <w:t xml:space="preserve">3D </w:t>
      </w:r>
      <w:r w:rsidRPr="005A5246">
        <w:rPr>
          <w:rFonts w:asciiTheme="minorEastAsia" w:eastAsiaTheme="minorEastAsia" w:hAnsiTheme="minorEastAsia" w:hint="eastAsia"/>
          <w:sz w:val="18"/>
          <w:szCs w:val="18"/>
        </w:rPr>
        <w:t>效果均由</w:t>
      </w:r>
      <w:r w:rsidRPr="005A5246">
        <w:rPr>
          <w:rFonts w:asciiTheme="minorEastAsia" w:eastAsiaTheme="minorEastAsia" w:hAnsiTheme="minorEastAsia" w:hint="eastAsia"/>
          <w:sz w:val="18"/>
          <w:szCs w:val="18"/>
        </w:rPr>
        <w:t>LM4857</w:t>
      </w:r>
      <w:r w:rsidRPr="005A5246">
        <w:rPr>
          <w:rFonts w:asciiTheme="minorEastAsia" w:eastAsiaTheme="minorEastAsia" w:hAnsiTheme="minorEastAsia" w:hint="eastAsia"/>
          <w:sz w:val="18"/>
          <w:szCs w:val="18"/>
        </w:rPr>
        <w:t>产生。</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问：差分音频放大器有良好的噪音特性，在使用上要特别注意什么问题</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答：负载，散热。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问：美国国家半导体针对便携式及消费电子应用的高性能音频解决方案与其它竞争对手的解决方案相比，有哪些突出的优点？</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答：系统集成，高性能，高效率，高音质。</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问：我在使用</w:t>
      </w:r>
      <w:r w:rsidRPr="005A5246">
        <w:rPr>
          <w:rFonts w:asciiTheme="minorEastAsia" w:eastAsiaTheme="minorEastAsia" w:hAnsiTheme="minorEastAsia" w:hint="eastAsia"/>
          <w:sz w:val="18"/>
          <w:szCs w:val="18"/>
        </w:rPr>
        <w:t>LM478</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时，发现电路在音量大一点的时候输出波形容易出现自激，有方法改善吗？</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答：增加散热器尺寸，降低供电电压，增加扬声器负载。</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问：音频电路设计上如何才能达到最高效率？</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答：用</w:t>
      </w:r>
      <w:r w:rsidRPr="005A5246">
        <w:rPr>
          <w:rFonts w:asciiTheme="minorEastAsia" w:eastAsiaTheme="minorEastAsia" w:hAnsiTheme="minorEastAsia" w:hint="eastAsia"/>
          <w:sz w:val="18"/>
          <w:szCs w:val="18"/>
        </w:rPr>
        <w:t xml:space="preserve"> Class-D </w:t>
      </w:r>
      <w:r w:rsidRPr="005A5246">
        <w:rPr>
          <w:rFonts w:asciiTheme="minorEastAsia" w:eastAsiaTheme="minorEastAsia" w:hAnsiTheme="minorEastAsia" w:hint="eastAsia"/>
          <w:sz w:val="18"/>
          <w:szCs w:val="18"/>
        </w:rPr>
        <w:t>放大器。</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问：针对</w:t>
      </w:r>
      <w:r w:rsidRPr="005A5246">
        <w:rPr>
          <w:rFonts w:asciiTheme="minorEastAsia" w:eastAsiaTheme="minorEastAsia" w:hAnsiTheme="minorEastAsia" w:hint="eastAsia"/>
          <w:sz w:val="18"/>
          <w:szCs w:val="18"/>
        </w:rPr>
        <w:t>LCDTV</w:t>
      </w:r>
      <w:r w:rsidRPr="005A5246">
        <w:rPr>
          <w:rFonts w:asciiTheme="minorEastAsia" w:eastAsiaTheme="minorEastAsia" w:hAnsiTheme="minorEastAsia" w:hint="eastAsia"/>
          <w:sz w:val="18"/>
          <w:szCs w:val="18"/>
        </w:rPr>
        <w:t>有何新方案？</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答：</w:t>
      </w:r>
      <w:r w:rsidRPr="005A5246">
        <w:rPr>
          <w:rFonts w:asciiTheme="minorEastAsia" w:eastAsiaTheme="minorEastAsia" w:hAnsiTheme="minorEastAsia" w:hint="eastAsia"/>
          <w:sz w:val="18"/>
          <w:szCs w:val="18"/>
        </w:rPr>
        <w:t>LM4832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LM4866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LM4950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LM4940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LM4849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LM4668</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 w:name="_Toc493856535"/>
      <w:r w:rsidRPr="005A5246">
        <w:rPr>
          <w:rFonts w:asciiTheme="minorEastAsia" w:eastAsiaTheme="minorEastAsia" w:hAnsiTheme="minorEastAsia" w:hint="eastAsia"/>
          <w:b w:val="0"/>
          <w:color w:val="0000FF"/>
          <w:sz w:val="18"/>
          <w:szCs w:val="18"/>
        </w:rPr>
        <w:t>音频功放的三种结构</w:t>
      </w:r>
      <w:bookmarkEnd w:id="1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目前，业界主要有三种音频功放结构：单端（</w:t>
      </w:r>
      <w:r w:rsidRPr="005A5246">
        <w:rPr>
          <w:rFonts w:asciiTheme="minorEastAsia" w:eastAsiaTheme="minorEastAsia" w:hAnsiTheme="minorEastAsia" w:hint="eastAsia"/>
          <w:sz w:val="18"/>
          <w:szCs w:val="18"/>
        </w:rPr>
        <w:t>Single End</w:t>
      </w:r>
      <w:r w:rsidRPr="005A5246">
        <w:rPr>
          <w:rFonts w:asciiTheme="minorEastAsia" w:eastAsiaTheme="minorEastAsia" w:hAnsiTheme="minorEastAsia" w:hint="eastAsia"/>
          <w:sz w:val="18"/>
          <w:szCs w:val="18"/>
        </w:rPr>
        <w:t>）、典型的桥接负载、全差动放大器。</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单端（</w:t>
      </w:r>
      <w:r w:rsidRPr="005A5246">
        <w:rPr>
          <w:rFonts w:asciiTheme="minorEastAsia" w:eastAsiaTheme="minorEastAsia" w:hAnsiTheme="minorEastAsia" w:hint="eastAsia"/>
          <w:b/>
          <w:sz w:val="18"/>
          <w:szCs w:val="18"/>
        </w:rPr>
        <w:t>SE</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单端</w:t>
      </w:r>
      <w:r w:rsidRPr="005A5246">
        <w:rPr>
          <w:rFonts w:asciiTheme="minorEastAsia" w:eastAsiaTheme="minorEastAsia" w:hAnsiTheme="minorEastAsia" w:hint="eastAsia"/>
          <w:sz w:val="18"/>
          <w:szCs w:val="18"/>
        </w:rPr>
        <w:t xml:space="preserve"> (SE) </w:t>
      </w:r>
      <w:r w:rsidRPr="005A5246">
        <w:rPr>
          <w:rFonts w:asciiTheme="minorEastAsia" w:eastAsiaTheme="minorEastAsia" w:hAnsiTheme="minorEastAsia" w:hint="eastAsia"/>
          <w:sz w:val="18"/>
          <w:szCs w:val="18"/>
        </w:rPr>
        <w:t>音频功率放大器一般是所有架构中最简单的一种。不过，在手机中我们一般</w:t>
      </w:r>
      <w:r w:rsidRPr="005A5246">
        <w:rPr>
          <w:rFonts w:asciiTheme="minorEastAsia" w:eastAsiaTheme="minorEastAsia" w:hAnsiTheme="minorEastAsia" w:hint="eastAsia"/>
          <w:color w:val="0000FF"/>
          <w:sz w:val="18"/>
          <w:szCs w:val="18"/>
        </w:rPr>
        <w:t>不用</w:t>
      </w:r>
      <w:r w:rsidRPr="005A5246">
        <w:rPr>
          <w:rFonts w:asciiTheme="minorEastAsia" w:eastAsiaTheme="minorEastAsia" w:hAnsiTheme="minorEastAsia" w:hint="eastAsia"/>
          <w:sz w:val="18"/>
          <w:szCs w:val="18"/>
        </w:rPr>
        <w:t>其驱动酷炫铃声或免提操作模式等应用的扬声器。</w:t>
      </w:r>
      <w:r w:rsidRPr="005A5246">
        <w:rPr>
          <w:rFonts w:asciiTheme="minorEastAsia" w:eastAsiaTheme="minorEastAsia" w:hAnsiTheme="minorEastAsia" w:hint="eastAsia"/>
          <w:color w:val="0000FF"/>
          <w:sz w:val="18"/>
          <w:szCs w:val="18"/>
        </w:rPr>
        <w:t xml:space="preserve">SE </w:t>
      </w:r>
      <w:r w:rsidRPr="005A5246">
        <w:rPr>
          <w:rFonts w:asciiTheme="minorEastAsia" w:eastAsiaTheme="minorEastAsia" w:hAnsiTheme="minorEastAsia" w:hint="eastAsia"/>
          <w:color w:val="0000FF"/>
          <w:sz w:val="18"/>
          <w:szCs w:val="18"/>
        </w:rPr>
        <w:t>放大器一般都用于驱动耳机，用于欣赏</w:t>
      </w:r>
      <w:r w:rsidRPr="005A5246">
        <w:rPr>
          <w:rFonts w:asciiTheme="minorEastAsia" w:eastAsiaTheme="minorEastAsia" w:hAnsiTheme="minorEastAsia" w:hint="eastAsia"/>
          <w:color w:val="0000FF"/>
          <w:sz w:val="18"/>
          <w:szCs w:val="18"/>
        </w:rPr>
        <w:t xml:space="preserve"> MP3</w:t>
      </w:r>
      <w:r w:rsidRPr="005A5246">
        <w:rPr>
          <w:rFonts w:asciiTheme="minorEastAsia" w:eastAsiaTheme="minorEastAsia" w:hAnsiTheme="minorEastAsia" w:hint="eastAsia"/>
          <w:color w:val="0000FF"/>
          <w:sz w:val="18"/>
          <w:szCs w:val="18"/>
        </w:rPr>
        <w:t>格式的音乐或游戏音频</w:t>
      </w:r>
      <w:r w:rsidRPr="005A5246">
        <w:rPr>
          <w:rFonts w:asciiTheme="minorEastAsia" w:eastAsiaTheme="minorEastAsia" w:hAnsiTheme="minorEastAsia" w:hint="eastAsia"/>
          <w:sz w:val="18"/>
          <w:szCs w:val="18"/>
        </w:rPr>
        <w:t>。在典型的单电源单端配置中，需要用一个输出耦合电容器</w:t>
      </w:r>
      <w:r w:rsidRPr="005A5246">
        <w:rPr>
          <w:rFonts w:asciiTheme="minorEastAsia" w:eastAsiaTheme="minorEastAsia" w:hAnsiTheme="minorEastAsia" w:hint="eastAsia"/>
          <w:sz w:val="18"/>
          <w:szCs w:val="18"/>
        </w:rPr>
        <w:t xml:space="preserve"> (COUT) </w:t>
      </w:r>
      <w:r w:rsidRPr="005A5246">
        <w:rPr>
          <w:rFonts w:asciiTheme="minorEastAsia" w:eastAsiaTheme="minorEastAsia" w:hAnsiTheme="minorEastAsia" w:hint="eastAsia"/>
          <w:sz w:val="18"/>
          <w:szCs w:val="18"/>
        </w:rPr>
        <w:t>阻止放大器输出处的</w:t>
      </w:r>
      <w:r w:rsidRPr="005A5246">
        <w:rPr>
          <w:rFonts w:asciiTheme="minorEastAsia" w:eastAsiaTheme="minorEastAsia" w:hAnsiTheme="minorEastAsia" w:hint="eastAsia"/>
          <w:sz w:val="18"/>
          <w:szCs w:val="18"/>
        </w:rPr>
        <w:t xml:space="preserve"> DC </w:t>
      </w:r>
      <w:r w:rsidRPr="005A5246">
        <w:rPr>
          <w:rFonts w:asciiTheme="minorEastAsia" w:eastAsiaTheme="minorEastAsia" w:hAnsiTheme="minorEastAsia" w:hint="eastAsia"/>
          <w:sz w:val="18"/>
          <w:szCs w:val="18"/>
        </w:rPr>
        <w:t>偏置，这</w:t>
      </w:r>
      <w:r w:rsidRPr="005A5246">
        <w:rPr>
          <w:rFonts w:asciiTheme="minorEastAsia" w:eastAsiaTheme="minorEastAsia" w:hAnsiTheme="minorEastAsia" w:hint="eastAsia"/>
          <w:sz w:val="18"/>
          <w:szCs w:val="18"/>
        </w:rPr>
        <w:t>就避免了负载中的</w:t>
      </w:r>
      <w:r w:rsidRPr="005A5246">
        <w:rPr>
          <w:rFonts w:asciiTheme="minorEastAsia" w:eastAsiaTheme="minorEastAsia" w:hAnsiTheme="minorEastAsia" w:hint="eastAsia"/>
          <w:sz w:val="18"/>
          <w:szCs w:val="18"/>
        </w:rPr>
        <w:t xml:space="preserve"> DC </w:t>
      </w:r>
      <w:r w:rsidRPr="005A5246">
        <w:rPr>
          <w:rFonts w:asciiTheme="minorEastAsia" w:eastAsiaTheme="minorEastAsia" w:hAnsiTheme="minorEastAsia" w:hint="eastAsia"/>
          <w:sz w:val="18"/>
          <w:szCs w:val="18"/>
        </w:rPr>
        <w:t>电流。</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2986405" cy="1187450"/>
            <wp:effectExtent l="0" t="0" r="4445" b="0"/>
            <wp:docPr id="15" name="Picture 15" descr="fo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8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6405" cy="1187450"/>
                    </a:xfrm>
                    <a:prstGeom prst="rect">
                      <a:avLst/>
                    </a:prstGeom>
                    <a:noFill/>
                    <a:ln>
                      <a:noFill/>
                    </a:ln>
                  </pic:spPr>
                </pic:pic>
              </a:graphicData>
            </a:graphic>
          </wp:inline>
        </w:drawing>
      </w:r>
    </w:p>
    <w:p w:rsidR="00000000" w:rsidRPr="005A5246" w:rsidRDefault="00585275">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图一：单端音频功放</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桥接负载（</w:t>
      </w:r>
      <w:r w:rsidRPr="005A5246">
        <w:rPr>
          <w:rFonts w:asciiTheme="minorEastAsia" w:eastAsiaTheme="minorEastAsia" w:hAnsiTheme="minorEastAsia" w:hint="eastAsia"/>
          <w:b/>
          <w:sz w:val="18"/>
          <w:szCs w:val="18"/>
        </w:rPr>
        <w:t>BTL</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目前的手机和便携式通信设备均采用一般类型的音频放大器架构：</w:t>
      </w:r>
      <w:r w:rsidRPr="005A5246">
        <w:rPr>
          <w:rFonts w:asciiTheme="minorEastAsia" w:eastAsiaTheme="minorEastAsia" w:hAnsiTheme="minorEastAsia" w:hint="eastAsia"/>
          <w:sz w:val="18"/>
          <w:szCs w:val="18"/>
        </w:rPr>
        <w:t xml:space="preserve">BTL </w:t>
      </w:r>
      <w:r w:rsidRPr="005A5246">
        <w:rPr>
          <w:rFonts w:asciiTheme="minorEastAsia" w:eastAsiaTheme="minorEastAsia" w:hAnsiTheme="minorEastAsia" w:hint="eastAsia"/>
          <w:sz w:val="18"/>
          <w:szCs w:val="18"/>
        </w:rPr>
        <w:t>输出配置的单端输入。</w:t>
      </w:r>
      <w:r w:rsidRPr="005A5246">
        <w:rPr>
          <w:rFonts w:asciiTheme="minorEastAsia" w:eastAsiaTheme="minorEastAsia" w:hAnsiTheme="minorEastAsia" w:hint="eastAsia"/>
          <w:sz w:val="18"/>
          <w:szCs w:val="18"/>
        </w:rPr>
        <w:t xml:space="preserve">BTL </w:t>
      </w:r>
      <w:r w:rsidRPr="005A5246">
        <w:rPr>
          <w:rFonts w:asciiTheme="minorEastAsia" w:eastAsiaTheme="minorEastAsia" w:hAnsiTheme="minorEastAsia" w:hint="eastAsia"/>
          <w:sz w:val="18"/>
          <w:szCs w:val="18"/>
        </w:rPr>
        <w:t>放大器包括两个单端放大器，驱动负载的两端。第一个放大器</w:t>
      </w:r>
      <w:r w:rsidRPr="005A5246">
        <w:rPr>
          <w:rFonts w:asciiTheme="minorEastAsia" w:eastAsiaTheme="minorEastAsia" w:hAnsiTheme="minorEastAsia" w:hint="eastAsia"/>
          <w:sz w:val="18"/>
          <w:szCs w:val="18"/>
        </w:rPr>
        <w:t xml:space="preserve"> (A) </w:t>
      </w:r>
      <w:r w:rsidRPr="005A5246">
        <w:rPr>
          <w:rFonts w:asciiTheme="minorEastAsia" w:eastAsiaTheme="minorEastAsia" w:hAnsiTheme="minorEastAsia" w:hint="eastAsia"/>
          <w:sz w:val="18"/>
          <w:szCs w:val="18"/>
        </w:rPr>
        <w:t>设置增益，而第二个放大器</w:t>
      </w:r>
      <w:r w:rsidRPr="005A5246">
        <w:rPr>
          <w:rFonts w:asciiTheme="minorEastAsia" w:eastAsiaTheme="minorEastAsia" w:hAnsiTheme="minorEastAsia" w:hint="eastAsia"/>
          <w:sz w:val="18"/>
          <w:szCs w:val="18"/>
        </w:rPr>
        <w:t xml:space="preserve"> (B) </w:t>
      </w:r>
      <w:r w:rsidRPr="005A5246">
        <w:rPr>
          <w:rFonts w:asciiTheme="minorEastAsia" w:eastAsiaTheme="minorEastAsia" w:hAnsiTheme="minorEastAsia" w:hint="eastAsia"/>
          <w:sz w:val="18"/>
          <w:szCs w:val="18"/>
        </w:rPr>
        <w:t>则作为单位增益逆变器。</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 xml:space="preserve"> SE </w:t>
      </w:r>
      <w:r w:rsidRPr="005A5246">
        <w:rPr>
          <w:rFonts w:asciiTheme="minorEastAsia" w:eastAsiaTheme="minorEastAsia" w:hAnsiTheme="minorEastAsia" w:hint="eastAsia"/>
          <w:sz w:val="18"/>
          <w:szCs w:val="18"/>
        </w:rPr>
        <w:t>音频放大器相比，这种架构的优势在于相同电源轨实现的输出功率量。此外，还可去掉输出</w:t>
      </w:r>
      <w:r w:rsidRPr="005A5246">
        <w:rPr>
          <w:rFonts w:asciiTheme="minorEastAsia" w:eastAsiaTheme="minorEastAsia" w:hAnsiTheme="minorEastAsia" w:hint="eastAsia"/>
          <w:sz w:val="18"/>
          <w:szCs w:val="18"/>
        </w:rPr>
        <w:t xml:space="preserve"> DC </w:t>
      </w:r>
      <w:r w:rsidRPr="005A5246">
        <w:rPr>
          <w:rFonts w:asciiTheme="minorEastAsia" w:eastAsiaTheme="minorEastAsia" w:hAnsiTheme="minorEastAsia" w:hint="eastAsia"/>
          <w:sz w:val="18"/>
          <w:szCs w:val="18"/>
        </w:rPr>
        <w:t>阻塞电容器。总而言之，扬声器两侧均偏置在</w:t>
      </w:r>
      <w:r w:rsidRPr="005A5246">
        <w:rPr>
          <w:rFonts w:asciiTheme="minorEastAsia" w:eastAsiaTheme="minorEastAsia" w:hAnsiTheme="minorEastAsia" w:hint="eastAsia"/>
          <w:sz w:val="18"/>
          <w:szCs w:val="18"/>
        </w:rPr>
        <w:t xml:space="preserve"> VDD/2 </w:t>
      </w:r>
      <w:r w:rsidRPr="005A5246">
        <w:rPr>
          <w:rFonts w:asciiTheme="minorEastAsia" w:eastAsiaTheme="minorEastAsia" w:hAnsiTheme="minorEastAsia" w:hint="eastAsia"/>
          <w:sz w:val="18"/>
          <w:szCs w:val="18"/>
        </w:rPr>
        <w:t>左右，这就消除了</w:t>
      </w:r>
      <w:r w:rsidRPr="005A5246">
        <w:rPr>
          <w:rFonts w:asciiTheme="minorEastAsia" w:eastAsiaTheme="minorEastAsia" w:hAnsiTheme="minorEastAsia" w:hint="eastAsia"/>
          <w:sz w:val="18"/>
          <w:szCs w:val="18"/>
        </w:rPr>
        <w:t xml:space="preserve"> DC </w:t>
      </w:r>
      <w:r w:rsidRPr="005A5246">
        <w:rPr>
          <w:rFonts w:asciiTheme="minorEastAsia" w:eastAsiaTheme="minorEastAsia" w:hAnsiTheme="minorEastAsia" w:hint="eastAsia"/>
          <w:sz w:val="18"/>
          <w:szCs w:val="18"/>
        </w:rPr>
        <w:t>偏移。现在，低频性能只受限于输入网络和扬声器</w:t>
      </w:r>
      <w:r w:rsidRPr="005A5246">
        <w:rPr>
          <w:rFonts w:asciiTheme="minorEastAsia" w:eastAsiaTheme="minorEastAsia" w:hAnsiTheme="minorEastAsia" w:hint="eastAsia"/>
          <w:sz w:val="18"/>
          <w:szCs w:val="18"/>
        </w:rPr>
        <w:t>响应。</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但是，这种类型的配置也有明显的不足。如果任何噪声耦合进单端输入，则将会出现在输出中，并被放大器增益放大。由于放大器</w:t>
      </w:r>
      <w:r w:rsidRPr="005A5246">
        <w:rPr>
          <w:rFonts w:asciiTheme="minorEastAsia" w:eastAsiaTheme="minorEastAsia" w:hAnsiTheme="minorEastAsia" w:hint="eastAsia"/>
          <w:sz w:val="18"/>
          <w:szCs w:val="18"/>
        </w:rPr>
        <w:t xml:space="preserve"> B </w:t>
      </w:r>
      <w:r w:rsidRPr="005A5246">
        <w:rPr>
          <w:rFonts w:asciiTheme="minorEastAsia" w:eastAsiaTheme="minorEastAsia" w:hAnsiTheme="minorEastAsia" w:hint="eastAsia"/>
          <w:sz w:val="18"/>
          <w:szCs w:val="18"/>
        </w:rPr>
        <w:t>没有至输入的反馈，因此任何耦合至输出的高频噪声还会产生</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咔咔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嗡嗡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声。这种现象称作</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校正。</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2832100" cy="1537970"/>
            <wp:effectExtent l="0" t="0" r="6350" b="508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2100" cy="1537970"/>
                    </a:xfrm>
                    <a:prstGeom prst="rect">
                      <a:avLst/>
                    </a:prstGeom>
                    <a:noFill/>
                    <a:ln>
                      <a:noFill/>
                    </a:ln>
                  </pic:spPr>
                </pic:pic>
              </a:graphicData>
            </a:graphic>
          </wp:inline>
        </w:drawing>
      </w:r>
    </w:p>
    <w:p w:rsidR="00000000" w:rsidRPr="005A5246" w:rsidRDefault="00585275">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图二：桥接式负载音频功放</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全差动放大器：</w:t>
      </w:r>
      <w:r w:rsidRPr="005A5246">
        <w:rPr>
          <w:rFonts w:asciiTheme="minorEastAsia" w:eastAsiaTheme="minorEastAsia" w:hAnsiTheme="minorEastAsia" w:hint="eastAsia"/>
          <w:sz w:val="18"/>
          <w:szCs w:val="18"/>
        </w:rPr>
        <w:t>全差动放大器除了有</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放大器相对于</w:t>
      </w:r>
      <w:r w:rsidRPr="005A5246">
        <w:rPr>
          <w:rFonts w:asciiTheme="minorEastAsia" w:eastAsiaTheme="minorEastAsia" w:hAnsiTheme="minorEastAsia" w:hint="eastAsia"/>
          <w:sz w:val="18"/>
          <w:szCs w:val="18"/>
        </w:rPr>
        <w:t xml:space="preserve"> SE </w:t>
      </w:r>
      <w:r w:rsidRPr="005A5246">
        <w:rPr>
          <w:rFonts w:asciiTheme="minorEastAsia" w:eastAsiaTheme="minorEastAsia" w:hAnsiTheme="minorEastAsia" w:hint="eastAsia"/>
          <w:sz w:val="18"/>
          <w:szCs w:val="18"/>
        </w:rPr>
        <w:t>放大器所具有的全部优势外，相对于典型的</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放大器它还有三大优势。</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首先，不再需要输入耦合电容器。使用全差动放大器时，输入除了可偏置为中间电源外还可偏置为电压。所用的放大器必须具有良好</w:t>
      </w:r>
      <w:r w:rsidRPr="005A5246">
        <w:rPr>
          <w:rFonts w:asciiTheme="minorEastAsia" w:eastAsiaTheme="minorEastAsia" w:hAnsiTheme="minorEastAsia" w:hint="eastAsia"/>
          <w:sz w:val="18"/>
          <w:szCs w:val="18"/>
        </w:rPr>
        <w:t>的共模抑制比</w:t>
      </w:r>
      <w:r w:rsidRPr="005A5246">
        <w:rPr>
          <w:rFonts w:asciiTheme="minorEastAsia" w:eastAsiaTheme="minorEastAsia" w:hAnsiTheme="minorEastAsia" w:hint="eastAsia"/>
          <w:sz w:val="18"/>
          <w:szCs w:val="18"/>
        </w:rPr>
        <w:t xml:space="preserve"> (CMRR)</w:t>
      </w:r>
      <w:r w:rsidRPr="005A5246">
        <w:rPr>
          <w:rFonts w:asciiTheme="minorEastAsia" w:eastAsiaTheme="minorEastAsia" w:hAnsiTheme="minorEastAsia" w:hint="eastAsia"/>
          <w:sz w:val="18"/>
          <w:szCs w:val="18"/>
        </w:rPr>
        <w:t>。对</w:t>
      </w:r>
      <w:r w:rsidRPr="005A5246">
        <w:rPr>
          <w:rFonts w:asciiTheme="minorEastAsia" w:eastAsiaTheme="minorEastAsia" w:hAnsiTheme="minorEastAsia" w:hint="eastAsia"/>
          <w:sz w:val="18"/>
          <w:szCs w:val="18"/>
        </w:rPr>
        <w:t xml:space="preserve"> TPA6203A1 </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 xml:space="preserve"> TPA2010D1 </w:t>
      </w:r>
      <w:r w:rsidRPr="005A5246">
        <w:rPr>
          <w:rFonts w:asciiTheme="minorEastAsia" w:eastAsiaTheme="minorEastAsia" w:hAnsiTheme="minorEastAsia" w:hint="eastAsia"/>
          <w:sz w:val="18"/>
          <w:szCs w:val="18"/>
        </w:rPr>
        <w:t>而言，放大器的输入可偏置为</w:t>
      </w:r>
      <w:r w:rsidRPr="005A5246">
        <w:rPr>
          <w:rFonts w:asciiTheme="minorEastAsia" w:eastAsiaTheme="minorEastAsia" w:hAnsiTheme="minorEastAsia" w:hint="eastAsia"/>
          <w:sz w:val="18"/>
          <w:szCs w:val="18"/>
        </w:rPr>
        <w:t xml:space="preserve"> 0.5 V </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 xml:space="preserve"> VDD - 0.8V</w:t>
      </w:r>
      <w:r w:rsidRPr="005A5246">
        <w:rPr>
          <w:rFonts w:asciiTheme="minorEastAsia" w:eastAsiaTheme="minorEastAsia" w:hAnsiTheme="minorEastAsia" w:hint="eastAsia"/>
          <w:sz w:val="18"/>
          <w:szCs w:val="18"/>
        </w:rPr>
        <w:t>。但如果输入偏置到输入共模范围之外，则应采用输入耦合电容器。</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第二，不再需要中间电源旁路电容</w:t>
      </w:r>
      <w:r w:rsidRPr="005A5246">
        <w:rPr>
          <w:rFonts w:asciiTheme="minorEastAsia" w:eastAsiaTheme="minorEastAsia" w:hAnsiTheme="minorEastAsia" w:hint="eastAsia"/>
          <w:sz w:val="18"/>
          <w:szCs w:val="18"/>
        </w:rPr>
        <w:t xml:space="preserve"> CBYPASS</w:t>
      </w:r>
      <w:r w:rsidRPr="005A5246">
        <w:rPr>
          <w:rFonts w:asciiTheme="minorEastAsia" w:eastAsiaTheme="minorEastAsia" w:hAnsiTheme="minorEastAsia" w:hint="eastAsia"/>
          <w:sz w:val="18"/>
          <w:szCs w:val="18"/>
        </w:rPr>
        <w:t>。中间电源的任何变动对正负极产生同样的影响，因此</w:t>
      </w:r>
      <w:r w:rsidRPr="005A5246">
        <w:rPr>
          <w:rFonts w:asciiTheme="minorEastAsia" w:eastAsiaTheme="minorEastAsia" w:hAnsiTheme="minorEastAsia" w:hint="eastAsia"/>
          <w:color w:val="0000FF"/>
          <w:sz w:val="18"/>
          <w:szCs w:val="18"/>
        </w:rPr>
        <w:t>取消差动输出的旁路电容</w:t>
      </w:r>
      <w:r w:rsidRPr="005A5246">
        <w:rPr>
          <w:rFonts w:asciiTheme="minorEastAsia" w:eastAsiaTheme="minorEastAsia" w:hAnsiTheme="minorEastAsia" w:hint="eastAsia"/>
          <w:sz w:val="18"/>
          <w:szCs w:val="18"/>
        </w:rPr>
        <w:t>。取消旁路电容对</w:t>
      </w:r>
      <w:r w:rsidRPr="005A5246">
        <w:rPr>
          <w:rFonts w:asciiTheme="minorEastAsia" w:eastAsiaTheme="minorEastAsia" w:hAnsiTheme="minorEastAsia" w:hint="eastAsia"/>
          <w:sz w:val="18"/>
          <w:szCs w:val="18"/>
        </w:rPr>
        <w:t xml:space="preserve"> PSRR </w:t>
      </w:r>
      <w:r w:rsidRPr="005A5246">
        <w:rPr>
          <w:rFonts w:asciiTheme="minorEastAsia" w:eastAsiaTheme="minorEastAsia" w:hAnsiTheme="minorEastAsia" w:hint="eastAsia"/>
          <w:sz w:val="18"/>
          <w:szCs w:val="18"/>
        </w:rPr>
        <w:t>略有影响，由于取消了额外的外部组件，因此该抑制比也还能接受。</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第三，全差动放大器的最后一大优势就是它提高了</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的抗扰性。这一优势主要归功于良好的</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以及</w:t>
      </w:r>
      <w:r w:rsidRPr="005A5246">
        <w:rPr>
          <w:rFonts w:asciiTheme="minorEastAsia" w:eastAsiaTheme="minorEastAsia" w:hAnsiTheme="minorEastAsia" w:hint="eastAsia"/>
          <w:sz w:val="18"/>
          <w:szCs w:val="18"/>
        </w:rPr>
        <w:t>全差动架构。</w:t>
      </w:r>
      <w:r w:rsidRPr="005A5246">
        <w:rPr>
          <w:rFonts w:asciiTheme="minorEastAsia" w:eastAsiaTheme="minorEastAsia" w:hAnsiTheme="minorEastAsia" w:hint="eastAsia"/>
          <w:sz w:val="18"/>
          <w:szCs w:val="18"/>
        </w:rPr>
        <w:t xml:space="preserve"> </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noProof/>
          <w:sz w:val="18"/>
          <w:szCs w:val="18"/>
        </w:rPr>
        <w:drawing>
          <wp:inline distT="0" distB="0" distL="0" distR="0">
            <wp:extent cx="3235960" cy="1579245"/>
            <wp:effectExtent l="0" t="0" r="2540" b="1905"/>
            <wp:docPr id="17" name="Picture 1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5960" cy="1579245"/>
                    </a:xfrm>
                    <a:prstGeom prst="rect">
                      <a:avLst/>
                    </a:prstGeom>
                    <a:noFill/>
                    <a:ln>
                      <a:noFill/>
                    </a:ln>
                  </pic:spPr>
                </pic:pic>
              </a:graphicData>
            </a:graphic>
          </wp:inline>
        </w:drawing>
      </w:r>
    </w:p>
    <w:p w:rsidR="00000000" w:rsidRPr="005A5246" w:rsidRDefault="00585275">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图三：全差动放大器</w:t>
      </w:r>
    </w:p>
    <w:p w:rsidR="00000000" w:rsidRPr="005A5246" w:rsidRDefault="00585275">
      <w:pPr>
        <w:jc w:val="center"/>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旁路电容的作用：</w:t>
      </w:r>
    </w:p>
    <w:p w:rsidR="00000000" w:rsidRPr="005A5246" w:rsidRDefault="00585275">
      <w:pPr>
        <w:numPr>
          <w:ilvl w:val="0"/>
          <w:numId w:val="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该电容是电路中最关键的元件。首先，</w:t>
      </w:r>
      <w:r w:rsidRPr="005A5246">
        <w:rPr>
          <w:rFonts w:asciiTheme="minorEastAsia" w:eastAsiaTheme="minorEastAsia" w:hAnsiTheme="minorEastAsia" w:hint="eastAsia"/>
          <w:sz w:val="18"/>
          <w:szCs w:val="18"/>
        </w:rPr>
        <w:t xml:space="preserve">CBYPASS </w:t>
      </w:r>
      <w:r w:rsidRPr="005A5246">
        <w:rPr>
          <w:rFonts w:asciiTheme="minorEastAsia" w:eastAsiaTheme="minorEastAsia" w:hAnsiTheme="minorEastAsia" w:hint="eastAsia"/>
          <w:sz w:val="18"/>
          <w:szCs w:val="18"/>
        </w:rPr>
        <w:t>决定着放大器启动的速度。如果放大器斜波上升较慢，就可减小</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噗噗</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的噪声。</w:t>
      </w:r>
      <w:r w:rsidRPr="005A5246">
        <w:rPr>
          <w:rFonts w:asciiTheme="minorEastAsia" w:eastAsiaTheme="minorEastAsia" w:hAnsiTheme="minorEastAsia" w:hint="eastAsia"/>
          <w:sz w:val="18"/>
          <w:szCs w:val="18"/>
        </w:rPr>
        <w:t xml:space="preserve">CBYPASS </w:t>
      </w:r>
      <w:r w:rsidRPr="005A5246">
        <w:rPr>
          <w:rFonts w:asciiTheme="minorEastAsia" w:eastAsiaTheme="minorEastAsia" w:hAnsiTheme="minorEastAsia" w:hint="eastAsia"/>
          <w:sz w:val="18"/>
          <w:szCs w:val="18"/>
        </w:rPr>
        <w:t>与高阻抗电阻分压器网络生成中间轨</w:t>
      </w:r>
      <w:r w:rsidRPr="005A5246">
        <w:rPr>
          <w:rFonts w:asciiTheme="minorEastAsia" w:eastAsiaTheme="minorEastAsia" w:hAnsiTheme="minorEastAsia" w:hint="eastAsia"/>
          <w:sz w:val="18"/>
          <w:szCs w:val="18"/>
        </w:rPr>
        <w:t xml:space="preserve"> (mid-rail)</w:t>
      </w:r>
      <w:r w:rsidRPr="005A5246">
        <w:rPr>
          <w:rFonts w:asciiTheme="minorEastAsia" w:eastAsiaTheme="minorEastAsia" w:hAnsiTheme="minorEastAsia" w:hint="eastAsia"/>
          <w:sz w:val="18"/>
          <w:szCs w:val="18"/>
        </w:rPr>
        <w:t>，形成了</w:t>
      </w:r>
      <w:r w:rsidRPr="005A5246">
        <w:rPr>
          <w:rFonts w:asciiTheme="minorEastAsia" w:eastAsiaTheme="minorEastAsia" w:hAnsiTheme="minorEastAsia" w:hint="eastAsia"/>
          <w:sz w:val="18"/>
          <w:szCs w:val="18"/>
        </w:rPr>
        <w:t xml:space="preserve"> RC </w:t>
      </w:r>
      <w:r w:rsidRPr="005A5246">
        <w:rPr>
          <w:rFonts w:asciiTheme="minorEastAsia" w:eastAsiaTheme="minorEastAsia" w:hAnsiTheme="minorEastAsia" w:hint="eastAsia"/>
          <w:sz w:val="18"/>
          <w:szCs w:val="18"/>
        </w:rPr>
        <w:t>时间常数。正如我们前面提到的那样，如果时间常数大于</w:t>
      </w:r>
      <w:r w:rsidRPr="005A5246">
        <w:rPr>
          <w:rFonts w:asciiTheme="minorEastAsia" w:eastAsiaTheme="minorEastAsia" w:hAnsiTheme="minorEastAsia" w:hint="eastAsia"/>
          <w:sz w:val="18"/>
          <w:szCs w:val="18"/>
        </w:rPr>
        <w:t xml:space="preserve"> 50ms</w:t>
      </w:r>
      <w:r w:rsidRPr="005A5246">
        <w:rPr>
          <w:rFonts w:asciiTheme="minorEastAsia" w:eastAsiaTheme="minorEastAsia" w:hAnsiTheme="minorEastAsia" w:hint="eastAsia"/>
          <w:sz w:val="18"/>
          <w:szCs w:val="18"/>
        </w:rPr>
        <w:t>（频率小于</w:t>
      </w:r>
      <w:r w:rsidRPr="005A5246">
        <w:rPr>
          <w:rFonts w:asciiTheme="minorEastAsia" w:eastAsiaTheme="minorEastAsia" w:hAnsiTheme="minorEastAsia" w:hint="eastAsia"/>
          <w:sz w:val="18"/>
          <w:szCs w:val="18"/>
        </w:rPr>
        <w:t>20Hz</w:t>
      </w:r>
      <w:r w:rsidRPr="005A5246">
        <w:rPr>
          <w:rFonts w:asciiTheme="minorEastAsia" w:eastAsiaTheme="minorEastAsia" w:hAnsiTheme="minorEastAsia" w:hint="eastAsia"/>
          <w:sz w:val="18"/>
          <w:szCs w:val="18"/>
        </w:rPr>
        <w:t>），就听不到</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噗噗</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声。</w:t>
      </w:r>
    </w:p>
    <w:p w:rsidR="00000000" w:rsidRPr="005A5246" w:rsidRDefault="00585275">
      <w:pPr>
        <w:numPr>
          <w:ilvl w:val="0"/>
          <w:numId w:val="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CBYPASS </w:t>
      </w:r>
      <w:r w:rsidRPr="005A5246">
        <w:rPr>
          <w:rFonts w:asciiTheme="minorEastAsia" w:eastAsiaTheme="minorEastAsia" w:hAnsiTheme="minorEastAsia" w:hint="eastAsia"/>
          <w:sz w:val="18"/>
          <w:szCs w:val="18"/>
        </w:rPr>
        <w:t>的第二个功能就是降低电源生成的噪声。由于输出驱动信号的耦合，因此产生该噪声，它来自放大器内部的中间轨生成电路。该噪声作为降低</w:t>
      </w:r>
      <w:r w:rsidRPr="005A5246">
        <w:rPr>
          <w:rFonts w:asciiTheme="minorEastAsia" w:eastAsiaTheme="minorEastAsia" w:hAnsiTheme="minorEastAsia" w:hint="eastAsia"/>
          <w:sz w:val="18"/>
          <w:szCs w:val="18"/>
        </w:rPr>
        <w:t>的电源抑制比</w:t>
      </w:r>
      <w:r w:rsidRPr="005A5246">
        <w:rPr>
          <w:rFonts w:asciiTheme="minorEastAsia" w:eastAsiaTheme="minorEastAsia" w:hAnsiTheme="minorEastAsia" w:hint="eastAsia"/>
          <w:sz w:val="18"/>
          <w:szCs w:val="18"/>
        </w:rPr>
        <w:t xml:space="preserve"> (PSRR) </w:t>
      </w:r>
      <w:r w:rsidRPr="005A5246">
        <w:rPr>
          <w:rFonts w:asciiTheme="minorEastAsia" w:eastAsiaTheme="minorEastAsia" w:hAnsiTheme="minorEastAsia" w:hint="eastAsia"/>
          <w:sz w:val="18"/>
          <w:szCs w:val="18"/>
        </w:rPr>
        <w:t>出现。在电源噪声较大的系统中，它可能会影响</w:t>
      </w:r>
      <w:r w:rsidRPr="005A5246">
        <w:rPr>
          <w:rFonts w:asciiTheme="minorEastAsia" w:eastAsiaTheme="minorEastAsia" w:hAnsiTheme="minorEastAsia" w:hint="eastAsia"/>
          <w:sz w:val="18"/>
          <w:szCs w:val="18"/>
        </w:rPr>
        <w:t xml:space="preserve"> THD + 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numPr>
          <w:ilvl w:val="0"/>
          <w:numId w:val="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LM4890 </w:t>
      </w:r>
      <w:r w:rsidRPr="005A5246">
        <w:rPr>
          <w:rFonts w:asciiTheme="minorEastAsia" w:eastAsiaTheme="minorEastAsia" w:hAnsiTheme="minorEastAsia" w:hint="eastAsia"/>
          <w:sz w:val="18"/>
          <w:szCs w:val="18"/>
        </w:rPr>
        <w:t>芯片在</w:t>
      </w:r>
      <w:r w:rsidRPr="005A5246">
        <w:rPr>
          <w:rFonts w:asciiTheme="minorEastAsia" w:eastAsiaTheme="minorEastAsia" w:hAnsiTheme="minorEastAsia" w:hint="eastAsia"/>
          <w:sz w:val="18"/>
          <w:szCs w:val="18"/>
        </w:rPr>
        <w:t xml:space="preserve"> Cb = 1 F </w:t>
      </w:r>
      <w:r w:rsidRPr="005A5246">
        <w:rPr>
          <w:rFonts w:asciiTheme="minorEastAsia" w:eastAsiaTheme="minorEastAsia" w:hAnsiTheme="minorEastAsia" w:hint="eastAsia"/>
          <w:sz w:val="18"/>
          <w:szCs w:val="18"/>
        </w:rPr>
        <w:t>的情况下，</w:t>
      </w:r>
      <w:r w:rsidRPr="005A5246">
        <w:rPr>
          <w:rFonts w:asciiTheme="minorEastAsia" w:eastAsiaTheme="minorEastAsia" w:hAnsiTheme="minorEastAsia" w:hint="eastAsia"/>
          <w:color w:val="0000FF"/>
          <w:sz w:val="18"/>
          <w:szCs w:val="18"/>
        </w:rPr>
        <w:t>保证电源抑制比可达</w:t>
      </w:r>
      <w:r w:rsidRPr="005A5246">
        <w:rPr>
          <w:rFonts w:asciiTheme="minorEastAsia" w:eastAsiaTheme="minorEastAsia" w:hAnsiTheme="minorEastAsia" w:hint="eastAsia"/>
          <w:color w:val="0000FF"/>
          <w:sz w:val="18"/>
          <w:szCs w:val="18"/>
        </w:rPr>
        <w:t xml:space="preserve"> 65dB</w:t>
      </w:r>
      <w:r w:rsidRPr="005A5246">
        <w:rPr>
          <w:rFonts w:asciiTheme="minorEastAsia" w:eastAsiaTheme="minorEastAsia" w:hAnsiTheme="minorEastAsia" w:hint="eastAsia"/>
          <w:color w:val="0000FF"/>
          <w:sz w:val="18"/>
          <w:szCs w:val="18"/>
        </w:rPr>
        <w:t>，而启动时间大约只需</w:t>
      </w:r>
      <w:r w:rsidRPr="005A5246">
        <w:rPr>
          <w:rFonts w:asciiTheme="minorEastAsia" w:eastAsiaTheme="minorEastAsia" w:hAnsiTheme="minorEastAsia" w:hint="eastAsia"/>
          <w:color w:val="0000FF"/>
          <w:sz w:val="18"/>
          <w:szCs w:val="18"/>
        </w:rPr>
        <w:t xml:space="preserve"> 150ms</w:t>
      </w:r>
      <w:r w:rsidRPr="005A5246">
        <w:rPr>
          <w:rFonts w:asciiTheme="minorEastAsia" w:eastAsiaTheme="minorEastAsia" w:hAnsiTheme="minorEastAsia" w:hint="eastAsia"/>
          <w:sz w:val="18"/>
          <w:szCs w:val="18"/>
        </w:rPr>
        <w:t>，这几个参数现在已经几乎成为无线音频系统的业内标准。</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b/>
          <w:sz w:val="18"/>
          <w:szCs w:val="18"/>
        </w:rPr>
        <w:t>启动时间</w:t>
      </w:r>
      <w:r w:rsidRPr="005A5246">
        <w:rPr>
          <w:rFonts w:asciiTheme="minorEastAsia" w:eastAsiaTheme="minorEastAsia" w:hAnsiTheme="minorEastAsia" w:hint="eastAsia"/>
          <w:b/>
          <w:sz w:val="18"/>
          <w:szCs w:val="18"/>
        </w:rPr>
        <w:t>:s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启动时间是无线音频系统设计的第二个最重要参数。来电振铃音调、语音控制</w:t>
      </w:r>
      <w:r w:rsidRPr="005A5246">
        <w:rPr>
          <w:rFonts w:asciiTheme="minorEastAsia" w:eastAsiaTheme="minorEastAsia" w:hAnsiTheme="minorEastAsia" w:hint="eastAsia"/>
          <w:sz w:val="18"/>
          <w:szCs w:val="18"/>
        </w:rPr>
        <w:t xml:space="preserve"> (VOX)</w:t>
      </w:r>
      <w:r w:rsidRPr="005A5246">
        <w:rPr>
          <w:rFonts w:asciiTheme="minorEastAsia" w:eastAsiaTheme="minorEastAsia" w:hAnsiTheme="minorEastAsia" w:hint="eastAsia"/>
          <w:sz w:val="18"/>
          <w:szCs w:val="18"/>
        </w:rPr>
        <w:t>、电子游戏、按键响应等操作都需要音频放大器进行快速启动及关闭，以配合节能程序的操作，同时也让有关操作有足够的响应时间。</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 w:name="_Toc493856536"/>
      <w:r w:rsidRPr="005A5246">
        <w:rPr>
          <w:rFonts w:asciiTheme="minorEastAsia" w:eastAsiaTheme="minorEastAsia" w:hAnsiTheme="minorEastAsia" w:hint="eastAsia"/>
          <w:b w:val="0"/>
          <w:color w:val="0000FF"/>
          <w:sz w:val="18"/>
          <w:szCs w:val="18"/>
        </w:rPr>
        <w:t>音频放大器的三种噪声</w:t>
      </w:r>
      <w:bookmarkEnd w:id="12"/>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电源噪声：</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电源电压的变化通常都会导致放大器输出的小错误变化。</w:t>
      </w:r>
      <w:r w:rsidRPr="005A5246">
        <w:rPr>
          <w:rFonts w:asciiTheme="minorEastAsia" w:eastAsiaTheme="minorEastAsia" w:hAnsiTheme="minorEastAsia" w:hint="eastAsia"/>
          <w:sz w:val="18"/>
          <w:szCs w:val="18"/>
        </w:rPr>
        <w:t xml:space="preserve">PSRR </w:t>
      </w:r>
      <w:r w:rsidRPr="005A5246">
        <w:rPr>
          <w:rFonts w:asciiTheme="minorEastAsia" w:eastAsiaTheme="minorEastAsia" w:hAnsiTheme="minorEastAsia" w:hint="eastAsia"/>
          <w:sz w:val="18"/>
          <w:szCs w:val="18"/>
        </w:rPr>
        <w:t>为抑制上述影响的能力，一般以分贝为单位。例如，对于</w:t>
      </w:r>
      <w:r w:rsidRPr="005A5246">
        <w:rPr>
          <w:rFonts w:asciiTheme="minorEastAsia" w:eastAsiaTheme="minorEastAsia" w:hAnsiTheme="minorEastAsia" w:hint="eastAsia"/>
          <w:sz w:val="18"/>
          <w:szCs w:val="18"/>
        </w:rPr>
        <w:t xml:space="preserve"> TPA6203A1 </w:t>
      </w:r>
      <w:r w:rsidRPr="005A5246">
        <w:rPr>
          <w:rFonts w:asciiTheme="minorEastAsia" w:eastAsiaTheme="minorEastAsia" w:hAnsiTheme="minorEastAsia" w:hint="eastAsia"/>
          <w:sz w:val="18"/>
          <w:szCs w:val="18"/>
        </w:rPr>
        <w:t>全差动音频功率放大器，</w:t>
      </w:r>
      <w:r w:rsidRPr="005A5246">
        <w:rPr>
          <w:rFonts w:asciiTheme="minorEastAsia" w:eastAsiaTheme="minorEastAsia" w:hAnsiTheme="minorEastAsia" w:hint="eastAsia"/>
          <w:sz w:val="18"/>
          <w:szCs w:val="18"/>
        </w:rPr>
        <w:t xml:space="preserve">PSRR </w:t>
      </w:r>
      <w:r w:rsidRPr="005A5246">
        <w:rPr>
          <w:rFonts w:asciiTheme="minorEastAsia" w:eastAsiaTheme="minorEastAsia" w:hAnsiTheme="minorEastAsia" w:hint="eastAsia"/>
          <w:sz w:val="18"/>
          <w:szCs w:val="18"/>
        </w:rPr>
        <w:t>值在</w:t>
      </w:r>
      <w:r w:rsidRPr="005A5246">
        <w:rPr>
          <w:rFonts w:asciiTheme="minorEastAsia" w:eastAsiaTheme="minorEastAsia" w:hAnsiTheme="minorEastAsia" w:hint="eastAsia"/>
          <w:sz w:val="18"/>
          <w:szCs w:val="18"/>
        </w:rPr>
        <w:t xml:space="preserve"> 3.6V </w:t>
      </w:r>
      <w:r w:rsidRPr="005A5246">
        <w:rPr>
          <w:rFonts w:asciiTheme="minorEastAsia" w:eastAsiaTheme="minorEastAsia" w:hAnsiTheme="minorEastAsia" w:hint="eastAsia"/>
          <w:sz w:val="18"/>
          <w:szCs w:val="18"/>
        </w:rPr>
        <w:t>电压上频率为</w:t>
      </w:r>
      <w:r w:rsidRPr="005A5246">
        <w:rPr>
          <w:rFonts w:asciiTheme="minorEastAsia" w:eastAsiaTheme="minorEastAsia" w:hAnsiTheme="minorEastAsia" w:hint="eastAsia"/>
          <w:sz w:val="18"/>
          <w:szCs w:val="18"/>
        </w:rPr>
        <w:t xml:space="preserve"> 217Hz </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 xml:space="preserve"> 2kHz </w:t>
      </w:r>
      <w:r w:rsidRPr="005A5246">
        <w:rPr>
          <w:rFonts w:asciiTheme="minorEastAsia" w:eastAsiaTheme="minorEastAsia" w:hAnsiTheme="minorEastAsia" w:hint="eastAsia"/>
          <w:sz w:val="18"/>
          <w:szCs w:val="18"/>
        </w:rPr>
        <w:t>时规定为</w:t>
      </w:r>
      <w:r w:rsidRPr="005A5246">
        <w:rPr>
          <w:rFonts w:asciiTheme="minorEastAsia" w:eastAsiaTheme="minorEastAsia" w:hAnsiTheme="minorEastAsia" w:hint="eastAsia"/>
          <w:sz w:val="18"/>
          <w:szCs w:val="18"/>
        </w:rPr>
        <w:t xml:space="preserve"> -87dB</w:t>
      </w:r>
      <w:r w:rsidRPr="005A5246">
        <w:rPr>
          <w:rFonts w:asciiTheme="minorEastAsia" w:eastAsiaTheme="minorEastAsia" w:hAnsiTheme="minorEastAsia" w:hint="eastAsia"/>
          <w:sz w:val="18"/>
          <w:szCs w:val="18"/>
        </w:rPr>
        <w:t>。采用</w:t>
      </w:r>
      <w:r w:rsidRPr="005A5246">
        <w:rPr>
          <w:rFonts w:asciiTheme="minorEastAsia" w:eastAsiaTheme="minorEastAsia" w:hAnsiTheme="minorEastAsia" w:hint="eastAsia"/>
          <w:sz w:val="18"/>
          <w:szCs w:val="18"/>
        </w:rPr>
        <w:t xml:space="preserve"> PSRR</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的标准公式，输出电压可计算如下：</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position w:val="-32"/>
          <w:sz w:val="18"/>
          <w:szCs w:val="18"/>
        </w:rPr>
        <w:object w:dxaOrig="2247" w:dyaOrig="742">
          <v:shape id="_x0000_i1035" type="#_x0000_t75" style="width:111.95pt;height:36.8pt;mso-wrap-style:square;mso-position-horizontal-relative:page;mso-position-vertical-relative:page" o:ole="">
            <v:imagedata r:id="rId33" o:title=""/>
          </v:shape>
          <o:OLEObject Type="Embed" ProgID="Equation.3" ShapeID="_x0000_i1035" DrawAspect="Content" ObjectID="_1567854346" r:id="rId34"/>
        </w:object>
      </w:r>
      <w:r w:rsidRPr="005A5246">
        <w:rPr>
          <w:rFonts w:asciiTheme="minorEastAsia" w:eastAsiaTheme="minorEastAsia" w:hAnsiTheme="minorEastAsia" w:hint="eastAsia"/>
          <w:sz w:val="18"/>
          <w:szCs w:val="18"/>
        </w:rPr>
        <w:t>，对于电源轨上</w:t>
      </w:r>
      <w:r w:rsidRPr="005A5246">
        <w:rPr>
          <w:rFonts w:asciiTheme="minorEastAsia" w:eastAsiaTheme="minorEastAsia" w:hAnsiTheme="minorEastAsia" w:hint="eastAsia"/>
          <w:sz w:val="18"/>
          <w:szCs w:val="18"/>
        </w:rPr>
        <w:t xml:space="preserve"> 500mV </w:t>
      </w:r>
      <w:r w:rsidRPr="005A5246">
        <w:rPr>
          <w:rFonts w:asciiTheme="minorEastAsia" w:eastAsiaTheme="minorEastAsia" w:hAnsiTheme="minorEastAsia" w:hint="eastAsia"/>
          <w:sz w:val="18"/>
          <w:szCs w:val="18"/>
        </w:rPr>
        <w:t>的变化，差动输出电压的变化是</w:t>
      </w:r>
      <w:r w:rsidRPr="005A5246">
        <w:rPr>
          <w:rFonts w:asciiTheme="minorEastAsia" w:eastAsiaTheme="minorEastAsia" w:hAnsiTheme="minorEastAsia" w:hint="eastAsia"/>
          <w:sz w:val="18"/>
          <w:szCs w:val="18"/>
        </w:rPr>
        <w:t xml:space="preserve"> 22</w:t>
      </w:r>
      <w:r w:rsidRPr="005A5246">
        <w:rPr>
          <w:rFonts w:asciiTheme="minorEastAsia" w:eastAsiaTheme="minorEastAsia" w:hAnsiTheme="minorEastAsia" w:hint="eastAsia"/>
          <w:sz w:val="18"/>
          <w:szCs w:val="18"/>
        </w:rPr>
        <w:t>μ</w:t>
      </w:r>
      <w:r w:rsidRPr="005A5246">
        <w:rPr>
          <w:rFonts w:asciiTheme="minorEastAsia" w:eastAsiaTheme="minorEastAsia" w:hAnsiTheme="minorEastAsia" w:hint="eastAsia"/>
          <w:sz w:val="18"/>
          <w:szCs w:val="18"/>
        </w:rPr>
        <w:t>V</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 xml:space="preserve"> TDMA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手机中，最严重的电源电压噪声来自</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级的开与关。</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电话的开关频率为</w:t>
      </w:r>
      <w:r w:rsidRPr="005A5246">
        <w:rPr>
          <w:rFonts w:asciiTheme="minorEastAsia" w:eastAsiaTheme="minorEastAsia" w:hAnsiTheme="minorEastAsia" w:hint="eastAsia"/>
          <w:sz w:val="18"/>
          <w:szCs w:val="18"/>
        </w:rPr>
        <w:t xml:space="preserve"> 217Hz</w:t>
      </w:r>
      <w:r w:rsidRPr="005A5246">
        <w:rPr>
          <w:rFonts w:asciiTheme="minorEastAsia" w:eastAsiaTheme="minorEastAsia" w:hAnsiTheme="minorEastAsia" w:hint="eastAsia"/>
          <w:sz w:val="18"/>
          <w:szCs w:val="18"/>
        </w:rPr>
        <w:t>。当</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功率放大器接通时，从电源获得高电流，这时电源下降高达</w:t>
      </w:r>
      <w:r w:rsidRPr="005A5246">
        <w:rPr>
          <w:rFonts w:asciiTheme="minorEastAsia" w:eastAsiaTheme="minorEastAsia" w:hAnsiTheme="minorEastAsia" w:hint="eastAsia"/>
          <w:sz w:val="18"/>
          <w:szCs w:val="18"/>
        </w:rPr>
        <w:t xml:space="preserve"> 500mV</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PSRR </w:t>
      </w:r>
      <w:r w:rsidRPr="005A5246">
        <w:rPr>
          <w:rFonts w:asciiTheme="minorEastAsia" w:eastAsiaTheme="minorEastAsia" w:hAnsiTheme="minorEastAsia" w:hint="eastAsia"/>
          <w:sz w:val="18"/>
          <w:szCs w:val="18"/>
        </w:rPr>
        <w:t>差的音频放大器将在扬声器产生大于</w:t>
      </w:r>
      <w:r w:rsidRPr="005A5246">
        <w:rPr>
          <w:rFonts w:asciiTheme="minorEastAsia" w:eastAsiaTheme="minorEastAsia" w:hAnsiTheme="minorEastAsia" w:hint="eastAsia"/>
          <w:sz w:val="18"/>
          <w:szCs w:val="18"/>
        </w:rPr>
        <w:t xml:space="preserve"> 217Hz </w:t>
      </w:r>
      <w:r w:rsidRPr="005A5246">
        <w:rPr>
          <w:rFonts w:asciiTheme="minorEastAsia" w:eastAsiaTheme="minorEastAsia" w:hAnsiTheme="minorEastAsia" w:hint="eastAsia"/>
          <w:sz w:val="18"/>
          <w:szCs w:val="18"/>
        </w:rPr>
        <w:t>的谐波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咔咔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噪声。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为了解频率为</w:t>
      </w:r>
      <w:r w:rsidRPr="005A5246">
        <w:rPr>
          <w:rFonts w:asciiTheme="minorEastAsia" w:eastAsiaTheme="minorEastAsia" w:hAnsiTheme="minorEastAsia" w:hint="eastAsia"/>
          <w:sz w:val="18"/>
          <w:szCs w:val="18"/>
        </w:rPr>
        <w:t xml:space="preserve"> 217Hz </w:t>
      </w:r>
      <w:r w:rsidRPr="005A5246">
        <w:rPr>
          <w:rFonts w:asciiTheme="minorEastAsia" w:eastAsiaTheme="minorEastAsia" w:hAnsiTheme="minorEastAsia" w:hint="eastAsia"/>
          <w:sz w:val="18"/>
          <w:szCs w:val="18"/>
        </w:rPr>
        <w:t>时电源电压下降</w:t>
      </w:r>
      <w:r w:rsidRPr="005A5246">
        <w:rPr>
          <w:rFonts w:asciiTheme="minorEastAsia" w:eastAsiaTheme="minorEastAsia" w:hAnsiTheme="minorEastAsia" w:hint="eastAsia"/>
          <w:sz w:val="18"/>
          <w:szCs w:val="18"/>
        </w:rPr>
        <w:t xml:space="preserve"> 500mV </w:t>
      </w:r>
      <w:r w:rsidRPr="005A5246">
        <w:rPr>
          <w:rFonts w:asciiTheme="minorEastAsia" w:eastAsiaTheme="minorEastAsia" w:hAnsiTheme="minorEastAsia" w:hint="eastAsia"/>
          <w:sz w:val="18"/>
          <w:szCs w:val="18"/>
        </w:rPr>
        <w:t>产生的影响，我们将测试三个全差动</w:t>
      </w:r>
      <w:r w:rsidRPr="005A5246">
        <w:rPr>
          <w:rFonts w:asciiTheme="minorEastAsia" w:eastAsiaTheme="minorEastAsia" w:hAnsiTheme="minorEastAsia" w:hint="eastAsia"/>
          <w:sz w:val="18"/>
          <w:szCs w:val="18"/>
        </w:rPr>
        <w:t>音频功率放大器：</w:t>
      </w:r>
      <w:r w:rsidRPr="005A5246">
        <w:rPr>
          <w:rFonts w:asciiTheme="minorEastAsia" w:eastAsiaTheme="minorEastAsia" w:hAnsiTheme="minorEastAsia" w:hint="eastAsia"/>
          <w:sz w:val="18"/>
          <w:szCs w:val="18"/>
        </w:rPr>
        <w:t xml:space="preserve">3.1W AB </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 xml:space="preserve"> TPA6211A1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1.25W AB </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 xml:space="preserve"> TPA6203A1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2.5W D </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 xml:space="preserve"> TPA2010D1</w:t>
      </w:r>
      <w:r w:rsidRPr="005A5246">
        <w:rPr>
          <w:rFonts w:asciiTheme="minorEastAsia" w:eastAsiaTheme="minorEastAsia" w:hAnsiTheme="minorEastAsia" w:hint="eastAsia"/>
          <w:sz w:val="18"/>
          <w:szCs w:val="18"/>
        </w:rPr>
        <w:t>。测试</w:t>
      </w:r>
      <w:r w:rsidRPr="005A5246">
        <w:rPr>
          <w:rFonts w:asciiTheme="minorEastAsia" w:eastAsiaTheme="minorEastAsia" w:hAnsiTheme="minorEastAsia" w:hint="eastAsia"/>
          <w:sz w:val="18"/>
          <w:szCs w:val="18"/>
        </w:rPr>
        <w:t xml:space="preserve"> TPA6203A1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TPA2010D1 </w:t>
      </w:r>
      <w:r w:rsidRPr="005A5246">
        <w:rPr>
          <w:rFonts w:asciiTheme="minorEastAsia" w:eastAsiaTheme="minorEastAsia" w:hAnsiTheme="minorEastAsia" w:hint="eastAsia"/>
          <w:sz w:val="18"/>
          <w:szCs w:val="18"/>
        </w:rPr>
        <w:t>的结果显示，由于全差动放大器的</w:t>
      </w:r>
      <w:r w:rsidRPr="005A5246">
        <w:rPr>
          <w:rFonts w:asciiTheme="minorEastAsia" w:eastAsiaTheme="minorEastAsia" w:hAnsiTheme="minorEastAsia" w:hint="eastAsia"/>
          <w:sz w:val="18"/>
          <w:szCs w:val="18"/>
        </w:rPr>
        <w:t xml:space="preserve"> PSRR</w:t>
      </w:r>
      <w:r w:rsidRPr="005A5246">
        <w:rPr>
          <w:rFonts w:asciiTheme="minorEastAsia" w:eastAsiaTheme="minorEastAsia" w:hAnsiTheme="minorEastAsia" w:hint="eastAsia"/>
          <w:sz w:val="18"/>
          <w:szCs w:val="18"/>
        </w:rPr>
        <w:t>，电源轨的变化对输出信号几乎没有影响。因此，这就不会造成扬声器发出</w:t>
      </w:r>
      <w:r w:rsidRPr="005A5246">
        <w:rPr>
          <w:rFonts w:asciiTheme="minorEastAsia" w:eastAsiaTheme="minorEastAsia" w:hAnsiTheme="minorEastAsia" w:hint="eastAsia"/>
          <w:sz w:val="18"/>
          <w:szCs w:val="18"/>
        </w:rPr>
        <w:t xml:space="preserve"> 217Hz </w:t>
      </w:r>
      <w:r w:rsidRPr="005A5246">
        <w:rPr>
          <w:rFonts w:asciiTheme="minorEastAsia" w:eastAsiaTheme="minorEastAsia" w:hAnsiTheme="minorEastAsia" w:hint="eastAsia"/>
          <w:sz w:val="18"/>
          <w:szCs w:val="18"/>
        </w:rPr>
        <w:t>的谐波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咔咔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噪声。</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输入耦合的噪声：</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噪声耦合到单端输入放大器的输入时，主要的问题是噪声会被闭环增益放大，因而放大器输出将出现有害噪声。这种类型的放大器除了在放大器前过滤输入信号外，几乎没有抗噪能力。</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lastRenderedPageBreak/>
        <w:t>相反，全差动放大器在抑制噪声方面表现很好。放大器只增加输入间的差异，因此将有效地忽略耦合至差动输入迹线的任何共模干扰。了解这种抗输入耦合噪声性能的最好方法就是看看</w:t>
      </w:r>
      <w:r w:rsidRPr="005A5246">
        <w:rPr>
          <w:rFonts w:asciiTheme="minorEastAsia" w:eastAsiaTheme="minorEastAsia" w:hAnsiTheme="minorEastAsia" w:hint="eastAsia"/>
          <w:sz w:val="18"/>
          <w:szCs w:val="18"/>
        </w:rPr>
        <w:t>CMRR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为了举例说明</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如何影响放大器的</w:t>
      </w:r>
      <w:r w:rsidRPr="005A5246">
        <w:rPr>
          <w:rFonts w:asciiTheme="minorEastAsia" w:eastAsiaTheme="minorEastAsia" w:hAnsiTheme="minorEastAsia" w:hint="eastAsia"/>
          <w:sz w:val="18"/>
          <w:szCs w:val="18"/>
        </w:rPr>
        <w:t xml:space="preserve"> AC </w:t>
      </w:r>
      <w:r w:rsidRPr="005A5246">
        <w:rPr>
          <w:rFonts w:asciiTheme="minorEastAsia" w:eastAsiaTheme="minorEastAsia" w:hAnsiTheme="minorEastAsia" w:hint="eastAsia"/>
          <w:sz w:val="18"/>
          <w:szCs w:val="18"/>
        </w:rPr>
        <w:t>噪声抗扰度，我们不妨采用</w:t>
      </w:r>
      <w:r w:rsidRPr="005A5246">
        <w:rPr>
          <w:rFonts w:asciiTheme="minorEastAsia" w:eastAsiaTheme="minorEastAsia" w:hAnsiTheme="minorEastAsia" w:hint="eastAsia"/>
          <w:sz w:val="18"/>
          <w:szCs w:val="18"/>
        </w:rPr>
        <w:t xml:space="preserve"> TPA6203A1 1.25W </w:t>
      </w:r>
      <w:r w:rsidRPr="005A5246">
        <w:rPr>
          <w:rFonts w:asciiTheme="minorEastAsia" w:eastAsiaTheme="minorEastAsia" w:hAnsiTheme="minorEastAsia" w:hint="eastAsia"/>
          <w:sz w:val="18"/>
          <w:szCs w:val="18"/>
        </w:rPr>
        <w:t>全差动</w:t>
      </w:r>
      <w:r w:rsidRPr="005A5246">
        <w:rPr>
          <w:rFonts w:asciiTheme="minorEastAsia" w:eastAsiaTheme="minorEastAsia" w:hAnsiTheme="minorEastAsia" w:hint="eastAsia"/>
          <w:sz w:val="18"/>
          <w:szCs w:val="18"/>
        </w:rPr>
        <w:t xml:space="preserve"> AB </w:t>
      </w:r>
      <w:r w:rsidRPr="005A5246">
        <w:rPr>
          <w:rFonts w:asciiTheme="minorEastAsia" w:eastAsiaTheme="minorEastAsia" w:hAnsiTheme="minorEastAsia" w:hint="eastAsia"/>
          <w:sz w:val="18"/>
          <w:szCs w:val="18"/>
        </w:rPr>
        <w:t>类放大器。首先，我们用上面的</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方程式求出输出电压：</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position w:val="-32"/>
          <w:sz w:val="18"/>
          <w:szCs w:val="18"/>
        </w:rPr>
        <w:object w:dxaOrig="3480" w:dyaOrig="740">
          <v:shape id="_x0000_i1036" type="#_x0000_t75" style="width:174.05pt;height:37.2pt;mso-wrap-style:square;mso-position-horizontal-relative:page;mso-position-vertical-relative:page" o:ole="">
            <v:imagedata r:id="rId35" o:title=""/>
          </v:shape>
          <o:OLEObject Type="Embed" ProgID="Equation.3" ShapeID="_x0000_i1036" DrawAspect="Content" ObjectID="_1567854347" r:id="rId36"/>
        </w:objec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TPA6203A1 </w:t>
      </w:r>
      <w:r w:rsidRPr="005A5246">
        <w:rPr>
          <w:rFonts w:asciiTheme="minorEastAsia" w:eastAsiaTheme="minorEastAsia" w:hAnsiTheme="minorEastAsia" w:hint="eastAsia"/>
          <w:sz w:val="18"/>
          <w:szCs w:val="18"/>
        </w:rPr>
        <w:t>在频率为</w:t>
      </w:r>
      <w:r w:rsidRPr="005A5246">
        <w:rPr>
          <w:rFonts w:asciiTheme="minorEastAsia" w:eastAsiaTheme="minorEastAsia" w:hAnsiTheme="minorEastAsia" w:hint="eastAsia"/>
          <w:sz w:val="18"/>
          <w:szCs w:val="18"/>
        </w:rPr>
        <w:t xml:space="preserve"> 20Hz </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 xml:space="preserve"> 20kHz </w:t>
      </w:r>
      <w:r w:rsidRPr="005A5246">
        <w:rPr>
          <w:rFonts w:asciiTheme="minorEastAsia" w:eastAsiaTheme="minorEastAsia" w:hAnsiTheme="minorEastAsia" w:hint="eastAsia"/>
          <w:sz w:val="18"/>
          <w:szCs w:val="18"/>
        </w:rPr>
        <w:t>时的</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 xml:space="preserve"> -74dB</w:t>
      </w:r>
      <w:r w:rsidRPr="005A5246">
        <w:rPr>
          <w:rFonts w:asciiTheme="minorEastAsia" w:eastAsiaTheme="minorEastAsia" w:hAnsiTheme="minorEastAsia" w:hint="eastAsia"/>
          <w:sz w:val="18"/>
          <w:szCs w:val="18"/>
        </w:rPr>
        <w:t>，增益为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1V/V</w:t>
      </w:r>
      <w:r w:rsidRPr="005A5246">
        <w:rPr>
          <w:rFonts w:asciiTheme="minorEastAsia" w:eastAsiaTheme="minorEastAsia" w:hAnsiTheme="minorEastAsia" w:hint="eastAsia"/>
          <w:sz w:val="18"/>
          <w:szCs w:val="18"/>
        </w:rPr>
        <w:t>。假定耦合至输入的共模噪声为每个输入</w:t>
      </w:r>
      <w:r w:rsidRPr="005A5246">
        <w:rPr>
          <w:rFonts w:asciiTheme="minorEastAsia" w:eastAsiaTheme="minorEastAsia" w:hAnsiTheme="minorEastAsia" w:hint="eastAsia"/>
          <w:sz w:val="18"/>
          <w:szCs w:val="18"/>
        </w:rPr>
        <w:t xml:space="preserve"> 100mV</w:t>
      </w:r>
      <w:r w:rsidRPr="005A5246">
        <w:rPr>
          <w:rFonts w:asciiTheme="minorEastAsia" w:eastAsiaTheme="minorEastAsia" w:hAnsiTheme="minorEastAsia" w:hint="eastAsia"/>
          <w:sz w:val="18"/>
          <w:szCs w:val="18"/>
        </w:rPr>
        <w:t>，则传输到输出的噪声可用以下方程式计算得出：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position w:val="-12"/>
          <w:sz w:val="18"/>
          <w:szCs w:val="18"/>
        </w:rPr>
        <w:object w:dxaOrig="4599" w:dyaOrig="560">
          <v:shape id="_x0000_i1037" type="#_x0000_t75" style="width:229.85pt;height:28.1pt;mso-wrap-style:square;mso-position-horizontal-relative:page;mso-position-vertical-relative:page" o:ole="">
            <v:imagedata r:id="rId37" o:title=""/>
          </v:shape>
          <o:OLEObject Type="Embed" ProgID="Equation.3" ShapeID="_x0000_i1037" DrawAspect="Content" ObjectID="_1567854348" r:id="rId38"/>
        </w:objec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通过方程式计算，</w:t>
      </w:r>
      <w:r w:rsidRPr="005A5246">
        <w:rPr>
          <w:rFonts w:asciiTheme="minorEastAsia" w:eastAsiaTheme="minorEastAsia" w:hAnsiTheme="minorEastAsia" w:hint="eastAsia"/>
          <w:color w:val="0000FF"/>
          <w:sz w:val="18"/>
          <w:szCs w:val="18"/>
        </w:rPr>
        <w:t>得出差动放大器输出上</w:t>
      </w:r>
      <w:r w:rsidRPr="005A5246">
        <w:rPr>
          <w:rFonts w:asciiTheme="minorEastAsia" w:eastAsiaTheme="minorEastAsia" w:hAnsiTheme="minorEastAsia" w:hint="eastAsia"/>
          <w:color w:val="0000FF"/>
          <w:sz w:val="18"/>
          <w:szCs w:val="18"/>
        </w:rPr>
        <w:t xml:space="preserve"> 20</w:t>
      </w:r>
      <w:r w:rsidRPr="005A5246">
        <w:rPr>
          <w:rFonts w:asciiTheme="minorEastAsia" w:eastAsiaTheme="minorEastAsia" w:hAnsiTheme="minorEastAsia" w:hint="eastAsia"/>
          <w:color w:val="0000FF"/>
          <w:sz w:val="18"/>
          <w:szCs w:val="18"/>
        </w:rPr>
        <w:t>μ</w:t>
      </w:r>
      <w:r w:rsidRPr="005A5246">
        <w:rPr>
          <w:rFonts w:asciiTheme="minorEastAsia" w:eastAsiaTheme="minorEastAsia" w:hAnsiTheme="minorEastAsia" w:hint="eastAsia"/>
          <w:color w:val="0000FF"/>
          <w:sz w:val="18"/>
          <w:szCs w:val="18"/>
        </w:rPr>
        <w:t xml:space="preserve">V </w:t>
      </w:r>
      <w:r w:rsidRPr="005A5246">
        <w:rPr>
          <w:rFonts w:asciiTheme="minorEastAsia" w:eastAsiaTheme="minorEastAsia" w:hAnsiTheme="minorEastAsia" w:hint="eastAsia"/>
          <w:color w:val="0000FF"/>
          <w:sz w:val="18"/>
          <w:szCs w:val="18"/>
        </w:rPr>
        <w:t>的纹波</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i/>
          <w:sz w:val="18"/>
          <w:szCs w:val="18"/>
          <w:u w:val="single"/>
        </w:rPr>
        <w:t>对于单端放大器而言</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color w:val="0000FF"/>
          <w:sz w:val="18"/>
          <w:szCs w:val="18"/>
        </w:rPr>
        <w:t>结果将是</w:t>
      </w:r>
      <w:r w:rsidRPr="005A5246">
        <w:rPr>
          <w:rFonts w:asciiTheme="minorEastAsia" w:eastAsiaTheme="minorEastAsia" w:hAnsiTheme="minorEastAsia" w:hint="eastAsia"/>
          <w:color w:val="0000FF"/>
          <w:sz w:val="18"/>
          <w:szCs w:val="18"/>
        </w:rPr>
        <w:t xml:space="preserve"> 100mV </w:t>
      </w:r>
      <w:r w:rsidRPr="005A5246">
        <w:rPr>
          <w:rFonts w:asciiTheme="minorEastAsia" w:eastAsiaTheme="minorEastAsia" w:hAnsiTheme="minorEastAsia" w:hint="eastAsia"/>
          <w:color w:val="0000FF"/>
          <w:sz w:val="18"/>
          <w:szCs w:val="18"/>
        </w:rPr>
        <w:t>乘以闭环增益</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i/>
          <w:sz w:val="18"/>
          <w:szCs w:val="18"/>
          <w:u w:val="single"/>
        </w:rPr>
        <w:t>采用</w:t>
      </w:r>
      <w:r w:rsidRPr="005A5246">
        <w:rPr>
          <w:rFonts w:asciiTheme="minorEastAsia" w:eastAsiaTheme="minorEastAsia" w:hAnsiTheme="minorEastAsia" w:hint="eastAsia"/>
          <w:b/>
          <w:i/>
          <w:sz w:val="18"/>
          <w:szCs w:val="18"/>
          <w:u w:val="single"/>
        </w:rPr>
        <w:t xml:space="preserve"> BTL </w:t>
      </w:r>
      <w:r w:rsidRPr="005A5246">
        <w:rPr>
          <w:rFonts w:asciiTheme="minorEastAsia" w:eastAsiaTheme="minorEastAsia" w:hAnsiTheme="minorEastAsia" w:hint="eastAsia"/>
          <w:b/>
          <w:i/>
          <w:sz w:val="18"/>
          <w:szCs w:val="18"/>
          <w:u w:val="single"/>
        </w:rPr>
        <w:t>输出配置时</w:t>
      </w:r>
      <w:r w:rsidRPr="005A5246">
        <w:rPr>
          <w:rFonts w:asciiTheme="minorEastAsia" w:eastAsiaTheme="minorEastAsia" w:hAnsiTheme="minorEastAsia" w:hint="eastAsia"/>
          <w:sz w:val="18"/>
          <w:szCs w:val="18"/>
        </w:rPr>
        <w:t>，扬声器上最常听到的噪声是</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功率放大器在</w:t>
      </w:r>
      <w:r w:rsidRPr="005A5246">
        <w:rPr>
          <w:rFonts w:asciiTheme="minorEastAsia" w:eastAsiaTheme="minorEastAsia" w:hAnsiTheme="minorEastAsia" w:hint="eastAsia"/>
          <w:sz w:val="18"/>
          <w:szCs w:val="18"/>
        </w:rPr>
        <w:t xml:space="preserve"> 217Hz </w:t>
      </w:r>
      <w:r w:rsidRPr="005A5246">
        <w:rPr>
          <w:rFonts w:asciiTheme="minorEastAsia" w:eastAsiaTheme="minorEastAsia" w:hAnsiTheme="minorEastAsia" w:hint="eastAsia"/>
          <w:sz w:val="18"/>
          <w:szCs w:val="18"/>
        </w:rPr>
        <w:t>的开关噪声，通常听到的这种开关噪声为</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咔咔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声或</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嗡嗡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在打开状态下，射频功率放大器发送数据至基站。在实验室中，测试人员在音频放大器</w:t>
      </w:r>
      <w:r w:rsidRPr="005A5246">
        <w:rPr>
          <w:rFonts w:asciiTheme="minorEastAsia" w:eastAsiaTheme="minorEastAsia" w:hAnsiTheme="minorEastAsia" w:hint="eastAsia"/>
          <w:sz w:val="18"/>
          <w:szCs w:val="18"/>
        </w:rPr>
        <w:t xml:space="preserve"> 10 </w:t>
      </w:r>
      <w:r w:rsidRPr="005A5246">
        <w:rPr>
          <w:rFonts w:asciiTheme="minorEastAsia" w:eastAsiaTheme="minorEastAsia" w:hAnsiTheme="minorEastAsia" w:hint="eastAsia"/>
          <w:sz w:val="18"/>
          <w:szCs w:val="18"/>
        </w:rPr>
        <w:t>厘米外手持</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电话，而后他们查看音频放大器输出上获得的信号。</w:t>
      </w:r>
      <w:r w:rsidRPr="005A5246">
        <w:rPr>
          <w:rFonts w:asciiTheme="minorEastAsia" w:eastAsiaTheme="minorEastAsia" w:hAnsiTheme="minorEastAsia" w:hint="eastAsia"/>
          <w:color w:val="0000FF"/>
          <w:sz w:val="18"/>
          <w:szCs w:val="18"/>
        </w:rPr>
        <w:t>噪声像是方波门控的</w:t>
      </w:r>
      <w:r w:rsidRPr="005A5246">
        <w:rPr>
          <w:rFonts w:asciiTheme="minorEastAsia" w:eastAsiaTheme="minorEastAsia" w:hAnsiTheme="minorEastAsia" w:hint="eastAsia"/>
          <w:color w:val="0000FF"/>
          <w:sz w:val="18"/>
          <w:szCs w:val="18"/>
        </w:rPr>
        <w:t xml:space="preserve"> RF </w:t>
      </w:r>
      <w:r w:rsidRPr="005A5246">
        <w:rPr>
          <w:rFonts w:asciiTheme="minorEastAsia" w:eastAsiaTheme="minorEastAsia" w:hAnsiTheme="minorEastAsia" w:hint="eastAsia"/>
          <w:color w:val="0000FF"/>
          <w:sz w:val="18"/>
          <w:szCs w:val="18"/>
        </w:rPr>
        <w:t>信号</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考察全带宽</w:t>
      </w:r>
      <w:r w:rsidRPr="005A5246">
        <w:rPr>
          <w:rFonts w:asciiTheme="minorEastAsia" w:eastAsiaTheme="minorEastAsia" w:hAnsiTheme="minorEastAsia" w:hint="eastAsia"/>
          <w:sz w:val="18"/>
          <w:szCs w:val="18"/>
        </w:rPr>
        <w:t xml:space="preserve"> (&gt;20 MHz)</w:t>
      </w:r>
      <w:r w:rsidRPr="005A5246">
        <w:rPr>
          <w:rFonts w:asciiTheme="minorEastAsia" w:eastAsiaTheme="minorEastAsia" w:hAnsiTheme="minorEastAsia" w:hint="eastAsia"/>
          <w:sz w:val="18"/>
          <w:szCs w:val="18"/>
        </w:rPr>
        <w:t>，我们发现信号在每个放大器输出上获得，不过这不会有影响。扬声器无法在这么高的频率上复制信号。不过，我们再来看看</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架构带宽有限</w:t>
      </w:r>
      <w:r w:rsidRPr="005A5246">
        <w:rPr>
          <w:rFonts w:asciiTheme="minorEastAsia" w:eastAsiaTheme="minorEastAsia" w:hAnsiTheme="minorEastAsia" w:hint="eastAsia"/>
          <w:sz w:val="18"/>
          <w:szCs w:val="18"/>
        </w:rPr>
        <w:t xml:space="preserve"> (&lt;20 MHz) </w:t>
      </w:r>
      <w:r w:rsidRPr="005A5246">
        <w:rPr>
          <w:rFonts w:asciiTheme="minorEastAsia" w:eastAsiaTheme="minorEastAsia" w:hAnsiTheme="minorEastAsia" w:hint="eastAsia"/>
          <w:sz w:val="18"/>
          <w:szCs w:val="18"/>
        </w:rPr>
        <w:t>的情况，反相跟随器</w:t>
      </w:r>
      <w:r w:rsidRPr="005A5246">
        <w:rPr>
          <w:rFonts w:asciiTheme="minorEastAsia" w:eastAsiaTheme="minorEastAsia" w:hAnsiTheme="minorEastAsia" w:hint="eastAsia"/>
          <w:sz w:val="18"/>
          <w:szCs w:val="18"/>
        </w:rPr>
        <w:t xml:space="preserve"> (inverter follower)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BTL </w:t>
      </w:r>
      <w:r w:rsidRPr="005A5246">
        <w:rPr>
          <w:rFonts w:asciiTheme="minorEastAsia" w:eastAsiaTheme="minorEastAsia" w:hAnsiTheme="minorEastAsia" w:hint="eastAsia"/>
          <w:sz w:val="18"/>
          <w:szCs w:val="18"/>
        </w:rPr>
        <w:t>放大器）设法对千兆赫信号作出响应，这使得输出</w:t>
      </w:r>
      <w:r w:rsidRPr="005A5246">
        <w:rPr>
          <w:rFonts w:asciiTheme="minorEastAsia" w:eastAsiaTheme="minorEastAsia" w:hAnsiTheme="minorEastAsia" w:hint="eastAsia"/>
          <w:sz w:val="18"/>
          <w:szCs w:val="18"/>
        </w:rPr>
        <w:t>(OUT-)</w:t>
      </w:r>
      <w:r w:rsidRPr="005A5246">
        <w:rPr>
          <w:rFonts w:asciiTheme="minorEastAsia" w:eastAsiaTheme="minorEastAsia" w:hAnsiTheme="minorEastAsia" w:hint="eastAsia"/>
          <w:sz w:val="18"/>
          <w:szCs w:val="18"/>
        </w:rPr>
        <w:t>以门控方波的速率下降（</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 xml:space="preserve"> 217Hz</w:t>
      </w:r>
      <w:r w:rsidRPr="005A5246">
        <w:rPr>
          <w:rFonts w:asciiTheme="minorEastAsia" w:eastAsiaTheme="minorEastAsia" w:hAnsiTheme="minorEastAsia" w:hint="eastAsia"/>
          <w:sz w:val="18"/>
          <w:szCs w:val="18"/>
        </w:rPr>
        <w:t>），这种下降又导致了扬声器发出</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咔咔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嗡嗡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的噪声。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输出耦合</w:t>
      </w:r>
      <w:r w:rsidRPr="005A5246">
        <w:rPr>
          <w:rFonts w:asciiTheme="minorEastAsia" w:eastAsiaTheme="minorEastAsia" w:hAnsiTheme="minorEastAsia" w:hint="eastAsia"/>
          <w:b/>
          <w:sz w:val="18"/>
          <w:szCs w:val="18"/>
        </w:rPr>
        <w:t>的噪声：</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在上述测量中，噪声加到输出而不是输入上。在带宽有限情况下，</w:t>
      </w:r>
      <w:r w:rsidRPr="005A5246">
        <w:rPr>
          <w:rFonts w:asciiTheme="minorEastAsia" w:eastAsiaTheme="minorEastAsia" w:hAnsiTheme="minorEastAsia" w:hint="eastAsia"/>
          <w:sz w:val="18"/>
          <w:szCs w:val="18"/>
        </w:rPr>
        <w:t xml:space="preserve">OUT+ </w:t>
      </w:r>
      <w:r w:rsidRPr="005A5246">
        <w:rPr>
          <w:rFonts w:asciiTheme="minorEastAsia" w:eastAsiaTheme="minorEastAsia" w:hAnsiTheme="minorEastAsia" w:hint="eastAsia"/>
          <w:sz w:val="18"/>
          <w:szCs w:val="18"/>
        </w:rPr>
        <w:t>相对恒定，因为输入</w:t>
      </w:r>
      <w:r w:rsidRPr="005A5246">
        <w:rPr>
          <w:rFonts w:asciiTheme="minorEastAsia" w:eastAsiaTheme="minorEastAsia" w:hAnsiTheme="minorEastAsia" w:hint="eastAsia"/>
          <w:sz w:val="18"/>
          <w:szCs w:val="18"/>
        </w:rPr>
        <w:t xml:space="preserve"> IN- </w:t>
      </w:r>
      <w:r w:rsidRPr="005A5246">
        <w:rPr>
          <w:rFonts w:asciiTheme="minorEastAsia" w:eastAsiaTheme="minorEastAsia" w:hAnsiTheme="minorEastAsia" w:hint="eastAsia"/>
          <w:sz w:val="18"/>
          <w:szCs w:val="18"/>
        </w:rPr>
        <w:t>没有向</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注入噪声。由于</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的输入，</w:t>
      </w:r>
      <w:r w:rsidRPr="005A5246">
        <w:rPr>
          <w:rFonts w:asciiTheme="minorEastAsia" w:eastAsiaTheme="minorEastAsia" w:hAnsiTheme="minorEastAsia" w:hint="eastAsia"/>
          <w:sz w:val="18"/>
          <w:szCs w:val="18"/>
        </w:rPr>
        <w:t xml:space="preserve">OUT- </w:t>
      </w:r>
      <w:r w:rsidRPr="005A5246">
        <w:rPr>
          <w:rFonts w:asciiTheme="minorEastAsia" w:eastAsiaTheme="minorEastAsia" w:hAnsiTheme="minorEastAsia" w:hint="eastAsia"/>
          <w:sz w:val="18"/>
          <w:szCs w:val="18"/>
        </w:rPr>
        <w:t>有许多纹波。从</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到</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的反相放大器设法对门控射频波形作出响应，但只能对低频作出响应。如果噪声注入到输入上，由于</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差，所以</w:t>
      </w:r>
      <w:r w:rsidRPr="005A5246">
        <w:rPr>
          <w:rFonts w:asciiTheme="minorEastAsia" w:eastAsiaTheme="minorEastAsia" w:hAnsiTheme="minorEastAsia" w:hint="eastAsia"/>
          <w:sz w:val="18"/>
          <w:szCs w:val="18"/>
        </w:rPr>
        <w:t xml:space="preserve"> OUT+ </w:t>
      </w:r>
      <w:r w:rsidRPr="005A5246">
        <w:rPr>
          <w:rFonts w:asciiTheme="minorEastAsia" w:eastAsiaTheme="minorEastAsia" w:hAnsiTheme="minorEastAsia" w:hint="eastAsia"/>
          <w:sz w:val="18"/>
          <w:szCs w:val="18"/>
        </w:rPr>
        <w:t>的噪声更大。</w:t>
      </w:r>
      <w:r w:rsidRPr="005A5246">
        <w:rPr>
          <w:rFonts w:asciiTheme="minorEastAsia" w:eastAsiaTheme="minorEastAsia" w:hAnsiTheme="minorEastAsia" w:hint="eastAsia"/>
          <w:sz w:val="18"/>
          <w:szCs w:val="18"/>
        </w:rPr>
        <w:t xml:space="preserve"> </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2113915" cy="1537970"/>
            <wp:effectExtent l="0" t="0" r="635" b="5080"/>
            <wp:docPr id="21" name="Picture 2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13915" cy="1537970"/>
                    </a:xfrm>
                    <a:prstGeom prst="rect">
                      <a:avLst/>
                    </a:prstGeom>
                    <a:noFill/>
                    <a:ln>
                      <a:noFill/>
                    </a:ln>
                  </pic:spPr>
                </pic:pic>
              </a:graphicData>
            </a:graphic>
          </wp:inline>
        </w:drawing>
      </w:r>
    </w:p>
    <w:p w:rsidR="00000000" w:rsidRPr="005A5246" w:rsidRDefault="00585275">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图四：噪声耦合到</w:t>
      </w:r>
      <w:r w:rsidRPr="005A5246">
        <w:rPr>
          <w:rFonts w:asciiTheme="minorEastAsia" w:eastAsiaTheme="minorEastAsia" w:hAnsiTheme="minorEastAsia" w:hint="eastAsia"/>
          <w:sz w:val="18"/>
          <w:szCs w:val="18"/>
        </w:rPr>
        <w:t>BTL</w:t>
      </w:r>
      <w:r w:rsidRPr="005A5246">
        <w:rPr>
          <w:rFonts w:asciiTheme="minorEastAsia" w:eastAsiaTheme="minorEastAsia" w:hAnsiTheme="minorEastAsia" w:hint="eastAsia"/>
          <w:sz w:val="18"/>
          <w:szCs w:val="18"/>
        </w:rPr>
        <w:t>放大器的输出端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我们在全差动放大器的输出也注入与典型</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放大器相同的噪声。带宽有限时，全差动放大器无噪声，这是因为差动反馈</w:t>
      </w:r>
      <w:r w:rsidRPr="005A5246">
        <w:rPr>
          <w:rFonts w:asciiTheme="minorEastAsia" w:eastAsiaTheme="minorEastAsia" w:hAnsiTheme="minorEastAsia" w:hint="eastAsia"/>
          <w:sz w:val="18"/>
          <w:szCs w:val="18"/>
        </w:rPr>
        <w:t>到输入的缘故。这里，</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手机放在靠近</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和全差动放大器输出处，我们采集了合成的波形。如果在输入加入噪声，则全差动放大器将会由其</w:t>
      </w:r>
      <w:r w:rsidRPr="005A5246">
        <w:rPr>
          <w:rFonts w:asciiTheme="minorEastAsia" w:eastAsiaTheme="minorEastAsia" w:hAnsiTheme="minorEastAsia" w:hint="eastAsia"/>
          <w:sz w:val="18"/>
          <w:szCs w:val="18"/>
        </w:rPr>
        <w:t xml:space="preserve"> CMRR </w:t>
      </w:r>
      <w:r w:rsidRPr="005A5246">
        <w:rPr>
          <w:rFonts w:asciiTheme="minorEastAsia" w:eastAsiaTheme="minorEastAsia" w:hAnsiTheme="minorEastAsia" w:hint="eastAsia"/>
          <w:sz w:val="18"/>
          <w:szCs w:val="18"/>
        </w:rPr>
        <w:t>抑制噪声。与典型的</w:t>
      </w:r>
      <w:r w:rsidRPr="005A5246">
        <w:rPr>
          <w:rFonts w:asciiTheme="minorEastAsia" w:eastAsiaTheme="minorEastAsia" w:hAnsiTheme="minorEastAsia" w:hint="eastAsia"/>
          <w:sz w:val="18"/>
          <w:szCs w:val="18"/>
        </w:rPr>
        <w:t xml:space="preserve"> BTL </w:t>
      </w:r>
      <w:r w:rsidRPr="005A5246">
        <w:rPr>
          <w:rFonts w:asciiTheme="minorEastAsia" w:eastAsiaTheme="minorEastAsia" w:hAnsiTheme="minorEastAsia" w:hint="eastAsia"/>
          <w:sz w:val="18"/>
          <w:szCs w:val="18"/>
        </w:rPr>
        <w:t>相比，全差动放大器显然对</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噪声有着最好的抗扰度。</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3" w:name="_Toc493856537"/>
      <w:r w:rsidRPr="005A5246">
        <w:rPr>
          <w:rFonts w:asciiTheme="minorEastAsia" w:eastAsiaTheme="minorEastAsia" w:hAnsiTheme="minorEastAsia" w:hint="eastAsia"/>
          <w:b w:val="0"/>
          <w:color w:val="0000FF"/>
          <w:sz w:val="18"/>
          <w:szCs w:val="18"/>
        </w:rPr>
        <w:t>蜂窝电话的</w:t>
      </w:r>
      <w:r w:rsidRPr="005A5246">
        <w:rPr>
          <w:rFonts w:asciiTheme="minorEastAsia" w:eastAsiaTheme="minorEastAsia" w:hAnsiTheme="minorEastAsia" w:hint="eastAsia"/>
          <w:b w:val="0"/>
          <w:color w:val="0000FF"/>
          <w:sz w:val="18"/>
          <w:szCs w:val="18"/>
        </w:rPr>
        <w:t>LD</w:t>
      </w:r>
      <w:r w:rsidRPr="005A5246">
        <w:rPr>
          <w:rFonts w:asciiTheme="minorEastAsia" w:eastAsiaTheme="minorEastAsia" w:hAnsiTheme="minorEastAsia" w:hint="eastAsia"/>
          <w:b w:val="0"/>
          <w:color w:val="0000FF"/>
          <w:sz w:val="18"/>
          <w:szCs w:val="18"/>
        </w:rPr>
        <w:t xml:space="preserve">O(low dropout) </w:t>
      </w:r>
      <w:r w:rsidRPr="005A5246">
        <w:rPr>
          <w:rFonts w:asciiTheme="minorEastAsia" w:eastAsiaTheme="minorEastAsia" w:hAnsiTheme="minorEastAsia" w:hint="eastAsia"/>
          <w:b w:val="0"/>
          <w:color w:val="0000FF"/>
          <w:sz w:val="18"/>
          <w:szCs w:val="18"/>
        </w:rPr>
        <w:t>电源设计</w:t>
      </w:r>
      <w:bookmarkEnd w:id="1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前言：蜂窝电话设计需要低压差、低噪声、高</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、低静态电流（</w:t>
      </w:r>
      <w:r w:rsidRPr="005A5246">
        <w:rPr>
          <w:rFonts w:asciiTheme="minorEastAsia" w:eastAsiaTheme="minorEastAsia" w:hAnsiTheme="minorEastAsia" w:hint="eastAsia"/>
          <w:sz w:val="18"/>
          <w:szCs w:val="18"/>
        </w:rPr>
        <w:t>Iq</w:t>
      </w:r>
      <w:r w:rsidRPr="005A5246">
        <w:rPr>
          <w:rFonts w:asciiTheme="minorEastAsia" w:eastAsiaTheme="minorEastAsia" w:hAnsiTheme="minorEastAsia" w:hint="eastAsia"/>
          <w:sz w:val="18"/>
          <w:szCs w:val="18"/>
        </w:rPr>
        <w:t>）、低成本的线性稳压器，并要求这些线性稳压器能够提供稳定的输出，输出端允许采用超小型电容器。当然，</w:t>
      </w:r>
      <w:r w:rsidRPr="005A5246">
        <w:rPr>
          <w:rFonts w:asciiTheme="minorEastAsia" w:eastAsiaTheme="minorEastAsia" w:hAnsiTheme="minorEastAsia" w:hint="eastAsia"/>
          <w:i/>
          <w:sz w:val="18"/>
          <w:szCs w:val="18"/>
        </w:rPr>
        <w:t>理想情况下可以用一片低压差线性稳压器（</w:t>
      </w:r>
      <w:r w:rsidRPr="005A5246">
        <w:rPr>
          <w:rFonts w:asciiTheme="minorEastAsia" w:eastAsiaTheme="minorEastAsia" w:hAnsiTheme="minorEastAsia" w:hint="eastAsia"/>
          <w:i/>
          <w:sz w:val="18"/>
          <w:szCs w:val="18"/>
        </w:rPr>
        <w:t>LDO</w:t>
      </w:r>
      <w:r w:rsidRPr="005A5246">
        <w:rPr>
          <w:rFonts w:asciiTheme="minorEastAsia" w:eastAsiaTheme="minorEastAsia" w:hAnsiTheme="minorEastAsia" w:hint="eastAsia"/>
          <w:i/>
          <w:sz w:val="18"/>
          <w:szCs w:val="18"/>
        </w:rPr>
        <w:t>）满足系统任何电路、任何指标的要求，但从性价比考虑这种方式并不是最佳的。</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基带芯片组供电电源</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大多数蜂窝电话基带芯片组需要三组电源：</w:t>
      </w:r>
      <w:r w:rsidRPr="005A5246">
        <w:rPr>
          <w:rFonts w:asciiTheme="minorEastAsia" w:eastAsiaTheme="minorEastAsia" w:hAnsiTheme="minorEastAsia" w:hint="eastAsia"/>
          <w:b/>
          <w:sz w:val="18"/>
          <w:szCs w:val="18"/>
        </w:rPr>
        <w:t>内部数字电路、模拟电路和外设接口电路</w:t>
      </w:r>
      <w:r w:rsidRPr="005A5246">
        <w:rPr>
          <w:rFonts w:asciiTheme="minorEastAsia" w:eastAsiaTheme="minorEastAsia" w:hAnsiTheme="minorEastAsia" w:hint="eastAsia"/>
          <w:sz w:val="18"/>
          <w:szCs w:val="18"/>
        </w:rPr>
        <w:t>。</w:t>
      </w:r>
    </w:p>
    <w:p w:rsidR="00000000" w:rsidRPr="005A5246" w:rsidRDefault="00585275">
      <w:pPr>
        <w:numPr>
          <w:ilvl w:val="0"/>
          <w:numId w:val="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内部数字电路</w:t>
      </w:r>
      <w:r w:rsidRPr="005A5246">
        <w:rPr>
          <w:rFonts w:asciiTheme="minorEastAsia" w:eastAsiaTheme="minorEastAsia" w:hAnsiTheme="minorEastAsia" w:hint="eastAsia"/>
          <w:b/>
          <w:sz w:val="18"/>
          <w:szCs w:val="18"/>
        </w:rPr>
        <w:t xml:space="preserve">: </w:t>
      </w:r>
      <w:r w:rsidRPr="005A5246">
        <w:rPr>
          <w:rFonts w:asciiTheme="minorEastAsia" w:eastAsiaTheme="minorEastAsia" w:hAnsiTheme="minorEastAsia" w:hint="eastAsia"/>
          <w:sz w:val="18"/>
          <w:szCs w:val="18"/>
        </w:rPr>
        <w:t>基带处理器（</w:t>
      </w:r>
      <w:r w:rsidRPr="005A5246">
        <w:rPr>
          <w:rFonts w:asciiTheme="minorEastAsia" w:eastAsiaTheme="minorEastAsia" w:hAnsiTheme="minorEastAsia" w:hint="eastAsia"/>
          <w:sz w:val="18"/>
          <w:szCs w:val="18"/>
        </w:rPr>
        <w:t>BB</w:t>
      </w:r>
      <w:r w:rsidRPr="005A5246">
        <w:rPr>
          <w:rFonts w:asciiTheme="minorEastAsia" w:eastAsiaTheme="minorEastAsia" w:hAnsiTheme="minorEastAsia" w:hint="eastAsia"/>
          <w:sz w:val="18"/>
          <w:szCs w:val="18"/>
        </w:rPr>
        <w:t>）的数字电路供电电压的典型值为</w:t>
      </w:r>
      <w:r w:rsidRPr="005A5246">
        <w:rPr>
          <w:rFonts w:asciiTheme="minorEastAsia" w:eastAsiaTheme="minorEastAsia" w:hAnsiTheme="minorEastAsia" w:hint="eastAsia"/>
          <w:sz w:val="18"/>
          <w:szCs w:val="18"/>
        </w:rPr>
        <w:t>1.8V</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2.6V</w:t>
      </w:r>
      <w:r w:rsidRPr="005A5246">
        <w:rPr>
          <w:rFonts w:asciiTheme="minorEastAsia" w:eastAsiaTheme="minorEastAsia" w:hAnsiTheme="minorEastAsia" w:hint="eastAsia"/>
          <w:sz w:val="18"/>
          <w:szCs w:val="18"/>
        </w:rPr>
        <w:t>，一般情况</w:t>
      </w:r>
      <w:r w:rsidRPr="005A5246">
        <w:rPr>
          <w:rFonts w:asciiTheme="minorEastAsia" w:eastAsiaTheme="minorEastAsia" w:hAnsiTheme="minorEastAsia" w:hint="eastAsia"/>
          <w:sz w:val="18"/>
          <w:szCs w:val="18"/>
        </w:rPr>
        <w:t>下，</w:t>
      </w:r>
      <w:r w:rsidRPr="005A5246">
        <w:rPr>
          <w:rFonts w:asciiTheme="minorEastAsia" w:eastAsiaTheme="minorEastAsia" w:hAnsiTheme="minorEastAsia" w:hint="eastAsia"/>
          <w:sz w:val="18"/>
          <w:szCs w:val="18"/>
        </w:rPr>
        <w:t>Li+</w:t>
      </w:r>
      <w:r w:rsidRPr="005A5246">
        <w:rPr>
          <w:rFonts w:asciiTheme="minorEastAsia" w:eastAsiaTheme="minorEastAsia" w:hAnsiTheme="minorEastAsia" w:hint="eastAsia"/>
          <w:sz w:val="18"/>
          <w:szCs w:val="18"/>
        </w:rPr>
        <w:t>电池电压降至</w:t>
      </w:r>
      <w:r w:rsidRPr="005A5246">
        <w:rPr>
          <w:rFonts w:asciiTheme="minorEastAsia" w:eastAsiaTheme="minorEastAsia" w:hAnsiTheme="minorEastAsia" w:hint="eastAsia"/>
          <w:sz w:val="18"/>
          <w:szCs w:val="18"/>
        </w:rPr>
        <w:t>3.2V-3.3V</w:t>
      </w:r>
      <w:r w:rsidRPr="005A5246">
        <w:rPr>
          <w:rFonts w:asciiTheme="minorEastAsia" w:eastAsiaTheme="minorEastAsia" w:hAnsiTheme="minorEastAsia" w:hint="eastAsia"/>
          <w:sz w:val="18"/>
          <w:szCs w:val="18"/>
        </w:rPr>
        <w:t>时电话将被关闭，对于为基带处理器供电的</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来说至少有</w:t>
      </w:r>
      <w:r w:rsidRPr="005A5246">
        <w:rPr>
          <w:rFonts w:asciiTheme="minorEastAsia" w:eastAsiaTheme="minorEastAsia" w:hAnsiTheme="minorEastAsia" w:hint="eastAsia"/>
          <w:sz w:val="18"/>
          <w:szCs w:val="18"/>
        </w:rPr>
        <w:t>500</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600mV</w:t>
      </w:r>
      <w:r w:rsidRPr="005A5246">
        <w:rPr>
          <w:rFonts w:asciiTheme="minorEastAsia" w:eastAsiaTheme="minorEastAsia" w:hAnsiTheme="minorEastAsia" w:hint="eastAsia"/>
          <w:sz w:val="18"/>
          <w:szCs w:val="18"/>
        </w:rPr>
        <w:t>的压差，因此对压差要求不高。另外，数字电路本身对</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的输出噪声和</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的要求也不高，而是要求</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在轻载条件下具有极低的静态电流，因为</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需要始终保持有效。一种典型的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芯片组内核数字电路的电源电流随时间变化的情况。待机模式下，微处理器耗电仅</w:t>
      </w:r>
      <w:r w:rsidRPr="005A5246">
        <w:rPr>
          <w:rFonts w:asciiTheme="minorEastAsia" w:eastAsiaTheme="minorEastAsia" w:hAnsiTheme="minorEastAsia" w:hint="eastAsia"/>
          <w:sz w:val="18"/>
          <w:szCs w:val="18"/>
        </w:rPr>
        <w:t>200uA</w:t>
      </w:r>
      <w:r w:rsidRPr="005A5246">
        <w:rPr>
          <w:rFonts w:asciiTheme="minorEastAsia" w:eastAsiaTheme="minorEastAsia" w:hAnsiTheme="minorEastAsia" w:hint="eastAsia"/>
          <w:sz w:val="18"/>
          <w:szCs w:val="18"/>
        </w:rPr>
        <w:t>，而电话在绝大多数时间处于待机状态。如果用静态电流为</w:t>
      </w:r>
      <w:r w:rsidRPr="005A5246">
        <w:rPr>
          <w:rFonts w:asciiTheme="minorEastAsia" w:eastAsiaTheme="minorEastAsia" w:hAnsiTheme="minorEastAsia" w:hint="eastAsia"/>
          <w:sz w:val="18"/>
          <w:szCs w:val="18"/>
        </w:rPr>
        <w:t>2 A</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替代</w:t>
      </w:r>
      <w:r w:rsidRPr="005A5246">
        <w:rPr>
          <w:rFonts w:asciiTheme="minorEastAsia" w:eastAsiaTheme="minorEastAsia" w:hAnsiTheme="minorEastAsia" w:hint="eastAsia"/>
          <w:sz w:val="18"/>
          <w:szCs w:val="18"/>
        </w:rPr>
        <w:t>100 A</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，将节省</w:t>
      </w:r>
      <w:r w:rsidRPr="005A5246">
        <w:rPr>
          <w:rFonts w:asciiTheme="minorEastAsia" w:eastAsiaTheme="minorEastAsia" w:hAnsiTheme="minorEastAsia" w:hint="eastAsia"/>
          <w:sz w:val="18"/>
          <w:szCs w:val="18"/>
        </w:rPr>
        <w:t>98 A</w:t>
      </w:r>
      <w:r w:rsidRPr="005A5246">
        <w:rPr>
          <w:rFonts w:asciiTheme="minorEastAsia" w:eastAsiaTheme="minorEastAsia" w:hAnsiTheme="minorEastAsia" w:hint="eastAsia"/>
          <w:sz w:val="18"/>
          <w:szCs w:val="18"/>
        </w:rPr>
        <w:t>的电流，使待机时间延长</w:t>
      </w:r>
      <w:r w:rsidRPr="005A5246">
        <w:rPr>
          <w:rFonts w:asciiTheme="minorEastAsia" w:eastAsiaTheme="minorEastAsia" w:hAnsiTheme="minorEastAsia" w:hint="eastAsia"/>
          <w:sz w:val="18"/>
          <w:szCs w:val="18"/>
        </w:rPr>
        <w:t>1.485</w:t>
      </w:r>
      <w:r w:rsidRPr="005A5246">
        <w:rPr>
          <w:rFonts w:asciiTheme="minorEastAsia" w:eastAsiaTheme="minorEastAsia" w:hAnsiTheme="minorEastAsia" w:hint="eastAsia"/>
          <w:sz w:val="18"/>
          <w:szCs w:val="18"/>
        </w:rPr>
        <w:t>倍。</w:t>
      </w:r>
    </w:p>
    <w:p w:rsidR="00000000" w:rsidRPr="005A5246" w:rsidRDefault="00585275">
      <w:pPr>
        <w:numPr>
          <w:ilvl w:val="0"/>
          <w:numId w:val="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模拟电路</w:t>
      </w:r>
      <w:r w:rsidRPr="005A5246">
        <w:rPr>
          <w:rFonts w:asciiTheme="minorEastAsia" w:eastAsiaTheme="minorEastAsia" w:hAnsiTheme="minorEastAsia" w:hint="eastAsia"/>
          <w:b/>
          <w:sz w:val="18"/>
          <w:szCs w:val="18"/>
        </w:rPr>
        <w:t xml:space="preserve">: </w:t>
      </w:r>
      <w:r w:rsidRPr="005A5246">
        <w:rPr>
          <w:rFonts w:asciiTheme="minorEastAsia" w:eastAsiaTheme="minorEastAsia" w:hAnsiTheme="minorEastAsia" w:hint="eastAsia"/>
          <w:sz w:val="18"/>
          <w:szCs w:val="18"/>
        </w:rPr>
        <w:t>基带处理器内部模拟电路供电电压典型值是</w:t>
      </w:r>
      <w:r w:rsidRPr="005A5246">
        <w:rPr>
          <w:rFonts w:asciiTheme="minorEastAsia" w:eastAsiaTheme="minorEastAsia" w:hAnsiTheme="minorEastAsia" w:hint="eastAsia"/>
          <w:sz w:val="18"/>
          <w:szCs w:val="18"/>
        </w:rPr>
        <w:t>2.4V</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3.0V</w:t>
      </w:r>
      <w:r w:rsidRPr="005A5246">
        <w:rPr>
          <w:rFonts w:asciiTheme="minorEastAsia" w:eastAsiaTheme="minorEastAsia" w:hAnsiTheme="minorEastAsia" w:hint="eastAsia"/>
          <w:sz w:val="18"/>
          <w:szCs w:val="18"/>
        </w:rPr>
        <w:t>，压差在</w:t>
      </w:r>
      <w:r w:rsidRPr="005A5246">
        <w:rPr>
          <w:rFonts w:asciiTheme="minorEastAsia" w:eastAsiaTheme="minorEastAsia" w:hAnsiTheme="minorEastAsia" w:hint="eastAsia"/>
          <w:sz w:val="18"/>
          <w:szCs w:val="18"/>
        </w:rPr>
        <w:t>200mV</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600mV</w:t>
      </w:r>
      <w:r w:rsidRPr="005A5246">
        <w:rPr>
          <w:rFonts w:asciiTheme="minorEastAsia" w:eastAsiaTheme="minorEastAsia" w:hAnsiTheme="minorEastAsia" w:hint="eastAsia"/>
          <w:sz w:val="18"/>
          <w:szCs w:val="18"/>
        </w:rPr>
        <w:t>。要求</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具有较高的低频（</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电话为</w:t>
      </w:r>
      <w:r w:rsidRPr="005A5246">
        <w:rPr>
          <w:rFonts w:asciiTheme="minorEastAsia" w:eastAsiaTheme="minorEastAsia" w:hAnsiTheme="minorEastAsia" w:hint="eastAsia"/>
          <w:sz w:val="18"/>
          <w:szCs w:val="18"/>
        </w:rPr>
        <w:t>217Hz</w:t>
      </w:r>
      <w:r w:rsidRPr="005A5246">
        <w:rPr>
          <w:rFonts w:asciiTheme="minorEastAsia" w:eastAsiaTheme="minorEastAsia" w:hAnsiTheme="minorEastAsia" w:hint="eastAsia"/>
          <w:sz w:val="18"/>
          <w:szCs w:val="18"/>
        </w:rPr>
        <w:t>）纹波抑制能力，消除由</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功率放大器产生的电池电压纹波。</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始终保持有效工作状态，同样需要较低的静态电流指标。</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RF</w:t>
      </w:r>
      <w:r w:rsidRPr="005A5246">
        <w:rPr>
          <w:rFonts w:asciiTheme="minorEastAsia" w:eastAsiaTheme="minorEastAsia" w:hAnsiTheme="minorEastAsia" w:hint="eastAsia"/>
          <w:b/>
          <w:sz w:val="18"/>
          <w:szCs w:val="18"/>
        </w:rPr>
        <w:t>供电电源：</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电路分为接收和发送两部分，供电电压典型值为</w:t>
      </w:r>
      <w:r w:rsidRPr="005A5246">
        <w:rPr>
          <w:rFonts w:asciiTheme="minorEastAsia" w:eastAsiaTheme="minorEastAsia" w:hAnsiTheme="minorEastAsia" w:hint="eastAsia"/>
          <w:sz w:val="18"/>
          <w:szCs w:val="18"/>
        </w:rPr>
        <w:t>2.6V</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3.0V</w:t>
      </w:r>
      <w:r w:rsidRPr="005A5246">
        <w:rPr>
          <w:rFonts w:asciiTheme="minorEastAsia" w:eastAsiaTheme="minorEastAsia" w:hAnsiTheme="minorEastAsia" w:hint="eastAsia"/>
          <w:sz w:val="18"/>
          <w:szCs w:val="18"/>
        </w:rPr>
        <w:t>，其中低噪声放大器（</w:t>
      </w:r>
      <w:r w:rsidRPr="005A5246">
        <w:rPr>
          <w:rFonts w:asciiTheme="minorEastAsia" w:eastAsiaTheme="minorEastAsia" w:hAnsiTheme="minorEastAsia" w:hint="eastAsia"/>
          <w:sz w:val="18"/>
          <w:szCs w:val="18"/>
        </w:rPr>
        <w:t>LNA</w:t>
      </w:r>
      <w:r w:rsidRPr="005A5246">
        <w:rPr>
          <w:rFonts w:asciiTheme="minorEastAsia" w:eastAsiaTheme="minorEastAsia" w:hAnsiTheme="minorEastAsia" w:hint="eastAsia"/>
          <w:sz w:val="18"/>
          <w:szCs w:val="18"/>
        </w:rPr>
        <w:t>）、混频器、锁相环（</w:t>
      </w:r>
      <w:r w:rsidRPr="005A5246">
        <w:rPr>
          <w:rFonts w:asciiTheme="minorEastAsia" w:eastAsiaTheme="minorEastAsia" w:hAnsiTheme="minorEastAsia" w:hint="eastAsia"/>
          <w:sz w:val="18"/>
          <w:szCs w:val="18"/>
        </w:rPr>
        <w:t>PLL</w:t>
      </w:r>
      <w:r w:rsidRPr="005A5246">
        <w:rPr>
          <w:rFonts w:asciiTheme="minorEastAsia" w:eastAsiaTheme="minorEastAsia" w:hAnsiTheme="minorEastAsia" w:hint="eastAsia"/>
          <w:sz w:val="18"/>
          <w:szCs w:val="18"/>
        </w:rPr>
        <w:t>）、压控振荡器（</w:t>
      </w:r>
      <w:r w:rsidRPr="005A5246">
        <w:rPr>
          <w:rFonts w:asciiTheme="minorEastAsia" w:eastAsiaTheme="minorEastAsia" w:hAnsiTheme="minorEastAsia" w:hint="eastAsia"/>
          <w:sz w:val="18"/>
          <w:szCs w:val="18"/>
        </w:rPr>
        <w:t>VCO</w:t>
      </w:r>
      <w:r w:rsidRPr="005A5246">
        <w:rPr>
          <w:rFonts w:asciiTheme="minorEastAsia" w:eastAsiaTheme="minorEastAsia" w:hAnsiTheme="minorEastAsia" w:hint="eastAsia"/>
          <w:sz w:val="18"/>
          <w:szCs w:val="18"/>
        </w:rPr>
        <w:t>）和中频（</w:t>
      </w:r>
      <w:r w:rsidRPr="005A5246">
        <w:rPr>
          <w:rFonts w:asciiTheme="minorEastAsia" w:eastAsiaTheme="minorEastAsia" w:hAnsiTheme="minorEastAsia" w:hint="eastAsia"/>
          <w:sz w:val="18"/>
          <w:szCs w:val="18"/>
        </w:rPr>
        <w:t>IF</w:t>
      </w:r>
      <w:r w:rsidRPr="005A5246">
        <w:rPr>
          <w:rFonts w:asciiTheme="minorEastAsia" w:eastAsiaTheme="minorEastAsia" w:hAnsiTheme="minorEastAsia" w:hint="eastAsia"/>
          <w:sz w:val="18"/>
          <w:szCs w:val="18"/>
        </w:rPr>
        <w:t>）电路需要低噪声、高</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。实际应用中，</w:t>
      </w:r>
      <w:r w:rsidRPr="005A5246">
        <w:rPr>
          <w:rFonts w:asciiTheme="minorEastAsia" w:eastAsiaTheme="minorEastAsia" w:hAnsiTheme="minorEastAsia" w:hint="eastAsia"/>
          <w:sz w:val="18"/>
          <w:szCs w:val="18"/>
        </w:rPr>
        <w:t>VCO</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PLL</w:t>
      </w:r>
      <w:r w:rsidRPr="005A5246">
        <w:rPr>
          <w:rFonts w:asciiTheme="minorEastAsia" w:eastAsiaTheme="minorEastAsia" w:hAnsiTheme="minorEastAsia" w:hint="eastAsia"/>
          <w:sz w:val="18"/>
          <w:szCs w:val="18"/>
        </w:rPr>
        <w:t>电路的性能直接</w:t>
      </w:r>
      <w:r w:rsidRPr="005A5246">
        <w:rPr>
          <w:rFonts w:asciiTheme="minorEastAsia" w:eastAsiaTheme="minorEastAsia" w:hAnsiTheme="minorEastAsia" w:hint="eastAsia"/>
          <w:sz w:val="18"/>
          <w:szCs w:val="18"/>
        </w:rPr>
        <w:t>影响射频电路指标，如发射频谱的纯度、接收器的选择性、模拟收发器的噪声、数字电路的相位误差等。噪声会改变振荡器的相频和幅频特性，同时振荡器环路也会进一步放大噪声，可能对载波产生调制。</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输出噪声受其内部设计和外部旁路、补偿电路的影响。导致</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输出噪声的主要来源是基准。</w:t>
      </w:r>
      <w:r w:rsidRPr="005A5246">
        <w:rPr>
          <w:rFonts w:asciiTheme="minorEastAsia" w:eastAsiaTheme="minorEastAsia" w:hAnsiTheme="minorEastAsia" w:hint="eastAsia"/>
          <w:sz w:val="18"/>
          <w:szCs w:val="18"/>
          <w:u w:val="single"/>
        </w:rPr>
        <w:t>为降低基准噪声，需要在基准的输出端增加一路低通滤波器</w:t>
      </w:r>
      <w:r w:rsidRPr="005A5246">
        <w:rPr>
          <w:rFonts w:asciiTheme="minorEastAsia" w:eastAsiaTheme="minorEastAsia" w:hAnsiTheme="minorEastAsia" w:hint="eastAsia"/>
          <w:sz w:val="18"/>
          <w:szCs w:val="18"/>
        </w:rPr>
        <w:t>，滤波器可以集成在线性稳压器内部或由外部电路实现。内置滤波器占用了较大的管芯尺寸，有些低噪声</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芯片只是提供一个基准的引脚，用于连接基准旁路电容。增大旁路电容能够使基准噪声成为产生</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输</w:t>
      </w:r>
      <w:r w:rsidRPr="005A5246">
        <w:rPr>
          <w:rFonts w:asciiTheme="minorEastAsia" w:eastAsiaTheme="minorEastAsia" w:hAnsiTheme="minorEastAsia" w:hint="eastAsia"/>
          <w:sz w:val="18"/>
          <w:szCs w:val="18"/>
        </w:rPr>
        <w:t>出噪声的次要因素，有利于减小输出噪声。影响</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输出噪声的其它因素还有：</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内部极点、零点和输出极点。增大输出电容的容量或减轻输出负载有利于降低高频输出噪声。为射频电路选择</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时，要慎重比较噪声指标，确保旁路电容、输出电容和负载条件一致。</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TCXO</w:t>
      </w:r>
      <w:r w:rsidRPr="005A5246">
        <w:rPr>
          <w:rFonts w:asciiTheme="minorEastAsia" w:eastAsiaTheme="minorEastAsia" w:hAnsiTheme="minorEastAsia" w:hint="eastAsia"/>
          <w:b/>
          <w:sz w:val="18"/>
          <w:szCs w:val="18"/>
        </w:rPr>
        <w:t>供电：</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温补晶振（</w:t>
      </w:r>
      <w:r w:rsidRPr="005A5246">
        <w:rPr>
          <w:rFonts w:asciiTheme="minorEastAsia" w:eastAsiaTheme="minorEastAsia" w:hAnsiTheme="minorEastAsia" w:hint="eastAsia"/>
          <w:sz w:val="18"/>
          <w:szCs w:val="18"/>
        </w:rPr>
        <w:t>TCXO</w:t>
      </w:r>
      <w:r w:rsidRPr="005A5246">
        <w:rPr>
          <w:rFonts w:asciiTheme="minorEastAsia" w:eastAsiaTheme="minorEastAsia" w:hAnsiTheme="minorEastAsia" w:hint="eastAsia"/>
          <w:sz w:val="18"/>
          <w:szCs w:val="18"/>
        </w:rPr>
        <w:t>）为手机的</w:t>
      </w:r>
      <w:r w:rsidRPr="005A5246">
        <w:rPr>
          <w:rFonts w:asciiTheme="minorEastAsia" w:eastAsiaTheme="minorEastAsia" w:hAnsiTheme="minorEastAsia" w:hint="eastAsia"/>
          <w:sz w:val="18"/>
          <w:szCs w:val="18"/>
        </w:rPr>
        <w:t>IF</w:t>
      </w:r>
      <w:r w:rsidRPr="005A5246">
        <w:rPr>
          <w:rFonts w:asciiTheme="minorEastAsia" w:eastAsiaTheme="minorEastAsia" w:hAnsiTheme="minorEastAsia" w:hint="eastAsia"/>
          <w:sz w:val="18"/>
          <w:szCs w:val="18"/>
        </w:rPr>
        <w:t>电路提供参考频率，它需要一个具有开</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关控制的、超低噪声</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供电，</w:t>
      </w:r>
      <w:r w:rsidRPr="005A5246">
        <w:rPr>
          <w:rFonts w:asciiTheme="minorEastAsia" w:eastAsiaTheme="minorEastAsia" w:hAnsiTheme="minorEastAsia" w:hint="eastAsia"/>
          <w:sz w:val="18"/>
          <w:szCs w:val="18"/>
          <w:u w:val="single"/>
        </w:rPr>
        <w:t>虽然</w:t>
      </w:r>
      <w:r w:rsidRPr="005A5246">
        <w:rPr>
          <w:rFonts w:asciiTheme="minorEastAsia" w:eastAsiaTheme="minorEastAsia" w:hAnsiTheme="minorEastAsia" w:hint="eastAsia"/>
          <w:sz w:val="18"/>
          <w:szCs w:val="18"/>
          <w:u w:val="single"/>
        </w:rPr>
        <w:t>TCXO</w:t>
      </w:r>
      <w:r w:rsidRPr="005A5246">
        <w:rPr>
          <w:rFonts w:asciiTheme="minorEastAsia" w:eastAsiaTheme="minorEastAsia" w:hAnsiTheme="minorEastAsia" w:hint="eastAsia"/>
          <w:sz w:val="18"/>
          <w:szCs w:val="18"/>
          <w:u w:val="single"/>
        </w:rPr>
        <w:t>电路耗电不足</w:t>
      </w:r>
      <w:r w:rsidRPr="005A5246">
        <w:rPr>
          <w:rFonts w:asciiTheme="minorEastAsia" w:eastAsiaTheme="minorEastAsia" w:hAnsiTheme="minorEastAsia" w:hint="eastAsia"/>
          <w:sz w:val="18"/>
          <w:szCs w:val="18"/>
          <w:u w:val="single"/>
        </w:rPr>
        <w:t>5mA</w:t>
      </w:r>
      <w:r w:rsidRPr="005A5246">
        <w:rPr>
          <w:rFonts w:asciiTheme="minorEastAsia" w:eastAsiaTheme="minorEastAsia" w:hAnsiTheme="minorEastAsia" w:hint="eastAsia"/>
          <w:sz w:val="18"/>
          <w:szCs w:val="18"/>
          <w:u w:val="single"/>
        </w:rPr>
        <w:t>，但它要求用一个单独的</w:t>
      </w:r>
      <w:r w:rsidRPr="005A5246">
        <w:rPr>
          <w:rFonts w:asciiTheme="minorEastAsia" w:eastAsiaTheme="minorEastAsia" w:hAnsiTheme="minorEastAsia" w:hint="eastAsia"/>
          <w:sz w:val="18"/>
          <w:szCs w:val="18"/>
          <w:u w:val="single"/>
        </w:rPr>
        <w:t>LDO</w:t>
      </w:r>
      <w:r w:rsidRPr="005A5246">
        <w:rPr>
          <w:rFonts w:asciiTheme="minorEastAsia" w:eastAsiaTheme="minorEastAsia" w:hAnsiTheme="minorEastAsia" w:hint="eastAsia"/>
          <w:sz w:val="18"/>
          <w:szCs w:val="18"/>
          <w:u w:val="single"/>
        </w:rPr>
        <w:t>供电</w:t>
      </w:r>
      <w:r w:rsidRPr="005A5246">
        <w:rPr>
          <w:rFonts w:asciiTheme="minorEastAsia" w:eastAsiaTheme="minorEastAsia" w:hAnsiTheme="minorEastAsia" w:hint="eastAsia"/>
          <w:sz w:val="18"/>
          <w:szCs w:val="18"/>
        </w:rPr>
        <w:t>，以便隔离其它噪声源对</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输出的影响。另外，它还需要</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功率放大器的突发频率点</w:t>
      </w:r>
      <w:r w:rsidRPr="005A5246">
        <w:rPr>
          <w:rFonts w:asciiTheme="minorEastAsia" w:eastAsiaTheme="minorEastAsia" w:hAnsiTheme="minorEastAsia" w:hint="eastAsia"/>
          <w:sz w:val="18"/>
          <w:szCs w:val="18"/>
        </w:rPr>
        <w:t>具有较高的</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。例如，</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手机要求</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于</w:t>
      </w:r>
      <w:r w:rsidRPr="005A5246">
        <w:rPr>
          <w:rFonts w:asciiTheme="minorEastAsia" w:eastAsiaTheme="minorEastAsia" w:hAnsiTheme="minorEastAsia" w:hint="eastAsia"/>
          <w:sz w:val="18"/>
          <w:szCs w:val="18"/>
        </w:rPr>
        <w:t>217Hz</w:t>
      </w:r>
      <w:r w:rsidRPr="005A5246">
        <w:rPr>
          <w:rFonts w:asciiTheme="minorEastAsia" w:eastAsiaTheme="minorEastAsia" w:hAnsiTheme="minorEastAsia" w:hint="eastAsia"/>
          <w:sz w:val="18"/>
          <w:szCs w:val="18"/>
        </w:rPr>
        <w:t>频点的</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至少为</w:t>
      </w:r>
      <w:r w:rsidRPr="005A5246">
        <w:rPr>
          <w:rFonts w:asciiTheme="minorEastAsia" w:eastAsiaTheme="minorEastAsia" w:hAnsiTheme="minorEastAsia" w:hint="eastAsia"/>
          <w:sz w:val="18"/>
          <w:szCs w:val="18"/>
        </w:rPr>
        <w:t>65dB</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RTC</w:t>
      </w:r>
      <w:r w:rsidRPr="005A5246">
        <w:rPr>
          <w:rFonts w:asciiTheme="minorEastAsia" w:eastAsiaTheme="minorEastAsia" w:hAnsiTheme="minorEastAsia" w:hint="eastAsia"/>
          <w:b/>
          <w:sz w:val="18"/>
          <w:szCs w:val="18"/>
        </w:rPr>
        <w:t>供电：</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ab/>
      </w:r>
      <w:r w:rsidRPr="005A5246">
        <w:rPr>
          <w:rFonts w:asciiTheme="minorEastAsia" w:eastAsiaTheme="minorEastAsia" w:hAnsiTheme="minorEastAsia" w:hint="eastAsia"/>
          <w:sz w:val="18"/>
          <w:szCs w:val="18"/>
        </w:rPr>
        <w:t>实时时钟（</w:t>
      </w:r>
      <w:r w:rsidRPr="005A5246">
        <w:rPr>
          <w:rFonts w:asciiTheme="minorEastAsia" w:eastAsiaTheme="minorEastAsia" w:hAnsiTheme="minorEastAsia" w:hint="eastAsia"/>
          <w:sz w:val="18"/>
          <w:szCs w:val="18"/>
        </w:rPr>
        <w:t>RTC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需要为</w:t>
      </w:r>
      <w:r w:rsidRPr="005A5246">
        <w:rPr>
          <w:rFonts w:asciiTheme="minorEastAsia" w:eastAsiaTheme="minorEastAsia" w:hAnsiTheme="minorEastAsia" w:hint="eastAsia"/>
          <w:sz w:val="18"/>
          <w:szCs w:val="18"/>
        </w:rPr>
        <w:t>RTC</w:t>
      </w:r>
      <w:r w:rsidRPr="005A5246">
        <w:rPr>
          <w:rFonts w:asciiTheme="minorEastAsia" w:eastAsiaTheme="minorEastAsia" w:hAnsiTheme="minorEastAsia" w:hint="eastAsia"/>
          <w:sz w:val="18"/>
          <w:szCs w:val="18"/>
        </w:rPr>
        <w:t>提供电流的同时还要为备用电池（钮扣电池）充电，蜂窝电话的备用电池电压一般为</w:t>
      </w:r>
      <w:r w:rsidRPr="005A5246">
        <w:rPr>
          <w:rFonts w:asciiTheme="minorEastAsia" w:eastAsiaTheme="minorEastAsia" w:hAnsiTheme="minorEastAsia" w:hint="eastAsia"/>
          <w:sz w:val="18"/>
          <w:szCs w:val="18"/>
        </w:rPr>
        <w:t>3V</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2.5V</w:t>
      </w:r>
      <w:r w:rsidRPr="005A5246">
        <w:rPr>
          <w:rFonts w:asciiTheme="minorEastAsia" w:eastAsiaTheme="minorEastAsia" w:hAnsiTheme="minorEastAsia" w:hint="eastAsia"/>
          <w:sz w:val="18"/>
          <w:szCs w:val="18"/>
        </w:rPr>
        <w:t>，这部分电路的</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始终保持有效的工作状态（即使在手持终端关闭的情况下），所以</w:t>
      </w:r>
      <w:r w:rsidRPr="005A5246">
        <w:rPr>
          <w:rFonts w:asciiTheme="minorEastAsia" w:eastAsiaTheme="minorEastAsia" w:hAnsiTheme="minorEastAsia" w:hint="eastAsia"/>
          <w:sz w:val="18"/>
          <w:szCs w:val="18"/>
        </w:rPr>
        <w:t>RTC LDO</w:t>
      </w:r>
      <w:r w:rsidRPr="005A5246">
        <w:rPr>
          <w:rFonts w:asciiTheme="minorEastAsia" w:eastAsiaTheme="minorEastAsia" w:hAnsiTheme="minorEastAsia" w:hint="eastAsia"/>
          <w:sz w:val="18"/>
          <w:szCs w:val="18"/>
        </w:rPr>
        <w:t>要具有极低的静态电流。另外，还要提供具有较低漏电流的反向电流保护。</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音频电源</w:t>
      </w:r>
      <w:r w:rsidRPr="005A5246">
        <w:rPr>
          <w:rFonts w:asciiTheme="minorEastAsia" w:eastAsiaTheme="minorEastAsia" w:hAnsiTheme="minorEastAsia" w:hint="eastAsia"/>
          <w:b/>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新型音频电路，如免提电话、游戏机、</w:t>
      </w:r>
      <w:r w:rsidRPr="005A5246">
        <w:rPr>
          <w:rFonts w:asciiTheme="minorEastAsia" w:eastAsiaTheme="minorEastAsia" w:hAnsiTheme="minorEastAsia" w:hint="eastAsia"/>
          <w:sz w:val="18"/>
          <w:szCs w:val="18"/>
        </w:rPr>
        <w:t>MP3</w:t>
      </w:r>
      <w:r w:rsidRPr="005A5246">
        <w:rPr>
          <w:rFonts w:asciiTheme="minorEastAsia" w:eastAsiaTheme="minorEastAsia" w:hAnsiTheme="minorEastAsia" w:hint="eastAsia"/>
          <w:sz w:val="18"/>
          <w:szCs w:val="18"/>
        </w:rPr>
        <w:t>及蜂窝电话中的多媒体电路，可能需要</w:t>
      </w:r>
      <w:r w:rsidRPr="005A5246">
        <w:rPr>
          <w:rFonts w:asciiTheme="minorEastAsia" w:eastAsiaTheme="minorEastAsia" w:hAnsiTheme="minorEastAsia" w:hint="eastAsia"/>
          <w:sz w:val="18"/>
          <w:szCs w:val="18"/>
        </w:rPr>
        <w:t>300mA-500mA</w:t>
      </w:r>
      <w:r w:rsidRPr="005A5246">
        <w:rPr>
          <w:rFonts w:asciiTheme="minorEastAsia" w:eastAsiaTheme="minorEastAsia" w:hAnsiTheme="minorEastAsia" w:hint="eastAsia"/>
          <w:sz w:val="18"/>
          <w:szCs w:val="18"/>
        </w:rPr>
        <w:t>的大电流</w:t>
      </w:r>
      <w:r w:rsidRPr="005A5246">
        <w:rPr>
          <w:rFonts w:asciiTheme="minorEastAsia" w:eastAsiaTheme="minorEastAsia" w:hAnsiTheme="minorEastAsia" w:hint="eastAsia"/>
          <w:sz w:val="18"/>
          <w:szCs w:val="18"/>
        </w:rPr>
        <w:t>L</w:t>
      </w:r>
      <w:r w:rsidRPr="005A5246">
        <w:rPr>
          <w:rFonts w:asciiTheme="minorEastAsia" w:eastAsiaTheme="minorEastAsia" w:hAnsiTheme="minorEastAsia" w:hint="eastAsia"/>
          <w:sz w:val="18"/>
          <w:szCs w:val="18"/>
        </w:rPr>
        <w:t>DO</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要在音频范围（</w:t>
      </w:r>
      <w:r w:rsidRPr="005A5246">
        <w:rPr>
          <w:rFonts w:asciiTheme="minorEastAsia" w:eastAsiaTheme="minorEastAsia" w:hAnsiTheme="minorEastAsia" w:hint="eastAsia"/>
          <w:sz w:val="18"/>
          <w:szCs w:val="18"/>
        </w:rPr>
        <w:t>20Hz</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20kHz</w:t>
      </w:r>
      <w:r w:rsidRPr="005A5246">
        <w:rPr>
          <w:rFonts w:asciiTheme="minorEastAsia" w:eastAsiaTheme="minorEastAsia" w:hAnsiTheme="minorEastAsia" w:hint="eastAsia"/>
          <w:sz w:val="18"/>
          <w:szCs w:val="18"/>
        </w:rPr>
        <w:t>）具有低噪声、高</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特性，以保证良好的音质。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射频发送器的峰值电流大约为</w:t>
      </w:r>
      <w:r w:rsidRPr="005A5246">
        <w:rPr>
          <w:rFonts w:asciiTheme="minorEastAsia" w:eastAsiaTheme="minorEastAsia" w:hAnsiTheme="minorEastAsia" w:hint="eastAsia"/>
          <w:sz w:val="18"/>
          <w:szCs w:val="18"/>
        </w:rPr>
        <w:t>600mA</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发送器突发电流的峰值为</w:t>
      </w:r>
      <w:r w:rsidRPr="005A5246">
        <w:rPr>
          <w:rFonts w:asciiTheme="minorEastAsia" w:eastAsiaTheme="minorEastAsia" w:hAnsiTheme="minorEastAsia" w:hint="eastAsia"/>
          <w:sz w:val="18"/>
          <w:szCs w:val="18"/>
        </w:rPr>
        <w:t>1.7A</w:t>
      </w:r>
      <w:r w:rsidRPr="005A5246">
        <w:rPr>
          <w:rFonts w:asciiTheme="minorEastAsia" w:eastAsiaTheme="minorEastAsia" w:hAnsiTheme="minorEastAsia" w:hint="eastAsia"/>
          <w:sz w:val="18"/>
          <w:szCs w:val="18"/>
        </w:rPr>
        <w:t>。射频功放直接由电池供电时</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发送突发电流在电池上产生的噪声。由于电池是手机内部所有</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的输入电源，这些纹波直接影响了稳压器的输出质量。例如：如果一个</w:t>
      </w:r>
      <w:r w:rsidRPr="005A5246">
        <w:rPr>
          <w:rFonts w:asciiTheme="minorEastAsia" w:eastAsiaTheme="minorEastAsia" w:hAnsiTheme="minorEastAsia" w:hint="eastAsia"/>
          <w:sz w:val="18"/>
          <w:szCs w:val="18"/>
        </w:rPr>
        <w:t>LDO</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217Hz</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PSRR</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40dB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LDO</w:t>
      </w:r>
      <w:r w:rsidRPr="005A5246">
        <w:rPr>
          <w:rFonts w:asciiTheme="minorEastAsia" w:eastAsiaTheme="minorEastAsia" w:hAnsiTheme="minorEastAsia" w:hint="eastAsia"/>
          <w:sz w:val="18"/>
          <w:szCs w:val="18"/>
        </w:rPr>
        <w:t>输出噪声的峰值为</w:t>
      </w:r>
      <w:r w:rsidRPr="005A5246">
        <w:rPr>
          <w:rFonts w:asciiTheme="minorEastAsia" w:eastAsiaTheme="minorEastAsia" w:hAnsiTheme="minorEastAsia" w:hint="eastAsia"/>
          <w:sz w:val="18"/>
          <w:szCs w:val="18"/>
        </w:rPr>
        <w:t>4.35mV</w:t>
      </w:r>
      <w:r w:rsidRPr="005A5246">
        <w:rPr>
          <w:rFonts w:asciiTheme="minorEastAsia" w:eastAsiaTheme="minorEastAsia" w:hAnsiTheme="minorEastAsia" w:hint="eastAsia"/>
          <w:sz w:val="18"/>
          <w:szCs w:val="18"/>
        </w:rPr>
        <w:t>。而扬声器输入端的交流音频信号电平也只有</w:t>
      </w:r>
      <w:r w:rsidRPr="005A5246">
        <w:rPr>
          <w:rFonts w:asciiTheme="minorEastAsia" w:eastAsiaTheme="minorEastAsia" w:hAnsiTheme="minorEastAsia" w:hint="eastAsia"/>
          <w:sz w:val="18"/>
          <w:szCs w:val="18"/>
        </w:rPr>
        <w:t>10mV</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20mV</w:t>
      </w:r>
      <w:r w:rsidRPr="005A5246">
        <w:rPr>
          <w:rFonts w:asciiTheme="minorEastAsia" w:eastAsiaTheme="minorEastAsia" w:hAnsiTheme="minorEastAsia" w:hint="eastAsia"/>
          <w:sz w:val="18"/>
          <w:szCs w:val="18"/>
        </w:rPr>
        <w:t>，所以这个噪声会发出较大的</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喀嗒</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声。</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 </w:t>
      </w:r>
      <w:r w:rsidR="005A5246">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4" w:name="_Toc493856538"/>
      <w:r w:rsidRPr="005A5246">
        <w:rPr>
          <w:rFonts w:asciiTheme="minorEastAsia" w:eastAsiaTheme="minorEastAsia" w:hAnsiTheme="minorEastAsia" w:hint="eastAsia"/>
          <w:b w:val="0"/>
          <w:color w:val="0000FF"/>
          <w:sz w:val="18"/>
          <w:szCs w:val="18"/>
        </w:rPr>
        <w:t>D</w:t>
      </w:r>
      <w:r w:rsidRPr="005A5246">
        <w:rPr>
          <w:rFonts w:asciiTheme="minorEastAsia" w:eastAsiaTheme="minorEastAsia" w:hAnsiTheme="minorEastAsia" w:hint="eastAsia"/>
          <w:b w:val="0"/>
          <w:color w:val="0000FF"/>
          <w:sz w:val="18"/>
          <w:szCs w:val="18"/>
        </w:rPr>
        <w:t>类放大器输出滤波器设计</w:t>
      </w:r>
      <w:bookmarkEnd w:id="1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类放大器的输出滤波器通常是一个二阶、</w:t>
      </w:r>
      <w:r w:rsidRPr="005A5246">
        <w:rPr>
          <w:rFonts w:asciiTheme="minorEastAsia" w:eastAsiaTheme="minorEastAsia" w:hAnsiTheme="minorEastAsia" w:hint="eastAsia"/>
          <w:sz w:val="18"/>
          <w:szCs w:val="18"/>
        </w:rPr>
        <w:t>LC</w:t>
      </w:r>
      <w:r w:rsidRPr="005A5246">
        <w:rPr>
          <w:rFonts w:asciiTheme="minorEastAsia" w:eastAsiaTheme="minorEastAsia" w:hAnsiTheme="minorEastAsia" w:hint="eastAsia"/>
          <w:sz w:val="18"/>
          <w:szCs w:val="18"/>
        </w:rPr>
        <w:t>型</w:t>
      </w:r>
      <w:r w:rsidRPr="005A5246">
        <w:rPr>
          <w:rFonts w:asciiTheme="minorEastAsia" w:eastAsiaTheme="minorEastAsia" w:hAnsiTheme="minorEastAsia" w:hint="eastAsia"/>
          <w:sz w:val="18"/>
          <w:szCs w:val="18"/>
        </w:rPr>
        <w:t>Butterworth(</w:t>
      </w:r>
      <w:r w:rsidRPr="005A5246">
        <w:rPr>
          <w:rFonts w:asciiTheme="minorEastAsia" w:eastAsiaTheme="minorEastAsia" w:hAnsiTheme="minorEastAsia" w:hint="eastAsia"/>
          <w:sz w:val="18"/>
          <w:szCs w:val="18"/>
        </w:rPr>
        <w:t>巴特沃斯</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滤波器。这是因为巴特沃斯滤波器能够提供相对平坦的通带频率响应，而且所需的元件数量很少。</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电感的选择：为了降低失真、</w:t>
      </w:r>
      <w:r w:rsidRPr="005A5246">
        <w:rPr>
          <w:rFonts w:asciiTheme="minorEastAsia" w:eastAsiaTheme="minorEastAsia" w:hAnsiTheme="minorEastAsia" w:hint="eastAsia"/>
          <w:sz w:val="18"/>
          <w:szCs w:val="18"/>
        </w:rPr>
        <w:t>EMI</w:t>
      </w:r>
      <w:r w:rsidRPr="005A5246">
        <w:rPr>
          <w:rFonts w:asciiTheme="minorEastAsia" w:eastAsiaTheme="minorEastAsia" w:hAnsiTheme="minorEastAsia" w:hint="eastAsia"/>
          <w:sz w:val="18"/>
          <w:szCs w:val="18"/>
        </w:rPr>
        <w:t>和串扰，建议采用屏蔽式电感</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例如：壶形铁芯电感</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壶形铁芯以其卓越的屏蔽性能而著称，这是因为除了用于穿越导线的两个窄槽之外，电感线圈被磁芯完全包围。</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电容的选择：在评价高频片式电容的过程中，最重要的参数之一便是</w:t>
      </w:r>
      <w:r w:rsidRPr="005A5246">
        <w:rPr>
          <w:rFonts w:asciiTheme="minorEastAsia" w:eastAsiaTheme="minorEastAsia" w:hAnsiTheme="minorEastAsia" w:hint="eastAsia"/>
          <w:sz w:val="18"/>
          <w:szCs w:val="18"/>
        </w:rPr>
        <w:t>Q(</w:t>
      </w:r>
      <w:r w:rsidRPr="005A5246">
        <w:rPr>
          <w:rFonts w:asciiTheme="minorEastAsia" w:eastAsiaTheme="minorEastAsia" w:hAnsiTheme="minorEastAsia" w:hint="eastAsia"/>
          <w:sz w:val="18"/>
          <w:szCs w:val="18"/>
        </w:rPr>
        <w:t>品质因数</w:t>
      </w:r>
      <w:r w:rsidRPr="005A5246">
        <w:rPr>
          <w:rFonts w:asciiTheme="minorEastAsia" w:eastAsiaTheme="minorEastAsia" w:hAnsiTheme="minorEastAsia" w:hint="eastAsia"/>
          <w:sz w:val="18"/>
          <w:szCs w:val="18"/>
        </w:rPr>
        <w:t xml:space="preserve">, Q= </w:t>
      </w:r>
      <w:r w:rsidRPr="005A5246">
        <w:rPr>
          <w:rFonts w:asciiTheme="minorEastAsia" w:eastAsiaTheme="minorEastAsia" w:hAnsiTheme="minorEastAsia" w:hint="eastAsia"/>
          <w:sz w:val="18"/>
          <w:szCs w:val="18"/>
        </w:rPr>
        <w:t>电抗</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，或者相关的等效串联电阻</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简单地说，</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就是给定频率条件下电容中的所有串联和并联损耗的衡量尺度。从理论上讲，“理想”电容的</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将为</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Ω，并且是纯电抗性的，没有实部</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阻性</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分量。流经电容的电流在所有的频率上都将恰好超前电容两端的电压达</w:t>
      </w:r>
      <w:r w:rsidRPr="005A5246">
        <w:rPr>
          <w:rFonts w:asciiTheme="minorEastAsia" w:eastAsiaTheme="minorEastAsia" w:hAnsiTheme="minorEastAsia" w:hint="eastAsia"/>
          <w:sz w:val="18"/>
          <w:szCs w:val="18"/>
        </w:rPr>
        <w:t>90</w:t>
      </w:r>
      <w:r w:rsidRPr="005A5246">
        <w:rPr>
          <w:rFonts w:asciiTheme="minorEastAsia" w:eastAsiaTheme="minorEastAsia" w:hAnsiTheme="minorEastAsia" w:hint="eastAsia"/>
          <w:sz w:val="18"/>
          <w:szCs w:val="18"/>
        </w:rPr>
        <w:t>°。但是现实中，电容总会呈现出一定程</w:t>
      </w:r>
      <w:r w:rsidRPr="005A5246">
        <w:rPr>
          <w:rFonts w:asciiTheme="minorEastAsia" w:eastAsiaTheme="minorEastAsia" w:hAnsiTheme="minorEastAsia" w:hint="eastAsia"/>
          <w:sz w:val="18"/>
          <w:szCs w:val="18"/>
        </w:rPr>
        <w:t>度的</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5" w:name="_Toc493856539"/>
      <w:r w:rsidRPr="005A5246">
        <w:rPr>
          <w:rFonts w:asciiTheme="minorEastAsia" w:eastAsiaTheme="minorEastAsia" w:hAnsiTheme="minorEastAsia" w:hint="eastAsia"/>
          <w:b w:val="0"/>
          <w:color w:val="0000FF"/>
          <w:sz w:val="18"/>
          <w:szCs w:val="18"/>
        </w:rPr>
        <w:t>D</w:t>
      </w:r>
      <w:r w:rsidRPr="005A5246">
        <w:rPr>
          <w:rFonts w:asciiTheme="minorEastAsia" w:eastAsiaTheme="minorEastAsia" w:hAnsiTheme="minorEastAsia" w:hint="eastAsia"/>
          <w:b w:val="0"/>
          <w:color w:val="0000FF"/>
          <w:sz w:val="18"/>
          <w:szCs w:val="18"/>
        </w:rPr>
        <w:t>类放大器的电源滤波</w:t>
      </w:r>
      <w:bookmarkEnd w:id="15"/>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为了从放大器获得更加优良的输出信号和总体性能，输出滤波设计毫无疑问是一个至关重要的因素，不过，电源滤波也会是一个值得关注的重要问题。</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类放大器中的电源滤波有</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个目的。</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1. </w:t>
      </w:r>
      <w:r w:rsidRPr="005A5246">
        <w:rPr>
          <w:rFonts w:asciiTheme="minorEastAsia" w:eastAsiaTheme="minorEastAsia" w:hAnsiTheme="minorEastAsia" w:hint="eastAsia"/>
          <w:sz w:val="18"/>
          <w:szCs w:val="18"/>
        </w:rPr>
        <w:t>使</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类放大器与电源噪声隔离。</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2. </w:t>
      </w:r>
      <w:r w:rsidRPr="005A5246">
        <w:rPr>
          <w:rFonts w:asciiTheme="minorEastAsia" w:eastAsiaTheme="minorEastAsia" w:hAnsiTheme="minorEastAsia" w:hint="eastAsia"/>
          <w:sz w:val="18"/>
          <w:szCs w:val="18"/>
        </w:rPr>
        <w:t>对高频噪声进行旁路处理。在</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类放大器设备中，至少包含两组电源，即模拟输入及控制</w:t>
      </w:r>
      <w:r w:rsidRPr="005A5246">
        <w:rPr>
          <w:rFonts w:asciiTheme="minorEastAsia" w:eastAsiaTheme="minorEastAsia" w:hAnsiTheme="minorEastAsia" w:hint="eastAsia"/>
          <w:sz w:val="18"/>
          <w:szCs w:val="18"/>
        </w:rPr>
        <w:t>(AVDD)</w:t>
      </w:r>
      <w:r w:rsidRPr="005A5246">
        <w:rPr>
          <w:rFonts w:asciiTheme="minorEastAsia" w:eastAsiaTheme="minorEastAsia" w:hAnsiTheme="minorEastAsia" w:hint="eastAsia"/>
          <w:sz w:val="18"/>
          <w:szCs w:val="18"/>
        </w:rPr>
        <w:t>和输出晶体管驱动</w:t>
      </w:r>
      <w:r w:rsidRPr="005A5246">
        <w:rPr>
          <w:rFonts w:asciiTheme="minorEastAsia" w:eastAsiaTheme="minorEastAsia" w:hAnsiTheme="minorEastAsia" w:hint="eastAsia"/>
          <w:sz w:val="18"/>
          <w:szCs w:val="18"/>
        </w:rPr>
        <w:t>(PVDD)</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将会对电容器的有效电容产生影响。建议并联两个或更多的电容，以减小针对不同频率范围的</w:t>
      </w:r>
      <w:r w:rsidRPr="005A5246">
        <w:rPr>
          <w:rFonts w:asciiTheme="minorEastAsia" w:eastAsiaTheme="minorEastAsia" w:hAnsiTheme="minorEastAsia" w:hint="eastAsia"/>
          <w:sz w:val="18"/>
          <w:szCs w:val="18"/>
        </w:rPr>
        <w:t>ESR</w:t>
      </w:r>
      <w:r w:rsidRPr="005A5246">
        <w:rPr>
          <w:rFonts w:asciiTheme="minorEastAsia" w:eastAsiaTheme="minorEastAsia" w:hAnsiTheme="minorEastAsia" w:hint="eastAsia"/>
          <w:sz w:val="18"/>
          <w:szCs w:val="18"/>
        </w:rPr>
        <w:t>。通常采用两种不同类型的电容，一般是把具有较高电容值的电解电容或钽电容用于低频滤波器</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小于</w:t>
      </w:r>
      <w:r w:rsidRPr="005A5246">
        <w:rPr>
          <w:rFonts w:asciiTheme="minorEastAsia" w:eastAsiaTheme="minorEastAsia" w:hAnsiTheme="minorEastAsia" w:hint="eastAsia"/>
          <w:sz w:val="18"/>
          <w:szCs w:val="18"/>
        </w:rPr>
        <w:t>10kHz)</w:t>
      </w:r>
      <w:r w:rsidRPr="005A5246">
        <w:rPr>
          <w:rFonts w:asciiTheme="minorEastAsia" w:eastAsiaTheme="minorEastAsia" w:hAnsiTheme="minorEastAsia" w:hint="eastAsia"/>
          <w:sz w:val="18"/>
          <w:szCs w:val="18"/>
        </w:rPr>
        <w:t>，而将一个并联的小容值陶瓷电容用于高频滤波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300kHz)</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6" w:name="_Toc493856540"/>
      <w:r w:rsidRPr="005A5246">
        <w:rPr>
          <w:rFonts w:asciiTheme="minorEastAsia" w:eastAsiaTheme="minorEastAsia" w:hAnsiTheme="minorEastAsia" w:hint="eastAsia"/>
          <w:b w:val="0"/>
          <w:color w:val="0000FF"/>
          <w:sz w:val="18"/>
          <w:szCs w:val="18"/>
        </w:rPr>
        <w:t>为什么选择</w:t>
      </w:r>
      <w:r w:rsidRPr="005A5246">
        <w:rPr>
          <w:rFonts w:asciiTheme="minorEastAsia" w:eastAsiaTheme="minorEastAsia" w:hAnsiTheme="minorEastAsia" w:hint="eastAsia"/>
          <w:b w:val="0"/>
          <w:color w:val="0000FF"/>
          <w:sz w:val="18"/>
          <w:szCs w:val="18"/>
        </w:rPr>
        <w:t>D</w:t>
      </w:r>
      <w:r w:rsidRPr="005A5246">
        <w:rPr>
          <w:rFonts w:asciiTheme="minorEastAsia" w:eastAsiaTheme="minorEastAsia" w:hAnsiTheme="minorEastAsia" w:hint="eastAsia"/>
          <w:b w:val="0"/>
          <w:color w:val="0000FF"/>
          <w:sz w:val="18"/>
          <w:szCs w:val="18"/>
        </w:rPr>
        <w:t>类放大器</w:t>
      </w:r>
      <w:bookmarkEnd w:id="16"/>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D </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 xml:space="preserve"> (Class D) </w:t>
      </w:r>
      <w:r w:rsidRPr="005A5246">
        <w:rPr>
          <w:rFonts w:asciiTheme="minorEastAsia" w:eastAsiaTheme="minorEastAsia" w:hAnsiTheme="minorEastAsia" w:hint="eastAsia"/>
          <w:sz w:val="18"/>
          <w:szCs w:val="18"/>
        </w:rPr>
        <w:t>放大器。这类放大器的转换效率达</w:t>
      </w:r>
      <w:r w:rsidRPr="005A5246">
        <w:rPr>
          <w:rFonts w:asciiTheme="minorEastAsia" w:eastAsiaTheme="minorEastAsia" w:hAnsiTheme="minorEastAsia" w:hint="eastAsia"/>
          <w:sz w:val="18"/>
          <w:szCs w:val="18"/>
        </w:rPr>
        <w:t xml:space="preserve"> 85%</w:t>
      </w:r>
      <w:r w:rsidRPr="005A5246">
        <w:rPr>
          <w:rFonts w:asciiTheme="minorEastAsia" w:eastAsiaTheme="minorEastAsia" w:hAnsiTheme="minorEastAsia" w:hint="eastAsia"/>
          <w:sz w:val="18"/>
          <w:szCs w:val="18"/>
        </w:rPr>
        <w:t>，比</w:t>
      </w:r>
      <w:r w:rsidRPr="005A5246">
        <w:rPr>
          <w:rFonts w:asciiTheme="minorEastAsia" w:eastAsiaTheme="minorEastAsia" w:hAnsiTheme="minorEastAsia" w:hint="eastAsia"/>
          <w:sz w:val="18"/>
          <w:szCs w:val="18"/>
        </w:rPr>
        <w:t xml:space="preserve"> AB </w:t>
      </w:r>
      <w:r w:rsidRPr="005A5246">
        <w:rPr>
          <w:rFonts w:asciiTheme="minorEastAsia" w:eastAsiaTheme="minorEastAsia" w:hAnsiTheme="minorEastAsia" w:hint="eastAsia"/>
          <w:sz w:val="18"/>
          <w:szCs w:val="18"/>
        </w:rPr>
        <w:t>类放大器有约</w:t>
      </w:r>
      <w:r w:rsidRPr="005A5246">
        <w:rPr>
          <w:rFonts w:asciiTheme="minorEastAsia" w:eastAsiaTheme="minorEastAsia" w:hAnsiTheme="minorEastAsia" w:hint="eastAsia"/>
          <w:sz w:val="18"/>
          <w:szCs w:val="18"/>
        </w:rPr>
        <w:t>55%</w:t>
      </w:r>
      <w:r w:rsidRPr="005A5246">
        <w:rPr>
          <w:rFonts w:asciiTheme="minorEastAsia" w:eastAsiaTheme="minorEastAsia" w:hAnsiTheme="minorEastAsia" w:hint="eastAsia"/>
          <w:sz w:val="18"/>
          <w:szCs w:val="18"/>
        </w:rPr>
        <w:t>的提高，但原则上</w:t>
      </w:r>
      <w:r w:rsidRPr="005A5246">
        <w:rPr>
          <w:rFonts w:asciiTheme="minorEastAsia" w:eastAsiaTheme="minorEastAsia" w:hAnsiTheme="minorEastAsia" w:hint="eastAsia"/>
          <w:sz w:val="18"/>
          <w:szCs w:val="18"/>
        </w:rPr>
        <w:t xml:space="preserve"> D </w:t>
      </w:r>
      <w:r w:rsidRPr="005A5246">
        <w:rPr>
          <w:rFonts w:asciiTheme="minorEastAsia" w:eastAsiaTheme="minorEastAsia" w:hAnsiTheme="minorEastAsia" w:hint="eastAsia"/>
          <w:sz w:val="18"/>
          <w:szCs w:val="18"/>
        </w:rPr>
        <w:t>类放大器只是一种采用高频信号作为载波的开关放大器，因此需要加设低通滤波器</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一般采用</w:t>
      </w:r>
      <w:r w:rsidRPr="005A5246">
        <w:rPr>
          <w:rFonts w:asciiTheme="minorEastAsia" w:eastAsiaTheme="minorEastAsia" w:hAnsiTheme="minorEastAsia" w:hint="eastAsia"/>
          <w:sz w:val="18"/>
          <w:szCs w:val="18"/>
        </w:rPr>
        <w:t xml:space="preserve"> LC </w:t>
      </w:r>
      <w:r w:rsidRPr="005A5246">
        <w:rPr>
          <w:rFonts w:asciiTheme="minorEastAsia" w:eastAsiaTheme="minorEastAsia" w:hAnsiTheme="minorEastAsia" w:hint="eastAsia"/>
          <w:sz w:val="18"/>
          <w:szCs w:val="18"/>
        </w:rPr>
        <w:t>网络</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，以便将输出端的低频音频信号复原。这样可能会对射频系统的高频区造成干扰，而且经常会令音频信号频带出现较高的失真，甚至带宽也会受到一定的</w:t>
      </w:r>
      <w:r w:rsidRPr="005A5246">
        <w:rPr>
          <w:rFonts w:asciiTheme="minorEastAsia" w:eastAsiaTheme="minorEastAsia" w:hAnsiTheme="minorEastAsia" w:hint="eastAsia"/>
          <w:sz w:val="18"/>
          <w:szCs w:val="18"/>
        </w:rPr>
        <w:t>限制。此外，由于采用</w:t>
      </w:r>
      <w:r w:rsidRPr="005A5246">
        <w:rPr>
          <w:rFonts w:asciiTheme="minorEastAsia" w:eastAsiaTheme="minorEastAsia" w:hAnsiTheme="minorEastAsia" w:hint="eastAsia"/>
          <w:sz w:val="18"/>
          <w:szCs w:val="18"/>
        </w:rPr>
        <w:t xml:space="preserve">LC </w:t>
      </w:r>
      <w:r w:rsidRPr="005A5246">
        <w:rPr>
          <w:rFonts w:asciiTheme="minorEastAsia" w:eastAsiaTheme="minorEastAsia" w:hAnsiTheme="minorEastAsia" w:hint="eastAsia"/>
          <w:sz w:val="18"/>
          <w:szCs w:val="18"/>
        </w:rPr>
        <w:t>滤波器网络需要另外添加零部件，因此也会占用印刷电路板更多板面空间。</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无需滤波器的</w:t>
      </w:r>
      <w:r w:rsidRPr="005A5246">
        <w:rPr>
          <w:rFonts w:asciiTheme="minorEastAsia" w:eastAsiaTheme="minorEastAsia" w:hAnsiTheme="minorEastAsia" w:hint="eastAsia"/>
          <w:sz w:val="18"/>
          <w:szCs w:val="18"/>
        </w:rPr>
        <w:t xml:space="preserve"> D </w:t>
      </w:r>
      <w:r w:rsidRPr="005A5246">
        <w:rPr>
          <w:rFonts w:asciiTheme="minorEastAsia" w:eastAsiaTheme="minorEastAsia" w:hAnsiTheme="minorEastAsia" w:hint="eastAsia"/>
          <w:sz w:val="18"/>
          <w:szCs w:val="18"/>
        </w:rPr>
        <w:t>类放大器推出之后，这些问题便迎刃而解。这种放大器可以充分利用扬声器的自身电感及低频响应特性，因此无需加设外接的低通滤波器。但典型</w:t>
      </w:r>
      <w:r w:rsidRPr="005A5246">
        <w:rPr>
          <w:rFonts w:asciiTheme="minorEastAsia" w:eastAsiaTheme="minorEastAsia" w:hAnsiTheme="minorEastAsia" w:hint="eastAsia"/>
          <w:sz w:val="18"/>
          <w:szCs w:val="18"/>
        </w:rPr>
        <w:t xml:space="preserve"> D </w:t>
      </w:r>
      <w:r w:rsidRPr="005A5246">
        <w:rPr>
          <w:rFonts w:asciiTheme="minorEastAsia" w:eastAsiaTheme="minorEastAsia" w:hAnsiTheme="minorEastAsia" w:hint="eastAsia"/>
          <w:sz w:val="18"/>
          <w:szCs w:val="18"/>
        </w:rPr>
        <w:t>类放大器的电路布局采用脉冲宽度调制</w:t>
      </w:r>
      <w:r w:rsidRPr="005A5246">
        <w:rPr>
          <w:rFonts w:asciiTheme="minorEastAsia" w:eastAsiaTheme="minorEastAsia" w:hAnsiTheme="minorEastAsia" w:hint="eastAsia"/>
          <w:sz w:val="18"/>
          <w:szCs w:val="18"/>
        </w:rPr>
        <w:t xml:space="preserve"> (PWM) </w:t>
      </w:r>
      <w:r w:rsidRPr="005A5246">
        <w:rPr>
          <w:rFonts w:asciiTheme="minorEastAsia" w:eastAsiaTheme="minorEastAsia" w:hAnsiTheme="minorEastAsia" w:hint="eastAsia"/>
          <w:sz w:val="18"/>
          <w:szCs w:val="18"/>
        </w:rPr>
        <w:t>技术，因此只能提供有限的带宽。一直以来，</w:t>
      </w:r>
      <w:r w:rsidRPr="005A5246">
        <w:rPr>
          <w:rFonts w:asciiTheme="minorEastAsia" w:eastAsiaTheme="minorEastAsia" w:hAnsiTheme="minorEastAsia" w:hint="eastAsia"/>
          <w:sz w:val="18"/>
          <w:szCs w:val="18"/>
        </w:rPr>
        <w:t xml:space="preserve">-3 dB </w:t>
      </w:r>
      <w:r w:rsidRPr="005A5246">
        <w:rPr>
          <w:rFonts w:asciiTheme="minorEastAsia" w:eastAsiaTheme="minorEastAsia" w:hAnsiTheme="minorEastAsia" w:hint="eastAsia"/>
          <w:sz w:val="18"/>
          <w:szCs w:val="18"/>
        </w:rPr>
        <w:t>的带宽只能支持</w:t>
      </w:r>
      <w:r w:rsidRPr="005A5246">
        <w:rPr>
          <w:rFonts w:asciiTheme="minorEastAsia" w:eastAsiaTheme="minorEastAsia" w:hAnsiTheme="minorEastAsia" w:hint="eastAsia"/>
          <w:sz w:val="18"/>
          <w:szCs w:val="18"/>
        </w:rPr>
        <w:t xml:space="preserve"> 7 KHz </w:t>
      </w:r>
      <w:r w:rsidRPr="005A5246">
        <w:rPr>
          <w:rFonts w:asciiTheme="minorEastAsia" w:eastAsiaTheme="minorEastAsia" w:hAnsiTheme="minorEastAsia" w:hint="eastAsia"/>
          <w:sz w:val="18"/>
          <w:szCs w:val="18"/>
        </w:rPr>
        <w:t>以下的频率，因此只适合放大器在</w:t>
      </w:r>
      <w:r w:rsidRPr="005A5246">
        <w:rPr>
          <w:rFonts w:asciiTheme="minorEastAsia" w:eastAsiaTheme="minorEastAsia" w:hAnsiTheme="minorEastAsia" w:hint="eastAsia"/>
          <w:sz w:val="18"/>
          <w:szCs w:val="18"/>
        </w:rPr>
        <w:t xml:space="preserve"> 300 </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 xml:space="preserve"> 3400 Hz </w:t>
      </w:r>
      <w:r w:rsidRPr="005A5246">
        <w:rPr>
          <w:rFonts w:asciiTheme="minorEastAsia" w:eastAsiaTheme="minorEastAsia" w:hAnsiTheme="minorEastAsia" w:hint="eastAsia"/>
          <w:sz w:val="18"/>
          <w:szCs w:val="18"/>
        </w:rPr>
        <w:t>之间的音频带操作，无法支持目前的多音调振铃及</w:t>
      </w:r>
      <w:r w:rsidRPr="005A5246">
        <w:rPr>
          <w:rFonts w:asciiTheme="minorEastAsia" w:eastAsiaTheme="minorEastAsia" w:hAnsiTheme="minorEastAsia" w:hint="eastAsia"/>
          <w:sz w:val="18"/>
          <w:szCs w:val="18"/>
        </w:rPr>
        <w:t xml:space="preserve"> MP3 </w:t>
      </w:r>
      <w:r w:rsidRPr="005A5246">
        <w:rPr>
          <w:rFonts w:asciiTheme="minorEastAsia" w:eastAsiaTheme="minorEastAsia" w:hAnsiTheme="minorEastAsia" w:hint="eastAsia"/>
          <w:sz w:val="18"/>
          <w:szCs w:val="18"/>
        </w:rPr>
        <w:t>播放。</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为了解决这个有限</w:t>
      </w:r>
      <w:r w:rsidRPr="005A5246">
        <w:rPr>
          <w:rFonts w:asciiTheme="minorEastAsia" w:eastAsiaTheme="minorEastAsia" w:hAnsiTheme="minorEastAsia" w:hint="eastAsia"/>
          <w:sz w:val="18"/>
          <w:szCs w:val="18"/>
        </w:rPr>
        <w:t>频率响应问题，一种采用</w:t>
      </w:r>
      <w:r w:rsidRPr="005A5246">
        <w:rPr>
          <w:rFonts w:asciiTheme="minorEastAsia" w:eastAsiaTheme="minorEastAsia" w:hAnsiTheme="minorEastAsia" w:hint="eastAsia"/>
          <w:sz w:val="18"/>
          <w:szCs w:val="18"/>
        </w:rPr>
        <w:t xml:space="preserve"> Sigma Delta </w:t>
      </w:r>
      <w:r w:rsidRPr="005A5246">
        <w:rPr>
          <w:rFonts w:asciiTheme="minorEastAsia" w:eastAsiaTheme="minorEastAsia" w:hAnsiTheme="minorEastAsia" w:hint="eastAsia"/>
          <w:sz w:val="18"/>
          <w:szCs w:val="18"/>
        </w:rPr>
        <w:t>调制并无需加设滤波器的全新</w:t>
      </w:r>
      <w:r w:rsidRPr="005A5246">
        <w:rPr>
          <w:rFonts w:asciiTheme="minorEastAsia" w:eastAsiaTheme="minorEastAsia" w:hAnsiTheme="minorEastAsia" w:hint="eastAsia"/>
          <w:sz w:val="18"/>
          <w:szCs w:val="18"/>
        </w:rPr>
        <w:t xml:space="preserve"> D </w:t>
      </w:r>
      <w:r w:rsidRPr="005A5246">
        <w:rPr>
          <w:rFonts w:asciiTheme="minorEastAsia" w:eastAsiaTheme="minorEastAsia" w:hAnsiTheme="minorEastAsia" w:hint="eastAsia"/>
          <w:sz w:val="18"/>
          <w:szCs w:val="18"/>
        </w:rPr>
        <w:t>类放大器便应运而生。这款芯片可以利用</w:t>
      </w:r>
      <w:r w:rsidRPr="005A5246">
        <w:rPr>
          <w:rFonts w:asciiTheme="minorEastAsia" w:eastAsiaTheme="minorEastAsia" w:hAnsiTheme="minorEastAsia" w:hint="eastAsia"/>
          <w:sz w:val="18"/>
          <w:szCs w:val="18"/>
        </w:rPr>
        <w:t xml:space="preserve"> Sigma-Delta </w:t>
      </w:r>
      <w:r w:rsidRPr="005A5246">
        <w:rPr>
          <w:rFonts w:asciiTheme="minorEastAsia" w:eastAsiaTheme="minorEastAsia" w:hAnsiTheme="minorEastAsia" w:hint="eastAsia"/>
          <w:sz w:val="18"/>
          <w:szCs w:val="18"/>
        </w:rPr>
        <w:t>调制的噪音波形修整技术，为</w:t>
      </w:r>
      <w:r w:rsidRPr="005A5246">
        <w:rPr>
          <w:rFonts w:asciiTheme="minorEastAsia" w:eastAsiaTheme="minorEastAsia" w:hAnsiTheme="minorEastAsia" w:hint="eastAsia"/>
          <w:sz w:val="18"/>
          <w:szCs w:val="18"/>
        </w:rPr>
        <w:t xml:space="preserve"> 20 KHz </w:t>
      </w:r>
      <w:r w:rsidRPr="005A5246">
        <w:rPr>
          <w:rFonts w:asciiTheme="minorEastAsia" w:eastAsiaTheme="minorEastAsia" w:hAnsiTheme="minorEastAsia" w:hint="eastAsia"/>
          <w:sz w:val="18"/>
          <w:szCs w:val="18"/>
        </w:rPr>
        <w:t>的噪音提供全音频频率响应，而功率转换效率达</w:t>
      </w:r>
      <w:r w:rsidRPr="005A5246">
        <w:rPr>
          <w:rFonts w:asciiTheme="minorEastAsia" w:eastAsiaTheme="minorEastAsia" w:hAnsiTheme="minorEastAsia" w:hint="eastAsia"/>
          <w:sz w:val="18"/>
          <w:szCs w:val="18"/>
        </w:rPr>
        <w:t xml:space="preserve"> 84%</w:t>
      </w:r>
      <w:r w:rsidRPr="005A5246">
        <w:rPr>
          <w:rFonts w:asciiTheme="minorEastAsia" w:eastAsiaTheme="minorEastAsia" w:hAnsiTheme="minorEastAsia" w:hint="eastAsia"/>
          <w:sz w:val="18"/>
          <w:szCs w:val="18"/>
        </w:rPr>
        <w:t>。此外，这款芯片可提供</w:t>
      </w:r>
      <w:r w:rsidRPr="005A5246">
        <w:rPr>
          <w:rFonts w:asciiTheme="minorEastAsia" w:eastAsiaTheme="minorEastAsia" w:hAnsiTheme="minorEastAsia" w:hint="eastAsia"/>
          <w:sz w:val="18"/>
          <w:szCs w:val="18"/>
        </w:rPr>
        <w:t xml:space="preserve"> 6 </w:t>
      </w:r>
      <w:r w:rsidRPr="005A5246">
        <w:rPr>
          <w:rFonts w:asciiTheme="minorEastAsia" w:eastAsiaTheme="minorEastAsia" w:hAnsiTheme="minorEastAsia" w:hint="eastAsia"/>
          <w:sz w:val="18"/>
          <w:szCs w:val="18"/>
        </w:rPr>
        <w:t>及</w:t>
      </w:r>
      <w:r w:rsidRPr="005A5246">
        <w:rPr>
          <w:rFonts w:asciiTheme="minorEastAsia" w:eastAsiaTheme="minorEastAsia" w:hAnsiTheme="minorEastAsia" w:hint="eastAsia"/>
          <w:sz w:val="18"/>
          <w:szCs w:val="18"/>
        </w:rPr>
        <w:t xml:space="preserve"> 12 dB </w:t>
      </w:r>
      <w:r w:rsidRPr="005A5246">
        <w:rPr>
          <w:rFonts w:asciiTheme="minorEastAsia" w:eastAsiaTheme="minorEastAsia" w:hAnsiTheme="minorEastAsia" w:hint="eastAsia"/>
          <w:sz w:val="18"/>
          <w:szCs w:val="18"/>
        </w:rPr>
        <w:t>的可编程增益，有助精简电路设计，以及将所需的外置零部件数目减至最少。</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7" w:name="_Toc493856541"/>
      <w:r w:rsidRPr="005A5246">
        <w:rPr>
          <w:rFonts w:asciiTheme="minorEastAsia" w:eastAsiaTheme="minorEastAsia" w:hAnsiTheme="minorEastAsia" w:hint="eastAsia"/>
          <w:b w:val="0"/>
          <w:color w:val="0000FF"/>
          <w:sz w:val="18"/>
          <w:szCs w:val="18"/>
        </w:rPr>
        <w:t>THD:</w:t>
      </w:r>
      <w:r w:rsidRPr="005A5246">
        <w:rPr>
          <w:rFonts w:asciiTheme="minorEastAsia" w:eastAsiaTheme="minorEastAsia" w:hAnsiTheme="minorEastAsia" w:hint="eastAsia"/>
          <w:b w:val="0"/>
          <w:color w:val="0000FF"/>
          <w:sz w:val="18"/>
          <w:szCs w:val="18"/>
        </w:rPr>
        <w:t>总谐波失真</w:t>
      </w:r>
      <w:bookmarkEnd w:id="17"/>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8" w:name="_Toc493856542"/>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频段分布</w:t>
      </w:r>
      <w:bookmarkEnd w:id="1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DownLink:</w:t>
      </w:r>
    </w:p>
    <w:p w:rsidR="00000000" w:rsidRPr="005A5246" w:rsidRDefault="00585275">
      <w:pPr>
        <w:ind w:firstLine="360"/>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 xml:space="preserve">GSM850 (869–894 MHz), </w:t>
      </w:r>
    </w:p>
    <w:p w:rsidR="00000000" w:rsidRPr="005A5246" w:rsidRDefault="00585275">
      <w:pPr>
        <w:ind w:firstLine="360"/>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E-GSM 900 (925–960 MHz</w:t>
      </w:r>
      <w:r w:rsidRPr="005A5246">
        <w:rPr>
          <w:rFonts w:asciiTheme="minorEastAsia" w:eastAsiaTheme="minorEastAsia" w:hAnsiTheme="minorEastAsia"/>
          <w:sz w:val="18"/>
          <w:szCs w:val="18"/>
        </w:rPr>
        <w:t xml:space="preserve">), </w:t>
      </w:r>
    </w:p>
    <w:p w:rsidR="00000000" w:rsidRPr="005A5246" w:rsidRDefault="00585275">
      <w:pPr>
        <w:ind w:firstLine="360"/>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 xml:space="preserve">DCS1800 (1805–1880 MHz), </w:t>
      </w:r>
    </w:p>
    <w:p w:rsidR="00000000" w:rsidRPr="005A5246" w:rsidRDefault="00585275">
      <w:pPr>
        <w:ind w:firstLine="360"/>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PCS 1900 (1930–1990 MHz) bands.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UpLink:</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sz w:val="18"/>
          <w:szCs w:val="18"/>
        </w:rPr>
        <w:t>GSM 850 (824–849 MHz)</w:t>
      </w:r>
      <w:r w:rsidRPr="005A5246">
        <w:rPr>
          <w:rFonts w:asciiTheme="minorEastAsia" w:eastAsiaTheme="minorEastAsia" w:hAnsiTheme="minorEastAsia" w:hint="eastAsia"/>
          <w:sz w:val="18"/>
          <w:szCs w:val="18"/>
        </w:rPr>
        <w:t>: Freq=890+0.2*n, CH65=903MHz</w:t>
      </w:r>
    </w:p>
    <w:p w:rsidR="00000000" w:rsidRPr="005A5246" w:rsidRDefault="00585275">
      <w:pPr>
        <w:ind w:firstLine="360"/>
        <w:jc w:val="both"/>
        <w:rPr>
          <w:rFonts w:asciiTheme="minorEastAsia" w:eastAsiaTheme="minorEastAsia" w:hAnsiTheme="minorEastAsia" w:hint="eastAsia"/>
          <w:sz w:val="18"/>
          <w:szCs w:val="18"/>
          <w:lang w:val="pt-BR"/>
        </w:rPr>
      </w:pPr>
      <w:r w:rsidRPr="005A5246">
        <w:rPr>
          <w:rFonts w:asciiTheme="minorEastAsia" w:eastAsiaTheme="minorEastAsia" w:hAnsiTheme="minorEastAsia"/>
          <w:sz w:val="18"/>
          <w:szCs w:val="18"/>
          <w:lang w:val="pt-BR"/>
        </w:rPr>
        <w:t>E-GSM 900 (880–915 MHz) bands</w:t>
      </w:r>
      <w:r w:rsidRPr="005A5246">
        <w:rPr>
          <w:rFonts w:asciiTheme="minorEastAsia" w:eastAsiaTheme="minorEastAsia" w:hAnsiTheme="minorEastAsia" w:hint="eastAsia"/>
          <w:sz w:val="18"/>
          <w:szCs w:val="18"/>
          <w:lang w:val="pt-BR"/>
        </w:rPr>
        <w:t>: Freq=880+0.2(n-974)</w:t>
      </w:r>
    </w:p>
    <w:p w:rsidR="00000000" w:rsidRPr="005A5246" w:rsidRDefault="00585275">
      <w:pPr>
        <w:ind w:firstLine="360"/>
        <w:jc w:val="both"/>
        <w:rPr>
          <w:rFonts w:asciiTheme="minorEastAsia" w:eastAsiaTheme="minorEastAsia" w:hAnsiTheme="minorEastAsia" w:hint="eastAsia"/>
          <w:sz w:val="18"/>
          <w:szCs w:val="18"/>
          <w:lang w:val="pt-BR"/>
        </w:rPr>
      </w:pPr>
      <w:r w:rsidRPr="005A5246">
        <w:rPr>
          <w:rFonts w:asciiTheme="minorEastAsia" w:eastAsiaTheme="minorEastAsia" w:hAnsiTheme="minorEastAsia"/>
          <w:sz w:val="18"/>
          <w:szCs w:val="18"/>
          <w:lang w:val="pt-BR"/>
        </w:rPr>
        <w:t>DCS 1800 (1710–1785 MHz)</w:t>
      </w:r>
      <w:r w:rsidRPr="005A5246">
        <w:rPr>
          <w:rFonts w:asciiTheme="minorEastAsia" w:eastAsiaTheme="minorEastAsia" w:hAnsiTheme="minorEastAsia" w:hint="eastAsia"/>
          <w:sz w:val="18"/>
          <w:szCs w:val="18"/>
          <w:lang w:val="pt-BR"/>
        </w:rPr>
        <w:t>, Freq=1710</w:t>
      </w:r>
      <w:r w:rsidRPr="005A5246">
        <w:rPr>
          <w:rFonts w:asciiTheme="minorEastAsia" w:eastAsiaTheme="minorEastAsia" w:hAnsiTheme="minorEastAsia" w:hint="eastAsia"/>
          <w:sz w:val="18"/>
          <w:szCs w:val="18"/>
          <w:lang w:val="pt-BR"/>
        </w:rPr>
        <w:t>＋</w:t>
      </w:r>
      <w:r w:rsidRPr="005A5246">
        <w:rPr>
          <w:rFonts w:asciiTheme="minorEastAsia" w:eastAsiaTheme="minorEastAsia" w:hAnsiTheme="minorEastAsia" w:hint="eastAsia"/>
          <w:sz w:val="18"/>
          <w:szCs w:val="18"/>
          <w:lang w:val="pt-BR"/>
        </w:rPr>
        <w:t>0.2(n-511), CH699=1747.6MHz</w:t>
      </w:r>
    </w:p>
    <w:p w:rsidR="00000000" w:rsidRPr="005A5246" w:rsidRDefault="00585275">
      <w:pPr>
        <w:ind w:firstLine="360"/>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PCS 1900 (1850–1910</w:t>
      </w:r>
      <w:r w:rsidRPr="005A5246">
        <w:rPr>
          <w:rFonts w:asciiTheme="minorEastAsia" w:eastAsiaTheme="minorEastAsia" w:hAnsiTheme="minorEastAsia"/>
          <w:sz w:val="18"/>
          <w:szCs w:val="18"/>
        </w:rPr>
        <w:t xml:space="preserve"> MHz)</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9" w:name="_Toc493856543"/>
      <w:r w:rsidRPr="005A5246">
        <w:rPr>
          <w:rFonts w:asciiTheme="minorEastAsia" w:eastAsiaTheme="minorEastAsia" w:hAnsiTheme="minorEastAsia" w:hint="eastAsia"/>
          <w:b w:val="0"/>
          <w:color w:val="0000FF"/>
          <w:sz w:val="18"/>
          <w:szCs w:val="18"/>
        </w:rPr>
        <w:t>What is ETSI</w:t>
      </w:r>
      <w:bookmarkEnd w:id="1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ETSI - European Telecommunications Standards Institute</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0" w:name="_Toc493856544"/>
      <w:r w:rsidRPr="005A5246">
        <w:rPr>
          <w:rFonts w:asciiTheme="minorEastAsia" w:eastAsiaTheme="minorEastAsia" w:hAnsiTheme="minorEastAsia" w:hint="eastAsia"/>
          <w:b w:val="0"/>
          <w:color w:val="0000FF"/>
          <w:sz w:val="18"/>
          <w:szCs w:val="18"/>
        </w:rPr>
        <w:t>霍尔元件的作用</w:t>
      </w:r>
      <w:r w:rsidRPr="005A5246">
        <w:rPr>
          <w:rFonts w:asciiTheme="minorEastAsia" w:eastAsiaTheme="minorEastAsia" w:hAnsiTheme="minorEastAsia" w:hint="eastAsia"/>
          <w:b w:val="0"/>
          <w:color w:val="0000FF"/>
          <w:sz w:val="18"/>
          <w:szCs w:val="18"/>
        </w:rPr>
        <w:t>Hall switch</w:t>
      </w:r>
      <w:bookmarkEnd w:id="2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干簧管和霍尔元件通过磁信号来控制线路的通与断。</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磁控管在手机中常常被用于手机翻盖电路中，尤其是摩托罗拉手机使用得最多。通过翻盖的动作，使翻盖上的磁铁控制磁控管闭合或者断开，从而接听或者挂断电话。比如摩托罗拉一些手机在合盖后会有状态指示灯闪亮，这是由于翻盖上装有磁铁片，当话机的翻盖合上后，磁铁片将键盘</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显示板上</w:t>
      </w:r>
      <w:r w:rsidRPr="005A5246">
        <w:rPr>
          <w:rFonts w:asciiTheme="minorEastAsia" w:eastAsiaTheme="minorEastAsia" w:hAnsiTheme="minorEastAsia" w:hint="eastAsia"/>
          <w:sz w:val="18"/>
          <w:szCs w:val="18"/>
        </w:rPr>
        <w:t>的干簧管吸合，使话机识别到翻盖已合上，状态指示灯开始闪亮。如果这个指示灯不亮多半就是这个干簧管出现了问题。目前磁控管基本上都是使用日本</w:t>
      </w:r>
      <w:r w:rsidRPr="005A5246">
        <w:rPr>
          <w:rFonts w:asciiTheme="minorEastAsia" w:eastAsiaTheme="minorEastAsia" w:hAnsiTheme="minorEastAsia" w:hint="eastAsia"/>
          <w:sz w:val="18"/>
          <w:szCs w:val="18"/>
        </w:rPr>
        <w:t>OKI</w:t>
      </w:r>
      <w:r w:rsidRPr="005A5246">
        <w:rPr>
          <w:rFonts w:asciiTheme="minorEastAsia" w:eastAsiaTheme="minorEastAsia" w:hAnsiTheme="minorEastAsia" w:hint="eastAsia"/>
          <w:sz w:val="18"/>
          <w:szCs w:val="18"/>
        </w:rPr>
        <w:t>公司的技术。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霍尔元件相对于干簧管来说霍尔传感器更高级一些。但其在手机中的作用和干簧管一样，工作原理也非常相似，都是在磁场作用下直接产生通与断的作用。</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干簧管相比，霍尔传感器寿命更长，不容易损坏，而且对振动、加速度不太敏感，作用时开关时间也比较快。</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lastRenderedPageBreak/>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1" w:name="_Toc493856545"/>
      <w:r w:rsidRPr="005A5246">
        <w:rPr>
          <w:rFonts w:asciiTheme="minorEastAsia" w:eastAsiaTheme="minorEastAsia" w:hAnsiTheme="minorEastAsia" w:hint="eastAsia"/>
          <w:b w:val="0"/>
          <w:color w:val="0000FF"/>
          <w:sz w:val="18"/>
          <w:szCs w:val="18"/>
        </w:rPr>
        <w:t>手机</w:t>
      </w:r>
      <w:r w:rsidRPr="005A5246">
        <w:rPr>
          <w:rFonts w:asciiTheme="minorEastAsia" w:eastAsiaTheme="minorEastAsia" w:hAnsiTheme="minorEastAsia" w:hint="eastAsia"/>
          <w:b w:val="0"/>
          <w:color w:val="0000FF"/>
          <w:sz w:val="18"/>
          <w:szCs w:val="18"/>
        </w:rPr>
        <w:t>TFT</w:t>
      </w:r>
      <w:r w:rsidRPr="005A5246">
        <w:rPr>
          <w:rFonts w:asciiTheme="minorEastAsia" w:eastAsiaTheme="minorEastAsia" w:hAnsiTheme="minorEastAsia" w:hint="eastAsia"/>
          <w:b w:val="0"/>
          <w:color w:val="0000FF"/>
          <w:sz w:val="18"/>
          <w:szCs w:val="18"/>
        </w:rPr>
        <w:t>、</w:t>
      </w:r>
      <w:r w:rsidRPr="005A5246">
        <w:rPr>
          <w:rFonts w:asciiTheme="minorEastAsia" w:eastAsiaTheme="minorEastAsia" w:hAnsiTheme="minorEastAsia" w:hint="eastAsia"/>
          <w:b w:val="0"/>
          <w:color w:val="0000FF"/>
          <w:sz w:val="18"/>
          <w:szCs w:val="18"/>
        </w:rPr>
        <w:t>CSTN</w:t>
      </w:r>
      <w:r w:rsidRPr="005A5246">
        <w:rPr>
          <w:rFonts w:asciiTheme="minorEastAsia" w:eastAsiaTheme="minorEastAsia" w:hAnsiTheme="minorEastAsia" w:hint="eastAsia"/>
          <w:b w:val="0"/>
          <w:color w:val="0000FF"/>
          <w:sz w:val="18"/>
          <w:szCs w:val="18"/>
        </w:rPr>
        <w:t>屏厂家总结</w:t>
      </w:r>
      <w:bookmarkEnd w:id="2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RitDisplay </w:t>
      </w:r>
      <w:r w:rsidRPr="005A5246">
        <w:rPr>
          <w:rFonts w:asciiTheme="minorEastAsia" w:eastAsiaTheme="minorEastAsia" w:hAnsiTheme="minorEastAsia" w:hint="eastAsia"/>
          <w:sz w:val="18"/>
          <w:szCs w:val="18"/>
        </w:rPr>
        <w:t>铼宝</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Truly </w:t>
      </w:r>
      <w:r w:rsidRPr="005A5246">
        <w:rPr>
          <w:rFonts w:asciiTheme="minorEastAsia" w:eastAsiaTheme="minorEastAsia" w:hAnsiTheme="minorEastAsia" w:hint="eastAsia"/>
          <w:sz w:val="18"/>
          <w:szCs w:val="18"/>
        </w:rPr>
        <w:t>信利</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2" w:name="_Toc493856546"/>
      <w:r w:rsidRPr="005A5246">
        <w:rPr>
          <w:rFonts w:asciiTheme="minorEastAsia" w:eastAsiaTheme="minorEastAsia" w:hAnsiTheme="minorEastAsia" w:hint="eastAsia"/>
          <w:b w:val="0"/>
          <w:color w:val="0000FF"/>
          <w:sz w:val="18"/>
          <w:szCs w:val="18"/>
        </w:rPr>
        <w:t>GSM1</w:t>
      </w:r>
      <w:r w:rsidRPr="005A5246">
        <w:rPr>
          <w:rFonts w:asciiTheme="minorEastAsia" w:eastAsiaTheme="minorEastAsia" w:hAnsiTheme="minorEastAsia" w:hint="eastAsia"/>
          <w:b w:val="0"/>
          <w:color w:val="0000FF"/>
          <w:sz w:val="18"/>
          <w:szCs w:val="18"/>
        </w:rPr>
        <w:t>个</w:t>
      </w:r>
      <w:r w:rsidRPr="005A5246">
        <w:rPr>
          <w:rFonts w:asciiTheme="minorEastAsia" w:eastAsiaTheme="minorEastAsia" w:hAnsiTheme="minorEastAsia" w:hint="eastAsia"/>
          <w:b w:val="0"/>
          <w:color w:val="0000FF"/>
          <w:sz w:val="18"/>
          <w:szCs w:val="18"/>
        </w:rPr>
        <w:t>Multifr</w:t>
      </w:r>
      <w:r w:rsidRPr="005A5246">
        <w:rPr>
          <w:rFonts w:asciiTheme="minorEastAsia" w:eastAsiaTheme="minorEastAsia" w:hAnsiTheme="minorEastAsia" w:hint="eastAsia"/>
          <w:b w:val="0"/>
          <w:color w:val="0000FF"/>
          <w:sz w:val="18"/>
          <w:szCs w:val="18"/>
        </w:rPr>
        <w:t>ame</w:t>
      </w:r>
      <w:r w:rsidRPr="005A5246">
        <w:rPr>
          <w:rFonts w:asciiTheme="minorEastAsia" w:eastAsiaTheme="minorEastAsia" w:hAnsiTheme="minorEastAsia" w:hint="eastAsia"/>
          <w:b w:val="0"/>
          <w:color w:val="0000FF"/>
          <w:sz w:val="18"/>
          <w:szCs w:val="18"/>
        </w:rPr>
        <w:t>时间</w:t>
      </w:r>
      <w:bookmarkEnd w:id="2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1multiframe=120ms=26frame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(another multiframe==51frames=235ms)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1frame=4.615ms=8 timeslot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1timeslot=576.9us=156.25bit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1bit=3.69us</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See:E:\SZ\TECH_SPEC\</w:t>
      </w:r>
      <w:r w:rsidRPr="005A5246">
        <w:rPr>
          <w:rFonts w:asciiTheme="minorEastAsia" w:eastAsiaTheme="minorEastAsia" w:hAnsiTheme="minorEastAsia"/>
          <w:sz w:val="18"/>
          <w:szCs w:val="18"/>
        </w:rPr>
        <w:t>通信原理</w:t>
      </w:r>
      <w:r w:rsidRPr="005A5246">
        <w:rPr>
          <w:rFonts w:asciiTheme="minorEastAsia" w:eastAsiaTheme="minorEastAsia" w:hAnsiTheme="minorEastAsia"/>
          <w:sz w:val="18"/>
          <w:szCs w:val="18"/>
        </w:rPr>
        <w:t xml:space="preserve">\gsm_I.ppt </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3" w:name="_Toc493856547"/>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GPRS</w:t>
      </w:r>
      <w:bookmarkEnd w:id="2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的英文全称为</w:t>
      </w:r>
      <w:r w:rsidRPr="005A5246">
        <w:rPr>
          <w:rFonts w:asciiTheme="minorEastAsia" w:eastAsiaTheme="minorEastAsia" w:hAnsiTheme="minorEastAsia" w:hint="eastAsia"/>
          <w:sz w:val="18"/>
          <w:szCs w:val="18"/>
        </w:rPr>
        <w:t xml:space="preserve"> General Packet Radio Service</w:t>
      </w:r>
      <w:r w:rsidRPr="005A5246">
        <w:rPr>
          <w:rFonts w:asciiTheme="minorEastAsia" w:eastAsiaTheme="minorEastAsia" w:hAnsiTheme="minorEastAsia" w:hint="eastAsia"/>
          <w:sz w:val="18"/>
          <w:szCs w:val="18"/>
        </w:rPr>
        <w:t>，中文含义为通用分组无线服务，它是利用“包交换”（</w:t>
      </w:r>
      <w:r w:rsidRPr="005A5246">
        <w:rPr>
          <w:rFonts w:asciiTheme="minorEastAsia" w:eastAsiaTheme="minorEastAsia" w:hAnsiTheme="minorEastAsia" w:hint="eastAsia"/>
          <w:sz w:val="18"/>
          <w:szCs w:val="18"/>
        </w:rPr>
        <w:t>Packet-Switched</w:t>
      </w:r>
      <w:r w:rsidRPr="005A5246">
        <w:rPr>
          <w:rFonts w:asciiTheme="minorEastAsia" w:eastAsiaTheme="minorEastAsia" w:hAnsiTheme="minorEastAsia" w:hint="eastAsia"/>
          <w:sz w:val="18"/>
          <w:szCs w:val="18"/>
        </w:rPr>
        <w:t>）的概念所发展出的一套无线传输方式。所谓的包交换就是将</w:t>
      </w:r>
      <w:r w:rsidRPr="005A5246">
        <w:rPr>
          <w:rFonts w:asciiTheme="minorEastAsia" w:eastAsiaTheme="minorEastAsia" w:hAnsiTheme="minorEastAsia" w:hint="eastAsia"/>
          <w:sz w:val="18"/>
          <w:szCs w:val="18"/>
        </w:rPr>
        <w:t>Data</w:t>
      </w:r>
      <w:r w:rsidRPr="005A5246">
        <w:rPr>
          <w:rFonts w:asciiTheme="minorEastAsia" w:eastAsiaTheme="minorEastAsia" w:hAnsiTheme="minorEastAsia" w:hint="eastAsia"/>
          <w:sz w:val="18"/>
          <w:szCs w:val="18"/>
        </w:rPr>
        <w:t>封装成许多独立的封包，再将这些封包一个一个传送出去，形式上有点类似寄包裹，采用包交换的好处是只有在有资料需要传送时才会占用频宽，而且可以以传输的资料量计价，这对用户来说是比较合理的计</w:t>
      </w:r>
      <w:r w:rsidRPr="005A5246">
        <w:rPr>
          <w:rFonts w:asciiTheme="minorEastAsia" w:eastAsiaTheme="minorEastAsia" w:hAnsiTheme="minorEastAsia" w:hint="eastAsia"/>
          <w:sz w:val="18"/>
          <w:szCs w:val="18"/>
        </w:rPr>
        <w:t>费方式，因为像</w:t>
      </w:r>
      <w:r w:rsidRPr="005A5246">
        <w:rPr>
          <w:rFonts w:asciiTheme="minorEastAsia" w:eastAsiaTheme="minorEastAsia" w:hAnsiTheme="minorEastAsia" w:hint="eastAsia"/>
          <w:sz w:val="18"/>
          <w:szCs w:val="18"/>
        </w:rPr>
        <w:t>Internet</w:t>
      </w:r>
      <w:r w:rsidRPr="005A5246">
        <w:rPr>
          <w:rFonts w:asciiTheme="minorEastAsia" w:eastAsiaTheme="minorEastAsia" w:hAnsiTheme="minorEastAsia" w:hint="eastAsia"/>
          <w:sz w:val="18"/>
          <w:szCs w:val="18"/>
        </w:rPr>
        <w:t>这类的数据传输大多数的时间频宽是闲置的。此外，在</w:t>
      </w:r>
      <w:r w:rsidRPr="005A5246">
        <w:rPr>
          <w:rFonts w:asciiTheme="minorEastAsia" w:eastAsiaTheme="minorEastAsia" w:hAnsiTheme="minorEastAsia" w:hint="eastAsia"/>
          <w:sz w:val="18"/>
          <w:szCs w:val="18"/>
        </w:rPr>
        <w:t xml:space="preserve"> GSM phase 2+ </w:t>
      </w:r>
      <w:r w:rsidRPr="005A5246">
        <w:rPr>
          <w:rFonts w:asciiTheme="minorEastAsia" w:eastAsiaTheme="minorEastAsia" w:hAnsiTheme="minorEastAsia" w:hint="eastAsia"/>
          <w:sz w:val="18"/>
          <w:szCs w:val="18"/>
        </w:rPr>
        <w:t>的标准里，</w:t>
      </w:r>
      <w:r w:rsidRPr="005A5246">
        <w:rPr>
          <w:rFonts w:asciiTheme="minorEastAsia" w:eastAsiaTheme="minorEastAsia" w:hAnsiTheme="minorEastAsia" w:hint="eastAsia"/>
          <w:sz w:val="18"/>
          <w:szCs w:val="18"/>
        </w:rPr>
        <w:t xml:space="preserve">GPRS </w:t>
      </w:r>
      <w:r w:rsidRPr="005A5246">
        <w:rPr>
          <w:rFonts w:asciiTheme="minorEastAsia" w:eastAsiaTheme="minorEastAsia" w:hAnsiTheme="minorEastAsia" w:hint="eastAsia"/>
          <w:sz w:val="18"/>
          <w:szCs w:val="18"/>
        </w:rPr>
        <w:t>可以提供四种不同的编码方式，这些编码方式也分别提供不同的错误保护（</w:t>
      </w:r>
      <w:r w:rsidRPr="005A5246">
        <w:rPr>
          <w:rFonts w:asciiTheme="minorEastAsia" w:eastAsiaTheme="minorEastAsia" w:hAnsiTheme="minorEastAsia" w:hint="eastAsia"/>
          <w:sz w:val="18"/>
          <w:szCs w:val="18"/>
        </w:rPr>
        <w:t>Error Protection</w:t>
      </w:r>
      <w:r w:rsidRPr="005A5246">
        <w:rPr>
          <w:rFonts w:asciiTheme="minorEastAsia" w:eastAsiaTheme="minorEastAsia" w:hAnsiTheme="minorEastAsia" w:hint="eastAsia"/>
          <w:sz w:val="18"/>
          <w:szCs w:val="18"/>
        </w:rPr>
        <w:t>）能力。利用四种不同的编码方式每个时槽可提供的传输速率为</w:t>
      </w:r>
      <w:r w:rsidRPr="005A5246">
        <w:rPr>
          <w:rFonts w:asciiTheme="minorEastAsia" w:eastAsiaTheme="minorEastAsia" w:hAnsiTheme="minorEastAsia" w:hint="eastAsia"/>
          <w:sz w:val="18"/>
          <w:szCs w:val="18"/>
        </w:rPr>
        <w:t xml:space="preserve"> cs-1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9.05K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CS-2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13.4K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CS-3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15.6K</w:t>
      </w:r>
      <w:r w:rsidRPr="005A5246">
        <w:rPr>
          <w:rFonts w:asciiTheme="minorEastAsia" w:eastAsiaTheme="minorEastAsia" w:hAnsiTheme="minorEastAsia" w:hint="eastAsia"/>
          <w:sz w:val="18"/>
          <w:szCs w:val="18"/>
        </w:rPr>
        <w:t>）及</w:t>
      </w:r>
      <w:r w:rsidRPr="005A5246">
        <w:rPr>
          <w:rFonts w:asciiTheme="minorEastAsia" w:eastAsiaTheme="minorEastAsia" w:hAnsiTheme="minorEastAsia" w:hint="eastAsia"/>
          <w:sz w:val="18"/>
          <w:szCs w:val="18"/>
        </w:rPr>
        <w:t>CS-4</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21.4K</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 xml:space="preserve"> CS-1</w:t>
      </w:r>
      <w:r w:rsidRPr="005A5246">
        <w:rPr>
          <w:rFonts w:asciiTheme="minorEastAsia" w:eastAsiaTheme="minorEastAsia" w:hAnsiTheme="minorEastAsia" w:hint="eastAsia"/>
          <w:sz w:val="18"/>
          <w:szCs w:val="18"/>
        </w:rPr>
        <w:t>的保护最为严密，</w:t>
      </w:r>
      <w:r w:rsidRPr="005A5246">
        <w:rPr>
          <w:rFonts w:asciiTheme="minorEastAsia" w:eastAsiaTheme="minorEastAsia" w:hAnsiTheme="minorEastAsia" w:hint="eastAsia"/>
          <w:sz w:val="18"/>
          <w:szCs w:val="18"/>
        </w:rPr>
        <w:t>CS-4</w:t>
      </w:r>
      <w:r w:rsidRPr="005A5246">
        <w:rPr>
          <w:rFonts w:asciiTheme="minorEastAsia" w:eastAsiaTheme="minorEastAsia" w:hAnsiTheme="minorEastAsia" w:hint="eastAsia"/>
          <w:sz w:val="18"/>
          <w:szCs w:val="18"/>
        </w:rPr>
        <w:t>则是完全未加以任何保护。每个用户最多可同时使用八个时隙，所以</w:t>
      </w:r>
      <w:r w:rsidRPr="005A5246">
        <w:rPr>
          <w:rFonts w:asciiTheme="minorEastAsia" w:eastAsiaTheme="minorEastAsia" w:hAnsiTheme="minorEastAsia" w:hint="eastAsia"/>
          <w:sz w:val="18"/>
          <w:szCs w:val="18"/>
        </w:rPr>
        <w:t xml:space="preserve"> GPRS</w:t>
      </w:r>
      <w:r w:rsidRPr="005A5246">
        <w:rPr>
          <w:rFonts w:asciiTheme="minorEastAsia" w:eastAsiaTheme="minorEastAsia" w:hAnsiTheme="minorEastAsia" w:hint="eastAsia"/>
          <w:sz w:val="18"/>
          <w:szCs w:val="18"/>
        </w:rPr>
        <w:t>理论上的最高传输速率为</w:t>
      </w:r>
      <w:r w:rsidRPr="005A5246">
        <w:rPr>
          <w:rFonts w:asciiTheme="minorEastAsia" w:eastAsiaTheme="minorEastAsia" w:hAnsiTheme="minorEastAsia" w:hint="eastAsia"/>
          <w:sz w:val="18"/>
          <w:szCs w:val="18"/>
        </w:rPr>
        <w:t>17</w:t>
      </w:r>
      <w:r w:rsidRPr="005A5246">
        <w:rPr>
          <w:rFonts w:asciiTheme="minorEastAsia" w:eastAsiaTheme="minorEastAsia" w:hAnsiTheme="minorEastAsia" w:hint="eastAsia"/>
          <w:sz w:val="18"/>
          <w:szCs w:val="18"/>
        </w:rPr>
        <w:t>1.2Kbps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的优势</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永远在线。</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采用的分组技术使得用户有专线上网的感觉，无需建立连接过程，免去了</w:t>
      </w:r>
      <w:r w:rsidRPr="005A5246">
        <w:rPr>
          <w:rFonts w:asciiTheme="minorEastAsia" w:eastAsiaTheme="minorEastAsia" w:hAnsiTheme="minorEastAsia" w:hint="eastAsia"/>
          <w:sz w:val="18"/>
          <w:szCs w:val="18"/>
        </w:rPr>
        <w:t>WAP</w:t>
      </w:r>
      <w:r w:rsidRPr="005A5246">
        <w:rPr>
          <w:rFonts w:asciiTheme="minorEastAsia" w:eastAsiaTheme="minorEastAsia" w:hAnsiTheme="minorEastAsia" w:hint="eastAsia"/>
          <w:sz w:val="18"/>
          <w:szCs w:val="18"/>
        </w:rPr>
        <w:t>的登陆之苦。</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w:t>
      </w:r>
      <w:r w:rsidRPr="005A5246">
        <w:rPr>
          <w:rFonts w:asciiTheme="minorEastAsia" w:eastAsiaTheme="minorEastAsia" w:hAnsiTheme="minorEastAsia" w:hint="eastAsia"/>
          <w:sz w:val="18"/>
          <w:szCs w:val="18"/>
        </w:rPr>
        <w:t>按量计费。固网是按照时长计费的，而</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是以流量计费的，有“发呆免费”之称，浏览网页的时候就是“打瞌睡”，不用花钱。</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w:t>
      </w:r>
      <w:r w:rsidRPr="005A5246">
        <w:rPr>
          <w:rFonts w:asciiTheme="minorEastAsia" w:eastAsiaTheme="minorEastAsia" w:hAnsiTheme="minorEastAsia" w:hint="eastAsia"/>
          <w:sz w:val="18"/>
          <w:szCs w:val="18"/>
        </w:rPr>
        <w:t>快捷登陆。理论上是３～５秒，网络忙时也不超过８秒。</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高速传输。</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的传输速率理论上是</w:t>
      </w:r>
      <w:r w:rsidRPr="005A5246">
        <w:rPr>
          <w:rFonts w:asciiTheme="minorEastAsia" w:eastAsiaTheme="minorEastAsia" w:hAnsiTheme="minorEastAsia" w:hint="eastAsia"/>
          <w:sz w:val="18"/>
          <w:szCs w:val="18"/>
        </w:rPr>
        <w:t>171.2Kbps</w:t>
      </w:r>
      <w:r w:rsidRPr="005A5246">
        <w:rPr>
          <w:rFonts w:asciiTheme="minorEastAsia" w:eastAsiaTheme="minorEastAsia" w:hAnsiTheme="minorEastAsia" w:hint="eastAsia"/>
          <w:sz w:val="18"/>
          <w:szCs w:val="18"/>
        </w:rPr>
        <w:t>，但考虑到网络的配置和手机的不同品牌，目前的速率可以达到</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30Kbps.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w:t>
      </w:r>
      <w:r w:rsidRPr="005A5246">
        <w:rPr>
          <w:rFonts w:asciiTheme="minorEastAsia" w:eastAsiaTheme="minorEastAsia" w:hAnsiTheme="minorEastAsia" w:hint="eastAsia"/>
          <w:sz w:val="18"/>
          <w:szCs w:val="18"/>
        </w:rPr>
        <w:t>自如切换。在进行话音业务是，数据仍可以</w:t>
      </w:r>
      <w:r w:rsidRPr="005A5246">
        <w:rPr>
          <w:rFonts w:asciiTheme="minorEastAsia" w:eastAsiaTheme="minorEastAsia" w:hAnsiTheme="minorEastAsia" w:hint="eastAsia"/>
          <w:sz w:val="18"/>
          <w:szCs w:val="18"/>
        </w:rPr>
        <w:t>传输，用户不用重复进行上网操作。</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的劣势</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实际应用中速率比理论值要低。要达到</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传输速率的理论值</w:t>
      </w:r>
      <w:r w:rsidRPr="005A5246">
        <w:rPr>
          <w:rFonts w:asciiTheme="minorEastAsia" w:eastAsiaTheme="minorEastAsia" w:hAnsiTheme="minorEastAsia" w:hint="eastAsia"/>
          <w:sz w:val="18"/>
          <w:szCs w:val="18"/>
        </w:rPr>
        <w:t>171.2Kbps</w:t>
      </w:r>
      <w:r w:rsidRPr="005A5246">
        <w:rPr>
          <w:rFonts w:asciiTheme="minorEastAsia" w:eastAsiaTheme="minorEastAsia" w:hAnsiTheme="minorEastAsia" w:hint="eastAsia"/>
          <w:sz w:val="18"/>
          <w:szCs w:val="18"/>
        </w:rPr>
        <w:t>是有条件的，要求只有一个用户占用所有</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个时隙，并且没有防错保护。一个网络运营商不可能把所有</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个时隙全给一个用户使用，因此用户们使用带宽也将受到严重限制。所以，在理论上</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的最大速率将会受到网络和终端现实条件的制约。</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w:t>
      </w:r>
      <w:r w:rsidRPr="005A5246">
        <w:rPr>
          <w:rFonts w:asciiTheme="minorEastAsia" w:eastAsiaTheme="minorEastAsia" w:hAnsiTheme="minorEastAsia" w:hint="eastAsia"/>
          <w:sz w:val="18"/>
          <w:szCs w:val="18"/>
        </w:rPr>
        <w:t>．转接时延。</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分组通过不同方向发送数据，最终达到相同的目的。这样数据在通过无线链路传输过程可能发生一个或几个分组丢失，甚至发生更大的错误。有关标准组</w:t>
      </w:r>
      <w:r w:rsidRPr="005A5246">
        <w:rPr>
          <w:rFonts w:asciiTheme="minorEastAsia" w:eastAsiaTheme="minorEastAsia" w:hAnsiTheme="minorEastAsia" w:hint="eastAsia"/>
          <w:sz w:val="18"/>
          <w:szCs w:val="18"/>
        </w:rPr>
        <w:t>织认识到了无线分组技术这一固有特性，引入了数据完整性和重发策略，由此产生了潜在的转接时延。</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w:t>
      </w:r>
      <w:r w:rsidRPr="005A5246">
        <w:rPr>
          <w:rFonts w:asciiTheme="minorEastAsia" w:eastAsiaTheme="minorEastAsia" w:hAnsiTheme="minorEastAsia" w:hint="eastAsia"/>
          <w:sz w:val="18"/>
          <w:szCs w:val="18"/>
        </w:rPr>
        <w:t>．不同业务的互相干扰。实际应用中，不同业务会互相干扰。对于不同用途而言，只有有限的无线资源可供使用。例如，话音（</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呼叫都使用相同的网络资源，这势必会造成一些相互干扰。</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4" w:name="_Toc493856548"/>
      <w:r w:rsidRPr="005A5246">
        <w:rPr>
          <w:rFonts w:asciiTheme="minorEastAsia" w:eastAsiaTheme="minorEastAsia" w:hAnsiTheme="minorEastAsia" w:hint="eastAsia"/>
          <w:b w:val="0"/>
          <w:color w:val="0000FF"/>
          <w:sz w:val="18"/>
          <w:szCs w:val="18"/>
        </w:rPr>
        <w:t>GPRS</w:t>
      </w:r>
      <w:r w:rsidRPr="005A5246">
        <w:rPr>
          <w:rFonts w:asciiTheme="minorEastAsia" w:eastAsiaTheme="minorEastAsia" w:hAnsiTheme="minorEastAsia" w:hint="eastAsia"/>
          <w:b w:val="0"/>
          <w:color w:val="0000FF"/>
          <w:sz w:val="18"/>
          <w:szCs w:val="18"/>
        </w:rPr>
        <w:t>的</w:t>
      </w:r>
      <w:r w:rsidRPr="005A5246">
        <w:rPr>
          <w:rFonts w:asciiTheme="minorEastAsia" w:eastAsiaTheme="minorEastAsia" w:hAnsiTheme="minorEastAsia" w:hint="eastAsia"/>
          <w:b w:val="0"/>
          <w:color w:val="0000FF"/>
          <w:sz w:val="18"/>
          <w:szCs w:val="18"/>
        </w:rPr>
        <w:t>class</w:t>
      </w:r>
      <w:bookmarkEnd w:id="2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class10</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class12</w:t>
      </w:r>
      <w:r w:rsidRPr="005A5246">
        <w:rPr>
          <w:rFonts w:asciiTheme="minorEastAsia" w:eastAsiaTheme="minorEastAsia" w:hAnsiTheme="minorEastAsia" w:hint="eastAsia"/>
          <w:sz w:val="18"/>
          <w:szCs w:val="18"/>
        </w:rPr>
        <w:t>是指终端能使用的信道数量</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Class 32 </w:t>
      </w:r>
      <w:r w:rsidRPr="005A5246">
        <w:rPr>
          <w:rFonts w:asciiTheme="minorEastAsia" w:eastAsiaTheme="minorEastAsia" w:hAnsiTheme="minorEastAsia" w:hint="eastAsia"/>
          <w:sz w:val="18"/>
          <w:szCs w:val="18"/>
        </w:rPr>
        <w:t>代表上行</w:t>
      </w:r>
      <w:r w:rsidRPr="005A5246">
        <w:rPr>
          <w:rFonts w:asciiTheme="minorEastAsia" w:eastAsiaTheme="minorEastAsia" w:hAnsiTheme="minorEastAsia" w:hint="eastAsia"/>
          <w:sz w:val="18"/>
          <w:szCs w:val="18"/>
        </w:rPr>
        <w:t>118.4kbps</w:t>
      </w:r>
      <w:r w:rsidRPr="005A5246">
        <w:rPr>
          <w:rFonts w:asciiTheme="minorEastAsia" w:eastAsiaTheme="minorEastAsia" w:hAnsiTheme="minorEastAsia" w:hint="eastAsia"/>
          <w:sz w:val="18"/>
          <w:szCs w:val="18"/>
        </w:rPr>
        <w:t>，下行</w:t>
      </w:r>
      <w:r w:rsidRPr="005A5246">
        <w:rPr>
          <w:rFonts w:asciiTheme="minorEastAsia" w:eastAsiaTheme="minorEastAsia" w:hAnsiTheme="minorEastAsia" w:hint="eastAsia"/>
          <w:sz w:val="18"/>
          <w:szCs w:val="18"/>
        </w:rPr>
        <w:t>236.8kbps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GPRS CLASS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服务类型有</w:t>
      </w:r>
      <w:r w:rsidRPr="005A5246">
        <w:rPr>
          <w:rFonts w:asciiTheme="minorEastAsia" w:eastAsiaTheme="minorEastAsia" w:hAnsiTheme="minorEastAsia" w:hint="eastAsia"/>
          <w:sz w:val="18"/>
          <w:szCs w:val="18"/>
        </w:rPr>
        <w:t>CLASS 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CLASS 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CLASS C</w:t>
      </w:r>
      <w:r w:rsidRPr="005A5246">
        <w:rPr>
          <w:rFonts w:asciiTheme="minorEastAsia" w:eastAsiaTheme="minorEastAsia" w:hAnsiTheme="minorEastAsia" w:hint="eastAsia"/>
          <w:sz w:val="18"/>
          <w:szCs w:val="18"/>
        </w:rPr>
        <w:t>三种：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CLASS A</w:t>
      </w:r>
      <w:r w:rsidRPr="005A5246">
        <w:rPr>
          <w:rFonts w:asciiTheme="minorEastAsia" w:eastAsiaTheme="minorEastAsia" w:hAnsiTheme="minorEastAsia" w:hint="eastAsia"/>
          <w:sz w:val="18"/>
          <w:szCs w:val="18"/>
        </w:rPr>
        <w:t>可以同时使用网络和电话功能；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CLASS B</w:t>
      </w:r>
      <w:r w:rsidRPr="005A5246">
        <w:rPr>
          <w:rFonts w:asciiTheme="minorEastAsia" w:eastAsiaTheme="minorEastAsia" w:hAnsiTheme="minorEastAsia" w:hint="eastAsia"/>
          <w:sz w:val="18"/>
          <w:szCs w:val="18"/>
        </w:rPr>
        <w:t>在上网的时候会将电话功能屏蔽，当有电话进来的时候自动切断网络；</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CLASS C</w:t>
      </w:r>
      <w:r w:rsidRPr="005A5246">
        <w:rPr>
          <w:rFonts w:asciiTheme="minorEastAsia" w:eastAsiaTheme="minorEastAsia" w:hAnsiTheme="minorEastAsia" w:hint="eastAsia"/>
          <w:sz w:val="18"/>
          <w:szCs w:val="18"/>
        </w:rPr>
        <w:t>则是单纯的网络应用，不提供电话功能</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EDGE MS Class 12</w:t>
      </w:r>
      <w:r w:rsidRPr="005A5246">
        <w:rPr>
          <w:rFonts w:asciiTheme="minorEastAsia" w:eastAsiaTheme="minorEastAsia" w:hAnsiTheme="minorEastAsia" w:hint="eastAsia"/>
          <w:sz w:val="18"/>
          <w:szCs w:val="18"/>
        </w:rPr>
        <w:t>多隙功能（最多</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个时隙发送和</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个时隙接收，收发时隙总共不超过</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个时隙），这个才是标准的解释。</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网络繁忙的情况下</w:t>
      </w:r>
      <w:r w:rsidRPr="005A5246">
        <w:rPr>
          <w:rFonts w:asciiTheme="minorEastAsia" w:eastAsiaTheme="minorEastAsia" w:hAnsiTheme="minorEastAsia" w:hint="eastAsia"/>
          <w:sz w:val="18"/>
          <w:szCs w:val="18"/>
        </w:rPr>
        <w:t>class 32</w:t>
      </w:r>
      <w:r w:rsidRPr="005A5246">
        <w:rPr>
          <w:rFonts w:asciiTheme="minorEastAsia" w:eastAsiaTheme="minorEastAsia" w:hAnsiTheme="minorEastAsia" w:hint="eastAsia"/>
          <w:sz w:val="18"/>
          <w:szCs w:val="18"/>
        </w:rPr>
        <w:t>会比</w:t>
      </w:r>
      <w:r w:rsidRPr="005A5246">
        <w:rPr>
          <w:rFonts w:asciiTheme="minorEastAsia" w:eastAsiaTheme="minorEastAsia" w:hAnsiTheme="minorEastAsia" w:hint="eastAsia"/>
          <w:sz w:val="18"/>
          <w:szCs w:val="18"/>
        </w:rPr>
        <w:t>class 12</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class 10</w:t>
      </w:r>
      <w:r w:rsidRPr="005A5246">
        <w:rPr>
          <w:rFonts w:asciiTheme="minorEastAsia" w:eastAsiaTheme="minorEastAsia" w:hAnsiTheme="minorEastAsia" w:hint="eastAsia"/>
          <w:sz w:val="18"/>
          <w:szCs w:val="18"/>
        </w:rPr>
        <w:t>更快接入网络！并不是下载速度！就像是在火车站买票一样！</w:t>
      </w:r>
      <w:r w:rsidRPr="005A5246">
        <w:rPr>
          <w:rFonts w:asciiTheme="minorEastAsia" w:eastAsiaTheme="minorEastAsia" w:hAnsiTheme="minorEastAsia" w:hint="eastAsia"/>
          <w:sz w:val="18"/>
          <w:szCs w:val="18"/>
        </w:rPr>
        <w:t>32</w:t>
      </w:r>
      <w:r w:rsidRPr="005A5246">
        <w:rPr>
          <w:rFonts w:asciiTheme="minorEastAsia" w:eastAsiaTheme="minorEastAsia" w:hAnsiTheme="minorEastAsia" w:hint="eastAsia"/>
          <w:sz w:val="18"/>
          <w:szCs w:val="18"/>
        </w:rPr>
        <w:t>像插队买票一样会得票早一些！比较能挤！</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移动的</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信道没有全开，因此速度</w:t>
      </w:r>
      <w:r w:rsidRPr="005A5246">
        <w:rPr>
          <w:rFonts w:asciiTheme="minorEastAsia" w:eastAsiaTheme="minorEastAsia" w:hAnsiTheme="minorEastAsia" w:hint="eastAsia"/>
          <w:sz w:val="18"/>
          <w:szCs w:val="18"/>
        </w:rPr>
        <w:t>CLASS10</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的下载速度都是一样的。刚刚我用两台手机诺基亚</w:t>
      </w:r>
      <w:r w:rsidRPr="005A5246">
        <w:rPr>
          <w:rFonts w:asciiTheme="minorEastAsia" w:eastAsiaTheme="minorEastAsia" w:hAnsiTheme="minorEastAsia" w:hint="eastAsia"/>
          <w:sz w:val="18"/>
          <w:szCs w:val="18"/>
        </w:rPr>
        <w:t>6230I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CLASS10</w:t>
      </w:r>
      <w:r w:rsidRPr="005A5246">
        <w:rPr>
          <w:rFonts w:asciiTheme="minorEastAsia" w:eastAsiaTheme="minorEastAsia" w:hAnsiTheme="minorEastAsia" w:hint="eastAsia"/>
          <w:sz w:val="18"/>
          <w:szCs w:val="18"/>
        </w:rPr>
        <w:t>）和诺基亚</w:t>
      </w:r>
      <w:r w:rsidRPr="005A5246">
        <w:rPr>
          <w:rFonts w:asciiTheme="minorEastAsia" w:eastAsiaTheme="minorEastAsia" w:hAnsiTheme="minorEastAsia" w:hint="eastAsia"/>
          <w:sz w:val="18"/>
          <w:szCs w:val="18"/>
        </w:rPr>
        <w:t>6120C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CLASS12</w:t>
      </w:r>
      <w:r w:rsidRPr="005A5246">
        <w:rPr>
          <w:rFonts w:asciiTheme="minorEastAsia" w:eastAsiaTheme="minorEastAsia" w:hAnsiTheme="minorEastAsia" w:hint="eastAsia"/>
          <w:sz w:val="18"/>
          <w:szCs w:val="18"/>
        </w:rPr>
        <w:t>）蓝牙连接，反复</w:t>
      </w:r>
      <w:r w:rsidRPr="005A5246">
        <w:rPr>
          <w:rFonts w:asciiTheme="minorEastAsia" w:eastAsiaTheme="minorEastAsia" w:hAnsiTheme="minorEastAsia" w:hint="eastAsia"/>
          <w:sz w:val="18"/>
          <w:szCs w:val="18"/>
        </w:rPr>
        <w:t>PING www.google.cn 6230I</w:t>
      </w:r>
      <w:r w:rsidRPr="005A5246">
        <w:rPr>
          <w:rFonts w:asciiTheme="minorEastAsia" w:eastAsiaTheme="minorEastAsia" w:hAnsiTheme="minorEastAsia" w:hint="eastAsia"/>
          <w:sz w:val="18"/>
          <w:szCs w:val="18"/>
        </w:rPr>
        <w:t>响应时间最少的不低于</w:t>
      </w:r>
      <w:r w:rsidRPr="005A5246">
        <w:rPr>
          <w:rFonts w:asciiTheme="minorEastAsia" w:eastAsiaTheme="minorEastAsia" w:hAnsiTheme="minorEastAsia" w:hint="eastAsia"/>
          <w:sz w:val="18"/>
          <w:szCs w:val="18"/>
        </w:rPr>
        <w:t>400MS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6120C</w:t>
      </w:r>
      <w:r w:rsidRPr="005A5246">
        <w:rPr>
          <w:rFonts w:asciiTheme="minorEastAsia" w:eastAsiaTheme="minorEastAsia" w:hAnsiTheme="minorEastAsia" w:hint="eastAsia"/>
          <w:sz w:val="18"/>
          <w:szCs w:val="18"/>
        </w:rPr>
        <w:t>的响应时间</w:t>
      </w:r>
      <w:r w:rsidRPr="005A5246">
        <w:rPr>
          <w:rFonts w:asciiTheme="minorEastAsia" w:eastAsiaTheme="minorEastAsia" w:hAnsiTheme="minorEastAsia" w:hint="eastAsia"/>
          <w:sz w:val="18"/>
          <w:szCs w:val="18"/>
        </w:rPr>
        <w:t>最少的低于</w:t>
      </w:r>
      <w:r w:rsidRPr="005A5246">
        <w:rPr>
          <w:rFonts w:asciiTheme="minorEastAsia" w:eastAsiaTheme="minorEastAsia" w:hAnsiTheme="minorEastAsia" w:hint="eastAsia"/>
          <w:sz w:val="18"/>
          <w:szCs w:val="18"/>
        </w:rPr>
        <w:t>300MS</w:t>
      </w:r>
      <w:r w:rsidRPr="005A5246">
        <w:rPr>
          <w:rFonts w:asciiTheme="minorEastAsia" w:eastAsiaTheme="minorEastAsia" w:hAnsiTheme="minorEastAsia" w:hint="eastAsia"/>
          <w:sz w:val="18"/>
          <w:szCs w:val="18"/>
        </w:rPr>
        <w:t>，因此在响应时间</w:t>
      </w:r>
      <w:r w:rsidRPr="005A5246">
        <w:rPr>
          <w:rFonts w:asciiTheme="minorEastAsia" w:eastAsiaTheme="minorEastAsia" w:hAnsiTheme="minorEastAsia" w:hint="eastAsia"/>
          <w:sz w:val="18"/>
          <w:szCs w:val="18"/>
        </w:rPr>
        <w:t>CLASS</w:t>
      </w:r>
      <w:r w:rsidRPr="005A5246">
        <w:rPr>
          <w:rFonts w:asciiTheme="minorEastAsia" w:eastAsiaTheme="minorEastAsia" w:hAnsiTheme="minorEastAsia" w:hint="eastAsia"/>
          <w:sz w:val="18"/>
          <w:szCs w:val="18"/>
        </w:rPr>
        <w:t>等级越高的响应越快，在浏览网页时尤其明显</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5" w:name="_Toc493856549"/>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EDGE</w:t>
      </w:r>
      <w:bookmarkEnd w:id="2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EDGE(Enhanced Data rates for Global Evolution)</w:t>
      </w:r>
      <w:r w:rsidRPr="005A5246">
        <w:rPr>
          <w:rFonts w:asciiTheme="minorEastAsia" w:eastAsiaTheme="minorEastAsia" w:hAnsiTheme="minorEastAsia" w:hint="eastAsia"/>
          <w:sz w:val="18"/>
          <w:szCs w:val="18"/>
        </w:rPr>
        <w:t>是一种能够高速传输数据的第三代</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无线通信技术。</w:t>
      </w:r>
      <w:r w:rsidRPr="005A5246">
        <w:rPr>
          <w:rFonts w:asciiTheme="minorEastAsia" w:eastAsiaTheme="minorEastAsia" w:hAnsiTheme="minorEastAsia" w:hint="eastAsia"/>
          <w:sz w:val="18"/>
          <w:szCs w:val="18"/>
        </w:rPr>
        <w:t>由于</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是从</w:t>
      </w:r>
      <w:r w:rsidRPr="005A5246">
        <w:rPr>
          <w:rFonts w:asciiTheme="minorEastAsia" w:eastAsiaTheme="minorEastAsia" w:hAnsiTheme="minorEastAsia" w:hint="eastAsia"/>
          <w:sz w:val="18"/>
          <w:szCs w:val="18"/>
        </w:rPr>
        <w:t>GPRS(General Packet Radio Service)</w:t>
      </w:r>
      <w:r w:rsidRPr="005A5246">
        <w:rPr>
          <w:rFonts w:asciiTheme="minorEastAsia" w:eastAsiaTheme="minorEastAsia" w:hAnsiTheme="minorEastAsia" w:hint="eastAsia"/>
          <w:sz w:val="18"/>
          <w:szCs w:val="18"/>
        </w:rPr>
        <w:t>网络演进而来，因此有时也被称为“</w:t>
      </w:r>
      <w:r w:rsidRPr="005A5246">
        <w:rPr>
          <w:rFonts w:asciiTheme="minorEastAsia" w:eastAsiaTheme="minorEastAsia" w:hAnsiTheme="minorEastAsia" w:hint="eastAsia"/>
          <w:sz w:val="18"/>
          <w:szCs w:val="18"/>
        </w:rPr>
        <w:t>E-GPRS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不能单独部署，它必须基于现有的</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，也就是说运营商可以提供</w:t>
      </w:r>
      <w:r w:rsidRPr="005A5246">
        <w:rPr>
          <w:rFonts w:asciiTheme="minorEastAsia" w:eastAsiaTheme="minorEastAsia" w:hAnsiTheme="minorEastAsia" w:hint="eastAsia"/>
          <w:sz w:val="18"/>
          <w:szCs w:val="18"/>
        </w:rPr>
        <w:t>GSM/GPRS/EDGE</w:t>
      </w:r>
      <w:r w:rsidRPr="005A5246">
        <w:rPr>
          <w:rFonts w:asciiTheme="minorEastAsia" w:eastAsiaTheme="minorEastAsia" w:hAnsiTheme="minorEastAsia" w:hint="eastAsia"/>
          <w:sz w:val="18"/>
          <w:szCs w:val="18"/>
        </w:rPr>
        <w:t>但不能提供</w:t>
      </w:r>
      <w:r w:rsidRPr="005A5246">
        <w:rPr>
          <w:rFonts w:asciiTheme="minorEastAsia" w:eastAsiaTheme="minorEastAsia" w:hAnsiTheme="minorEastAsia" w:hint="eastAsia"/>
          <w:sz w:val="18"/>
          <w:szCs w:val="18"/>
        </w:rPr>
        <w:t>GSM/EDGE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相同，</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将频谱分成“时隙”，但</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会将更多的数据压入各个时隙。每个</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时隙最多可以处理</w:t>
      </w:r>
      <w:r w:rsidRPr="005A5246">
        <w:rPr>
          <w:rFonts w:asciiTheme="minorEastAsia" w:eastAsiaTheme="minorEastAsia" w:hAnsiTheme="minorEastAsia" w:hint="eastAsia"/>
          <w:sz w:val="18"/>
          <w:szCs w:val="18"/>
        </w:rPr>
        <w:t>20Kbps</w:t>
      </w:r>
      <w:r w:rsidRPr="005A5246">
        <w:rPr>
          <w:rFonts w:asciiTheme="minorEastAsia" w:eastAsiaTheme="minorEastAsia" w:hAnsiTheme="minorEastAsia" w:hint="eastAsia"/>
          <w:sz w:val="18"/>
          <w:szCs w:val="18"/>
        </w:rPr>
        <w:t>的用户数据，当所有</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个时隙同时被使用时其理论峰值速率为</w:t>
      </w:r>
      <w:r w:rsidRPr="005A5246">
        <w:rPr>
          <w:rFonts w:asciiTheme="minorEastAsia" w:eastAsiaTheme="minorEastAsia" w:hAnsiTheme="minorEastAsia" w:hint="eastAsia"/>
          <w:sz w:val="18"/>
          <w:szCs w:val="18"/>
        </w:rPr>
        <w:t>160Kbps</w:t>
      </w:r>
      <w:r w:rsidRPr="005A5246">
        <w:rPr>
          <w:rFonts w:asciiTheme="minorEastAsia" w:eastAsiaTheme="minorEastAsia" w:hAnsiTheme="minorEastAsia" w:hint="eastAsia"/>
          <w:sz w:val="18"/>
          <w:szCs w:val="18"/>
        </w:rPr>
        <w:t>。相比之下，一个</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时隙最多可以处理</w:t>
      </w:r>
      <w:r w:rsidRPr="005A5246">
        <w:rPr>
          <w:rFonts w:asciiTheme="minorEastAsia" w:eastAsiaTheme="minorEastAsia" w:hAnsiTheme="minorEastAsia" w:hint="eastAsia"/>
          <w:sz w:val="18"/>
          <w:szCs w:val="18"/>
        </w:rPr>
        <w:t>59.2Kbps</w:t>
      </w:r>
      <w:r w:rsidRPr="005A5246">
        <w:rPr>
          <w:rFonts w:asciiTheme="minorEastAsia" w:eastAsiaTheme="minorEastAsia" w:hAnsiTheme="minorEastAsia" w:hint="eastAsia"/>
          <w:sz w:val="18"/>
          <w:szCs w:val="18"/>
        </w:rPr>
        <w:t>，而当</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个时隙全被使用时总处理能力可达</w:t>
      </w:r>
      <w:r w:rsidRPr="005A5246">
        <w:rPr>
          <w:rFonts w:asciiTheme="minorEastAsia" w:eastAsiaTheme="minorEastAsia" w:hAnsiTheme="minorEastAsia" w:hint="eastAsia"/>
          <w:sz w:val="18"/>
          <w:szCs w:val="18"/>
        </w:rPr>
        <w:t>473.6Kbps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但是在实际网络中的</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的数据速率都要远远低于其理论值。其原因主要有以下几个因素：</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首先，实现理论峰值速率的条件之一是将</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个时隙全部用来传输数据，然而由于</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是一种与话音通道共享的数据</w:t>
      </w:r>
      <w:r w:rsidRPr="005A5246">
        <w:rPr>
          <w:rFonts w:asciiTheme="minorEastAsia" w:eastAsiaTheme="minorEastAsia" w:hAnsiTheme="minorEastAsia" w:cs="Microsoft Sans Serif"/>
          <w:sz w:val="18"/>
          <w:szCs w:val="18"/>
        </w:rPr>
        <w:t>技术，它对时隙占用的增加毫无疑问会影响网络中对话音通信的处理能力，即若采用更高的数据速率必然会影响话音的容</w:t>
      </w:r>
      <w:r w:rsidRPr="005A5246">
        <w:rPr>
          <w:rFonts w:asciiTheme="minorEastAsia" w:eastAsiaTheme="minorEastAsia" w:hAnsiTheme="minorEastAsia" w:hint="eastAsia"/>
          <w:sz w:val="18"/>
          <w:szCs w:val="18"/>
        </w:rPr>
        <w:t>量，所以不能将</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个时隙全部分配给数据用户，而只能将其中的</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个或</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个分配给数据用户。因此，</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在现实中所能提供的峰值速率仅为其理论上的</w:t>
      </w:r>
      <w:r w:rsidRPr="005A5246">
        <w:rPr>
          <w:rFonts w:asciiTheme="minorEastAsia" w:eastAsiaTheme="minorEastAsia" w:hAnsiTheme="minorEastAsia" w:hint="eastAsia"/>
          <w:sz w:val="18"/>
          <w:szCs w:val="18"/>
        </w:rPr>
        <w:t>1/4</w:t>
      </w:r>
      <w:r w:rsidRPr="005A5246">
        <w:rPr>
          <w:rFonts w:asciiTheme="minorEastAsia" w:eastAsiaTheme="minorEastAsia" w:hAnsiTheme="minorEastAsia" w:hint="eastAsia"/>
          <w:sz w:val="18"/>
          <w:szCs w:val="18"/>
        </w:rPr>
        <w:t>左右</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其次，</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的数据速率还取决于手机或</w:t>
      </w:r>
      <w:r w:rsidRPr="005A5246">
        <w:rPr>
          <w:rFonts w:asciiTheme="minorEastAsia" w:eastAsiaTheme="minorEastAsia" w:hAnsiTheme="minorEastAsia" w:hint="eastAsia"/>
          <w:sz w:val="18"/>
          <w:szCs w:val="18"/>
        </w:rPr>
        <w:t>PC</w:t>
      </w:r>
      <w:r w:rsidRPr="005A5246">
        <w:rPr>
          <w:rFonts w:asciiTheme="minorEastAsia" w:eastAsiaTheme="minorEastAsia" w:hAnsiTheme="minorEastAsia" w:hint="eastAsia"/>
          <w:sz w:val="18"/>
          <w:szCs w:val="18"/>
        </w:rPr>
        <w:t>卡调制解调器的设计。到目前为止还没有商用的</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终端能够支持</w:t>
      </w:r>
      <w:r w:rsidRPr="005A5246">
        <w:rPr>
          <w:rFonts w:asciiTheme="minorEastAsia" w:eastAsiaTheme="minorEastAsia" w:hAnsiTheme="minorEastAsia" w:hint="eastAsia"/>
          <w:sz w:val="18"/>
          <w:szCs w:val="18"/>
        </w:rPr>
        <w:t>177Kbps</w:t>
      </w:r>
      <w:r w:rsidRPr="005A5246">
        <w:rPr>
          <w:rFonts w:asciiTheme="minorEastAsia" w:eastAsiaTheme="minorEastAsia" w:hAnsiTheme="minorEastAsia" w:hint="eastAsia"/>
          <w:sz w:val="18"/>
          <w:szCs w:val="18"/>
        </w:rPr>
        <w:t>以上的速率，这一点对</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高速率的实现也是一个很大的制约。</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　　第三，从运营商角度来讲，并不愿意也不可能将</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个以上的时隙分配个某个数据用户，更不用说</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个时隙了，否则就会影响到其他用户；从移动终端来讲，由于受处理能力的限制，多时隙终端最多只能接受</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个或</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个时隙；另外，考虑到辐射等方面的限制，</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手机在上行链路将被限制在使用</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个时隙。因此，获得理论峰值数据速率是不可能的。</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第四</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的实际数据速率与信号信噪比也是密切相关的，下表列出了在不同信噪比条件下，</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理论上所能传输的数据峰值速率。</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可以看出，从理论上来讲，当信噪比高于</w:t>
      </w:r>
      <w:r w:rsidRPr="005A5246">
        <w:rPr>
          <w:rFonts w:asciiTheme="minorEastAsia" w:eastAsiaTheme="minorEastAsia" w:hAnsiTheme="minorEastAsia" w:hint="eastAsia"/>
          <w:sz w:val="18"/>
          <w:szCs w:val="18"/>
        </w:rPr>
        <w:t>15dB</w:t>
      </w:r>
      <w:r w:rsidRPr="005A5246">
        <w:rPr>
          <w:rFonts w:asciiTheme="minorEastAsia" w:eastAsiaTheme="minorEastAsia" w:hAnsiTheme="minorEastAsia" w:hint="eastAsia"/>
          <w:sz w:val="18"/>
          <w:szCs w:val="18"/>
        </w:rPr>
        <w:t>且有充足的系统容量的情况下，</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才能够达到比较高的传输速率。当信噪比为</w:t>
      </w:r>
      <w:r w:rsidRPr="005A5246">
        <w:rPr>
          <w:rFonts w:asciiTheme="minorEastAsia" w:eastAsiaTheme="minorEastAsia" w:hAnsiTheme="minorEastAsia" w:hint="eastAsia"/>
          <w:sz w:val="18"/>
          <w:szCs w:val="18"/>
        </w:rPr>
        <w:t>35dB</w:t>
      </w:r>
      <w:r w:rsidRPr="005A5246">
        <w:rPr>
          <w:rFonts w:asciiTheme="minorEastAsia" w:eastAsiaTheme="minorEastAsia" w:hAnsiTheme="minorEastAsia" w:hint="eastAsia"/>
          <w:sz w:val="18"/>
          <w:szCs w:val="18"/>
        </w:rPr>
        <w:t>时，就能够达到上面提到的峰值速率。然而，据</w:t>
      </w:r>
      <w:r w:rsidRPr="005A5246">
        <w:rPr>
          <w:rFonts w:asciiTheme="minorEastAsia" w:eastAsiaTheme="minorEastAsia" w:hAnsiTheme="minorEastAsia" w:hint="eastAsia"/>
          <w:sz w:val="18"/>
          <w:szCs w:val="18"/>
        </w:rPr>
        <w:t>Cingular/SBC</w:t>
      </w:r>
      <w:r w:rsidRPr="005A5246">
        <w:rPr>
          <w:rFonts w:asciiTheme="minorEastAsia" w:eastAsiaTheme="minorEastAsia" w:hAnsiTheme="minorEastAsia" w:hint="eastAsia"/>
          <w:sz w:val="18"/>
          <w:szCs w:val="18"/>
        </w:rPr>
        <w:t>在美国佛罗里达州的城市</w:t>
      </w:r>
      <w:r w:rsidRPr="005A5246">
        <w:rPr>
          <w:rFonts w:asciiTheme="minorEastAsia" w:eastAsiaTheme="minorEastAsia" w:hAnsiTheme="minorEastAsia" w:hint="eastAsia"/>
          <w:sz w:val="18"/>
          <w:szCs w:val="18"/>
        </w:rPr>
        <w:t>Ft.Lauderdale(</w:t>
      </w:r>
      <w:r w:rsidRPr="005A5246">
        <w:rPr>
          <w:rFonts w:asciiTheme="minorEastAsia" w:eastAsiaTheme="minorEastAsia" w:hAnsiTheme="minorEastAsia" w:hint="eastAsia"/>
          <w:sz w:val="18"/>
          <w:szCs w:val="18"/>
        </w:rPr>
        <w:t>平原上的一个中等城市</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的测试结果表明：任何一个用户在该地区接收到的信号质量有</w:t>
      </w:r>
      <w:r w:rsidRPr="005A5246">
        <w:rPr>
          <w:rFonts w:asciiTheme="minorEastAsia" w:eastAsiaTheme="minorEastAsia" w:hAnsiTheme="minorEastAsia" w:hint="eastAsia"/>
          <w:sz w:val="18"/>
          <w:szCs w:val="18"/>
        </w:rPr>
        <w:t>74%</w:t>
      </w:r>
      <w:r w:rsidRPr="005A5246">
        <w:rPr>
          <w:rFonts w:asciiTheme="minorEastAsia" w:eastAsiaTheme="minorEastAsia" w:hAnsiTheme="minorEastAsia" w:hint="eastAsia"/>
          <w:sz w:val="18"/>
          <w:szCs w:val="18"/>
        </w:rPr>
        <w:t>的可能性相当或差于</w:t>
      </w:r>
      <w:r w:rsidRPr="005A5246">
        <w:rPr>
          <w:rFonts w:asciiTheme="minorEastAsia" w:eastAsiaTheme="minorEastAsia" w:hAnsiTheme="minorEastAsia" w:hint="eastAsia"/>
          <w:sz w:val="18"/>
          <w:szCs w:val="18"/>
        </w:rPr>
        <w:t>15dB</w:t>
      </w:r>
      <w:r w:rsidRPr="005A5246">
        <w:rPr>
          <w:rFonts w:asciiTheme="minorEastAsia" w:eastAsiaTheme="minorEastAsia" w:hAnsiTheme="minorEastAsia" w:hint="eastAsia"/>
          <w:sz w:val="18"/>
          <w:szCs w:val="18"/>
        </w:rPr>
        <w:t>。那么这样看来，</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的实际传输速</w:t>
      </w:r>
      <w:r w:rsidRPr="005A5246">
        <w:rPr>
          <w:rFonts w:asciiTheme="minorEastAsia" w:eastAsiaTheme="minorEastAsia" w:hAnsiTheme="minorEastAsia" w:hint="eastAsia"/>
          <w:sz w:val="18"/>
          <w:szCs w:val="18"/>
        </w:rPr>
        <w:t>率和其宣称的理论数据相比就差得远了</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从北美一些运营商的现场实测来看，</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实际达到的平均速率为</w:t>
      </w:r>
      <w:r w:rsidRPr="005A5246">
        <w:rPr>
          <w:rFonts w:asciiTheme="minorEastAsia" w:eastAsiaTheme="minorEastAsia" w:hAnsiTheme="minorEastAsia" w:hint="eastAsia"/>
          <w:sz w:val="18"/>
          <w:szCs w:val="18"/>
        </w:rPr>
        <w:t>40-60Kbps</w:t>
      </w:r>
      <w:r w:rsidRPr="005A5246">
        <w:rPr>
          <w:rFonts w:asciiTheme="minorEastAsia" w:eastAsiaTheme="minorEastAsia" w:hAnsiTheme="minorEastAsia" w:hint="eastAsia"/>
          <w:sz w:val="18"/>
          <w:szCs w:val="18"/>
        </w:rPr>
        <w:t>，最高速率是</w:t>
      </w:r>
      <w:r w:rsidRPr="005A5246">
        <w:rPr>
          <w:rFonts w:asciiTheme="minorEastAsia" w:eastAsiaTheme="minorEastAsia" w:hAnsiTheme="minorEastAsia" w:hint="eastAsia"/>
          <w:sz w:val="18"/>
          <w:szCs w:val="18"/>
        </w:rPr>
        <w:t>90Kbps)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在数据传输速率上的表现可能会把运营商推到一种两难的境地：他们可以向</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用户收取比</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更高的费用，因为用户使用了更多的容量。而这却不利于这项业务被用户接受，进而影响收入。从占用系统容量的角度来看，</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还可能会使话音呼叫出现更多阻塞或掉话，而这显然不是一个明智的选择，因为在可以预见的将来话音仍然是业务收入的主要来源。运营商也可以只是稍稍提高收费并</w:t>
      </w:r>
      <w:r w:rsidRPr="005A5246">
        <w:rPr>
          <w:rFonts w:asciiTheme="minorEastAsia" w:eastAsiaTheme="minorEastAsia" w:hAnsiTheme="minorEastAsia" w:hint="eastAsia"/>
          <w:sz w:val="18"/>
          <w:szCs w:val="18"/>
        </w:rPr>
        <w:t>限制时隙的数量，但对于潜在的</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用户来说，与</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相比，</w:t>
      </w:r>
      <w:r w:rsidRPr="005A5246">
        <w:rPr>
          <w:rFonts w:asciiTheme="minorEastAsia" w:eastAsiaTheme="minorEastAsia" w:hAnsiTheme="minorEastAsia" w:hint="eastAsia"/>
          <w:sz w:val="18"/>
          <w:szCs w:val="18"/>
        </w:rPr>
        <w:t>EDGE</w:t>
      </w:r>
      <w:r w:rsidRPr="005A5246">
        <w:rPr>
          <w:rFonts w:asciiTheme="minorEastAsia" w:eastAsiaTheme="minorEastAsia" w:hAnsiTheme="minorEastAsia" w:hint="eastAsia"/>
          <w:sz w:val="18"/>
          <w:szCs w:val="18"/>
        </w:rPr>
        <w:t>就好像没有太大的改进。</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6" w:name="_Toc493856550"/>
      <w:r w:rsidRPr="005A5246">
        <w:rPr>
          <w:rFonts w:asciiTheme="minorEastAsia" w:eastAsiaTheme="minorEastAsia" w:hAnsiTheme="minorEastAsia" w:hint="eastAsia"/>
          <w:b w:val="0"/>
          <w:color w:val="0000FF"/>
          <w:sz w:val="18"/>
          <w:szCs w:val="18"/>
        </w:rPr>
        <w:t>移动通信比较</w:t>
      </w:r>
      <w:bookmarkEnd w:id="26"/>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3G</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它是英文</w:t>
      </w:r>
      <w:r w:rsidRPr="005A5246">
        <w:rPr>
          <w:rFonts w:asciiTheme="minorEastAsia" w:eastAsiaTheme="minorEastAsia" w:hAnsiTheme="minorEastAsia" w:hint="eastAsia"/>
          <w:sz w:val="18"/>
          <w:szCs w:val="18"/>
        </w:rPr>
        <w:t>3rdGeneration</w:t>
      </w:r>
      <w:r w:rsidRPr="005A5246">
        <w:rPr>
          <w:rFonts w:asciiTheme="minorEastAsia" w:eastAsiaTheme="minorEastAsia" w:hAnsiTheme="minorEastAsia" w:hint="eastAsia"/>
          <w:sz w:val="18"/>
          <w:szCs w:val="18"/>
        </w:rPr>
        <w:t>的缩写，指第三代移动通信技术。相对第一代模拟制式手机</w:t>
      </w:r>
      <w:r w:rsidRPr="005A5246">
        <w:rPr>
          <w:rFonts w:asciiTheme="minorEastAsia" w:eastAsiaTheme="minorEastAsia" w:hAnsiTheme="minorEastAsia" w:hint="eastAsia"/>
          <w:sz w:val="18"/>
          <w:szCs w:val="18"/>
        </w:rPr>
        <w:t>(1G)</w:t>
      </w:r>
      <w:r w:rsidRPr="005A5246">
        <w:rPr>
          <w:rFonts w:asciiTheme="minorEastAsia" w:eastAsiaTheme="minorEastAsia" w:hAnsiTheme="minorEastAsia" w:hint="eastAsia"/>
          <w:sz w:val="18"/>
          <w:szCs w:val="18"/>
        </w:rPr>
        <w:t>和第二代</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等数字手</w:t>
      </w:r>
      <w:r w:rsidRPr="005A5246">
        <w:rPr>
          <w:rFonts w:asciiTheme="minorEastAsia" w:eastAsiaTheme="minorEastAsia" w:hAnsiTheme="minorEastAsia" w:hint="eastAsia"/>
          <w:sz w:val="18"/>
          <w:szCs w:val="18"/>
        </w:rPr>
        <w:t>机</w:t>
      </w:r>
      <w:r w:rsidRPr="005A5246">
        <w:rPr>
          <w:rFonts w:asciiTheme="minorEastAsia" w:eastAsiaTheme="minorEastAsia" w:hAnsiTheme="minorEastAsia" w:hint="eastAsia"/>
          <w:sz w:val="18"/>
          <w:szCs w:val="18"/>
        </w:rPr>
        <w:t>(2G)</w:t>
      </w:r>
      <w:r w:rsidRPr="005A5246">
        <w:rPr>
          <w:rFonts w:asciiTheme="minorEastAsia" w:eastAsiaTheme="minorEastAsia" w:hAnsiTheme="minorEastAsia" w:hint="eastAsia"/>
          <w:sz w:val="18"/>
          <w:szCs w:val="18"/>
        </w:rPr>
        <w:t>，采用数字讯号，而且还加入数据（</w:t>
      </w:r>
      <w:r w:rsidRPr="005A5246">
        <w:rPr>
          <w:rFonts w:asciiTheme="minorEastAsia" w:eastAsiaTheme="minorEastAsia" w:hAnsiTheme="minorEastAsia" w:hint="eastAsia"/>
          <w:sz w:val="18"/>
          <w:szCs w:val="18"/>
        </w:rPr>
        <w:t>data</w:t>
      </w:r>
      <w:r w:rsidRPr="005A5246">
        <w:rPr>
          <w:rFonts w:asciiTheme="minorEastAsia" w:eastAsiaTheme="minorEastAsia" w:hAnsiTheme="minorEastAsia" w:hint="eastAsia"/>
          <w:sz w:val="18"/>
          <w:szCs w:val="18"/>
        </w:rPr>
        <w:t>）传输功能；第三代手机是指将无线通信与国际互联网等多媒体通信结合的新一代移动通信系统。它能够处理图像、音乐、视频流等多种媒体形式，提供包括网页浏览、电话会议、电子商务等多种信息服务，第三代移动电话（</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）带来全新概念的移动通讯，鲜明的特点是高速度、多媒体、个性化。在传输速度上，第三代整整比第二代快上</w:t>
      </w:r>
      <w:r w:rsidRPr="005A5246">
        <w:rPr>
          <w:rFonts w:asciiTheme="minorEastAsia" w:eastAsiaTheme="minorEastAsia" w:hAnsiTheme="minorEastAsia" w:hint="eastAsia"/>
          <w:sz w:val="18"/>
          <w:szCs w:val="18"/>
        </w:rPr>
        <w:t>200</w:t>
      </w:r>
      <w:r w:rsidRPr="005A5246">
        <w:rPr>
          <w:rFonts w:asciiTheme="minorEastAsia" w:eastAsiaTheme="minorEastAsia" w:hAnsiTheme="minorEastAsia" w:hint="eastAsia"/>
          <w:sz w:val="18"/>
          <w:szCs w:val="18"/>
        </w:rPr>
        <w:t>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全球</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的三大标准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WCDMA</w:t>
      </w:r>
      <w:r w:rsidRPr="005A5246">
        <w:rPr>
          <w:rFonts w:asciiTheme="minorEastAsia" w:eastAsiaTheme="minorEastAsia" w:hAnsiTheme="minorEastAsia" w:hint="eastAsia"/>
          <w:sz w:val="18"/>
          <w:szCs w:val="18"/>
        </w:rPr>
        <w:t>，欧洲国家全部支持的标准，也是全球获得</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牌照最多的标准，它支持现在的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手机网的演进，诺基亚、爱立信</w:t>
      </w:r>
      <w:r w:rsidRPr="005A5246">
        <w:rPr>
          <w:rFonts w:asciiTheme="minorEastAsia" w:eastAsiaTheme="minorEastAsia" w:hAnsiTheme="minorEastAsia" w:hint="eastAsia"/>
          <w:sz w:val="18"/>
          <w:szCs w:val="18"/>
        </w:rPr>
        <w:t>等公司是主要技术商。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CDMA2000</w:t>
      </w:r>
      <w:r w:rsidRPr="005A5246">
        <w:rPr>
          <w:rFonts w:asciiTheme="minorEastAsia" w:eastAsiaTheme="minorEastAsia" w:hAnsiTheme="minorEastAsia" w:hint="eastAsia"/>
          <w:sz w:val="18"/>
          <w:szCs w:val="18"/>
        </w:rPr>
        <w:t>，美国、日本、韩国等国家主要支持的标准，美国高通公司是主要技术支持者，韩国的</w:t>
      </w:r>
      <w:r w:rsidRPr="005A5246">
        <w:rPr>
          <w:rFonts w:asciiTheme="minorEastAsia" w:eastAsiaTheme="minorEastAsia" w:hAnsiTheme="minorEastAsia" w:hint="eastAsia"/>
          <w:sz w:val="18"/>
          <w:szCs w:val="18"/>
        </w:rPr>
        <w:t>LG</w:t>
      </w:r>
      <w:r w:rsidRPr="005A5246">
        <w:rPr>
          <w:rFonts w:asciiTheme="minorEastAsia" w:eastAsiaTheme="minorEastAsia" w:hAnsiTheme="minorEastAsia" w:hint="eastAsia"/>
          <w:sz w:val="18"/>
          <w:szCs w:val="18"/>
        </w:rPr>
        <w:t>等公司已经获得相关牌照。</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TD-SCDMA</w:t>
      </w:r>
      <w:r w:rsidRPr="005A5246">
        <w:rPr>
          <w:rFonts w:asciiTheme="minorEastAsia" w:eastAsiaTheme="minorEastAsia" w:hAnsiTheme="minorEastAsia" w:hint="eastAsia"/>
          <w:sz w:val="18"/>
          <w:szCs w:val="18"/>
        </w:rPr>
        <w:t>，中国大唐电信拥有自主知识产权的标准，适合人口多的国家所用。</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CDMA20001xRTT</w:t>
      </w:r>
      <w:r w:rsidRPr="005A5246">
        <w:rPr>
          <w:rFonts w:asciiTheme="minorEastAsia" w:eastAsiaTheme="minorEastAsia" w:hAnsiTheme="minorEastAsia" w:hint="eastAsia"/>
          <w:sz w:val="18"/>
          <w:szCs w:val="18"/>
        </w:rPr>
        <w:t>系统</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采用</w:t>
      </w:r>
      <w:r w:rsidRPr="005A5246">
        <w:rPr>
          <w:rFonts w:asciiTheme="minorEastAsia" w:eastAsiaTheme="minorEastAsia" w:hAnsiTheme="minorEastAsia" w:hint="eastAsia"/>
          <w:sz w:val="18"/>
          <w:szCs w:val="18"/>
        </w:rPr>
        <w:t>IS2000</w:t>
      </w:r>
      <w:r w:rsidRPr="005A5246">
        <w:rPr>
          <w:rFonts w:asciiTheme="minorEastAsia" w:eastAsiaTheme="minorEastAsia" w:hAnsiTheme="minorEastAsia" w:hint="eastAsia"/>
          <w:sz w:val="18"/>
          <w:szCs w:val="18"/>
        </w:rPr>
        <w:t>标准，但仍是</w:t>
      </w:r>
      <w:r w:rsidRPr="005A5246">
        <w:rPr>
          <w:rFonts w:asciiTheme="minorEastAsia" w:eastAsiaTheme="minorEastAsia" w:hAnsiTheme="minorEastAsia" w:hint="eastAsia"/>
          <w:sz w:val="18"/>
          <w:szCs w:val="18"/>
        </w:rPr>
        <w:t>1.25M</w:t>
      </w:r>
      <w:r w:rsidRPr="005A5246">
        <w:rPr>
          <w:rFonts w:asciiTheme="minorEastAsia" w:eastAsiaTheme="minorEastAsia" w:hAnsiTheme="minorEastAsia" w:hint="eastAsia"/>
          <w:sz w:val="18"/>
          <w:szCs w:val="18"/>
        </w:rPr>
        <w:t>带宽，最高传输数据速率可达</w:t>
      </w:r>
      <w:r w:rsidRPr="005A5246">
        <w:rPr>
          <w:rFonts w:asciiTheme="minorEastAsia" w:eastAsiaTheme="minorEastAsia" w:hAnsiTheme="minorEastAsia" w:hint="eastAsia"/>
          <w:sz w:val="18"/>
          <w:szCs w:val="18"/>
        </w:rPr>
        <w:t>153.6kb/s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3XRTT</w:t>
      </w:r>
      <w:r w:rsidRPr="005A5246">
        <w:rPr>
          <w:rFonts w:asciiTheme="minorEastAsia" w:eastAsiaTheme="minorEastAsia" w:hAnsiTheme="minorEastAsia" w:hint="eastAsia"/>
          <w:sz w:val="18"/>
          <w:szCs w:val="18"/>
        </w:rPr>
        <w:t>）系统采用</w:t>
      </w:r>
      <w:r w:rsidRPr="005A5246">
        <w:rPr>
          <w:rFonts w:asciiTheme="minorEastAsia" w:eastAsiaTheme="minorEastAsia" w:hAnsiTheme="minorEastAsia" w:hint="eastAsia"/>
          <w:sz w:val="18"/>
          <w:szCs w:val="18"/>
        </w:rPr>
        <w:t>IS2000</w:t>
      </w:r>
      <w:r w:rsidRPr="005A5246">
        <w:rPr>
          <w:rFonts w:asciiTheme="minorEastAsia" w:eastAsiaTheme="minorEastAsia" w:hAnsiTheme="minorEastAsia" w:hint="eastAsia"/>
          <w:sz w:val="18"/>
          <w:szCs w:val="18"/>
        </w:rPr>
        <w:t>标准，是</w:t>
      </w:r>
      <w:r w:rsidRPr="005A5246">
        <w:rPr>
          <w:rFonts w:asciiTheme="minorEastAsia" w:eastAsiaTheme="minorEastAsia" w:hAnsiTheme="minorEastAsia" w:hint="eastAsia"/>
          <w:sz w:val="18"/>
          <w:szCs w:val="18"/>
        </w:rPr>
        <w:t>5M</w:t>
      </w:r>
      <w:r w:rsidRPr="005A5246">
        <w:rPr>
          <w:rFonts w:asciiTheme="minorEastAsia" w:eastAsiaTheme="minorEastAsia" w:hAnsiTheme="minorEastAsia" w:hint="eastAsia"/>
          <w:sz w:val="18"/>
          <w:szCs w:val="18"/>
        </w:rPr>
        <w:t>带宽，最高传输数据速率可达</w:t>
      </w:r>
      <w:r w:rsidRPr="005A5246">
        <w:rPr>
          <w:rFonts w:asciiTheme="minorEastAsia" w:eastAsiaTheme="minorEastAsia" w:hAnsiTheme="minorEastAsia" w:hint="eastAsia"/>
          <w:sz w:val="18"/>
          <w:szCs w:val="18"/>
        </w:rPr>
        <w:t>2Mb/s</w:t>
      </w:r>
      <w:r w:rsidRPr="005A5246">
        <w:rPr>
          <w:rFonts w:asciiTheme="minorEastAsia" w:eastAsiaTheme="minorEastAsia" w:hAnsiTheme="minorEastAsia" w:hint="eastAsia"/>
          <w:sz w:val="18"/>
          <w:szCs w:val="18"/>
        </w:rPr>
        <w:t>。也就是说</w:t>
      </w:r>
      <w:r w:rsidRPr="005A5246">
        <w:rPr>
          <w:rFonts w:asciiTheme="minorEastAsia" w:eastAsiaTheme="minorEastAsia" w:hAnsiTheme="minorEastAsia" w:hint="eastAsia"/>
          <w:sz w:val="18"/>
          <w:szCs w:val="18"/>
        </w:rPr>
        <w:t>1XRTT</w:t>
      </w:r>
      <w:r w:rsidRPr="005A5246">
        <w:rPr>
          <w:rFonts w:asciiTheme="minorEastAsia" w:eastAsiaTheme="minorEastAsia" w:hAnsiTheme="minorEastAsia" w:hint="eastAsia"/>
          <w:sz w:val="18"/>
          <w:szCs w:val="18"/>
        </w:rPr>
        <w:t>系统是</w:t>
      </w:r>
      <w:r w:rsidRPr="005A5246">
        <w:rPr>
          <w:rFonts w:asciiTheme="minorEastAsia" w:eastAsiaTheme="minorEastAsia" w:hAnsiTheme="minorEastAsia" w:hint="eastAsia"/>
          <w:sz w:val="18"/>
          <w:szCs w:val="18"/>
        </w:rPr>
        <w:t>IS-95</w:t>
      </w:r>
      <w:r w:rsidRPr="005A5246">
        <w:rPr>
          <w:rFonts w:asciiTheme="minorEastAsia" w:eastAsiaTheme="minorEastAsia" w:hAnsiTheme="minorEastAsia" w:hint="eastAsia"/>
          <w:sz w:val="18"/>
          <w:szCs w:val="18"/>
        </w:rPr>
        <w:t>向</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过渡的系统。</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XRTT</w:t>
      </w:r>
      <w:r w:rsidRPr="005A5246">
        <w:rPr>
          <w:rFonts w:asciiTheme="minorEastAsia" w:eastAsiaTheme="minorEastAsia" w:hAnsiTheme="minorEastAsia" w:hint="eastAsia"/>
          <w:sz w:val="18"/>
          <w:szCs w:val="18"/>
        </w:rPr>
        <w:t>系统与现有的</w:t>
      </w:r>
      <w:r w:rsidRPr="005A5246">
        <w:rPr>
          <w:rFonts w:asciiTheme="minorEastAsia" w:eastAsiaTheme="minorEastAsia" w:hAnsiTheme="minorEastAsia" w:hint="eastAsia"/>
          <w:sz w:val="18"/>
          <w:szCs w:val="18"/>
        </w:rPr>
        <w:t>IS-95</w:t>
      </w:r>
      <w:r w:rsidRPr="005A5246">
        <w:rPr>
          <w:rFonts w:asciiTheme="minorEastAsia" w:eastAsiaTheme="minorEastAsia" w:hAnsiTheme="minorEastAsia" w:hint="eastAsia"/>
          <w:sz w:val="18"/>
          <w:szCs w:val="18"/>
        </w:rPr>
        <w:t>系统相比。</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、增加了快速寻呼信道，是为了增加手机的待机时间。</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、完全向后兼容</w:t>
      </w:r>
      <w:r w:rsidRPr="005A5246">
        <w:rPr>
          <w:rFonts w:asciiTheme="minorEastAsia" w:eastAsiaTheme="minorEastAsia" w:hAnsiTheme="minorEastAsia" w:hint="eastAsia"/>
          <w:sz w:val="18"/>
          <w:szCs w:val="18"/>
        </w:rPr>
        <w:t>IS-95</w:t>
      </w:r>
      <w:r w:rsidRPr="005A5246">
        <w:rPr>
          <w:rFonts w:asciiTheme="minorEastAsia" w:eastAsiaTheme="minorEastAsia" w:hAnsiTheme="minorEastAsia" w:hint="eastAsia"/>
          <w:sz w:val="18"/>
          <w:szCs w:val="18"/>
        </w:rPr>
        <w:t>系统。</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、多了两种功率控制，使系统容量提高了</w:t>
      </w:r>
      <w:r w:rsidRPr="005A5246">
        <w:rPr>
          <w:rFonts w:asciiTheme="minorEastAsia" w:eastAsiaTheme="minorEastAsia" w:hAnsiTheme="minorEastAsia" w:hint="eastAsia"/>
          <w:sz w:val="18"/>
          <w:szCs w:val="18"/>
        </w:rPr>
        <w:t>1.5</w:t>
      </w:r>
      <w:r w:rsidRPr="005A5246">
        <w:rPr>
          <w:rFonts w:asciiTheme="minorEastAsia" w:eastAsiaTheme="minorEastAsia" w:hAnsiTheme="minorEastAsia" w:hint="eastAsia"/>
          <w:sz w:val="18"/>
          <w:szCs w:val="18"/>
        </w:rPr>
        <w:t>倍。</w:t>
      </w:r>
      <w:r w:rsidRPr="005A5246">
        <w:rPr>
          <w:rFonts w:asciiTheme="minorEastAsia" w:eastAsiaTheme="minorEastAsia" w:hAnsiTheme="minorEastAsia" w:hint="eastAsia"/>
          <w:sz w:val="18"/>
          <w:szCs w:val="18"/>
        </w:rPr>
        <w:t>IS-95</w:t>
      </w:r>
      <w:r w:rsidRPr="005A5246">
        <w:rPr>
          <w:rFonts w:asciiTheme="minorEastAsia" w:eastAsiaTheme="minorEastAsia" w:hAnsiTheme="minorEastAsia" w:hint="eastAsia"/>
          <w:sz w:val="18"/>
          <w:szCs w:val="18"/>
        </w:rPr>
        <w:t>系统每扇区支持</w:t>
      </w:r>
      <w:r w:rsidRPr="005A5246">
        <w:rPr>
          <w:rFonts w:asciiTheme="minorEastAsia" w:eastAsiaTheme="minorEastAsia" w:hAnsiTheme="minorEastAsia" w:hint="eastAsia"/>
          <w:sz w:val="18"/>
          <w:szCs w:val="18"/>
        </w:rPr>
        <w:t>22</w:t>
      </w:r>
      <w:r w:rsidRPr="005A5246">
        <w:rPr>
          <w:rFonts w:asciiTheme="minorEastAsia" w:eastAsiaTheme="minorEastAsia" w:hAnsiTheme="minorEastAsia" w:hint="eastAsia"/>
          <w:sz w:val="18"/>
          <w:szCs w:val="18"/>
        </w:rPr>
        <w:t>个用户，</w:t>
      </w:r>
      <w:r w:rsidRPr="005A5246">
        <w:rPr>
          <w:rFonts w:asciiTheme="minorEastAsia" w:eastAsiaTheme="minorEastAsia" w:hAnsiTheme="minorEastAsia" w:hint="eastAsia"/>
          <w:sz w:val="18"/>
          <w:szCs w:val="18"/>
        </w:rPr>
        <w:t>1XRTT</w:t>
      </w:r>
      <w:r w:rsidRPr="005A5246">
        <w:rPr>
          <w:rFonts w:asciiTheme="minorEastAsia" w:eastAsiaTheme="minorEastAsia" w:hAnsiTheme="minorEastAsia" w:hint="eastAsia"/>
          <w:sz w:val="18"/>
          <w:szCs w:val="18"/>
        </w:rPr>
        <w:t>系统每扇区可支持</w:t>
      </w:r>
      <w:r w:rsidRPr="005A5246">
        <w:rPr>
          <w:rFonts w:asciiTheme="minorEastAsia" w:eastAsiaTheme="minorEastAsia" w:hAnsiTheme="minorEastAsia" w:hint="eastAsia"/>
          <w:sz w:val="18"/>
          <w:szCs w:val="18"/>
        </w:rPr>
        <w:t>34</w:t>
      </w:r>
      <w:r w:rsidRPr="005A5246">
        <w:rPr>
          <w:rFonts w:asciiTheme="minorEastAsia" w:eastAsiaTheme="minorEastAsia" w:hAnsiTheme="minorEastAsia" w:hint="eastAsia"/>
          <w:sz w:val="18"/>
          <w:szCs w:val="18"/>
        </w:rPr>
        <w:t>个用户。</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、仍是</w:t>
      </w:r>
      <w:r w:rsidRPr="005A5246">
        <w:rPr>
          <w:rFonts w:asciiTheme="minorEastAsia" w:eastAsiaTheme="minorEastAsia" w:hAnsiTheme="minorEastAsia" w:hint="eastAsia"/>
          <w:sz w:val="18"/>
          <w:szCs w:val="18"/>
        </w:rPr>
        <w:t>1.25M</w:t>
      </w:r>
      <w:r w:rsidRPr="005A5246">
        <w:rPr>
          <w:rFonts w:asciiTheme="minorEastAsia" w:eastAsiaTheme="minorEastAsia" w:hAnsiTheme="minorEastAsia" w:hint="eastAsia"/>
          <w:sz w:val="18"/>
          <w:szCs w:val="18"/>
        </w:rPr>
        <w:t>带宽，最高传输数据速率可达</w:t>
      </w:r>
      <w:r w:rsidRPr="005A5246">
        <w:rPr>
          <w:rFonts w:asciiTheme="minorEastAsia" w:eastAsiaTheme="minorEastAsia" w:hAnsiTheme="minorEastAsia" w:hint="eastAsia"/>
          <w:sz w:val="18"/>
          <w:szCs w:val="18"/>
        </w:rPr>
        <w:t>153.6kb/s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TDMA</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描述：时分复用（</w:t>
      </w:r>
      <w:r w:rsidRPr="005A5246">
        <w:rPr>
          <w:rFonts w:asciiTheme="minorEastAsia" w:eastAsiaTheme="minorEastAsia" w:hAnsiTheme="minorEastAsia" w:hint="eastAsia"/>
          <w:sz w:val="18"/>
          <w:szCs w:val="18"/>
        </w:rPr>
        <w:t>TimeDivisionMultipleAccess</w:t>
      </w:r>
      <w:r w:rsidRPr="005A5246">
        <w:rPr>
          <w:rFonts w:asciiTheme="minorEastAsia" w:eastAsiaTheme="minorEastAsia" w:hAnsiTheme="minorEastAsia" w:hint="eastAsia"/>
          <w:sz w:val="18"/>
          <w:szCs w:val="18"/>
        </w:rPr>
        <w:t>）是第二代无线通讯技术（</w:t>
      </w:r>
      <w:r w:rsidRPr="005A5246">
        <w:rPr>
          <w:rFonts w:asciiTheme="minorEastAsia" w:eastAsiaTheme="minorEastAsia" w:hAnsiTheme="minorEastAsia" w:hint="eastAsia"/>
          <w:sz w:val="18"/>
          <w:szCs w:val="18"/>
        </w:rPr>
        <w:t>2G technology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数据传输速率：语音及数据达到</w:t>
      </w:r>
      <w:r w:rsidRPr="005A5246">
        <w:rPr>
          <w:rFonts w:asciiTheme="minorEastAsia" w:eastAsiaTheme="minorEastAsia" w:hAnsiTheme="minorEastAsia" w:hint="eastAsia"/>
          <w:sz w:val="18"/>
          <w:szCs w:val="18"/>
        </w:rPr>
        <w:t>9.</w:t>
      </w:r>
      <w:r w:rsidRPr="005A5246">
        <w:rPr>
          <w:rFonts w:asciiTheme="minorEastAsia" w:eastAsiaTheme="minorEastAsia" w:hAnsiTheme="minorEastAsia" w:hint="eastAsia"/>
          <w:sz w:val="18"/>
          <w:szCs w:val="18"/>
        </w:rPr>
        <w:t>6kbps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优缺点比较：低功耗，但是只能进行单向传送，其传输速率无法与</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技术相比</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p>
    <w:p w:rsidR="00000000" w:rsidRPr="005A5246" w:rsidRDefault="00585275">
      <w:pPr>
        <w:ind w:firstLineChars="100" w:firstLine="180"/>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GSM</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描述：全球移动通信系统是</w:t>
      </w:r>
      <w:r w:rsidRPr="005A5246">
        <w:rPr>
          <w:rFonts w:asciiTheme="minorEastAsia" w:eastAsiaTheme="minorEastAsia" w:hAnsiTheme="minorEastAsia" w:hint="eastAsia"/>
          <w:sz w:val="18"/>
          <w:szCs w:val="18"/>
        </w:rPr>
        <w:t>2G</w:t>
      </w:r>
      <w:r w:rsidRPr="005A5246">
        <w:rPr>
          <w:rFonts w:asciiTheme="minorEastAsia" w:eastAsiaTheme="minorEastAsia" w:hAnsiTheme="minorEastAsia" w:hint="eastAsia"/>
          <w:sz w:val="18"/>
          <w:szCs w:val="18"/>
        </w:rPr>
        <w:t>数据蜂窝电话技术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典型应用：语音及数据。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数据传输速率：在欧洲该系统使用</w:t>
      </w:r>
      <w:r w:rsidRPr="005A5246">
        <w:rPr>
          <w:rFonts w:asciiTheme="minorEastAsia" w:eastAsiaTheme="minorEastAsia" w:hAnsiTheme="minorEastAsia" w:hint="eastAsia"/>
          <w:sz w:val="18"/>
          <w:szCs w:val="18"/>
        </w:rPr>
        <w:t>900MHz</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1.8GHz</w:t>
      </w:r>
      <w:r w:rsidRPr="005A5246">
        <w:rPr>
          <w:rFonts w:asciiTheme="minorEastAsia" w:eastAsiaTheme="minorEastAsia" w:hAnsiTheme="minorEastAsia" w:hint="eastAsia"/>
          <w:sz w:val="18"/>
          <w:szCs w:val="18"/>
        </w:rPr>
        <w:t>频率。在美国它使用</w:t>
      </w:r>
      <w:r w:rsidRPr="005A5246">
        <w:rPr>
          <w:rFonts w:asciiTheme="minorEastAsia" w:eastAsiaTheme="minorEastAsia" w:hAnsiTheme="minorEastAsia" w:hint="eastAsia"/>
          <w:sz w:val="18"/>
          <w:szCs w:val="18"/>
        </w:rPr>
        <w:t>1.9GHzPCS</w:t>
      </w:r>
      <w:r w:rsidRPr="005A5246">
        <w:rPr>
          <w:rFonts w:asciiTheme="minorEastAsia" w:eastAsiaTheme="minorEastAsia" w:hAnsiTheme="minorEastAsia" w:hint="eastAsia"/>
          <w:sz w:val="18"/>
          <w:szCs w:val="18"/>
        </w:rPr>
        <w:t>波段。达到</w:t>
      </w:r>
      <w:r w:rsidRPr="005A5246">
        <w:rPr>
          <w:rFonts w:asciiTheme="minorEastAsia" w:eastAsiaTheme="minorEastAsia" w:hAnsiTheme="minorEastAsia" w:hint="eastAsia"/>
          <w:sz w:val="18"/>
          <w:szCs w:val="18"/>
        </w:rPr>
        <w:t xml:space="preserve"> 9.6kbps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优缺点比较：目前已经有</w:t>
      </w:r>
      <w:r w:rsidRPr="005A5246">
        <w:rPr>
          <w:rFonts w:asciiTheme="minorEastAsia" w:eastAsiaTheme="minorEastAsia" w:hAnsiTheme="minorEastAsia" w:hint="eastAsia"/>
          <w:sz w:val="18"/>
          <w:szCs w:val="18"/>
        </w:rPr>
        <w:t>180</w:t>
      </w:r>
      <w:r w:rsidRPr="005A5246">
        <w:rPr>
          <w:rFonts w:asciiTheme="minorEastAsia" w:eastAsiaTheme="minorEastAsia" w:hAnsiTheme="minorEastAsia" w:hint="eastAsia"/>
          <w:sz w:val="18"/>
          <w:szCs w:val="18"/>
        </w:rPr>
        <w:t>多个国家采用这一技术。但</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短信只能作单向传送，且每次的字符数不能多于</w:t>
      </w:r>
      <w:r w:rsidRPr="005A5246">
        <w:rPr>
          <w:rFonts w:asciiTheme="minorEastAsia" w:eastAsiaTheme="minorEastAsia" w:hAnsiTheme="minorEastAsia" w:hint="eastAsia"/>
          <w:sz w:val="18"/>
          <w:szCs w:val="18"/>
        </w:rPr>
        <w:t>160</w:t>
      </w:r>
      <w:r w:rsidRPr="005A5246">
        <w:rPr>
          <w:rFonts w:asciiTheme="minorEastAsia" w:eastAsiaTheme="minorEastAsia" w:hAnsiTheme="minorEastAsia" w:hint="eastAsia"/>
          <w:sz w:val="18"/>
          <w:szCs w:val="18"/>
        </w:rPr>
        <w:t>个。</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GPRS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描述：通用分组无线</w:t>
      </w:r>
      <w:r w:rsidRPr="005A5246">
        <w:rPr>
          <w:rFonts w:asciiTheme="minorEastAsia" w:eastAsiaTheme="minorEastAsia" w:hAnsiTheme="minorEastAsia" w:hint="eastAsia"/>
          <w:sz w:val="18"/>
          <w:szCs w:val="18"/>
        </w:rPr>
        <w:t>业务</w:t>
      </w:r>
      <w:r w:rsidRPr="005A5246">
        <w:rPr>
          <w:rFonts w:asciiTheme="minorEastAsia" w:eastAsiaTheme="minorEastAsia" w:hAnsiTheme="minorEastAsia" w:hint="eastAsia"/>
          <w:sz w:val="18"/>
          <w:szCs w:val="18"/>
        </w:rPr>
        <w:t>(GeneralPacketRadioService)</w:t>
      </w:r>
      <w:r w:rsidRPr="005A5246">
        <w:rPr>
          <w:rFonts w:asciiTheme="minorEastAsia" w:eastAsiaTheme="minorEastAsia" w:hAnsiTheme="minorEastAsia" w:hint="eastAsia"/>
          <w:sz w:val="18"/>
          <w:szCs w:val="18"/>
        </w:rPr>
        <w:t>介于</w:t>
      </w:r>
      <w:r w:rsidRPr="005A5246">
        <w:rPr>
          <w:rFonts w:asciiTheme="minorEastAsia" w:eastAsiaTheme="minorEastAsia" w:hAnsiTheme="minorEastAsia" w:hint="eastAsia"/>
          <w:sz w:val="18"/>
          <w:szCs w:val="18"/>
        </w:rPr>
        <w:t>2G</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3G</w:t>
      </w:r>
      <w:r w:rsidRPr="005A5246">
        <w:rPr>
          <w:rFonts w:asciiTheme="minorEastAsia" w:eastAsiaTheme="minorEastAsia" w:hAnsiTheme="minorEastAsia" w:hint="eastAsia"/>
          <w:sz w:val="18"/>
          <w:szCs w:val="18"/>
        </w:rPr>
        <w:t>技术之间。即所谓的</w:t>
      </w:r>
      <w:r w:rsidRPr="005A5246">
        <w:rPr>
          <w:rFonts w:asciiTheme="minorEastAsia" w:eastAsiaTheme="minorEastAsia" w:hAnsiTheme="minorEastAsia" w:hint="eastAsia"/>
          <w:sz w:val="18"/>
          <w:szCs w:val="18"/>
        </w:rPr>
        <w:t>2.5G</w:t>
      </w:r>
      <w:r w:rsidRPr="005A5246">
        <w:rPr>
          <w:rFonts w:asciiTheme="minorEastAsia" w:eastAsiaTheme="minorEastAsia" w:hAnsiTheme="minorEastAsia" w:hint="eastAsia"/>
          <w:sz w:val="18"/>
          <w:szCs w:val="18"/>
        </w:rPr>
        <w:t>，支持数据分组交换。</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数据在现有的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系统上发展出来的一种新的分组数据承载业务。</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数据传输速率：数据传输速率可达到</w:t>
      </w:r>
      <w:r w:rsidRPr="005A5246">
        <w:rPr>
          <w:rFonts w:asciiTheme="minorEastAsia" w:eastAsiaTheme="minorEastAsia" w:hAnsiTheme="minorEastAsia" w:hint="eastAsia"/>
          <w:sz w:val="18"/>
          <w:szCs w:val="18"/>
        </w:rPr>
        <w:t>115kbps</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AT&amp;T</w:t>
      </w:r>
      <w:r w:rsidRPr="005A5246">
        <w:rPr>
          <w:rFonts w:asciiTheme="minorEastAsia" w:eastAsiaTheme="minorEastAsia" w:hAnsiTheme="minorEastAsia" w:hint="eastAsia"/>
          <w:sz w:val="18"/>
          <w:szCs w:val="18"/>
        </w:rPr>
        <w:t>无线</w:t>
      </w:r>
      <w:r w:rsidRPr="005A5246">
        <w:rPr>
          <w:rFonts w:asciiTheme="minorEastAsia" w:eastAsiaTheme="minorEastAsia" w:hAnsiTheme="minorEastAsia" w:hint="eastAsia"/>
          <w:sz w:val="18"/>
          <w:szCs w:val="18"/>
        </w:rPr>
        <w:t>GPRS</w:t>
      </w:r>
      <w:r w:rsidRPr="005A5246">
        <w:rPr>
          <w:rFonts w:asciiTheme="minorEastAsia" w:eastAsiaTheme="minorEastAsia" w:hAnsiTheme="minorEastAsia" w:hint="eastAsia"/>
          <w:sz w:val="18"/>
          <w:szCs w:val="18"/>
        </w:rPr>
        <w:t>网络传输速率在</w:t>
      </w:r>
      <w:r w:rsidRPr="005A5246">
        <w:rPr>
          <w:rFonts w:asciiTheme="minorEastAsia" w:eastAsiaTheme="minorEastAsia" w:hAnsiTheme="minorEastAsia" w:hint="eastAsia"/>
          <w:sz w:val="18"/>
          <w:szCs w:val="18"/>
        </w:rPr>
        <w:t>40kbps</w:t>
      </w:r>
      <w:r w:rsidRPr="005A5246">
        <w:rPr>
          <w:rFonts w:asciiTheme="minorEastAsia" w:eastAsiaTheme="minorEastAsia" w:hAnsiTheme="minorEastAsia" w:hint="eastAsia"/>
          <w:sz w:val="18"/>
          <w:szCs w:val="18"/>
        </w:rPr>
        <w:t>至</w:t>
      </w:r>
      <w:r w:rsidRPr="005A5246">
        <w:rPr>
          <w:rFonts w:asciiTheme="minorEastAsia" w:eastAsiaTheme="minorEastAsia" w:hAnsiTheme="minorEastAsia" w:hint="eastAsia"/>
          <w:sz w:val="18"/>
          <w:szCs w:val="18"/>
        </w:rPr>
        <w:t xml:space="preserve"> 60kbps</w:t>
      </w:r>
      <w:r w:rsidRPr="005A5246">
        <w:rPr>
          <w:rFonts w:asciiTheme="minorEastAsia" w:eastAsiaTheme="minorEastAsia" w:hAnsiTheme="minorEastAsia" w:hint="eastAsia"/>
          <w:sz w:val="18"/>
          <w:szCs w:val="18"/>
        </w:rPr>
        <w:t>之间。</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优缺点比较：其短信收发类似于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，但其信息字数不受</w:t>
      </w:r>
      <w:r w:rsidRPr="005A5246">
        <w:rPr>
          <w:rFonts w:asciiTheme="minorEastAsia" w:eastAsiaTheme="minorEastAsia" w:hAnsiTheme="minorEastAsia" w:hint="eastAsia"/>
          <w:sz w:val="18"/>
          <w:szCs w:val="18"/>
        </w:rPr>
        <w:t>160</w:t>
      </w:r>
      <w:r w:rsidRPr="005A5246">
        <w:rPr>
          <w:rFonts w:asciiTheme="minorEastAsia" w:eastAsiaTheme="minorEastAsia" w:hAnsiTheme="minorEastAsia" w:hint="eastAsia"/>
          <w:sz w:val="18"/>
          <w:szCs w:val="18"/>
        </w:rPr>
        <w:t>个字符限制。</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EDGE</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描述：增强数据速率</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环境（</w:t>
      </w:r>
      <w:r w:rsidRPr="005A5246">
        <w:rPr>
          <w:rFonts w:asciiTheme="minorEastAsia" w:eastAsiaTheme="minorEastAsia" w:hAnsiTheme="minorEastAsia" w:hint="eastAsia"/>
          <w:sz w:val="18"/>
          <w:szCs w:val="18"/>
        </w:rPr>
        <w:t>EnhancedDataGSMEnvironme</w:t>
      </w:r>
      <w:r w:rsidRPr="005A5246">
        <w:rPr>
          <w:rFonts w:asciiTheme="minorEastAsia" w:eastAsiaTheme="minorEastAsia" w:hAnsiTheme="minorEastAsia" w:hint="eastAsia"/>
          <w:sz w:val="18"/>
          <w:szCs w:val="18"/>
        </w:rPr>
        <w:t>nt</w:t>
      </w:r>
      <w:r w:rsidRPr="005A5246">
        <w:rPr>
          <w:rFonts w:asciiTheme="minorEastAsia" w:eastAsiaTheme="minorEastAsia" w:hAnsiTheme="minorEastAsia" w:hint="eastAsia"/>
          <w:sz w:val="18"/>
          <w:szCs w:val="18"/>
        </w:rPr>
        <w:t>）是一种</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数字网络技术。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数据传输速率：数据高达</w:t>
      </w:r>
      <w:r w:rsidRPr="005A5246">
        <w:rPr>
          <w:rFonts w:asciiTheme="minorEastAsia" w:eastAsiaTheme="minorEastAsia" w:hAnsiTheme="minorEastAsia" w:hint="eastAsia"/>
          <w:sz w:val="18"/>
          <w:szCs w:val="18"/>
        </w:rPr>
        <w:t>384kbps</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优缺点比较：可能是那些无法拿到</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执照的运营商的暂时解决方案。</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CDMA</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描述：码分多路访问（</w:t>
      </w:r>
      <w:r w:rsidRPr="005A5246">
        <w:rPr>
          <w:rFonts w:asciiTheme="minorEastAsia" w:eastAsiaTheme="minorEastAsia" w:hAnsiTheme="minorEastAsia" w:hint="eastAsia"/>
          <w:sz w:val="18"/>
          <w:szCs w:val="18"/>
        </w:rPr>
        <w:t>CodeDivisionMultipleAccess</w:t>
      </w:r>
      <w:r w:rsidRPr="005A5246">
        <w:rPr>
          <w:rFonts w:asciiTheme="minorEastAsia" w:eastAsiaTheme="minorEastAsia" w:hAnsiTheme="minorEastAsia" w:hint="eastAsia"/>
          <w:sz w:val="18"/>
          <w:szCs w:val="18"/>
        </w:rPr>
        <w:t>）由</w:t>
      </w:r>
      <w:r w:rsidRPr="005A5246">
        <w:rPr>
          <w:rFonts w:asciiTheme="minorEastAsia" w:eastAsiaTheme="minorEastAsia" w:hAnsiTheme="minorEastAsia" w:hint="eastAsia"/>
          <w:sz w:val="18"/>
          <w:szCs w:val="18"/>
        </w:rPr>
        <w:t>Qualcomm</w:t>
      </w:r>
      <w:r w:rsidRPr="005A5246">
        <w:rPr>
          <w:rFonts w:asciiTheme="minorEastAsia" w:eastAsiaTheme="minorEastAsia" w:hAnsiTheme="minorEastAsia" w:hint="eastAsia"/>
          <w:sz w:val="18"/>
          <w:szCs w:val="18"/>
        </w:rPr>
        <w:t>公司开发的目前正在向</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技术过渡的技术。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优缺点比较：尽管其用户少于</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，但作为目前快速发展的技术，能够提供比</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更大的容量。</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W-CDMA(UMTS)</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描述：宽带</w:t>
      </w:r>
      <w:r w:rsidRPr="005A5246">
        <w:rPr>
          <w:rFonts w:asciiTheme="minorEastAsia" w:eastAsiaTheme="minorEastAsia" w:hAnsiTheme="minorEastAsia" w:hint="eastAsia"/>
          <w:sz w:val="18"/>
          <w:szCs w:val="18"/>
        </w:rPr>
        <w:t>CDM</w:t>
      </w: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也称为通用移动电话通讯系统－</w:t>
      </w:r>
      <w:r w:rsidRPr="005A5246">
        <w:rPr>
          <w:rFonts w:asciiTheme="minorEastAsia" w:eastAsiaTheme="minorEastAsia" w:hAnsiTheme="minorEastAsia" w:hint="eastAsia"/>
          <w:sz w:val="18"/>
          <w:szCs w:val="18"/>
        </w:rPr>
        <w:t>UMTS)</w:t>
      </w:r>
      <w:r w:rsidRPr="005A5246">
        <w:rPr>
          <w:rFonts w:asciiTheme="minorEastAsia" w:eastAsiaTheme="minorEastAsia" w:hAnsiTheme="minorEastAsia" w:hint="eastAsia"/>
          <w:sz w:val="18"/>
          <w:szCs w:val="18"/>
        </w:rPr>
        <w:t>属于</w:t>
      </w:r>
      <w:r w:rsidRPr="005A5246">
        <w:rPr>
          <w:rFonts w:asciiTheme="minorEastAsia" w:eastAsiaTheme="minorEastAsia" w:hAnsiTheme="minorEastAsia" w:hint="eastAsia"/>
          <w:sz w:val="18"/>
          <w:szCs w:val="18"/>
        </w:rPr>
        <w:t xml:space="preserve"> 3G </w:t>
      </w:r>
      <w:r w:rsidRPr="005A5246">
        <w:rPr>
          <w:rFonts w:asciiTheme="minorEastAsia" w:eastAsiaTheme="minorEastAsia" w:hAnsiTheme="minorEastAsia" w:hint="eastAsia"/>
          <w:sz w:val="18"/>
          <w:szCs w:val="18"/>
        </w:rPr>
        <w:t>技术。在</w:t>
      </w:r>
      <w:r w:rsidRPr="005A5246">
        <w:rPr>
          <w:rFonts w:asciiTheme="minorEastAsia" w:eastAsiaTheme="minorEastAsia" w:hAnsiTheme="minorEastAsia" w:hint="eastAsia"/>
          <w:sz w:val="18"/>
          <w:szCs w:val="18"/>
        </w:rPr>
        <w:t>2002</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11</w:t>
      </w:r>
      <w:r w:rsidRPr="005A5246">
        <w:rPr>
          <w:rFonts w:asciiTheme="minorEastAsia" w:eastAsiaTheme="minorEastAsia" w:hAnsiTheme="minorEastAsia" w:hint="eastAsia"/>
          <w:sz w:val="18"/>
          <w:szCs w:val="18"/>
        </w:rPr>
        <w:t>月</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日，</w:t>
      </w:r>
      <w:r w:rsidRPr="005A5246">
        <w:rPr>
          <w:rFonts w:asciiTheme="minorEastAsia" w:eastAsiaTheme="minorEastAsia" w:hAnsiTheme="minorEastAsia" w:hint="eastAsia"/>
          <w:sz w:val="18"/>
          <w:szCs w:val="18"/>
        </w:rPr>
        <w:t xml:space="preserve"> NTT DoCoMo, </w:t>
      </w:r>
      <w:r w:rsidRPr="005A5246">
        <w:rPr>
          <w:rFonts w:asciiTheme="minorEastAsia" w:eastAsiaTheme="minorEastAsia" w:hAnsiTheme="minorEastAsia" w:hint="eastAsia"/>
          <w:sz w:val="18"/>
          <w:szCs w:val="18"/>
        </w:rPr>
        <w:t>爱立信</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诺基亚</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以及西门子</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四家公司同意为</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专利发放使用许可。这四家公司拥有大约</w:t>
      </w:r>
      <w:r w:rsidRPr="005A5246">
        <w:rPr>
          <w:rFonts w:asciiTheme="minorEastAsia" w:eastAsiaTheme="minorEastAsia" w:hAnsiTheme="minorEastAsia" w:hint="eastAsia"/>
          <w:sz w:val="18"/>
          <w:szCs w:val="18"/>
        </w:rPr>
        <w:t>60</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专利。</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典型应用：语音和数据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w:t>
      </w:r>
      <w:r w:rsidRPr="005A5246">
        <w:rPr>
          <w:rFonts w:asciiTheme="minorEastAsia" w:eastAsiaTheme="minorEastAsia" w:hAnsiTheme="minorEastAsia" w:hint="eastAsia"/>
          <w:sz w:val="18"/>
          <w:szCs w:val="18"/>
        </w:rPr>
        <w:t>UMTS</w:t>
      </w:r>
      <w:r w:rsidRPr="005A5246">
        <w:rPr>
          <w:rFonts w:asciiTheme="minorEastAsia" w:eastAsiaTheme="minorEastAsia" w:hAnsiTheme="minorEastAsia" w:hint="eastAsia"/>
          <w:sz w:val="18"/>
          <w:szCs w:val="18"/>
        </w:rPr>
        <w:t>被设计用来提供至少</w:t>
      </w:r>
      <w:r w:rsidRPr="005A5246">
        <w:rPr>
          <w:rFonts w:asciiTheme="minorEastAsia" w:eastAsiaTheme="minorEastAsia" w:hAnsiTheme="minorEastAsia" w:hint="eastAsia"/>
          <w:sz w:val="18"/>
          <w:szCs w:val="18"/>
        </w:rPr>
        <w:t>144kbps</w:t>
      </w:r>
      <w:r w:rsidRPr="005A5246">
        <w:rPr>
          <w:rFonts w:asciiTheme="minorEastAsia" w:eastAsiaTheme="minorEastAsia" w:hAnsiTheme="minorEastAsia" w:hint="eastAsia"/>
          <w:sz w:val="18"/>
          <w:szCs w:val="18"/>
        </w:rPr>
        <w:t>的传输速率（而且是在高速移动的状态下，比如在汽车上使用）。最初可提供高达</w:t>
      </w:r>
      <w:r w:rsidRPr="005A5246">
        <w:rPr>
          <w:rFonts w:asciiTheme="minorEastAsia" w:eastAsiaTheme="minorEastAsia" w:hAnsiTheme="minorEastAsia" w:hint="eastAsia"/>
          <w:sz w:val="18"/>
          <w:szCs w:val="18"/>
        </w:rPr>
        <w:t>2Mbps</w:t>
      </w:r>
      <w:r w:rsidRPr="005A5246">
        <w:rPr>
          <w:rFonts w:asciiTheme="minorEastAsia" w:eastAsiaTheme="minorEastAsia" w:hAnsiTheme="minorEastAsia" w:hint="eastAsia"/>
          <w:sz w:val="18"/>
          <w:szCs w:val="18"/>
        </w:rPr>
        <w:t>的速率。到</w:t>
      </w:r>
      <w:r w:rsidRPr="005A5246">
        <w:rPr>
          <w:rFonts w:asciiTheme="minorEastAsia" w:eastAsiaTheme="minorEastAsia" w:hAnsiTheme="minorEastAsia" w:hint="eastAsia"/>
          <w:sz w:val="18"/>
          <w:szCs w:val="18"/>
        </w:rPr>
        <w:t>2005</w:t>
      </w:r>
      <w:r w:rsidRPr="005A5246">
        <w:rPr>
          <w:rFonts w:asciiTheme="minorEastAsia" w:eastAsiaTheme="minorEastAsia" w:hAnsiTheme="minorEastAsia" w:hint="eastAsia"/>
          <w:sz w:val="18"/>
          <w:szCs w:val="18"/>
        </w:rPr>
        <w:t>年可达到</w:t>
      </w:r>
      <w:r w:rsidRPr="005A5246">
        <w:rPr>
          <w:rFonts w:asciiTheme="minorEastAsia" w:eastAsiaTheme="minorEastAsia" w:hAnsiTheme="minorEastAsia" w:hint="eastAsia"/>
          <w:sz w:val="18"/>
          <w:szCs w:val="18"/>
        </w:rPr>
        <w:t>10Mbps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优缺点比较：在美国以外的市场成为主流，因此对于全球漫游</w:t>
      </w:r>
      <w:r w:rsidRPr="005A5246">
        <w:rPr>
          <w:rFonts w:asciiTheme="minorEastAsia" w:eastAsiaTheme="minorEastAsia" w:hAnsiTheme="minorEastAsia" w:hint="eastAsia"/>
          <w:sz w:val="18"/>
          <w:szCs w:val="18"/>
        </w:rPr>
        <w:t>用户是非常合适的解决方案。由于美国国内的运营商的反映较冷淡，因此目前比较多采用于亚太国家。</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CDMA20001xRTT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技术，</w:t>
      </w:r>
      <w:r w:rsidRPr="005A5246">
        <w:rPr>
          <w:rFonts w:asciiTheme="minorEastAsia" w:eastAsiaTheme="minorEastAsia" w:hAnsiTheme="minorEastAsia" w:hint="eastAsia"/>
          <w:sz w:val="18"/>
          <w:szCs w:val="18"/>
        </w:rPr>
        <w:t>1xRTT</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CDMA2000</w:t>
      </w:r>
      <w:r w:rsidRPr="005A5246">
        <w:rPr>
          <w:rFonts w:asciiTheme="minorEastAsia" w:eastAsiaTheme="minorEastAsia" w:hAnsiTheme="minorEastAsia" w:hint="eastAsia"/>
          <w:sz w:val="18"/>
          <w:szCs w:val="18"/>
        </w:rPr>
        <w:t>技术的第一阶段技术标准。</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典型应用：语音和数据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w:t>
      </w:r>
      <w:r w:rsidRPr="005A5246">
        <w:rPr>
          <w:rFonts w:asciiTheme="minorEastAsia" w:eastAsiaTheme="minorEastAsia" w:hAnsiTheme="minorEastAsia" w:hint="eastAsia"/>
          <w:sz w:val="18"/>
          <w:szCs w:val="18"/>
        </w:rPr>
        <w:t>144kbps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支持者们声称</w:t>
      </w:r>
      <w:r w:rsidRPr="005A5246">
        <w:rPr>
          <w:rFonts w:asciiTheme="minorEastAsia" w:eastAsiaTheme="minorEastAsia" w:hAnsiTheme="minorEastAsia" w:hint="eastAsia"/>
          <w:sz w:val="18"/>
          <w:szCs w:val="18"/>
        </w:rPr>
        <w:t>TDMA</w:t>
      </w:r>
      <w:r w:rsidRPr="005A5246">
        <w:rPr>
          <w:rFonts w:asciiTheme="minorEastAsia" w:eastAsiaTheme="minorEastAsia" w:hAnsiTheme="minorEastAsia" w:hint="eastAsia"/>
          <w:sz w:val="18"/>
          <w:szCs w:val="18"/>
        </w:rPr>
        <w:t>系统向</w:t>
      </w:r>
      <w:r w:rsidRPr="005A5246">
        <w:rPr>
          <w:rFonts w:asciiTheme="minorEastAsia" w:eastAsiaTheme="minorEastAsia" w:hAnsiTheme="minorEastAsia" w:hint="eastAsia"/>
          <w:sz w:val="18"/>
          <w:szCs w:val="18"/>
        </w:rPr>
        <w:t>CDMA2000</w:t>
      </w:r>
      <w:r w:rsidRPr="005A5246">
        <w:rPr>
          <w:rFonts w:asciiTheme="minorEastAsia" w:eastAsiaTheme="minorEastAsia" w:hAnsiTheme="minorEastAsia" w:hint="eastAsia"/>
          <w:sz w:val="18"/>
          <w:szCs w:val="18"/>
        </w:rPr>
        <w:t>迁移要比向</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升级简单的多。但</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在欧洲似乎更为普及。</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CDMA20001xEV-DO</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描述：在分立通道重传输</w:t>
      </w:r>
      <w:r w:rsidRPr="005A5246">
        <w:rPr>
          <w:rFonts w:asciiTheme="minorEastAsia" w:eastAsiaTheme="minorEastAsia" w:hAnsiTheme="minorEastAsia" w:hint="eastAsia"/>
          <w:sz w:val="18"/>
          <w:szCs w:val="18"/>
        </w:rPr>
        <w:t>信号</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典型应用：数据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数据传输速率：可达到</w:t>
      </w:r>
      <w:r w:rsidRPr="005A5246">
        <w:rPr>
          <w:rFonts w:asciiTheme="minorEastAsia" w:eastAsiaTheme="minorEastAsia" w:hAnsiTheme="minorEastAsia" w:hint="eastAsia"/>
          <w:sz w:val="18"/>
          <w:szCs w:val="18"/>
        </w:rPr>
        <w:t>2.4Mbps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优缺点比较：同</w:t>
      </w:r>
      <w:r w:rsidRPr="005A5246">
        <w:rPr>
          <w:rFonts w:asciiTheme="minorEastAsia" w:eastAsiaTheme="minorEastAsia" w:hAnsiTheme="minorEastAsia" w:hint="eastAsia"/>
          <w:sz w:val="18"/>
          <w:szCs w:val="18"/>
        </w:rPr>
        <w:t>CDMA20001xRTT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传输技术：</w:t>
      </w:r>
      <w:r w:rsidRPr="005A5246">
        <w:rPr>
          <w:rFonts w:asciiTheme="minorEastAsia" w:eastAsiaTheme="minorEastAsia" w:hAnsiTheme="minorEastAsia" w:hint="eastAsia"/>
          <w:sz w:val="18"/>
          <w:szCs w:val="18"/>
        </w:rPr>
        <w:t>CDMA20001xEV-DV</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描述：在同一通道中传输集成语音和数据。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典型应用：语音和数据</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数据传输速率：可达到</w:t>
      </w:r>
      <w:r w:rsidRPr="005A5246">
        <w:rPr>
          <w:rFonts w:asciiTheme="minorEastAsia" w:eastAsiaTheme="minorEastAsia" w:hAnsiTheme="minorEastAsia" w:hint="eastAsia"/>
          <w:sz w:val="18"/>
          <w:szCs w:val="18"/>
        </w:rPr>
        <w:t>2.4Mbps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优缺点比较：同</w:t>
      </w:r>
      <w:r w:rsidRPr="005A5246">
        <w:rPr>
          <w:rFonts w:asciiTheme="minorEastAsia" w:eastAsiaTheme="minorEastAsia" w:hAnsiTheme="minorEastAsia" w:hint="eastAsia"/>
          <w:sz w:val="18"/>
          <w:szCs w:val="18"/>
        </w:rPr>
        <w:t>CDMA20001xRTT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7" w:name="_Toc493856551"/>
      <w:r w:rsidRPr="005A5246">
        <w:rPr>
          <w:rFonts w:asciiTheme="minorEastAsia" w:eastAsiaTheme="minorEastAsia" w:hAnsiTheme="minorEastAsia" w:hint="eastAsia"/>
          <w:b w:val="0"/>
          <w:color w:val="0000FF"/>
          <w:sz w:val="18"/>
          <w:szCs w:val="18"/>
        </w:rPr>
        <w:t>蓝牙和</w:t>
      </w:r>
      <w:r w:rsidRPr="005A5246">
        <w:rPr>
          <w:rFonts w:asciiTheme="minorEastAsia" w:eastAsiaTheme="minorEastAsia" w:hAnsiTheme="minorEastAsia" w:hint="eastAsia"/>
          <w:b w:val="0"/>
          <w:color w:val="0000FF"/>
          <w:sz w:val="18"/>
          <w:szCs w:val="18"/>
        </w:rPr>
        <w:t>WiFi</w:t>
      </w:r>
      <w:r w:rsidRPr="005A5246">
        <w:rPr>
          <w:rFonts w:asciiTheme="minorEastAsia" w:eastAsiaTheme="minorEastAsia" w:hAnsiTheme="minorEastAsia" w:hint="eastAsia"/>
          <w:b w:val="0"/>
          <w:color w:val="0000FF"/>
          <w:sz w:val="18"/>
          <w:szCs w:val="18"/>
        </w:rPr>
        <w:t>比较</w:t>
      </w:r>
      <w:bookmarkEnd w:id="2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从通信理论分析，蓝牙同</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是共用</w:t>
      </w:r>
      <w:r w:rsidRPr="005A5246">
        <w:rPr>
          <w:rFonts w:asciiTheme="minorEastAsia" w:eastAsiaTheme="minorEastAsia" w:hAnsiTheme="minorEastAsia" w:hint="eastAsia"/>
          <w:sz w:val="18"/>
          <w:szCs w:val="18"/>
        </w:rPr>
        <w:t>2.4GHz</w:t>
      </w:r>
      <w:r w:rsidRPr="005A5246">
        <w:rPr>
          <w:rFonts w:asciiTheme="minorEastAsia" w:eastAsiaTheme="minorEastAsia" w:hAnsiTheme="minorEastAsia" w:hint="eastAsia"/>
          <w:sz w:val="18"/>
          <w:szCs w:val="18"/>
        </w:rPr>
        <w:t>频率资源</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术语标识为：</w:t>
      </w:r>
      <w:r w:rsidRPr="005A5246">
        <w:rPr>
          <w:rFonts w:asciiTheme="minorEastAsia" w:eastAsiaTheme="minorEastAsia" w:hAnsiTheme="minorEastAsia" w:hint="eastAsia"/>
          <w:sz w:val="18"/>
          <w:szCs w:val="18"/>
        </w:rPr>
        <w:t>ISM</w:t>
      </w:r>
      <w:r w:rsidRPr="005A5246">
        <w:rPr>
          <w:rFonts w:asciiTheme="minorEastAsia" w:eastAsiaTheme="minorEastAsia" w:hAnsiTheme="minorEastAsia" w:hint="eastAsia"/>
          <w:sz w:val="18"/>
          <w:szCs w:val="18"/>
        </w:rPr>
        <w:t>）、相同带宽，但是蓝牙技术从设计既本质上就已经定位不合理，虽然蓝牙基层都是使用</w:t>
      </w:r>
      <w:r w:rsidRPr="005A5246">
        <w:rPr>
          <w:rFonts w:asciiTheme="minorEastAsia" w:eastAsiaTheme="minorEastAsia" w:hAnsiTheme="minorEastAsia" w:hint="eastAsia"/>
          <w:sz w:val="18"/>
          <w:szCs w:val="18"/>
        </w:rPr>
        <w:t>IEEE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802.11</w:t>
      </w:r>
      <w:r w:rsidRPr="005A5246">
        <w:rPr>
          <w:rFonts w:asciiTheme="minorEastAsia" w:eastAsiaTheme="minorEastAsia" w:hAnsiTheme="minorEastAsia" w:hint="eastAsia"/>
          <w:sz w:val="18"/>
          <w:szCs w:val="18"/>
        </w:rPr>
        <w:t>为开发蓝本，蓝牙基带协议同时支持电路交换和分组交换通信，并采用跳频扩展频谱（</w:t>
      </w:r>
      <w:r w:rsidRPr="005A5246">
        <w:rPr>
          <w:rFonts w:asciiTheme="minorEastAsia" w:eastAsiaTheme="minorEastAsia" w:hAnsiTheme="minorEastAsia" w:hint="eastAsia"/>
          <w:sz w:val="18"/>
          <w:szCs w:val="18"/>
        </w:rPr>
        <w:t>FHSS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应用模式是</w:t>
      </w:r>
      <w:r w:rsidRPr="005A5246">
        <w:rPr>
          <w:rFonts w:asciiTheme="minorEastAsia" w:eastAsiaTheme="minorEastAsia" w:hAnsiTheme="minorEastAsia" w:hint="eastAsia"/>
          <w:sz w:val="18"/>
          <w:szCs w:val="18"/>
        </w:rPr>
        <w:t>GFSK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Gaussian Frequency Shift Keying</w:t>
      </w:r>
      <w:r w:rsidRPr="005A5246">
        <w:rPr>
          <w:rFonts w:asciiTheme="minorEastAsia" w:eastAsiaTheme="minorEastAsia" w:hAnsiTheme="minorEastAsia" w:hint="eastAsia"/>
          <w:sz w:val="18"/>
          <w:szCs w:val="18"/>
        </w:rPr>
        <w:t>）技术来实现通信。每个微微网（</w:t>
      </w:r>
      <w:r w:rsidRPr="005A5246">
        <w:rPr>
          <w:rFonts w:asciiTheme="minorEastAsia" w:eastAsiaTheme="minorEastAsia" w:hAnsiTheme="minorEastAsia" w:hint="eastAsia"/>
          <w:sz w:val="18"/>
          <w:szCs w:val="18"/>
        </w:rPr>
        <w:t>Piconet</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最多可包含</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个蓝牙设备的一个网络）可以支持一个异步数据信道，多达</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个同时进行的同步话音信道，或者一个混合传送异步数据和同步话音的信道。每个话音信道是一个</w:t>
      </w:r>
      <w:r w:rsidRPr="005A5246">
        <w:rPr>
          <w:rFonts w:asciiTheme="minorEastAsia" w:eastAsiaTheme="minorEastAsia" w:hAnsiTheme="minorEastAsia" w:hint="eastAsia"/>
          <w:sz w:val="18"/>
          <w:szCs w:val="18"/>
        </w:rPr>
        <w:t>64Kb/s</w:t>
      </w:r>
      <w:r w:rsidRPr="005A5246">
        <w:rPr>
          <w:rFonts w:asciiTheme="minorEastAsia" w:eastAsiaTheme="minorEastAsia" w:hAnsiTheme="minorEastAsia" w:hint="eastAsia"/>
          <w:sz w:val="18"/>
          <w:szCs w:val="18"/>
        </w:rPr>
        <w:t>同步、全双工的话音链路，即所谓的同步连接（</w:t>
      </w:r>
      <w:r w:rsidRPr="005A5246">
        <w:rPr>
          <w:rFonts w:asciiTheme="minorEastAsia" w:eastAsiaTheme="minorEastAsia" w:hAnsiTheme="minorEastAsia" w:hint="eastAsia"/>
          <w:sz w:val="18"/>
          <w:szCs w:val="18"/>
        </w:rPr>
        <w:t>SCO</w:t>
      </w:r>
      <w:r w:rsidRPr="005A5246">
        <w:rPr>
          <w:rFonts w:asciiTheme="minorEastAsia" w:eastAsiaTheme="minorEastAsia" w:hAnsiTheme="minorEastAsia" w:hint="eastAsia"/>
          <w:sz w:val="18"/>
          <w:szCs w:val="18"/>
        </w:rPr>
        <w:t>）。异步信道称为无连接（</w:t>
      </w:r>
      <w:r w:rsidRPr="005A5246">
        <w:rPr>
          <w:rFonts w:asciiTheme="minorEastAsia" w:eastAsiaTheme="minorEastAsia" w:hAnsiTheme="minorEastAsia" w:hint="eastAsia"/>
          <w:sz w:val="18"/>
          <w:szCs w:val="18"/>
        </w:rPr>
        <w:t>ACL</w:t>
      </w:r>
      <w:r w:rsidRPr="005A5246">
        <w:rPr>
          <w:rFonts w:asciiTheme="minorEastAsia" w:eastAsiaTheme="minorEastAsia" w:hAnsiTheme="minorEastAsia" w:hint="eastAsia"/>
          <w:sz w:val="18"/>
          <w:szCs w:val="18"/>
        </w:rPr>
        <w:t>）链路，可支持一端最大</w:t>
      </w:r>
      <w:r w:rsidRPr="005A5246">
        <w:rPr>
          <w:rFonts w:asciiTheme="minorEastAsia" w:eastAsiaTheme="minorEastAsia" w:hAnsiTheme="minorEastAsia" w:hint="eastAsia"/>
          <w:sz w:val="18"/>
          <w:szCs w:val="18"/>
        </w:rPr>
        <w:t>723.2kb/s</w:t>
      </w:r>
      <w:r w:rsidRPr="005A5246">
        <w:rPr>
          <w:rFonts w:asciiTheme="minorEastAsia" w:eastAsiaTheme="minorEastAsia" w:hAnsiTheme="minorEastAsia" w:hint="eastAsia"/>
          <w:sz w:val="18"/>
          <w:szCs w:val="18"/>
        </w:rPr>
        <w:t>的数据速率，而另一端为</w:t>
      </w:r>
      <w:r w:rsidRPr="005A5246">
        <w:rPr>
          <w:rFonts w:asciiTheme="minorEastAsia" w:eastAsiaTheme="minorEastAsia" w:hAnsiTheme="minorEastAsia" w:hint="eastAsia"/>
          <w:sz w:val="18"/>
          <w:szCs w:val="18"/>
        </w:rPr>
        <w:t>57.6kb/s</w:t>
      </w:r>
      <w:r w:rsidRPr="005A5246">
        <w:rPr>
          <w:rFonts w:asciiTheme="minorEastAsia" w:eastAsiaTheme="minorEastAsia" w:hAnsiTheme="minorEastAsia" w:hint="eastAsia"/>
          <w:sz w:val="18"/>
          <w:szCs w:val="18"/>
        </w:rPr>
        <w:t>反向速率的不对称连接，或双向</w:t>
      </w:r>
      <w:r w:rsidRPr="005A5246">
        <w:rPr>
          <w:rFonts w:asciiTheme="minorEastAsia" w:eastAsiaTheme="minorEastAsia" w:hAnsiTheme="minorEastAsia" w:hint="eastAsia"/>
          <w:sz w:val="18"/>
          <w:szCs w:val="18"/>
        </w:rPr>
        <w:t>433.9kb/s</w:t>
      </w:r>
      <w:r w:rsidRPr="005A5246">
        <w:rPr>
          <w:rFonts w:asciiTheme="minorEastAsia" w:eastAsiaTheme="minorEastAsia" w:hAnsiTheme="minorEastAsia" w:hint="eastAsia"/>
          <w:sz w:val="18"/>
          <w:szCs w:val="18"/>
        </w:rPr>
        <w:t>的对称连接。</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但是因为蓝牙技术先天的设计不合理，所以当我打开罗德施瓦茨信道分析仪上睇到，在蓝牙记忆棍同我台</w:t>
      </w:r>
      <w:r w:rsidRPr="005A5246">
        <w:rPr>
          <w:rFonts w:asciiTheme="minorEastAsia" w:eastAsiaTheme="minorEastAsia" w:hAnsiTheme="minorEastAsia" w:hint="eastAsia"/>
          <w:sz w:val="18"/>
          <w:szCs w:val="18"/>
        </w:rPr>
        <w:t>T39</w:t>
      </w:r>
      <w:r w:rsidRPr="005A5246">
        <w:rPr>
          <w:rFonts w:asciiTheme="minorEastAsia" w:eastAsiaTheme="minorEastAsia" w:hAnsiTheme="minorEastAsia" w:hint="eastAsia"/>
          <w:sz w:val="18"/>
          <w:szCs w:val="18"/>
        </w:rPr>
        <w:t>测试手机通信时</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严重感谢</w:t>
      </w:r>
      <w:r w:rsidRPr="005A5246">
        <w:rPr>
          <w:rFonts w:asciiTheme="minorEastAsia" w:eastAsiaTheme="minorEastAsia" w:hAnsiTheme="minorEastAsia" w:hint="eastAsia"/>
          <w:sz w:val="18"/>
          <w:szCs w:val="18"/>
        </w:rPr>
        <w:t>P</w:t>
      </w:r>
      <w:r w:rsidRPr="005A5246">
        <w:rPr>
          <w:rFonts w:asciiTheme="minorEastAsia" w:eastAsiaTheme="minorEastAsia" w:hAnsiTheme="minorEastAsia" w:hint="eastAsia"/>
          <w:sz w:val="18"/>
          <w:szCs w:val="18"/>
        </w:rPr>
        <w:t>DA</w:t>
      </w:r>
      <w:r w:rsidRPr="005A5246">
        <w:rPr>
          <w:rFonts w:asciiTheme="minorEastAsia" w:eastAsiaTheme="minorEastAsia" w:hAnsiTheme="minorEastAsia" w:hint="eastAsia"/>
          <w:sz w:val="18"/>
          <w:szCs w:val="18"/>
        </w:rPr>
        <w:t>时代表潜水者：网络贱人，提供</w:t>
      </w:r>
      <w:r w:rsidRPr="005A5246">
        <w:rPr>
          <w:rFonts w:asciiTheme="minorEastAsia" w:eastAsiaTheme="minorEastAsia" w:hAnsiTheme="minorEastAsia" w:hint="eastAsia"/>
          <w:sz w:val="18"/>
          <w:szCs w:val="18"/>
        </w:rPr>
        <w:t>NX</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70v</w:t>
      </w:r>
      <w:r w:rsidRPr="005A5246">
        <w:rPr>
          <w:rFonts w:asciiTheme="minorEastAsia" w:eastAsiaTheme="minorEastAsia" w:hAnsiTheme="minorEastAsia" w:hint="eastAsia"/>
          <w:sz w:val="18"/>
          <w:szCs w:val="18"/>
        </w:rPr>
        <w:t>同埋支死人蓝牙记忆棍来做测试），居然完全占用尽所有的带宽资源</w:t>
      </w:r>
      <w:r w:rsidRPr="005A5246">
        <w:rPr>
          <w:rFonts w:asciiTheme="minorEastAsia" w:eastAsiaTheme="minorEastAsia" w:hAnsiTheme="minorEastAsia" w:hint="eastAsia"/>
          <w:sz w:val="18"/>
          <w:szCs w:val="18"/>
        </w:rPr>
        <w:t>2.4-2.4835 GHz</w:t>
      </w:r>
      <w:r w:rsidRPr="005A5246">
        <w:rPr>
          <w:rFonts w:asciiTheme="minorEastAsia" w:eastAsiaTheme="minorEastAsia" w:hAnsiTheme="minorEastAsia" w:hint="eastAsia"/>
          <w:sz w:val="18"/>
          <w:szCs w:val="18"/>
        </w:rPr>
        <w:t>（可利用频宽</w:t>
      </w:r>
      <w:r w:rsidRPr="005A5246">
        <w:rPr>
          <w:rFonts w:asciiTheme="minorEastAsia" w:eastAsiaTheme="minorEastAsia" w:hAnsiTheme="minorEastAsia" w:hint="eastAsia"/>
          <w:sz w:val="18"/>
          <w:szCs w:val="18"/>
        </w:rPr>
        <w:t>83.5 MHz)</w:t>
      </w:r>
      <w:r w:rsidRPr="005A5246">
        <w:rPr>
          <w:rFonts w:asciiTheme="minorEastAsia" w:eastAsiaTheme="minorEastAsia" w:hAnsiTheme="minorEastAsia" w:hint="eastAsia"/>
          <w:sz w:val="18"/>
          <w:szCs w:val="18"/>
        </w:rPr>
        <w:t>来传送仅仅几</w:t>
      </w:r>
      <w:r w:rsidRPr="005A5246">
        <w:rPr>
          <w:rFonts w:asciiTheme="minorEastAsia" w:eastAsiaTheme="minorEastAsia" w:hAnsiTheme="minorEastAsia" w:hint="eastAsia"/>
          <w:sz w:val="18"/>
          <w:szCs w:val="18"/>
        </w:rPr>
        <w:t>Kbps</w:t>
      </w:r>
      <w:r w:rsidRPr="005A5246">
        <w:rPr>
          <w:rFonts w:asciiTheme="minorEastAsia" w:eastAsiaTheme="minorEastAsia" w:hAnsiTheme="minorEastAsia" w:hint="eastAsia"/>
          <w:sz w:val="18"/>
          <w:szCs w:val="18"/>
        </w:rPr>
        <w:t>（受制于</w:t>
      </w:r>
      <w:r w:rsidRPr="005A5246">
        <w:rPr>
          <w:rFonts w:asciiTheme="minorEastAsia" w:eastAsiaTheme="minorEastAsia" w:hAnsiTheme="minorEastAsia" w:hint="eastAsia"/>
          <w:sz w:val="18"/>
          <w:szCs w:val="18"/>
        </w:rPr>
        <w:t>iNet</w:t>
      </w:r>
      <w:r w:rsidRPr="005A5246">
        <w:rPr>
          <w:rFonts w:asciiTheme="minorEastAsia" w:eastAsiaTheme="minorEastAsia" w:hAnsiTheme="minorEastAsia" w:hint="eastAsia"/>
          <w:sz w:val="18"/>
          <w:szCs w:val="18"/>
        </w:rPr>
        <w:t>瓶颈，理论速度是</w:t>
      </w:r>
      <w:r w:rsidRPr="005A5246">
        <w:rPr>
          <w:rFonts w:asciiTheme="minorEastAsia" w:eastAsiaTheme="minorEastAsia" w:hAnsiTheme="minorEastAsia" w:hint="eastAsia"/>
          <w:sz w:val="18"/>
          <w:szCs w:val="18"/>
        </w:rPr>
        <w:t>10Mbps</w:t>
      </w:r>
      <w:r w:rsidRPr="005A5246">
        <w:rPr>
          <w:rFonts w:asciiTheme="minorEastAsia" w:eastAsiaTheme="minorEastAsia" w:hAnsiTheme="minorEastAsia" w:hint="eastAsia"/>
          <w:sz w:val="18"/>
          <w:szCs w:val="18"/>
        </w:rPr>
        <w:t>，从实际应用最高约</w:t>
      </w:r>
      <w:r w:rsidRPr="005A5246">
        <w:rPr>
          <w:rFonts w:asciiTheme="minorEastAsia" w:eastAsiaTheme="minorEastAsia" w:hAnsiTheme="minorEastAsia" w:hint="eastAsia"/>
          <w:sz w:val="18"/>
          <w:szCs w:val="18"/>
        </w:rPr>
        <w:t>2Mbps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采用</w:t>
      </w:r>
      <w:r w:rsidRPr="005A5246">
        <w:rPr>
          <w:rFonts w:asciiTheme="minorEastAsia" w:eastAsiaTheme="minorEastAsia" w:hAnsiTheme="minorEastAsia" w:hint="eastAsia"/>
          <w:sz w:val="18"/>
          <w:szCs w:val="18"/>
        </w:rPr>
        <w:t>DSSS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Direct Sequence Spread Spectrum/</w:t>
      </w:r>
      <w:r w:rsidRPr="005A5246">
        <w:rPr>
          <w:rFonts w:asciiTheme="minorEastAsia" w:eastAsiaTheme="minorEastAsia" w:hAnsiTheme="minorEastAsia" w:hint="eastAsia"/>
          <w:sz w:val="18"/>
          <w:szCs w:val="18"/>
        </w:rPr>
        <w:t>直接序列号扩频通信）同样使用</w:t>
      </w:r>
      <w:r w:rsidRPr="005A5246">
        <w:rPr>
          <w:rFonts w:asciiTheme="minorEastAsia" w:eastAsiaTheme="minorEastAsia" w:hAnsiTheme="minorEastAsia" w:hint="eastAsia"/>
          <w:sz w:val="18"/>
          <w:szCs w:val="18"/>
        </w:rPr>
        <w:t>ISM</w:t>
      </w:r>
      <w:r w:rsidRPr="005A5246">
        <w:rPr>
          <w:rFonts w:asciiTheme="minorEastAsia" w:eastAsiaTheme="minorEastAsia" w:hAnsiTheme="minorEastAsia" w:hint="eastAsia"/>
          <w:sz w:val="18"/>
          <w:szCs w:val="18"/>
        </w:rPr>
        <w:t>频率资源，同蓝牙一样。但是距既通信模式对宝贵既</w:t>
      </w:r>
      <w:r w:rsidRPr="005A5246">
        <w:rPr>
          <w:rFonts w:asciiTheme="minorEastAsia" w:eastAsiaTheme="minorEastAsia" w:hAnsiTheme="minorEastAsia" w:hint="eastAsia"/>
          <w:sz w:val="18"/>
          <w:szCs w:val="18"/>
        </w:rPr>
        <w:t>ISM</w:t>
      </w:r>
      <w:r w:rsidRPr="005A5246">
        <w:rPr>
          <w:rFonts w:asciiTheme="minorEastAsia" w:eastAsiaTheme="minorEastAsia" w:hAnsiTheme="minorEastAsia" w:hint="eastAsia"/>
          <w:sz w:val="18"/>
          <w:szCs w:val="18"/>
        </w:rPr>
        <w:t>频率资源划分</w:t>
      </w:r>
      <w:r w:rsidRPr="005A5246">
        <w:rPr>
          <w:rFonts w:asciiTheme="minorEastAsia" w:eastAsiaTheme="minorEastAsia" w:hAnsiTheme="minorEastAsia" w:hint="eastAsia"/>
          <w:sz w:val="18"/>
          <w:szCs w:val="18"/>
        </w:rPr>
        <w:t>13</w:t>
      </w:r>
      <w:r w:rsidRPr="005A5246">
        <w:rPr>
          <w:rFonts w:asciiTheme="minorEastAsia" w:eastAsiaTheme="minorEastAsia" w:hAnsiTheme="minorEastAsia" w:hint="eastAsia"/>
          <w:sz w:val="18"/>
          <w:szCs w:val="18"/>
        </w:rPr>
        <w:t>个信道（按唔同国家分配唔同可以使用既信道数，第</w:t>
      </w:r>
      <w:r w:rsidRPr="005A5246">
        <w:rPr>
          <w:rFonts w:asciiTheme="minorEastAsia" w:eastAsiaTheme="minorEastAsia" w:hAnsiTheme="minorEastAsia" w:hint="eastAsia"/>
          <w:sz w:val="18"/>
          <w:szCs w:val="18"/>
        </w:rPr>
        <w:t>14</w:t>
      </w:r>
      <w:r w:rsidRPr="005A5246">
        <w:rPr>
          <w:rFonts w:asciiTheme="minorEastAsia" w:eastAsiaTheme="minorEastAsia" w:hAnsiTheme="minorEastAsia" w:hint="eastAsia"/>
          <w:sz w:val="18"/>
          <w:szCs w:val="18"/>
        </w:rPr>
        <w:t>信道特</w:t>
      </w:r>
      <w:r w:rsidRPr="005A5246">
        <w:rPr>
          <w:rFonts w:asciiTheme="minorEastAsia" w:eastAsiaTheme="minorEastAsia" w:hAnsiTheme="minorEastAsia" w:hint="eastAsia"/>
          <w:sz w:val="18"/>
          <w:szCs w:val="18"/>
        </w:rPr>
        <w:t>殊原因没有对外公布并保留），然后在通信的时候只占用其中</w:t>
      </w:r>
      <w:r w:rsidRPr="005A5246">
        <w:rPr>
          <w:rFonts w:asciiTheme="minorEastAsia" w:eastAsiaTheme="minorEastAsia" w:hAnsiTheme="minorEastAsia" w:hint="eastAsia"/>
          <w:sz w:val="18"/>
          <w:szCs w:val="18"/>
        </w:rPr>
        <w:t>13</w:t>
      </w:r>
      <w:r w:rsidRPr="005A5246">
        <w:rPr>
          <w:rFonts w:asciiTheme="minorEastAsia" w:eastAsiaTheme="minorEastAsia" w:hAnsiTheme="minorEastAsia" w:hint="eastAsia"/>
          <w:sz w:val="18"/>
          <w:szCs w:val="18"/>
        </w:rPr>
        <w:t>个信道中的仅仅一个，通信的理论速度为</w:t>
      </w:r>
      <w:r w:rsidRPr="005A5246">
        <w:rPr>
          <w:rFonts w:asciiTheme="minorEastAsia" w:eastAsiaTheme="minorEastAsia" w:hAnsiTheme="minorEastAsia" w:hint="eastAsia"/>
          <w:sz w:val="18"/>
          <w:szCs w:val="18"/>
        </w:rPr>
        <w:t>11Mbps,</w:t>
      </w:r>
      <w:r w:rsidRPr="005A5246">
        <w:rPr>
          <w:rFonts w:asciiTheme="minorEastAsia" w:eastAsiaTheme="minorEastAsia" w:hAnsiTheme="minorEastAsia" w:hint="eastAsia"/>
          <w:sz w:val="18"/>
          <w:szCs w:val="18"/>
        </w:rPr>
        <w:t>实际我测试的时候约是</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7Mbps</w:t>
      </w:r>
      <w:r w:rsidRPr="005A5246">
        <w:rPr>
          <w:rFonts w:asciiTheme="minorEastAsia" w:eastAsiaTheme="minorEastAsia" w:hAnsiTheme="minorEastAsia" w:hint="eastAsia"/>
          <w:sz w:val="18"/>
          <w:szCs w:val="18"/>
        </w:rPr>
        <w:t>到啦（测试设备为</w:t>
      </w:r>
      <w:r w:rsidRPr="005A5246">
        <w:rPr>
          <w:rFonts w:asciiTheme="minorEastAsia" w:eastAsiaTheme="minorEastAsia" w:hAnsiTheme="minorEastAsia" w:hint="eastAsia"/>
          <w:sz w:val="18"/>
          <w:szCs w:val="18"/>
        </w:rPr>
        <w:t>Aironet PC4800 DELL OEM WiFi</w:t>
      </w:r>
      <w:r w:rsidRPr="005A5246">
        <w:rPr>
          <w:rFonts w:asciiTheme="minorEastAsia" w:eastAsiaTheme="minorEastAsia" w:hAnsiTheme="minorEastAsia" w:hint="eastAsia"/>
          <w:sz w:val="18"/>
          <w:szCs w:val="18"/>
        </w:rPr>
        <w:t>卡加</w:t>
      </w:r>
      <w:r w:rsidRPr="005A5246">
        <w:rPr>
          <w:rFonts w:asciiTheme="minorEastAsia" w:eastAsiaTheme="minorEastAsia" w:hAnsiTheme="minorEastAsia" w:hint="eastAsia"/>
          <w:sz w:val="18"/>
          <w:szCs w:val="18"/>
        </w:rPr>
        <w:t>T23</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IBM</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BB</w:t>
      </w:r>
      <w:r w:rsidRPr="005A5246">
        <w:rPr>
          <w:rFonts w:asciiTheme="minorEastAsia" w:eastAsiaTheme="minorEastAsia" w:hAnsiTheme="minorEastAsia" w:hint="eastAsia"/>
          <w:sz w:val="18"/>
          <w:szCs w:val="18"/>
        </w:rPr>
        <w:t xml:space="preserve">　再乘以二，因为两套</w:t>
      </w:r>
      <w:r w:rsidRPr="005A5246">
        <w:rPr>
          <w:rFonts w:asciiTheme="minorEastAsia" w:eastAsiaTheme="minorEastAsia" w:hAnsiTheme="minorEastAsia" w:hint="eastAsia"/>
          <w:sz w:val="18"/>
          <w:szCs w:val="18"/>
        </w:rPr>
        <w:t>BB</w:t>
      </w:r>
      <w:r w:rsidRPr="005A5246">
        <w:rPr>
          <w:rFonts w:asciiTheme="minorEastAsia" w:eastAsiaTheme="minorEastAsia" w:hAnsiTheme="minorEastAsia" w:hint="eastAsia"/>
          <w:sz w:val="18"/>
          <w:szCs w:val="18"/>
        </w:rPr>
        <w:t>同</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卡嘛）。</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甘大家表面上睇来没乜问题，点知就是响呢个时候，经验俾到我已经预料到蓝牙同</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最终之间是会有问题既存在，就是当我做</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流量通信既时候，一开蓝牙来上网，睇住信道分析仪既带宽嘣一声弹起之后，</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既约</w:t>
      </w:r>
      <w:r w:rsidRPr="005A5246">
        <w:rPr>
          <w:rFonts w:asciiTheme="minorEastAsia" w:eastAsiaTheme="minorEastAsia" w:hAnsiTheme="minorEastAsia" w:hint="eastAsia"/>
          <w:sz w:val="18"/>
          <w:szCs w:val="18"/>
        </w:rPr>
        <w:t>6-7Mbps</w:t>
      </w:r>
      <w:r w:rsidRPr="005A5246">
        <w:rPr>
          <w:rFonts w:asciiTheme="minorEastAsia" w:eastAsiaTheme="minorEastAsia" w:hAnsiTheme="minorEastAsia" w:hint="eastAsia"/>
          <w:sz w:val="18"/>
          <w:szCs w:val="18"/>
        </w:rPr>
        <w:t>既数</w:t>
      </w:r>
      <w:r w:rsidRPr="005A5246">
        <w:rPr>
          <w:rFonts w:asciiTheme="minorEastAsia" w:eastAsiaTheme="minorEastAsia" w:hAnsiTheme="minorEastAsia" w:hint="eastAsia"/>
          <w:sz w:val="18"/>
          <w:szCs w:val="18"/>
        </w:rPr>
        <w:t>据流量，一下子低到只有</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3Mbps</w:t>
      </w:r>
      <w:r w:rsidRPr="005A5246">
        <w:rPr>
          <w:rFonts w:asciiTheme="minorEastAsia" w:eastAsiaTheme="minorEastAsia" w:hAnsiTheme="minorEastAsia" w:hint="eastAsia"/>
          <w:sz w:val="18"/>
          <w:szCs w:val="18"/>
        </w:rPr>
        <w:t>跳下跳下，我一关晒蓝牙设备，随住带频率带宽既释放，</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数据流量再次回升；但是同时做相关既实现既时候，蓝牙既数据流量测试就没受到</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既影响，通信呢个实验，俾到大家两样信息，蓝牙用全部带宽来传送约</w:t>
      </w:r>
      <w:r w:rsidRPr="005A5246">
        <w:rPr>
          <w:rFonts w:asciiTheme="minorEastAsia" w:eastAsiaTheme="minorEastAsia" w:hAnsiTheme="minorEastAsia" w:hint="eastAsia"/>
          <w:sz w:val="18"/>
          <w:szCs w:val="18"/>
        </w:rPr>
        <w:t>2Mbps</w:t>
      </w:r>
      <w:r w:rsidRPr="005A5246">
        <w:rPr>
          <w:rFonts w:asciiTheme="minorEastAsia" w:eastAsiaTheme="minorEastAsia" w:hAnsiTheme="minorEastAsia" w:hint="eastAsia"/>
          <w:sz w:val="18"/>
          <w:szCs w:val="18"/>
        </w:rPr>
        <w:t>带宽数据，不容易受到第三方干扰（不过如果宽带干扰，蓝牙又好</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又好，一样死路一条，通过信号分析仪输出没调制</w:t>
      </w:r>
      <w:r w:rsidRPr="005A5246">
        <w:rPr>
          <w:rFonts w:asciiTheme="minorEastAsia" w:eastAsiaTheme="minorEastAsia" w:hAnsiTheme="minorEastAsia" w:hint="eastAsia"/>
          <w:sz w:val="18"/>
          <w:szCs w:val="18"/>
        </w:rPr>
        <w:t>ISM</w:t>
      </w:r>
      <w:r w:rsidRPr="005A5246">
        <w:rPr>
          <w:rFonts w:asciiTheme="minorEastAsia" w:eastAsiaTheme="minorEastAsia" w:hAnsiTheme="minorEastAsia" w:hint="eastAsia"/>
          <w:sz w:val="18"/>
          <w:szCs w:val="18"/>
        </w:rPr>
        <w:t>段信号即时完全阻断所谓的抗干扰设计的数据通信，哈哈），</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用</w:t>
      </w:r>
      <w:r w:rsidRPr="005A5246">
        <w:rPr>
          <w:rFonts w:asciiTheme="minorEastAsia" w:eastAsiaTheme="minorEastAsia" w:hAnsiTheme="minorEastAsia" w:hint="eastAsia"/>
          <w:sz w:val="18"/>
          <w:szCs w:val="18"/>
        </w:rPr>
        <w:t>14</w:t>
      </w:r>
      <w:r w:rsidRPr="005A5246">
        <w:rPr>
          <w:rFonts w:asciiTheme="minorEastAsia" w:eastAsiaTheme="minorEastAsia" w:hAnsiTheme="minorEastAsia" w:hint="eastAsia"/>
          <w:sz w:val="18"/>
          <w:szCs w:val="18"/>
        </w:rPr>
        <w:t>分之一既</w:t>
      </w:r>
      <w:r w:rsidRPr="005A5246">
        <w:rPr>
          <w:rFonts w:asciiTheme="minorEastAsia" w:eastAsiaTheme="minorEastAsia" w:hAnsiTheme="minorEastAsia" w:hint="eastAsia"/>
          <w:sz w:val="18"/>
          <w:szCs w:val="18"/>
        </w:rPr>
        <w:t>ISM</w:t>
      </w:r>
      <w:r w:rsidRPr="005A5246">
        <w:rPr>
          <w:rFonts w:asciiTheme="minorEastAsia" w:eastAsiaTheme="minorEastAsia" w:hAnsiTheme="minorEastAsia" w:hint="eastAsia"/>
          <w:sz w:val="18"/>
          <w:szCs w:val="18"/>
        </w:rPr>
        <w:t>资源传送</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7Mbps</w:t>
      </w:r>
      <w:r w:rsidRPr="005A5246">
        <w:rPr>
          <w:rFonts w:asciiTheme="minorEastAsia" w:eastAsiaTheme="minorEastAsia" w:hAnsiTheme="minorEastAsia" w:hint="eastAsia"/>
          <w:sz w:val="18"/>
          <w:szCs w:val="18"/>
        </w:rPr>
        <w:t>数据就更加唔使讲，一干扰就数据流量大减，甚至阻</w:t>
      </w:r>
      <w:r w:rsidRPr="005A5246">
        <w:rPr>
          <w:rFonts w:asciiTheme="minorEastAsia" w:eastAsiaTheme="minorEastAsia" w:hAnsiTheme="minorEastAsia" w:hint="eastAsia"/>
          <w:sz w:val="18"/>
          <w:szCs w:val="18"/>
        </w:rPr>
        <w:t>断。但是相对性来讲，窄带频率既宽带通信对于现实无线资源作为观点角度，更利于今后的发展需要，更是当今世界现行发展趋势。</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总结：蓝牙相对于</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而言只是先入为主既通信模式，同埋廉价既通信解决方案，</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相对而言有住更高一层次既通信理念，适合今后发展的基于窄带频率资源占用的宽带通信模式，从占空比分析，更于适合于大量的密集数据通信需要，但能时换来相对蓝牙高昂约</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分之</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的成本费用。</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而我们今后面对既通信世界亦都是全球无线数据通信一体化既局面，无线网络最终都会令世人得到通信既自由</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但蓝牙同</w:t>
      </w:r>
      <w:r w:rsidRPr="005A5246">
        <w:rPr>
          <w:rFonts w:asciiTheme="minorEastAsia" w:eastAsiaTheme="minorEastAsia" w:hAnsiTheme="minorEastAsia" w:hint="eastAsia"/>
          <w:sz w:val="18"/>
          <w:szCs w:val="18"/>
        </w:rPr>
        <w:t>Wi</w:t>
      </w:r>
      <w:r w:rsidRPr="005A5246">
        <w:rPr>
          <w:rFonts w:asciiTheme="minorEastAsia" w:eastAsiaTheme="minorEastAsia" w:hAnsiTheme="minorEastAsia" w:hint="eastAsia"/>
          <w:sz w:val="18"/>
          <w:szCs w:val="18"/>
        </w:rPr>
        <w:t>Fi</w:t>
      </w:r>
      <w:r w:rsidRPr="005A5246">
        <w:rPr>
          <w:rFonts w:asciiTheme="minorEastAsia" w:eastAsiaTheme="minorEastAsia" w:hAnsiTheme="minorEastAsia" w:hint="eastAsia"/>
          <w:sz w:val="18"/>
          <w:szCs w:val="18"/>
        </w:rPr>
        <w:t>只不过是过程在既一块里程碑</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28" w:name="_Toc493856552"/>
      <w:r w:rsidRPr="005A5246">
        <w:rPr>
          <w:rFonts w:asciiTheme="minorEastAsia" w:eastAsiaTheme="minorEastAsia" w:hAnsiTheme="minorEastAsia" w:hint="eastAsia"/>
          <w:b w:val="0"/>
          <w:color w:val="0000FF"/>
          <w:sz w:val="18"/>
          <w:szCs w:val="18"/>
        </w:rPr>
        <w:t>什么是散射参数</w:t>
      </w:r>
      <w:r w:rsidRPr="005A5246">
        <w:rPr>
          <w:rFonts w:asciiTheme="minorEastAsia" w:eastAsiaTheme="minorEastAsia" w:hAnsiTheme="minorEastAsia" w:hint="eastAsia"/>
          <w:b w:val="0"/>
          <w:color w:val="0000FF"/>
          <w:sz w:val="18"/>
          <w:szCs w:val="18"/>
        </w:rPr>
        <w:t>S11,S12,S21,S22</w:t>
      </w:r>
      <w:bookmarkEnd w:id="28"/>
    </w:p>
    <w:p w:rsidR="00000000" w:rsidRPr="005A5246" w:rsidRDefault="00585275">
      <w:pPr>
        <w:jc w:val="both"/>
        <w:rPr>
          <w:rFonts w:asciiTheme="minorEastAsia" w:eastAsiaTheme="minorEastAsia" w:hAnsiTheme="minorEastAsia" w:hint="eastAsia"/>
          <w:sz w:val="18"/>
          <w:szCs w:val="18"/>
        </w:rPr>
      </w:pP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1751330" cy="1110615"/>
            <wp:effectExtent l="0" t="0" r="1270" b="0"/>
            <wp:docPr id="22" name="Picture 22" descr="200643015375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064301537599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1330" cy="1110615"/>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下面以二端口网络为例说明各个</w:t>
      </w:r>
      <w:r w:rsidRPr="005A5246">
        <w:rPr>
          <w:rFonts w:asciiTheme="minorEastAsia" w:eastAsiaTheme="minorEastAsia" w:hAnsiTheme="minorEastAsia" w:hint="eastAsia"/>
          <w:sz w:val="18"/>
          <w:szCs w:val="18"/>
        </w:rPr>
        <w:t>S</w:t>
      </w:r>
      <w:r w:rsidRPr="005A5246">
        <w:rPr>
          <w:rFonts w:asciiTheme="minorEastAsia" w:eastAsiaTheme="minorEastAsia" w:hAnsiTheme="minorEastAsia" w:hint="eastAsia"/>
          <w:sz w:val="18"/>
          <w:szCs w:val="18"/>
        </w:rPr>
        <w:t>参数的含义，如图所示。二端口网络有四个</w:t>
      </w:r>
      <w:r w:rsidRPr="005A5246">
        <w:rPr>
          <w:rFonts w:asciiTheme="minorEastAsia" w:eastAsiaTheme="minorEastAsia" w:hAnsiTheme="minorEastAsia" w:hint="eastAsia"/>
          <w:sz w:val="18"/>
          <w:szCs w:val="18"/>
        </w:rPr>
        <w:t>S</w:t>
      </w:r>
      <w:r w:rsidRPr="005A5246">
        <w:rPr>
          <w:rFonts w:asciiTheme="minorEastAsia" w:eastAsiaTheme="minorEastAsia" w:hAnsiTheme="minorEastAsia" w:hint="eastAsia"/>
          <w:sz w:val="18"/>
          <w:szCs w:val="18"/>
        </w:rPr>
        <w:t>参数，</w:t>
      </w:r>
      <w:r w:rsidRPr="005A5246">
        <w:rPr>
          <w:rFonts w:asciiTheme="minorEastAsia" w:eastAsiaTheme="minorEastAsia" w:hAnsiTheme="minorEastAsia" w:hint="eastAsia"/>
          <w:sz w:val="18"/>
          <w:szCs w:val="18"/>
        </w:rPr>
        <w:t>Sij</w:t>
      </w:r>
      <w:r w:rsidRPr="005A5246">
        <w:rPr>
          <w:rFonts w:asciiTheme="minorEastAsia" w:eastAsiaTheme="minorEastAsia" w:hAnsiTheme="minorEastAsia" w:hint="eastAsia"/>
          <w:sz w:val="18"/>
          <w:szCs w:val="18"/>
        </w:rPr>
        <w:t>代表的意思是能量从</w:t>
      </w:r>
      <w:r w:rsidRPr="005A5246">
        <w:rPr>
          <w:rFonts w:asciiTheme="minorEastAsia" w:eastAsiaTheme="minorEastAsia" w:hAnsiTheme="minorEastAsia" w:hint="eastAsia"/>
          <w:sz w:val="18"/>
          <w:szCs w:val="18"/>
        </w:rPr>
        <w:t>j</w:t>
      </w:r>
      <w:r w:rsidRPr="005A5246">
        <w:rPr>
          <w:rFonts w:asciiTheme="minorEastAsia" w:eastAsiaTheme="minorEastAsia" w:hAnsiTheme="minorEastAsia" w:hint="eastAsia"/>
          <w:sz w:val="18"/>
          <w:szCs w:val="18"/>
        </w:rPr>
        <w:t>口注入，在</w:t>
      </w:r>
      <w:r w:rsidRPr="005A5246">
        <w:rPr>
          <w:rFonts w:asciiTheme="minorEastAsia" w:eastAsiaTheme="minorEastAsia" w:hAnsiTheme="minorEastAsia" w:hint="eastAsia"/>
          <w:sz w:val="18"/>
          <w:szCs w:val="18"/>
        </w:rPr>
        <w:t>i</w:t>
      </w:r>
      <w:r w:rsidRPr="005A5246">
        <w:rPr>
          <w:rFonts w:asciiTheme="minorEastAsia" w:eastAsiaTheme="minorEastAsia" w:hAnsiTheme="minorEastAsia" w:hint="eastAsia"/>
          <w:sz w:val="18"/>
          <w:szCs w:val="18"/>
        </w:rPr>
        <w:t>口测得的能量，如</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定义为从</w:t>
      </w:r>
      <w:r w:rsidRPr="005A5246">
        <w:rPr>
          <w:rFonts w:asciiTheme="minorEastAsia" w:eastAsiaTheme="minorEastAsia" w:hAnsiTheme="minorEastAsia" w:hint="eastAsia"/>
          <w:sz w:val="18"/>
          <w:szCs w:val="18"/>
        </w:rPr>
        <w:t>Port1</w:t>
      </w:r>
      <w:r w:rsidRPr="005A5246">
        <w:rPr>
          <w:rFonts w:asciiTheme="minorEastAsia" w:eastAsiaTheme="minorEastAsia" w:hAnsiTheme="minorEastAsia" w:hint="eastAsia"/>
          <w:sz w:val="18"/>
          <w:szCs w:val="18"/>
        </w:rPr>
        <w:t>口反射</w:t>
      </w:r>
      <w:r w:rsidRPr="005A5246">
        <w:rPr>
          <w:rFonts w:asciiTheme="minorEastAsia" w:eastAsiaTheme="minorEastAsia" w:hAnsiTheme="minorEastAsia" w:hint="eastAsia"/>
          <w:sz w:val="18"/>
          <w:szCs w:val="18"/>
        </w:rPr>
        <w:t>的能量与输入能量比值的平方根，也经常被简化为等效反射电压和等效入射电压的比值，各参数的物理含义和特殊网络的特性如下：</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：端口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匹配时，端口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的反射系数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S22</w:t>
      </w:r>
      <w:r w:rsidRPr="005A5246">
        <w:rPr>
          <w:rFonts w:asciiTheme="minorEastAsia" w:eastAsiaTheme="minorEastAsia" w:hAnsiTheme="minorEastAsia" w:hint="eastAsia"/>
          <w:sz w:val="18"/>
          <w:szCs w:val="18"/>
        </w:rPr>
        <w:t>：端口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匹配时，端口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的反射系数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S12</w:t>
      </w:r>
      <w:r w:rsidRPr="005A5246">
        <w:rPr>
          <w:rFonts w:asciiTheme="minorEastAsia" w:eastAsiaTheme="minorEastAsia" w:hAnsiTheme="minorEastAsia" w:hint="eastAsia"/>
          <w:sz w:val="18"/>
          <w:szCs w:val="18"/>
        </w:rPr>
        <w:t>：端口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匹配时，端口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到端口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的反向传输系数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S21</w:t>
      </w:r>
      <w:r w:rsidRPr="005A5246">
        <w:rPr>
          <w:rFonts w:asciiTheme="minorEastAsia" w:eastAsiaTheme="minorEastAsia" w:hAnsiTheme="minorEastAsia" w:hint="eastAsia"/>
          <w:sz w:val="18"/>
          <w:szCs w:val="18"/>
        </w:rPr>
        <w:t>：端口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匹配时，端口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到端口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的正向传输系数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对于互易网络，有：</w:t>
      </w:r>
      <w:r w:rsidRPr="005A5246">
        <w:rPr>
          <w:rFonts w:asciiTheme="minorEastAsia" w:eastAsiaTheme="minorEastAsia" w:hAnsiTheme="minorEastAsia" w:hint="eastAsia"/>
          <w:sz w:val="18"/>
          <w:szCs w:val="18"/>
        </w:rPr>
        <w:t>S12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S21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对于对称网络，有：</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S22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对于无耗网络，有：（</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S12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1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我们经常用到的单根传输线，或一个过孔，就可以等效成一个二端口网络，一端接输入</w:t>
      </w:r>
      <w:r w:rsidRPr="005A5246">
        <w:rPr>
          <w:rFonts w:asciiTheme="minorEastAsia" w:eastAsiaTheme="minorEastAsia" w:hAnsiTheme="minorEastAsia" w:hint="eastAsia"/>
          <w:sz w:val="18"/>
          <w:szCs w:val="18"/>
        </w:rPr>
        <w:t>信号，另一端接输出信号，如果以</w:t>
      </w:r>
      <w:r w:rsidRPr="005A5246">
        <w:rPr>
          <w:rFonts w:asciiTheme="minorEastAsia" w:eastAsiaTheme="minorEastAsia" w:hAnsiTheme="minorEastAsia" w:hint="eastAsia"/>
          <w:sz w:val="18"/>
          <w:szCs w:val="18"/>
        </w:rPr>
        <w:t>Port1</w:t>
      </w:r>
      <w:r w:rsidRPr="005A5246">
        <w:rPr>
          <w:rFonts w:asciiTheme="minorEastAsia" w:eastAsiaTheme="minorEastAsia" w:hAnsiTheme="minorEastAsia" w:hint="eastAsia"/>
          <w:sz w:val="18"/>
          <w:szCs w:val="18"/>
        </w:rPr>
        <w:t>作为信号的输入端口，</w:t>
      </w:r>
      <w:r w:rsidRPr="005A5246">
        <w:rPr>
          <w:rFonts w:asciiTheme="minorEastAsia" w:eastAsiaTheme="minorEastAsia" w:hAnsiTheme="minorEastAsia" w:hint="eastAsia"/>
          <w:sz w:val="18"/>
          <w:szCs w:val="18"/>
        </w:rPr>
        <w:t>Port2</w:t>
      </w:r>
      <w:r w:rsidRPr="005A5246">
        <w:rPr>
          <w:rFonts w:asciiTheme="minorEastAsia" w:eastAsiaTheme="minorEastAsia" w:hAnsiTheme="minorEastAsia" w:hint="eastAsia"/>
          <w:sz w:val="18"/>
          <w:szCs w:val="18"/>
        </w:rPr>
        <w:t>作为信号的输出端口，那么</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表示的就是回波损耗，即有多少能量被反射回源端（</w:t>
      </w:r>
      <w:r w:rsidRPr="005A5246">
        <w:rPr>
          <w:rFonts w:asciiTheme="minorEastAsia" w:eastAsiaTheme="minorEastAsia" w:hAnsiTheme="minorEastAsia" w:hint="eastAsia"/>
          <w:sz w:val="18"/>
          <w:szCs w:val="18"/>
        </w:rPr>
        <w:t>Port1</w:t>
      </w:r>
      <w:r w:rsidRPr="005A5246">
        <w:rPr>
          <w:rFonts w:asciiTheme="minorEastAsia" w:eastAsiaTheme="minorEastAsia" w:hAnsiTheme="minorEastAsia" w:hint="eastAsia"/>
          <w:sz w:val="18"/>
          <w:szCs w:val="18"/>
        </w:rPr>
        <w:t>），这个值越小越好，一般建议</w:t>
      </w:r>
      <w:r w:rsidRPr="005A5246">
        <w:rPr>
          <w:rFonts w:asciiTheme="minorEastAsia" w:eastAsiaTheme="minorEastAsia" w:hAnsiTheme="minorEastAsia" w:hint="eastAsia"/>
          <w:sz w:val="18"/>
          <w:szCs w:val="18"/>
        </w:rPr>
        <w:t>S11&lt;0.1</w:t>
      </w:r>
      <w:r w:rsidRPr="005A5246">
        <w:rPr>
          <w:rFonts w:asciiTheme="minorEastAsia" w:eastAsiaTheme="minorEastAsia" w:hAnsiTheme="minorEastAsia" w:hint="eastAsia"/>
          <w:sz w:val="18"/>
          <w:szCs w:val="18"/>
        </w:rPr>
        <w:t>，即－</w:t>
      </w:r>
      <w:r w:rsidRPr="005A5246">
        <w:rPr>
          <w:rFonts w:asciiTheme="minorEastAsia" w:eastAsiaTheme="minorEastAsia" w:hAnsiTheme="minorEastAsia" w:hint="eastAsia"/>
          <w:sz w:val="18"/>
          <w:szCs w:val="18"/>
        </w:rPr>
        <w:t>20dB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S21</w:t>
      </w:r>
      <w:r w:rsidRPr="005A5246">
        <w:rPr>
          <w:rFonts w:asciiTheme="minorEastAsia" w:eastAsiaTheme="minorEastAsia" w:hAnsiTheme="minorEastAsia" w:hint="eastAsia"/>
          <w:sz w:val="18"/>
          <w:szCs w:val="18"/>
        </w:rPr>
        <w:t>表示插入损耗，也就是有多少能量被传输到目的端（</w:t>
      </w:r>
      <w:r w:rsidRPr="005A5246">
        <w:rPr>
          <w:rFonts w:asciiTheme="minorEastAsia" w:eastAsiaTheme="minorEastAsia" w:hAnsiTheme="minorEastAsia" w:hint="eastAsia"/>
          <w:sz w:val="18"/>
          <w:szCs w:val="18"/>
        </w:rPr>
        <w:t>Port2</w:t>
      </w:r>
      <w:r w:rsidRPr="005A5246">
        <w:rPr>
          <w:rFonts w:asciiTheme="minorEastAsia" w:eastAsiaTheme="minorEastAsia" w:hAnsiTheme="minorEastAsia" w:hint="eastAsia"/>
          <w:sz w:val="18"/>
          <w:szCs w:val="18"/>
        </w:rPr>
        <w:t>）了，这个值越大越好，理想值是</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，即</w:t>
      </w:r>
      <w:r w:rsidRPr="005A5246">
        <w:rPr>
          <w:rFonts w:asciiTheme="minorEastAsia" w:eastAsiaTheme="minorEastAsia" w:hAnsiTheme="minorEastAsia" w:hint="eastAsia"/>
          <w:sz w:val="18"/>
          <w:szCs w:val="18"/>
        </w:rPr>
        <w:t>0dB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S21</w:t>
      </w:r>
      <w:r w:rsidRPr="005A5246">
        <w:rPr>
          <w:rFonts w:asciiTheme="minorEastAsia" w:eastAsiaTheme="minorEastAsia" w:hAnsiTheme="minorEastAsia" w:hint="eastAsia"/>
          <w:sz w:val="18"/>
          <w:szCs w:val="18"/>
        </w:rPr>
        <w:t>越大传输的效率越高，一般建议</w:t>
      </w:r>
      <w:r w:rsidRPr="005A5246">
        <w:rPr>
          <w:rFonts w:asciiTheme="minorEastAsia" w:eastAsiaTheme="minorEastAsia" w:hAnsiTheme="minorEastAsia" w:hint="eastAsia"/>
          <w:sz w:val="18"/>
          <w:szCs w:val="18"/>
        </w:rPr>
        <w:t>S21&gt;0.7</w:t>
      </w:r>
      <w:r w:rsidRPr="005A5246">
        <w:rPr>
          <w:rFonts w:asciiTheme="minorEastAsia" w:eastAsiaTheme="minorEastAsia" w:hAnsiTheme="minorEastAsia" w:hint="eastAsia"/>
          <w:sz w:val="18"/>
          <w:szCs w:val="18"/>
        </w:rPr>
        <w:t>，即－</w:t>
      </w:r>
      <w:r w:rsidRPr="005A5246">
        <w:rPr>
          <w:rFonts w:asciiTheme="minorEastAsia" w:eastAsiaTheme="minorEastAsia" w:hAnsiTheme="minorEastAsia" w:hint="eastAsia"/>
          <w:sz w:val="18"/>
          <w:szCs w:val="18"/>
        </w:rPr>
        <w:t>3dB</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ind w:left="360" w:hanging="360"/>
        <w:jc w:val="both"/>
        <w:rPr>
          <w:rFonts w:asciiTheme="minorEastAsia" w:eastAsiaTheme="minorEastAsia" w:hAnsiTheme="minorEastAsia" w:hint="eastAsia"/>
          <w:b w:val="0"/>
          <w:color w:val="0000FF"/>
          <w:sz w:val="18"/>
          <w:szCs w:val="18"/>
        </w:rPr>
      </w:pPr>
      <w:bookmarkStart w:id="29" w:name="_Toc493856553"/>
      <w:r w:rsidRPr="005A5246">
        <w:rPr>
          <w:rFonts w:asciiTheme="minorEastAsia" w:eastAsiaTheme="minorEastAsia" w:hAnsiTheme="minorEastAsia" w:hint="eastAsia"/>
          <w:b w:val="0"/>
          <w:color w:val="0000FF"/>
          <w:sz w:val="18"/>
          <w:szCs w:val="18"/>
        </w:rPr>
        <w:t>S11</w:t>
      </w:r>
      <w:r w:rsidRPr="005A5246">
        <w:rPr>
          <w:rFonts w:asciiTheme="minorEastAsia" w:eastAsiaTheme="minorEastAsia" w:hAnsiTheme="minorEastAsia" w:hint="eastAsia"/>
          <w:b w:val="0"/>
          <w:color w:val="0000FF"/>
          <w:sz w:val="18"/>
          <w:szCs w:val="18"/>
        </w:rPr>
        <w:t>、回波损耗、发射系数、电压驻波比</w:t>
      </w:r>
      <w:bookmarkEnd w:id="2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和反射損耗是不一样的，</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是从端口角度定义的，它描述的是</w:t>
      </w:r>
      <w:r w:rsidRPr="005A5246">
        <w:rPr>
          <w:rFonts w:asciiTheme="minorEastAsia" w:eastAsiaTheme="minorEastAsia" w:hAnsiTheme="minorEastAsia" w:hint="eastAsia"/>
          <w:sz w:val="18"/>
          <w:szCs w:val="18"/>
        </w:rPr>
        <w:t>PORT1</w:t>
      </w:r>
      <w:r w:rsidRPr="005A5246">
        <w:rPr>
          <w:rFonts w:asciiTheme="minorEastAsia" w:eastAsiaTheme="minorEastAsia" w:hAnsiTheme="minorEastAsia" w:hint="eastAsia"/>
          <w:sz w:val="18"/>
          <w:szCs w:val="18"/>
        </w:rPr>
        <w:t>這個端口的各种电气特性，如</w:t>
      </w:r>
      <w:r w:rsidRPr="005A5246">
        <w:rPr>
          <w:rFonts w:asciiTheme="minorEastAsia" w:eastAsiaTheme="minorEastAsia" w:hAnsiTheme="minorEastAsia" w:hint="eastAsia"/>
          <w:sz w:val="18"/>
          <w:szCs w:val="18"/>
        </w:rPr>
        <w:t xml:space="preserve">Return Loss,Insertion Loss,Simth Chart ........ </w:t>
      </w:r>
      <w:r w:rsidRPr="005A5246">
        <w:rPr>
          <w:rFonts w:asciiTheme="minorEastAsia" w:eastAsiaTheme="minorEastAsia" w:hAnsiTheme="minorEastAsia" w:hint="eastAsia"/>
          <w:sz w:val="18"/>
          <w:szCs w:val="18"/>
        </w:rPr>
        <w:t>网络参数与一般参数的定义不一样。</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回波损耗</w:t>
      </w:r>
      <w:r w:rsidRPr="005A5246">
        <w:rPr>
          <w:rFonts w:asciiTheme="minorEastAsia" w:eastAsiaTheme="minorEastAsia" w:hAnsiTheme="minorEastAsia" w:hint="eastAsia"/>
          <w:sz w:val="18"/>
          <w:szCs w:val="18"/>
        </w:rPr>
        <w:t>(RETURN LOSS)</w:t>
      </w:r>
      <w:r w:rsidRPr="005A5246">
        <w:rPr>
          <w:rFonts w:asciiTheme="minorEastAsia" w:eastAsiaTheme="minorEastAsia" w:hAnsiTheme="minorEastAsia" w:hint="eastAsia"/>
          <w:sz w:val="18"/>
          <w:szCs w:val="18"/>
        </w:rPr>
        <w:t>，定义为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反射功率</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入射功率</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反射系数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Г定义为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反射电压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入射电压</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V</w:t>
      </w:r>
      <w:r w:rsidRPr="005A5246">
        <w:rPr>
          <w:rFonts w:asciiTheme="minorEastAsia" w:eastAsiaTheme="minorEastAsia" w:hAnsiTheme="minorEastAsia" w:hint="eastAsia"/>
          <w:sz w:val="18"/>
          <w:szCs w:val="18"/>
        </w:rPr>
        <w:t>SWR</w:t>
      </w:r>
      <w:r w:rsidRPr="005A5246">
        <w:rPr>
          <w:rFonts w:asciiTheme="minorEastAsia" w:eastAsiaTheme="minorEastAsia" w:hAnsiTheme="minorEastAsia" w:hint="eastAsia"/>
          <w:sz w:val="18"/>
          <w:szCs w:val="18"/>
        </w:rPr>
        <w:t>（电压驻波比）定义为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波腹电压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波节电压</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三者关系：</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VSWR=(1+[</w:t>
      </w:r>
      <w:r w:rsidRPr="005A5246">
        <w:rPr>
          <w:rFonts w:asciiTheme="minorEastAsia" w:eastAsiaTheme="minorEastAsia" w:hAnsiTheme="minorEastAsia" w:hint="eastAsia"/>
          <w:sz w:val="18"/>
          <w:szCs w:val="18"/>
        </w:rPr>
        <w:t>Г</w:t>
      </w:r>
      <w:r w:rsidRPr="005A5246">
        <w:rPr>
          <w:rFonts w:asciiTheme="minorEastAsia" w:eastAsiaTheme="minorEastAsia" w:hAnsiTheme="minorEastAsia"/>
          <w:sz w:val="18"/>
          <w:szCs w:val="18"/>
        </w:rPr>
        <w:t>])/(1-[</w:t>
      </w:r>
      <w:r w:rsidRPr="005A5246">
        <w:rPr>
          <w:rFonts w:asciiTheme="minorEastAsia" w:eastAsiaTheme="minorEastAsia" w:hAnsiTheme="minorEastAsia" w:hint="eastAsia"/>
          <w:sz w:val="18"/>
          <w:szCs w:val="18"/>
        </w:rPr>
        <w:t>Г</w:t>
      </w:r>
      <w:r w:rsidRPr="005A5246">
        <w:rPr>
          <w:rFonts w:asciiTheme="minorEastAsia" w:eastAsiaTheme="minorEastAsia" w:hAnsiTheme="minorEastAsia"/>
          <w:sz w:val="18"/>
          <w:szCs w:val="18"/>
        </w:rPr>
        <w:t>])</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S11=20lg[ro].</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以上各参数的定义与测量都有一个前提，就是其它各端口都要匹配。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这些参数的共同点：他们都是描述阻抗匹配好坏程度的参数。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S11</w:t>
      </w:r>
      <w:r w:rsidRPr="005A5246">
        <w:rPr>
          <w:rFonts w:asciiTheme="minorEastAsia" w:eastAsiaTheme="minorEastAsia" w:hAnsiTheme="minorEastAsia" w:hint="eastAsia"/>
          <w:sz w:val="18"/>
          <w:szCs w:val="18"/>
        </w:rPr>
        <w:t>实际上就是反射系数Г，只不过它特指一个网络</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号端口的反射系数。反射系数描述的是入射电压和反射电压之间的比值，而回波损耗是从功率的角度来看待问题。而电压驻波的原始定义与传输线有关，将两个网络连接在一起，虽然我们能计算出连接之后的电压驻波比的值，但实际上如</w:t>
      </w:r>
      <w:r w:rsidRPr="005A5246">
        <w:rPr>
          <w:rFonts w:asciiTheme="minorEastAsia" w:eastAsiaTheme="minorEastAsia" w:hAnsiTheme="minorEastAsia" w:hint="eastAsia"/>
          <w:sz w:val="18"/>
          <w:szCs w:val="18"/>
        </w:rPr>
        <w:t>果这里没有传输线，根本不会存在驻波。我们实际上可以认为电压驻波比实际上是反射系数的另一种表达方式，至于用哪一个参数来进行描述，取决于怎样方便，以及习惯如何。</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ind w:left="360" w:hanging="360"/>
        <w:jc w:val="both"/>
        <w:rPr>
          <w:rFonts w:asciiTheme="minorEastAsia" w:eastAsiaTheme="minorEastAsia" w:hAnsiTheme="minorEastAsia" w:hint="eastAsia"/>
          <w:b w:val="0"/>
          <w:color w:val="0000FF"/>
          <w:sz w:val="18"/>
          <w:szCs w:val="18"/>
        </w:rPr>
      </w:pPr>
      <w:bookmarkStart w:id="30" w:name="_Toc493856554"/>
      <w:r w:rsidRPr="005A5246">
        <w:rPr>
          <w:rFonts w:asciiTheme="minorEastAsia" w:eastAsiaTheme="minorEastAsia" w:hAnsiTheme="minorEastAsia" w:hint="eastAsia"/>
          <w:b w:val="0"/>
          <w:color w:val="0000FF"/>
          <w:sz w:val="18"/>
          <w:szCs w:val="18"/>
        </w:rPr>
        <w:t>GMSK</w:t>
      </w:r>
      <w:r w:rsidRPr="005A5246">
        <w:rPr>
          <w:rFonts w:asciiTheme="minorEastAsia" w:eastAsiaTheme="minorEastAsia" w:hAnsiTheme="minorEastAsia" w:hint="eastAsia"/>
          <w:b w:val="0"/>
          <w:color w:val="0000FF"/>
          <w:sz w:val="18"/>
          <w:szCs w:val="18"/>
        </w:rPr>
        <w:t>调制</w:t>
      </w:r>
      <w:bookmarkEnd w:id="3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使用一种称作</w:t>
      </w:r>
      <w:r w:rsidRPr="005A5246">
        <w:rPr>
          <w:rFonts w:asciiTheme="minorEastAsia" w:eastAsiaTheme="minorEastAsia" w:hAnsiTheme="minorEastAsia" w:hint="eastAsia"/>
          <w:sz w:val="18"/>
          <w:szCs w:val="18"/>
        </w:rPr>
        <w:t xml:space="preserve"> 0.3GMSK</w:t>
      </w:r>
      <w:r w:rsidRPr="005A5246">
        <w:rPr>
          <w:rFonts w:asciiTheme="minorEastAsia" w:eastAsiaTheme="minorEastAsia" w:hAnsiTheme="minorEastAsia" w:hint="eastAsia"/>
          <w:sz w:val="18"/>
          <w:szCs w:val="18"/>
        </w:rPr>
        <w:t>（高斯最小频移键控）的数字调制方式。</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 xml:space="preserve">3 </w:t>
      </w:r>
      <w:r w:rsidRPr="005A5246">
        <w:rPr>
          <w:rFonts w:asciiTheme="minorEastAsia" w:eastAsiaTheme="minorEastAsia" w:hAnsiTheme="minorEastAsia" w:hint="eastAsia"/>
          <w:sz w:val="18"/>
          <w:szCs w:val="18"/>
        </w:rPr>
        <w:t>表示高斯滤波器带宽与比特率之比。</w:t>
      </w:r>
      <w:r w:rsidRPr="005A5246">
        <w:rPr>
          <w:rFonts w:asciiTheme="minorEastAsia" w:eastAsiaTheme="minorEastAsia" w:hAnsiTheme="minorEastAsia" w:hint="eastAsia"/>
          <w:sz w:val="18"/>
          <w:szCs w:val="18"/>
        </w:rPr>
        <w:t xml:space="preserve"> GMSK </w:t>
      </w:r>
      <w:r w:rsidRPr="005A5246">
        <w:rPr>
          <w:rFonts w:asciiTheme="minorEastAsia" w:eastAsiaTheme="minorEastAsia" w:hAnsiTheme="minorEastAsia" w:hint="eastAsia"/>
          <w:sz w:val="18"/>
          <w:szCs w:val="18"/>
        </w:rPr>
        <w:t>是一种特殊的数字</w:t>
      </w:r>
      <w:r w:rsidRPr="005A5246">
        <w:rPr>
          <w:rFonts w:asciiTheme="minorEastAsia" w:eastAsiaTheme="minorEastAsia" w:hAnsiTheme="minorEastAsia" w:hint="eastAsia"/>
          <w:sz w:val="18"/>
          <w:szCs w:val="18"/>
        </w:rPr>
        <w:t xml:space="preserve"> FM </w:t>
      </w:r>
      <w:r w:rsidRPr="005A5246">
        <w:rPr>
          <w:rFonts w:asciiTheme="minorEastAsia" w:eastAsiaTheme="minorEastAsia" w:hAnsiTheme="minorEastAsia" w:hint="eastAsia"/>
          <w:sz w:val="18"/>
          <w:szCs w:val="18"/>
        </w:rPr>
        <w:t>调制方式：给</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载波频率加上或者减去</w:t>
      </w:r>
      <w:r w:rsidRPr="005A5246">
        <w:rPr>
          <w:rFonts w:asciiTheme="minorEastAsia" w:eastAsiaTheme="minorEastAsia" w:hAnsiTheme="minorEastAsia" w:hint="eastAsia"/>
          <w:sz w:val="18"/>
          <w:szCs w:val="18"/>
        </w:rPr>
        <w:t xml:space="preserve"> 67.708KHz </w:t>
      </w:r>
      <w:r w:rsidRPr="005A5246">
        <w:rPr>
          <w:rFonts w:asciiTheme="minorEastAsia" w:eastAsiaTheme="minorEastAsia" w:hAnsiTheme="minorEastAsia" w:hint="eastAsia"/>
          <w:sz w:val="18"/>
          <w:szCs w:val="18"/>
        </w:rPr>
        <w:t>表示</w:t>
      </w:r>
      <w:r w:rsidRPr="005A5246">
        <w:rPr>
          <w:rFonts w:asciiTheme="minorEastAsia" w:eastAsiaTheme="minorEastAsia" w:hAnsiTheme="minorEastAsia" w:hint="eastAsia"/>
          <w:sz w:val="18"/>
          <w:szCs w:val="18"/>
        </w:rPr>
        <w:t xml:space="preserve"> 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0</w:t>
      </w:r>
      <w:r w:rsidRPr="005A5246">
        <w:rPr>
          <w:rFonts w:asciiTheme="minorEastAsia" w:eastAsiaTheme="minorEastAsia" w:hAnsiTheme="minorEastAsia" w:hint="eastAsia"/>
          <w:sz w:val="18"/>
          <w:szCs w:val="18"/>
        </w:rPr>
        <w:t>。使用两个频率表示</w:t>
      </w:r>
      <w:r w:rsidRPr="005A5246">
        <w:rPr>
          <w:rFonts w:asciiTheme="minorEastAsia" w:eastAsiaTheme="minorEastAsia" w:hAnsiTheme="minorEastAsia" w:hint="eastAsia"/>
          <w:sz w:val="18"/>
          <w:szCs w:val="18"/>
        </w:rPr>
        <w:t xml:space="preserve"> 1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0 </w:t>
      </w:r>
      <w:r w:rsidRPr="005A5246">
        <w:rPr>
          <w:rFonts w:asciiTheme="minorEastAsia" w:eastAsiaTheme="minorEastAsia" w:hAnsiTheme="minorEastAsia" w:hint="eastAsia"/>
          <w:sz w:val="18"/>
          <w:szCs w:val="18"/>
        </w:rPr>
        <w:t>的调制技术记作</w:t>
      </w:r>
      <w:r w:rsidRPr="005A5246">
        <w:rPr>
          <w:rFonts w:asciiTheme="minorEastAsia" w:eastAsiaTheme="minorEastAsia" w:hAnsiTheme="minorEastAsia" w:hint="eastAsia"/>
          <w:sz w:val="18"/>
          <w:szCs w:val="18"/>
        </w:rPr>
        <w:t xml:space="preserve"> FSK</w:t>
      </w:r>
      <w:r w:rsidRPr="005A5246">
        <w:rPr>
          <w:rFonts w:asciiTheme="minorEastAsia" w:eastAsiaTheme="minorEastAsia" w:hAnsiTheme="minorEastAsia" w:hint="eastAsia"/>
          <w:sz w:val="18"/>
          <w:szCs w:val="18"/>
        </w:rPr>
        <w:t>（频移键控）。在</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中，数据速率选为</w:t>
      </w:r>
      <w:r w:rsidRPr="005A5246">
        <w:rPr>
          <w:rFonts w:asciiTheme="minorEastAsia" w:eastAsiaTheme="minorEastAsia" w:hAnsiTheme="minorEastAsia" w:hint="eastAsia"/>
          <w:sz w:val="18"/>
          <w:szCs w:val="18"/>
        </w:rPr>
        <w:t xml:space="preserve"> 270.833kbit/sec</w:t>
      </w:r>
      <w:r w:rsidRPr="005A5246">
        <w:rPr>
          <w:rFonts w:asciiTheme="minorEastAsia" w:eastAsiaTheme="minorEastAsia" w:hAnsiTheme="minorEastAsia" w:hint="eastAsia"/>
          <w:sz w:val="18"/>
          <w:szCs w:val="18"/>
        </w:rPr>
        <w:t>，正好是</w:t>
      </w:r>
      <w:r w:rsidRPr="005A5246">
        <w:rPr>
          <w:rFonts w:asciiTheme="minorEastAsia" w:eastAsiaTheme="minorEastAsia" w:hAnsiTheme="minorEastAsia" w:hint="eastAsia"/>
          <w:sz w:val="18"/>
          <w:szCs w:val="18"/>
        </w:rPr>
        <w:t xml:space="preserve"> RF </w:t>
      </w:r>
      <w:r w:rsidRPr="005A5246">
        <w:rPr>
          <w:rFonts w:asciiTheme="minorEastAsia" w:eastAsiaTheme="minorEastAsia" w:hAnsiTheme="minorEastAsia" w:hint="eastAsia"/>
          <w:sz w:val="18"/>
          <w:szCs w:val="18"/>
        </w:rPr>
        <w:t>频率偏移的</w:t>
      </w:r>
      <w:r w:rsidRPr="005A5246">
        <w:rPr>
          <w:rFonts w:asciiTheme="minorEastAsia" w:eastAsiaTheme="minorEastAsia" w:hAnsiTheme="minorEastAsia" w:hint="eastAsia"/>
          <w:sz w:val="18"/>
          <w:szCs w:val="18"/>
        </w:rPr>
        <w:t xml:space="preserve"> 4 </w:t>
      </w:r>
      <w:r w:rsidRPr="005A5246">
        <w:rPr>
          <w:rFonts w:asciiTheme="minorEastAsia" w:eastAsiaTheme="minorEastAsia" w:hAnsiTheme="minorEastAsia" w:hint="eastAsia"/>
          <w:sz w:val="18"/>
          <w:szCs w:val="18"/>
        </w:rPr>
        <w:t>倍</w:t>
      </w:r>
      <w:r w:rsidRPr="005A5246">
        <w:rPr>
          <w:rFonts w:asciiTheme="minorEastAsia" w:eastAsiaTheme="minorEastAsia" w:hAnsiTheme="minorEastAsia" w:hint="eastAsia"/>
          <w:sz w:val="18"/>
          <w:szCs w:val="18"/>
        </w:rPr>
        <w:t>(67KHz)</w:t>
      </w:r>
      <w:r w:rsidRPr="005A5246">
        <w:rPr>
          <w:rFonts w:asciiTheme="minorEastAsia" w:eastAsiaTheme="minorEastAsia" w:hAnsiTheme="minorEastAsia" w:hint="eastAsia"/>
          <w:sz w:val="18"/>
          <w:szCs w:val="18"/>
        </w:rPr>
        <w:t>，这样作可以把调制频谱降到最低并提高信道效率。比特率正好是频率偏移</w:t>
      </w:r>
      <w:r w:rsidRPr="005A5246">
        <w:rPr>
          <w:rFonts w:asciiTheme="minorEastAsia" w:eastAsiaTheme="minorEastAsia" w:hAnsiTheme="minorEastAsia" w:hint="eastAsia"/>
          <w:sz w:val="18"/>
          <w:szCs w:val="18"/>
        </w:rPr>
        <w:t xml:space="preserve"> 4 </w:t>
      </w:r>
      <w:r w:rsidRPr="005A5246">
        <w:rPr>
          <w:rFonts w:asciiTheme="minorEastAsia" w:eastAsiaTheme="minorEastAsia" w:hAnsiTheme="minorEastAsia" w:hint="eastAsia"/>
          <w:sz w:val="18"/>
          <w:szCs w:val="18"/>
        </w:rPr>
        <w:t>倍的</w:t>
      </w:r>
      <w:r w:rsidRPr="005A5246">
        <w:rPr>
          <w:rFonts w:asciiTheme="minorEastAsia" w:eastAsiaTheme="minorEastAsia" w:hAnsiTheme="minorEastAsia" w:hint="eastAsia"/>
          <w:sz w:val="18"/>
          <w:szCs w:val="18"/>
        </w:rPr>
        <w:t xml:space="preserve"> FSK </w:t>
      </w:r>
      <w:r w:rsidRPr="005A5246">
        <w:rPr>
          <w:rFonts w:asciiTheme="minorEastAsia" w:eastAsiaTheme="minorEastAsia" w:hAnsiTheme="minorEastAsia" w:hint="eastAsia"/>
          <w:sz w:val="18"/>
          <w:szCs w:val="18"/>
        </w:rPr>
        <w:t>调制称作</w:t>
      </w:r>
      <w:r w:rsidRPr="005A5246">
        <w:rPr>
          <w:rFonts w:asciiTheme="minorEastAsia" w:eastAsiaTheme="minorEastAsia" w:hAnsiTheme="minorEastAsia" w:hint="eastAsia"/>
          <w:sz w:val="18"/>
          <w:szCs w:val="18"/>
        </w:rPr>
        <w:t xml:space="preserve"> MSK</w:t>
      </w:r>
      <w:r w:rsidRPr="005A5246">
        <w:rPr>
          <w:rFonts w:asciiTheme="minorEastAsia" w:eastAsiaTheme="minorEastAsia" w:hAnsiTheme="minorEastAsia" w:hint="eastAsia"/>
          <w:sz w:val="18"/>
          <w:szCs w:val="18"/>
        </w:rPr>
        <w:t>（最小频移键控）。在</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中，使用高斯预调制滤波器进一步减小调制频谱。它可以降低频</w:t>
      </w:r>
      <w:r w:rsidRPr="005A5246">
        <w:rPr>
          <w:rFonts w:asciiTheme="minorEastAsia" w:eastAsiaTheme="minorEastAsia" w:hAnsiTheme="minorEastAsia" w:hint="eastAsia"/>
          <w:sz w:val="18"/>
          <w:szCs w:val="18"/>
        </w:rPr>
        <w:t>率转换速度，否则快速的频率转换将导致向相邻信道辐射能量。</w:t>
      </w:r>
      <w:r w:rsidRPr="005A5246">
        <w:rPr>
          <w:rFonts w:asciiTheme="minorEastAsia" w:eastAsiaTheme="minorEastAsia" w:hAnsiTheme="minorEastAsia" w:hint="eastAsia"/>
          <w:sz w:val="18"/>
          <w:szCs w:val="18"/>
        </w:rPr>
        <w:t xml:space="preserve"> 0.3GMSK </w:t>
      </w:r>
      <w:r w:rsidRPr="005A5246">
        <w:rPr>
          <w:rFonts w:asciiTheme="minorEastAsia" w:eastAsiaTheme="minorEastAsia" w:hAnsiTheme="minorEastAsia" w:hint="eastAsia"/>
          <w:sz w:val="18"/>
          <w:szCs w:val="18"/>
        </w:rPr>
        <w:t>不是相位调制（也就是说不是像</w:t>
      </w:r>
      <w:r w:rsidRPr="005A5246">
        <w:rPr>
          <w:rFonts w:asciiTheme="minorEastAsia" w:eastAsiaTheme="minorEastAsia" w:hAnsiTheme="minorEastAsia" w:hint="eastAsia"/>
          <w:sz w:val="18"/>
          <w:szCs w:val="18"/>
        </w:rPr>
        <w:t xml:space="preserve"> QPSK </w:t>
      </w:r>
      <w:r w:rsidRPr="005A5246">
        <w:rPr>
          <w:rFonts w:asciiTheme="minorEastAsia" w:eastAsiaTheme="minorEastAsia" w:hAnsiTheme="minorEastAsia" w:hint="eastAsia"/>
          <w:sz w:val="18"/>
          <w:szCs w:val="18"/>
        </w:rPr>
        <w:t>那样由绝对相位状态携带信息）。它是由频率的偏移，或者说是相位的变化携带信息。</w:t>
      </w:r>
      <w:r w:rsidRPr="005A5246">
        <w:rPr>
          <w:rFonts w:asciiTheme="minorEastAsia" w:eastAsiaTheme="minorEastAsia" w:hAnsiTheme="minorEastAsia" w:hint="eastAsia"/>
          <w:sz w:val="18"/>
          <w:szCs w:val="18"/>
        </w:rPr>
        <w:t xml:space="preserve">GMSK </w:t>
      </w:r>
      <w:r w:rsidRPr="005A5246">
        <w:rPr>
          <w:rFonts w:asciiTheme="minorEastAsia" w:eastAsiaTheme="minorEastAsia" w:hAnsiTheme="minorEastAsia" w:hint="eastAsia"/>
          <w:sz w:val="18"/>
          <w:szCs w:val="18"/>
        </w:rPr>
        <w:t>可以通过</w:t>
      </w:r>
      <w:r w:rsidRPr="005A5246">
        <w:rPr>
          <w:rFonts w:asciiTheme="minorEastAsia" w:eastAsiaTheme="minorEastAsia" w:hAnsiTheme="minorEastAsia" w:hint="eastAsia"/>
          <w:sz w:val="18"/>
          <w:szCs w:val="18"/>
        </w:rPr>
        <w:t xml:space="preserve"> I/Q </w:t>
      </w:r>
      <w:r w:rsidRPr="005A5246">
        <w:rPr>
          <w:rFonts w:asciiTheme="minorEastAsia" w:eastAsiaTheme="minorEastAsia" w:hAnsiTheme="minorEastAsia" w:hint="eastAsia"/>
          <w:sz w:val="18"/>
          <w:szCs w:val="18"/>
        </w:rPr>
        <w:t>图表示。如果没有高斯滤波器，当传送一连串恒定的</w:t>
      </w:r>
      <w:r w:rsidRPr="005A5246">
        <w:rPr>
          <w:rFonts w:asciiTheme="minorEastAsia" w:eastAsiaTheme="minorEastAsia" w:hAnsiTheme="minorEastAsia" w:hint="eastAsia"/>
          <w:sz w:val="18"/>
          <w:szCs w:val="18"/>
        </w:rPr>
        <w:t xml:space="preserve"> 1</w:t>
      </w:r>
      <w:r w:rsidRPr="005A5246">
        <w:rPr>
          <w:rFonts w:asciiTheme="minorEastAsia" w:eastAsiaTheme="minorEastAsia" w:hAnsiTheme="minorEastAsia" w:hint="eastAsia"/>
          <w:sz w:val="18"/>
          <w:szCs w:val="18"/>
        </w:rPr>
        <w:t>时，</w:t>
      </w:r>
      <w:r w:rsidRPr="005A5246">
        <w:rPr>
          <w:rFonts w:asciiTheme="minorEastAsia" w:eastAsiaTheme="minorEastAsia" w:hAnsiTheme="minorEastAsia" w:hint="eastAsia"/>
          <w:sz w:val="18"/>
          <w:szCs w:val="18"/>
        </w:rPr>
        <w:t xml:space="preserve">MSK </w:t>
      </w:r>
      <w:r w:rsidRPr="005A5246">
        <w:rPr>
          <w:rFonts w:asciiTheme="minorEastAsia" w:eastAsiaTheme="minorEastAsia" w:hAnsiTheme="minorEastAsia" w:hint="eastAsia"/>
          <w:sz w:val="18"/>
          <w:szCs w:val="18"/>
        </w:rPr>
        <w:t>信号将保持在高于载波中心频率</w:t>
      </w:r>
      <w:r w:rsidRPr="005A5246">
        <w:rPr>
          <w:rFonts w:asciiTheme="minorEastAsia" w:eastAsiaTheme="minorEastAsia" w:hAnsiTheme="minorEastAsia" w:hint="eastAsia"/>
          <w:sz w:val="18"/>
          <w:szCs w:val="18"/>
        </w:rPr>
        <w:t xml:space="preserve"> 67.708KHz </w:t>
      </w:r>
      <w:r w:rsidRPr="005A5246">
        <w:rPr>
          <w:rFonts w:asciiTheme="minorEastAsia" w:eastAsiaTheme="minorEastAsia" w:hAnsiTheme="minorEastAsia" w:hint="eastAsia"/>
          <w:sz w:val="18"/>
          <w:szCs w:val="18"/>
        </w:rPr>
        <w:t>的状态。如果将载波中心频率作为固定相位基准，</w:t>
      </w:r>
      <w:r w:rsidRPr="005A5246">
        <w:rPr>
          <w:rFonts w:asciiTheme="minorEastAsia" w:eastAsiaTheme="minorEastAsia" w:hAnsiTheme="minorEastAsia" w:hint="eastAsia"/>
          <w:sz w:val="18"/>
          <w:szCs w:val="18"/>
        </w:rPr>
        <w:t xml:space="preserve">67.708KHz </w:t>
      </w:r>
      <w:r w:rsidRPr="005A5246">
        <w:rPr>
          <w:rFonts w:asciiTheme="minorEastAsia" w:eastAsiaTheme="minorEastAsia" w:hAnsiTheme="minorEastAsia" w:hint="eastAsia"/>
          <w:sz w:val="18"/>
          <w:szCs w:val="18"/>
        </w:rPr>
        <w:t>的信号将导致相位的稳步增加。相位将以</w:t>
      </w:r>
      <w:r w:rsidRPr="005A5246">
        <w:rPr>
          <w:rFonts w:asciiTheme="minorEastAsia" w:eastAsiaTheme="minorEastAsia" w:hAnsiTheme="minorEastAsia" w:hint="eastAsia"/>
          <w:sz w:val="18"/>
          <w:szCs w:val="18"/>
        </w:rPr>
        <w:t xml:space="preserve"> 67.708</w:t>
      </w:r>
      <w:r w:rsidRPr="005A5246">
        <w:rPr>
          <w:rFonts w:asciiTheme="minorEastAsia" w:eastAsiaTheme="minorEastAsia" w:hAnsiTheme="minorEastAsia" w:hint="eastAsia"/>
          <w:sz w:val="18"/>
          <w:szCs w:val="18"/>
        </w:rPr>
        <w:t>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秒</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的速率进行</w:t>
      </w:r>
      <w:r w:rsidRPr="005A5246">
        <w:rPr>
          <w:rFonts w:asciiTheme="minorEastAsia" w:eastAsiaTheme="minorEastAsia" w:hAnsiTheme="minorEastAsia" w:hint="eastAsia"/>
          <w:sz w:val="18"/>
          <w:szCs w:val="18"/>
        </w:rPr>
        <w:t xml:space="preserve"> 360 </w:t>
      </w:r>
      <w:r w:rsidRPr="005A5246">
        <w:rPr>
          <w:rFonts w:asciiTheme="minorEastAsia" w:eastAsiaTheme="minorEastAsia" w:hAnsiTheme="minorEastAsia" w:hint="eastAsia"/>
          <w:sz w:val="18"/>
          <w:szCs w:val="18"/>
        </w:rPr>
        <w:t>度旋转。在一个比特周期内（</w:t>
      </w:r>
      <w:r w:rsidRPr="005A5246">
        <w:rPr>
          <w:rFonts w:asciiTheme="minorEastAsia" w:eastAsiaTheme="minorEastAsia" w:hAnsiTheme="minorEastAsia" w:hint="eastAsia"/>
          <w:sz w:val="18"/>
          <w:szCs w:val="18"/>
        </w:rPr>
        <w:t>1/270.8</w:t>
      </w:r>
      <w:r w:rsidRPr="005A5246">
        <w:rPr>
          <w:rFonts w:asciiTheme="minorEastAsia" w:eastAsiaTheme="minorEastAsia" w:hAnsiTheme="minorEastAsia" w:hint="eastAsia"/>
          <w:sz w:val="18"/>
          <w:szCs w:val="18"/>
        </w:rPr>
        <w:t>33KHz</w:t>
      </w:r>
      <w:r w:rsidRPr="005A5246">
        <w:rPr>
          <w:rFonts w:asciiTheme="minorEastAsia" w:eastAsiaTheme="minorEastAsia" w:hAnsiTheme="minorEastAsia" w:hint="eastAsia"/>
          <w:sz w:val="18"/>
          <w:szCs w:val="18"/>
        </w:rPr>
        <w:t>），相位将在</w:t>
      </w:r>
      <w:r w:rsidRPr="005A5246">
        <w:rPr>
          <w:rFonts w:asciiTheme="minorEastAsia" w:eastAsiaTheme="minorEastAsia" w:hAnsiTheme="minorEastAsia" w:hint="eastAsia"/>
          <w:sz w:val="18"/>
          <w:szCs w:val="18"/>
        </w:rPr>
        <w:t xml:space="preserve"> I/Q </w:t>
      </w:r>
      <w:r w:rsidRPr="005A5246">
        <w:rPr>
          <w:rFonts w:asciiTheme="minorEastAsia" w:eastAsiaTheme="minorEastAsia" w:hAnsiTheme="minorEastAsia" w:hint="eastAsia"/>
          <w:sz w:val="18"/>
          <w:szCs w:val="18"/>
        </w:rPr>
        <w:t>图中移动四分之一圆周、即</w:t>
      </w:r>
      <w:r w:rsidRPr="005A5246">
        <w:rPr>
          <w:rFonts w:asciiTheme="minorEastAsia" w:eastAsiaTheme="minorEastAsia" w:hAnsiTheme="minorEastAsia" w:hint="eastAsia"/>
          <w:sz w:val="18"/>
          <w:szCs w:val="18"/>
        </w:rPr>
        <w:t xml:space="preserve"> 90 </w:t>
      </w:r>
      <w:r w:rsidRPr="005A5246">
        <w:rPr>
          <w:rFonts w:asciiTheme="minorEastAsia" w:eastAsiaTheme="minorEastAsia" w:hAnsiTheme="minorEastAsia" w:hint="eastAsia"/>
          <w:sz w:val="18"/>
          <w:szCs w:val="18"/>
        </w:rPr>
        <w:t>度的位置。数据</w:t>
      </w:r>
      <w:r w:rsidRPr="005A5246">
        <w:rPr>
          <w:rFonts w:asciiTheme="minorEastAsia" w:eastAsiaTheme="minorEastAsia" w:hAnsiTheme="minorEastAsia" w:hint="eastAsia"/>
          <w:sz w:val="18"/>
          <w:szCs w:val="18"/>
        </w:rPr>
        <w:t xml:space="preserve"> 1 </w:t>
      </w:r>
      <w:r w:rsidRPr="005A5246">
        <w:rPr>
          <w:rFonts w:asciiTheme="minorEastAsia" w:eastAsiaTheme="minorEastAsia" w:hAnsiTheme="minorEastAsia" w:hint="eastAsia"/>
          <w:sz w:val="18"/>
          <w:szCs w:val="18"/>
        </w:rPr>
        <w:t>可以看作相位增加</w:t>
      </w:r>
      <w:r w:rsidRPr="005A5246">
        <w:rPr>
          <w:rFonts w:asciiTheme="minorEastAsia" w:eastAsiaTheme="minorEastAsia" w:hAnsiTheme="minorEastAsia" w:hint="eastAsia"/>
          <w:sz w:val="18"/>
          <w:szCs w:val="18"/>
        </w:rPr>
        <w:t xml:space="preserve"> 90 </w:t>
      </w:r>
      <w:r w:rsidRPr="005A5246">
        <w:rPr>
          <w:rFonts w:asciiTheme="minorEastAsia" w:eastAsiaTheme="minorEastAsia" w:hAnsiTheme="minorEastAsia" w:hint="eastAsia"/>
          <w:sz w:val="18"/>
          <w:szCs w:val="18"/>
        </w:rPr>
        <w:t>度。两个</w:t>
      </w:r>
      <w:r w:rsidRPr="005A5246">
        <w:rPr>
          <w:rFonts w:asciiTheme="minorEastAsia" w:eastAsiaTheme="minorEastAsia" w:hAnsiTheme="minorEastAsia" w:hint="eastAsia"/>
          <w:sz w:val="18"/>
          <w:szCs w:val="18"/>
        </w:rPr>
        <w:t xml:space="preserve"> 1 </w:t>
      </w:r>
      <w:r w:rsidRPr="005A5246">
        <w:rPr>
          <w:rFonts w:asciiTheme="minorEastAsia" w:eastAsiaTheme="minorEastAsia" w:hAnsiTheme="minorEastAsia" w:hint="eastAsia"/>
          <w:sz w:val="18"/>
          <w:szCs w:val="18"/>
        </w:rPr>
        <w:t>使相位增加</w:t>
      </w:r>
      <w:r w:rsidRPr="005A5246">
        <w:rPr>
          <w:rFonts w:asciiTheme="minorEastAsia" w:eastAsiaTheme="minorEastAsia" w:hAnsiTheme="minorEastAsia" w:hint="eastAsia"/>
          <w:sz w:val="18"/>
          <w:szCs w:val="18"/>
        </w:rPr>
        <w:t xml:space="preserve"> 180 </w:t>
      </w:r>
      <w:r w:rsidRPr="005A5246">
        <w:rPr>
          <w:rFonts w:asciiTheme="minorEastAsia" w:eastAsiaTheme="minorEastAsia" w:hAnsiTheme="minorEastAsia" w:hint="eastAsia"/>
          <w:sz w:val="18"/>
          <w:szCs w:val="18"/>
        </w:rPr>
        <w:t>度，三个</w:t>
      </w:r>
      <w:r w:rsidRPr="005A5246">
        <w:rPr>
          <w:rFonts w:asciiTheme="minorEastAsia" w:eastAsiaTheme="minorEastAsia" w:hAnsiTheme="minorEastAsia" w:hint="eastAsia"/>
          <w:sz w:val="18"/>
          <w:szCs w:val="18"/>
        </w:rPr>
        <w:t xml:space="preserve"> 1 </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 xml:space="preserve"> 270 </w:t>
      </w:r>
      <w:r w:rsidRPr="005A5246">
        <w:rPr>
          <w:rFonts w:asciiTheme="minorEastAsia" w:eastAsiaTheme="minorEastAsia" w:hAnsiTheme="minorEastAsia" w:hint="eastAsia"/>
          <w:sz w:val="18"/>
          <w:szCs w:val="18"/>
        </w:rPr>
        <w:t>度，依此类推。数据</w:t>
      </w:r>
      <w:r w:rsidRPr="005A5246">
        <w:rPr>
          <w:rFonts w:asciiTheme="minorEastAsia" w:eastAsiaTheme="minorEastAsia" w:hAnsiTheme="minorEastAsia" w:hint="eastAsia"/>
          <w:sz w:val="18"/>
          <w:szCs w:val="18"/>
        </w:rPr>
        <w:t xml:space="preserve"> 0 </w:t>
      </w:r>
      <w:r w:rsidRPr="005A5246">
        <w:rPr>
          <w:rFonts w:asciiTheme="minorEastAsia" w:eastAsiaTheme="minorEastAsia" w:hAnsiTheme="minorEastAsia" w:hint="eastAsia"/>
          <w:sz w:val="18"/>
          <w:szCs w:val="18"/>
        </w:rPr>
        <w:t>表示在相反方向上相同的相位变化。</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实际的相位轨迹是被严格地控制的。</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无线系统需要使用数字滤波器和</w:t>
      </w:r>
      <w:r w:rsidRPr="005A5246">
        <w:rPr>
          <w:rFonts w:asciiTheme="minorEastAsia" w:eastAsiaTheme="minorEastAsia" w:hAnsiTheme="minorEastAsia" w:hint="eastAsia"/>
          <w:sz w:val="18"/>
          <w:szCs w:val="18"/>
        </w:rPr>
        <w:t xml:space="preserve"> I/Q </w:t>
      </w:r>
      <w:r w:rsidRPr="005A5246">
        <w:rPr>
          <w:rFonts w:asciiTheme="minorEastAsia" w:eastAsiaTheme="minorEastAsia" w:hAnsiTheme="minorEastAsia" w:hint="eastAsia"/>
          <w:sz w:val="18"/>
          <w:szCs w:val="18"/>
        </w:rPr>
        <w:t>或数字</w:t>
      </w:r>
      <w:r w:rsidRPr="005A5246">
        <w:rPr>
          <w:rFonts w:asciiTheme="minorEastAsia" w:eastAsiaTheme="minorEastAsia" w:hAnsiTheme="minorEastAsia" w:hint="eastAsia"/>
          <w:sz w:val="18"/>
          <w:szCs w:val="18"/>
        </w:rPr>
        <w:t xml:space="preserve"> FM </w:t>
      </w:r>
      <w:r w:rsidRPr="005A5246">
        <w:rPr>
          <w:rFonts w:asciiTheme="minorEastAsia" w:eastAsiaTheme="minorEastAsia" w:hAnsiTheme="minorEastAsia" w:hint="eastAsia"/>
          <w:sz w:val="18"/>
          <w:szCs w:val="18"/>
        </w:rPr>
        <w:t>调制器精确地生成正确的相位轨迹。</w:t>
      </w:r>
      <w:r w:rsidRPr="005A5246">
        <w:rPr>
          <w:rFonts w:asciiTheme="minorEastAsia" w:eastAsiaTheme="minorEastAsia" w:hAnsiTheme="minorEastAsia" w:hint="eastAsia"/>
          <w:sz w:val="18"/>
          <w:szCs w:val="18"/>
        </w:rPr>
        <w:t xml:space="preserve">GSM </w:t>
      </w:r>
      <w:r w:rsidRPr="005A5246">
        <w:rPr>
          <w:rFonts w:asciiTheme="minorEastAsia" w:eastAsiaTheme="minorEastAsia" w:hAnsiTheme="minorEastAsia" w:hint="eastAsia"/>
          <w:sz w:val="18"/>
          <w:szCs w:val="18"/>
        </w:rPr>
        <w:t>规范允许实际轨迹与理想轨迹之间存在均方根（</w:t>
      </w:r>
      <w:r w:rsidRPr="005A5246">
        <w:rPr>
          <w:rFonts w:asciiTheme="minorEastAsia" w:eastAsiaTheme="minorEastAsia" w:hAnsiTheme="minorEastAsia" w:hint="eastAsia"/>
          <w:sz w:val="18"/>
          <w:szCs w:val="18"/>
        </w:rPr>
        <w:t>rms</w:t>
      </w:r>
      <w:r w:rsidRPr="005A5246">
        <w:rPr>
          <w:rFonts w:asciiTheme="minorEastAsia" w:eastAsiaTheme="minorEastAsia" w:hAnsiTheme="minorEastAsia" w:hint="eastAsia"/>
          <w:sz w:val="18"/>
          <w:szCs w:val="18"/>
        </w:rPr>
        <w:t>）值不超过</w:t>
      </w:r>
      <w:r w:rsidRPr="005A5246">
        <w:rPr>
          <w:rFonts w:asciiTheme="minorEastAsia" w:eastAsiaTheme="minorEastAsia" w:hAnsiTheme="minorEastAsia" w:hint="eastAsia"/>
          <w:sz w:val="18"/>
          <w:szCs w:val="18"/>
        </w:rPr>
        <w:t xml:space="preserve"> 5 </w:t>
      </w:r>
      <w:r w:rsidRPr="005A5246">
        <w:rPr>
          <w:rFonts w:asciiTheme="minorEastAsia" w:eastAsiaTheme="minorEastAsia" w:hAnsiTheme="minorEastAsia" w:hint="eastAsia"/>
          <w:sz w:val="18"/>
          <w:szCs w:val="18"/>
        </w:rPr>
        <w:t>度、峰值不超过</w:t>
      </w:r>
      <w:r w:rsidRPr="005A5246">
        <w:rPr>
          <w:rFonts w:asciiTheme="minorEastAsia" w:eastAsiaTheme="minorEastAsia" w:hAnsiTheme="minorEastAsia" w:hint="eastAsia"/>
          <w:sz w:val="18"/>
          <w:szCs w:val="18"/>
        </w:rPr>
        <w:t xml:space="preserve"> 20 </w:t>
      </w:r>
      <w:r w:rsidRPr="005A5246">
        <w:rPr>
          <w:rFonts w:asciiTheme="minorEastAsia" w:eastAsiaTheme="minorEastAsia" w:hAnsiTheme="minorEastAsia" w:hint="eastAsia"/>
          <w:sz w:val="18"/>
          <w:szCs w:val="18"/>
        </w:rPr>
        <w:t>度的偏差</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ind w:left="360" w:hanging="360"/>
        <w:jc w:val="both"/>
        <w:rPr>
          <w:rFonts w:asciiTheme="minorEastAsia" w:eastAsiaTheme="minorEastAsia" w:hAnsiTheme="minorEastAsia" w:hint="eastAsia"/>
          <w:b w:val="0"/>
          <w:color w:val="0000FF"/>
          <w:sz w:val="18"/>
          <w:szCs w:val="18"/>
        </w:rPr>
      </w:pPr>
      <w:bookmarkStart w:id="31" w:name="_Toc493856555"/>
      <w:r w:rsidRPr="005A5246">
        <w:rPr>
          <w:rFonts w:asciiTheme="minorEastAsia" w:eastAsiaTheme="minorEastAsia" w:hAnsiTheme="minorEastAsia" w:hint="eastAsia"/>
          <w:b w:val="0"/>
          <w:color w:val="0000FF"/>
          <w:sz w:val="18"/>
          <w:szCs w:val="18"/>
        </w:rPr>
        <w:t>GMSK</w:t>
      </w:r>
      <w:r w:rsidRPr="005A5246">
        <w:rPr>
          <w:rFonts w:asciiTheme="minorEastAsia" w:eastAsiaTheme="minorEastAsia" w:hAnsiTheme="minorEastAsia" w:hint="eastAsia"/>
          <w:b w:val="0"/>
          <w:color w:val="0000FF"/>
          <w:sz w:val="18"/>
          <w:szCs w:val="18"/>
        </w:rPr>
        <w:t>调制</w:t>
      </w:r>
      <w:bookmarkEnd w:id="31"/>
    </w:p>
    <w:p w:rsidR="00000000" w:rsidRPr="005A5246" w:rsidRDefault="00585275">
      <w:pPr>
        <w:numPr>
          <w:ilvl w:val="0"/>
          <w:numId w:val="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MSK</w:t>
      </w:r>
      <w:r w:rsidRPr="005A5246">
        <w:rPr>
          <w:rFonts w:asciiTheme="minorEastAsia" w:eastAsiaTheme="minorEastAsia" w:hAnsiTheme="minorEastAsia" w:hint="eastAsia"/>
          <w:sz w:val="18"/>
          <w:szCs w:val="18"/>
        </w:rPr>
        <w:t>是一种特殊的</w:t>
      </w:r>
      <w:r w:rsidRPr="005A5246">
        <w:rPr>
          <w:rFonts w:asciiTheme="minorEastAsia" w:eastAsiaTheme="minorEastAsia" w:hAnsiTheme="minorEastAsia" w:hint="eastAsia"/>
          <w:sz w:val="18"/>
          <w:szCs w:val="18"/>
        </w:rPr>
        <w:t>FSK</w:t>
      </w:r>
      <w:r w:rsidRPr="005A5246">
        <w:rPr>
          <w:rFonts w:asciiTheme="minorEastAsia" w:eastAsiaTheme="minorEastAsia" w:hAnsiTheme="minorEastAsia" w:hint="eastAsia"/>
          <w:sz w:val="18"/>
          <w:szCs w:val="18"/>
        </w:rPr>
        <w:t>。当</w:t>
      </w:r>
      <w:r w:rsidRPr="005A5246">
        <w:rPr>
          <w:rFonts w:asciiTheme="minorEastAsia" w:eastAsiaTheme="minorEastAsia" w:hAnsiTheme="minorEastAsia" w:hint="eastAsia"/>
          <w:sz w:val="18"/>
          <w:szCs w:val="18"/>
        </w:rPr>
        <w:t>FSK</w:t>
      </w:r>
      <w:r w:rsidRPr="005A5246">
        <w:rPr>
          <w:rFonts w:asciiTheme="minorEastAsia" w:eastAsiaTheme="minorEastAsia" w:hAnsiTheme="minorEastAsia" w:hint="eastAsia"/>
          <w:sz w:val="18"/>
          <w:szCs w:val="18"/>
        </w:rPr>
        <w:t>满足</w:t>
      </w:r>
      <w:r w:rsidRPr="005A5246">
        <w:rPr>
          <w:rFonts w:asciiTheme="minorEastAsia" w:eastAsiaTheme="minorEastAsia" w:hAnsiTheme="minorEastAsia" w:hint="eastAsia"/>
          <w:sz w:val="18"/>
          <w:szCs w:val="18"/>
        </w:rPr>
        <w:t>f2-f1=1/(2Tb)</w:t>
      </w:r>
      <w:r w:rsidRPr="005A5246">
        <w:rPr>
          <w:rFonts w:asciiTheme="minorEastAsia" w:eastAsiaTheme="minorEastAsia" w:hAnsiTheme="minorEastAsia" w:hint="eastAsia"/>
          <w:sz w:val="18"/>
          <w:szCs w:val="18"/>
        </w:rPr>
        <w:t>时，就变成了</w:t>
      </w:r>
      <w:r w:rsidRPr="005A5246">
        <w:rPr>
          <w:rFonts w:asciiTheme="minorEastAsia" w:eastAsiaTheme="minorEastAsia" w:hAnsiTheme="minorEastAsia" w:hint="eastAsia"/>
          <w:sz w:val="18"/>
          <w:szCs w:val="18"/>
        </w:rPr>
        <w:t>MSK</w:t>
      </w:r>
      <w:r w:rsidRPr="005A5246">
        <w:rPr>
          <w:rFonts w:asciiTheme="minorEastAsia" w:eastAsiaTheme="minorEastAsia" w:hAnsiTheme="minorEastAsia" w:hint="eastAsia"/>
          <w:sz w:val="18"/>
          <w:szCs w:val="18"/>
        </w:rPr>
        <w:t>。对</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来说</w:t>
      </w:r>
      <w:r w:rsidRPr="005A5246">
        <w:rPr>
          <w:rFonts w:asciiTheme="minorEastAsia" w:eastAsiaTheme="minorEastAsia" w:hAnsiTheme="minorEastAsia" w:hint="eastAsia"/>
          <w:sz w:val="18"/>
          <w:szCs w:val="18"/>
        </w:rPr>
        <w:t>f2-f1=134K, Tb=270K</w:t>
      </w:r>
    </w:p>
    <w:p w:rsidR="00000000" w:rsidRPr="005A5246" w:rsidRDefault="00585275">
      <w:pPr>
        <w:numPr>
          <w:ilvl w:val="0"/>
          <w:numId w:val="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是一种特殊的</w:t>
      </w:r>
      <w:r w:rsidRPr="005A5246">
        <w:rPr>
          <w:rFonts w:asciiTheme="minorEastAsia" w:eastAsiaTheme="minorEastAsia" w:hAnsiTheme="minorEastAsia" w:hint="eastAsia"/>
          <w:sz w:val="18"/>
          <w:szCs w:val="18"/>
        </w:rPr>
        <w:t>MSK</w:t>
      </w:r>
      <w:r w:rsidRPr="005A5246">
        <w:rPr>
          <w:rFonts w:asciiTheme="minorEastAsia" w:eastAsiaTheme="minorEastAsia" w:hAnsiTheme="minorEastAsia" w:hint="eastAsia"/>
          <w:sz w:val="18"/>
          <w:szCs w:val="18"/>
        </w:rPr>
        <w:t>。当</w:t>
      </w:r>
      <w:r w:rsidRPr="005A5246">
        <w:rPr>
          <w:rFonts w:asciiTheme="minorEastAsia" w:eastAsiaTheme="minorEastAsia" w:hAnsiTheme="minorEastAsia" w:hint="eastAsia"/>
          <w:sz w:val="18"/>
          <w:szCs w:val="18"/>
        </w:rPr>
        <w:t>MSK</w:t>
      </w:r>
      <w:r w:rsidRPr="005A5246">
        <w:rPr>
          <w:rFonts w:asciiTheme="minorEastAsia" w:eastAsiaTheme="minorEastAsia" w:hAnsiTheme="minorEastAsia" w:hint="eastAsia"/>
          <w:sz w:val="18"/>
          <w:szCs w:val="18"/>
        </w:rPr>
        <w:t>信号之前增加一个高斯滤波器时，就变成</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信号。</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高斯滤波器为</w:t>
      </w:r>
      <w:r w:rsidRPr="005A5246">
        <w:rPr>
          <w:rFonts w:asciiTheme="minorEastAsia" w:eastAsiaTheme="minorEastAsia" w:hAnsiTheme="minorEastAsia" w:hint="eastAsia"/>
          <w:sz w:val="18"/>
          <w:szCs w:val="18"/>
        </w:rPr>
        <w:t>BT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0.3</w:t>
      </w:r>
    </w:p>
    <w:p w:rsidR="00000000" w:rsidRPr="005A5246" w:rsidRDefault="00585275">
      <w:pPr>
        <w:numPr>
          <w:ilvl w:val="0"/>
          <w:numId w:val="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要求</w:t>
      </w:r>
      <w:r w:rsidRPr="005A5246">
        <w:rPr>
          <w:rFonts w:asciiTheme="minorEastAsia" w:eastAsiaTheme="minorEastAsia" w:hAnsiTheme="minorEastAsia" w:hint="eastAsia"/>
          <w:sz w:val="18"/>
          <w:szCs w:val="18"/>
        </w:rPr>
        <w:t>(f-fc)/270.8K=</w:t>
      </w:r>
      <w:r w:rsidRPr="005A5246">
        <w:rPr>
          <w:rFonts w:asciiTheme="minorEastAsia" w:eastAsiaTheme="minorEastAsia" w:hAnsiTheme="minorEastAsia" w:hint="eastAsia"/>
          <w:sz w:val="18"/>
          <w:szCs w:val="18"/>
        </w:rPr>
        <w:t>1.5</w:t>
      </w:r>
      <w:r w:rsidRPr="005A5246">
        <w:rPr>
          <w:rFonts w:asciiTheme="minorEastAsia" w:eastAsiaTheme="minorEastAsia" w:hAnsiTheme="minorEastAsia" w:hint="eastAsia"/>
          <w:sz w:val="18"/>
          <w:szCs w:val="18"/>
        </w:rPr>
        <w:t>时，衰减小于</w:t>
      </w:r>
      <w:r w:rsidRPr="005A5246">
        <w:rPr>
          <w:rFonts w:asciiTheme="minorEastAsia" w:eastAsiaTheme="minorEastAsia" w:hAnsiTheme="minorEastAsia" w:hint="eastAsia"/>
          <w:sz w:val="18"/>
          <w:szCs w:val="18"/>
        </w:rPr>
        <w:t>60dB</w:t>
      </w:r>
      <w:r w:rsidRPr="005A5246">
        <w:rPr>
          <w:rFonts w:asciiTheme="minorEastAsia" w:eastAsiaTheme="minorEastAsia" w:hAnsiTheme="minorEastAsia" w:hint="eastAsia"/>
          <w:sz w:val="18"/>
          <w:szCs w:val="18"/>
        </w:rPr>
        <w:t>。即</w:t>
      </w:r>
      <w:r w:rsidRPr="005A5246">
        <w:rPr>
          <w:rFonts w:asciiTheme="minorEastAsia" w:eastAsiaTheme="minorEastAsia" w:hAnsiTheme="minorEastAsia" w:hint="eastAsia"/>
          <w:sz w:val="18"/>
          <w:szCs w:val="18"/>
        </w:rPr>
        <w:t>+/-400KHz</w:t>
      </w:r>
      <w:r w:rsidRPr="005A5246">
        <w:rPr>
          <w:rFonts w:asciiTheme="minorEastAsia" w:eastAsiaTheme="minorEastAsia" w:hAnsiTheme="minorEastAsia" w:hint="eastAsia"/>
          <w:sz w:val="18"/>
          <w:szCs w:val="18"/>
        </w:rPr>
        <w:t>处，信号衰减大于</w:t>
      </w:r>
      <w:r w:rsidRPr="005A5246">
        <w:rPr>
          <w:rFonts w:asciiTheme="minorEastAsia" w:eastAsiaTheme="minorEastAsia" w:hAnsiTheme="minorEastAsia" w:hint="eastAsia"/>
          <w:sz w:val="18"/>
          <w:szCs w:val="18"/>
        </w:rPr>
        <w:t>60dB.</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2" w:name="_Toc493856556"/>
      <w:r w:rsidRPr="005A5246">
        <w:rPr>
          <w:rFonts w:asciiTheme="minorEastAsia" w:eastAsiaTheme="minorEastAsia" w:hAnsiTheme="minorEastAsia" w:hint="eastAsia"/>
          <w:b w:val="0"/>
          <w:color w:val="0000FF"/>
          <w:sz w:val="18"/>
          <w:szCs w:val="18"/>
        </w:rPr>
        <w:t>CDMA, GSM, GPS</w:t>
      </w:r>
      <w:r w:rsidRPr="005A5246">
        <w:rPr>
          <w:rFonts w:asciiTheme="minorEastAsia" w:eastAsiaTheme="minorEastAsia" w:hAnsiTheme="minorEastAsia" w:hint="eastAsia"/>
          <w:b w:val="0"/>
          <w:color w:val="0000FF"/>
          <w:sz w:val="18"/>
          <w:szCs w:val="18"/>
        </w:rPr>
        <w:t>频段</w:t>
      </w:r>
      <w:bookmarkEnd w:id="32"/>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CDMA800</w:t>
      </w:r>
      <w:r w:rsidRPr="005A5246">
        <w:rPr>
          <w:rFonts w:asciiTheme="minorEastAsia" w:eastAsiaTheme="minorEastAsia" w:hAnsiTheme="minorEastAsia" w:hint="eastAsia"/>
          <w:sz w:val="18"/>
          <w:szCs w:val="18"/>
        </w:rPr>
        <w:t>：</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TX 824MHz--849MHz</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RX 869MHz--894MHz</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(CELL CH160: 828.8MHz; P</w:t>
      </w:r>
      <w:r w:rsidRPr="005A5246">
        <w:rPr>
          <w:rFonts w:asciiTheme="minorEastAsia" w:eastAsiaTheme="minorEastAsia" w:hAnsiTheme="minorEastAsia" w:hint="eastAsia"/>
          <w:sz w:val="18"/>
          <w:szCs w:val="18"/>
        </w:rPr>
        <w:t>CS CH525:1876.8MHz)</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CDMA450:</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TX:</w:t>
      </w:r>
      <w:r w:rsidRPr="005A5246">
        <w:rPr>
          <w:rFonts w:asciiTheme="minorEastAsia" w:eastAsiaTheme="minorEastAsia" w:hAnsiTheme="minorEastAsia"/>
          <w:sz w:val="18"/>
          <w:szCs w:val="18"/>
        </w:rPr>
        <w:t xml:space="preserve"> 452.5---457.5</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RX:</w:t>
      </w:r>
      <w:r w:rsidRPr="005A5246">
        <w:rPr>
          <w:rFonts w:asciiTheme="minorEastAsia" w:eastAsiaTheme="minorEastAsia" w:hAnsiTheme="minorEastAsia"/>
          <w:sz w:val="18"/>
          <w:szCs w:val="18"/>
        </w:rPr>
        <w:t xml:space="preserve"> 462.5---467.5</w:t>
      </w:r>
    </w:p>
    <w:p w:rsidR="00000000" w:rsidRPr="005A5246" w:rsidRDefault="00585275">
      <w:pPr>
        <w:rPr>
          <w:rFonts w:asciiTheme="minorEastAsia" w:eastAsiaTheme="minorEastAsia" w:hAnsiTheme="minorEastAsia"/>
          <w:sz w:val="18"/>
          <w:szCs w:val="18"/>
        </w:rPr>
      </w:pP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GPS</w:t>
      </w:r>
      <w:r w:rsidRPr="005A5246">
        <w:rPr>
          <w:rFonts w:asciiTheme="minorEastAsia" w:eastAsiaTheme="minorEastAsia" w:hAnsiTheme="minorEastAsia" w:hint="eastAsia"/>
          <w:sz w:val="18"/>
          <w:szCs w:val="18"/>
        </w:rPr>
        <w:t>：</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1575.42MHz</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GSM:</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TX:   880 -- 915 MHz in EGSM band; 1710 -- 1785 MHz in DCS band.</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RX:  925 -- 960 MHz in EGSM band; 1805 -- 1880 MHz in DCS band.</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PGSM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890 ~ 915 MHz         935-960M</w:t>
      </w:r>
      <w:r w:rsidRPr="005A5246">
        <w:rPr>
          <w:rFonts w:asciiTheme="minorEastAsia" w:eastAsiaTheme="minorEastAsia" w:hAnsiTheme="minorEastAsia" w:hint="eastAsia"/>
          <w:sz w:val="18"/>
          <w:szCs w:val="18"/>
        </w:rPr>
        <w:t>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1 ~124</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EGSM:     880 ~ 915 MHz         925-960MHz ,              1 ~124    975 –1023</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DCS:        1710 ~1785 MHz      1805-1880MHz            512-885</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PCS:         1850 ~ 1910MHz      1930~1990 MHz          512-810        </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GSM850:   824- 849  </w:t>
      </w:r>
      <w:r w:rsidRPr="005A5246">
        <w:rPr>
          <w:rFonts w:asciiTheme="minorEastAsia" w:eastAsiaTheme="minorEastAsia" w:hAnsiTheme="minorEastAsia"/>
          <w:sz w:val="18"/>
          <w:szCs w:val="18"/>
        </w:rPr>
        <w:t xml:space="preserve">                  869 -894                      128 ~ 251</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载频间隔</w:t>
      </w:r>
      <w:r w:rsidRPr="005A5246">
        <w:rPr>
          <w:rFonts w:asciiTheme="minorEastAsia" w:eastAsiaTheme="minorEastAsia" w:hAnsiTheme="minorEastAsia" w:hint="eastAsia"/>
          <w:sz w:val="18"/>
          <w:szCs w:val="18"/>
        </w:rPr>
        <w:t xml:space="preserve">                      200kHz</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双工频率间隔</w:t>
      </w:r>
      <w:r w:rsidRPr="005A5246">
        <w:rPr>
          <w:rFonts w:asciiTheme="minorEastAsia" w:eastAsiaTheme="minorEastAsia" w:hAnsiTheme="minorEastAsia" w:hint="eastAsia"/>
          <w:sz w:val="18"/>
          <w:szCs w:val="18"/>
        </w:rPr>
        <w:t xml:space="preserve">              GSM900  45MHz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DCS1800  95MHz</w:t>
      </w:r>
      <w:r w:rsidRPr="005A5246">
        <w:rPr>
          <w:rFonts w:asciiTheme="minorEastAsia" w:eastAsiaTheme="minorEastAsia" w:hAnsiTheme="minorEastAsia" w:hint="eastAsia"/>
          <w:sz w:val="18"/>
          <w:szCs w:val="18"/>
        </w:rPr>
        <w:t>。</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TX mode</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GSM850, RF = 824.2 + 0.2*(ARFCN-128)</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lastRenderedPageBreak/>
        <w:t xml:space="preserve">band P-GSM900, RF = 890 + 0.2*ARFCN </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DCS</w:t>
      </w:r>
      <w:r w:rsidRPr="005A5246">
        <w:rPr>
          <w:rFonts w:asciiTheme="minorEastAsia" w:eastAsiaTheme="minorEastAsia" w:hAnsiTheme="minorEastAsia"/>
          <w:sz w:val="18"/>
          <w:szCs w:val="18"/>
        </w:rPr>
        <w:t>1800, RF = 1710.2 + 0.2*(ARFCN -512)</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PCS1900, RF = 1850.2 + 0.2*(ARFCN-512)</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E-GSM900, RF = 890 + 0.2*(ARFCN-1024)</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RX mode:</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GSM850, RF = 824.2 + 0.2*(ARFCN-128) + 45</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P-GSM900, RF = 890 + 0.2*ARFCN + 45</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DCS1800, RF = 1710.2 + 0.2*(AR</w:t>
      </w:r>
      <w:r w:rsidRPr="005A5246">
        <w:rPr>
          <w:rFonts w:asciiTheme="minorEastAsia" w:eastAsiaTheme="minorEastAsia" w:hAnsiTheme="minorEastAsia"/>
          <w:sz w:val="18"/>
          <w:szCs w:val="18"/>
        </w:rPr>
        <w:t>FCN -512) +95</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PCS1900, RF = 1850.2 + 0.2*(ARFCN -512) + 80</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band E-GSM900, RF = 890 + 0.2*(ARFCN-1024) + 45</w:t>
      </w:r>
    </w:p>
    <w:p w:rsidR="00000000" w:rsidRPr="005A5246" w:rsidRDefault="00585275">
      <w:pPr>
        <w:rPr>
          <w:rFonts w:asciiTheme="minorEastAsia" w:eastAsiaTheme="minorEastAsia" w:hAnsiTheme="minorEastAsia" w:hint="eastAsia"/>
          <w:sz w:val="18"/>
          <w:szCs w:val="18"/>
        </w:rPr>
      </w:pPr>
    </w:p>
    <w:p w:rsidR="00000000" w:rsidRPr="005A5246" w:rsidRDefault="005A5246">
      <w:pPr>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3" w:name="_Toc493856557"/>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UWB</w:t>
      </w:r>
      <w:bookmarkEnd w:id="33"/>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一种可望</w:t>
      </w:r>
      <w:r w:rsidRPr="005A5246">
        <w:rPr>
          <w:rFonts w:asciiTheme="minorEastAsia" w:eastAsiaTheme="minorEastAsia" w:hAnsiTheme="minorEastAsia" w:hint="eastAsia"/>
          <w:sz w:val="18"/>
          <w:szCs w:val="18"/>
        </w:rPr>
        <w:t>取代蓝牙及无线</w:t>
      </w:r>
      <w:r w:rsidRPr="005A5246">
        <w:rPr>
          <w:rFonts w:asciiTheme="minorEastAsia" w:eastAsiaTheme="minorEastAsia" w:hAnsiTheme="minorEastAsia" w:hint="eastAsia"/>
          <w:sz w:val="18"/>
          <w:szCs w:val="18"/>
        </w:rPr>
        <w:t>LAN</w:t>
      </w:r>
      <w:r w:rsidRPr="005A5246">
        <w:rPr>
          <w:rFonts w:asciiTheme="minorEastAsia" w:eastAsiaTheme="minorEastAsia" w:hAnsiTheme="minorEastAsia" w:hint="eastAsia"/>
          <w:sz w:val="18"/>
          <w:szCs w:val="18"/>
        </w:rPr>
        <w:t>的无线通信技就是所谓的“</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ultra wideband</w:t>
      </w:r>
      <w:r w:rsidRPr="005A5246">
        <w:rPr>
          <w:rFonts w:asciiTheme="minorEastAsia" w:eastAsiaTheme="minorEastAsia" w:hAnsiTheme="minorEastAsia" w:hint="eastAsia"/>
          <w:sz w:val="18"/>
          <w:szCs w:val="18"/>
        </w:rPr>
        <w:t>）技术。通信速度可以达到几百</w:t>
      </w:r>
      <w:r w:rsidRPr="005A5246">
        <w:rPr>
          <w:rFonts w:asciiTheme="minorEastAsia" w:eastAsiaTheme="minorEastAsia" w:hAnsiTheme="minorEastAsia" w:hint="eastAsia"/>
          <w:sz w:val="18"/>
          <w:szCs w:val="18"/>
        </w:rPr>
        <w:t>Mbit/</w:t>
      </w:r>
      <w:r w:rsidRPr="005A5246">
        <w:rPr>
          <w:rFonts w:asciiTheme="minorEastAsia" w:eastAsiaTheme="minorEastAsia" w:hAnsiTheme="minorEastAsia" w:hint="eastAsia"/>
          <w:sz w:val="18"/>
          <w:szCs w:val="18"/>
        </w:rPr>
        <w:t>秒以上。</w:t>
      </w:r>
      <w:r w:rsidRPr="005A5246">
        <w:rPr>
          <w:rFonts w:asciiTheme="minorEastAsia" w:eastAsiaTheme="minorEastAsia" w:hAnsiTheme="minorEastAsia" w:hint="eastAsia"/>
          <w:sz w:val="18"/>
          <w:szCs w:val="18"/>
        </w:rPr>
        <w:t xml:space="preserv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的特点在于不使用载波，这与此前的无线通信截然不同。由于原来的无线通信在通信时需要连续发出载波（电波），自然要消耗电能。而</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是发出瞬间尖波形电波－也就是所谓的脉冲电波－直接按照</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发送出去。由于只在需要时发送出脉冲电波，因而大大减少了耗电量。</w:t>
      </w:r>
      <w:r w:rsidRPr="005A5246">
        <w:rPr>
          <w:rFonts w:asciiTheme="minorEastAsia" w:eastAsiaTheme="minorEastAsia" w:hAnsiTheme="minorEastAsia" w:hint="eastAsia"/>
          <w:sz w:val="18"/>
          <w:szCs w:val="18"/>
        </w:rPr>
        <w:t xml:space="preserv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之所以能实现高速数据传输，正是因为这种脉冲的宽度能控制在</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纳秒以下，因此实现几百</w:t>
      </w:r>
      <w:r w:rsidRPr="005A5246">
        <w:rPr>
          <w:rFonts w:asciiTheme="minorEastAsia" w:eastAsiaTheme="minorEastAsia" w:hAnsiTheme="minorEastAsia" w:hint="eastAsia"/>
          <w:sz w:val="18"/>
          <w:szCs w:val="18"/>
        </w:rPr>
        <w:t>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1Gbit/</w:t>
      </w:r>
      <w:r w:rsidRPr="005A5246">
        <w:rPr>
          <w:rFonts w:asciiTheme="minorEastAsia" w:eastAsiaTheme="minorEastAsia" w:hAnsiTheme="minorEastAsia" w:hint="eastAsia"/>
          <w:sz w:val="18"/>
          <w:szCs w:val="18"/>
        </w:rPr>
        <w:t>秒以上的通信将也不</w:t>
      </w:r>
      <w:r w:rsidRPr="005A5246">
        <w:rPr>
          <w:rFonts w:asciiTheme="minorEastAsia" w:eastAsiaTheme="minorEastAsia" w:hAnsiTheme="minorEastAsia" w:hint="eastAsia"/>
          <w:sz w:val="18"/>
          <w:szCs w:val="18"/>
        </w:rPr>
        <w:t>再是梦想。但是，发送脉冲信号需要很宽的频带。</w:t>
      </w:r>
      <w:r w:rsidRPr="005A5246">
        <w:rPr>
          <w:rFonts w:asciiTheme="minorEastAsia" w:eastAsiaTheme="minorEastAsia" w:hAnsiTheme="minorEastAsia" w:hint="eastAsia"/>
          <w:sz w:val="18"/>
          <w:szCs w:val="18"/>
        </w:rPr>
        <w:t xml:space="preserv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作为室内通信用途，美国联邦通信委员会（</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Federal Communications Commission</w:t>
      </w:r>
      <w:r w:rsidRPr="005A5246">
        <w:rPr>
          <w:rFonts w:asciiTheme="minorEastAsia" w:eastAsiaTheme="minorEastAsia" w:hAnsiTheme="minorEastAsia" w:hint="eastAsia"/>
          <w:sz w:val="18"/>
          <w:szCs w:val="18"/>
        </w:rPr>
        <w:t>）已经将</w:t>
      </w:r>
      <w:r w:rsidRPr="005A5246">
        <w:rPr>
          <w:rFonts w:asciiTheme="minorEastAsia" w:eastAsiaTheme="minorEastAsia" w:hAnsiTheme="minorEastAsia" w:hint="eastAsia"/>
          <w:sz w:val="18"/>
          <w:szCs w:val="18"/>
        </w:rPr>
        <w:t>3.1G</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10.6GHz</w:t>
      </w:r>
      <w:r w:rsidRPr="005A5246">
        <w:rPr>
          <w:rFonts w:asciiTheme="minorEastAsia" w:eastAsiaTheme="minorEastAsia" w:hAnsiTheme="minorEastAsia" w:hint="eastAsia"/>
          <w:sz w:val="18"/>
          <w:szCs w:val="18"/>
        </w:rPr>
        <w:t>频带向</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通信开放。</w:t>
      </w:r>
      <w:r w:rsidRPr="005A5246">
        <w:rPr>
          <w:rFonts w:asciiTheme="minorEastAsia" w:eastAsiaTheme="minorEastAsia" w:hAnsiTheme="minorEastAsia" w:hint="eastAsia"/>
          <w:sz w:val="18"/>
          <w:szCs w:val="18"/>
        </w:rPr>
        <w:t>IEEE802</w:t>
      </w:r>
      <w:r w:rsidRPr="005A5246">
        <w:rPr>
          <w:rFonts w:asciiTheme="minorEastAsia" w:eastAsiaTheme="minorEastAsia" w:hAnsiTheme="minorEastAsia" w:hint="eastAsia"/>
          <w:sz w:val="18"/>
          <w:szCs w:val="18"/>
        </w:rPr>
        <w:t>委员会也已将</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作为</w:t>
      </w:r>
      <w:r w:rsidRPr="005A5246">
        <w:rPr>
          <w:rFonts w:asciiTheme="minorEastAsia" w:eastAsiaTheme="minorEastAsia" w:hAnsiTheme="minorEastAsia" w:hint="eastAsia"/>
          <w:sz w:val="18"/>
          <w:szCs w:val="18"/>
        </w:rPr>
        <w:t>PAN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personal area network</w:t>
      </w:r>
      <w:r w:rsidRPr="005A5246">
        <w:rPr>
          <w:rFonts w:asciiTheme="minorEastAsia" w:eastAsiaTheme="minorEastAsia" w:hAnsiTheme="minorEastAsia" w:hint="eastAsia"/>
          <w:sz w:val="18"/>
          <w:szCs w:val="18"/>
        </w:rPr>
        <w:t>）的基础技术候选对象来探讨。如不出意外，今年年内就将有制造商推出</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的支持芯片。</w:t>
      </w:r>
    </w:p>
    <w:p w:rsidR="00000000" w:rsidRPr="005A5246" w:rsidRDefault="005A5246">
      <w:pPr>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rPr>
          <w:rFonts w:asciiTheme="minorEastAsia" w:eastAsiaTheme="minorEastAsia" w:hAnsiTheme="minorEastAsia" w:hint="eastAsia"/>
          <w:color w:val="FF0000"/>
          <w:sz w:val="18"/>
          <w:szCs w:val="18"/>
        </w:rPr>
      </w:pPr>
      <w:r w:rsidRPr="005A5246">
        <w:rPr>
          <w:rFonts w:asciiTheme="minorEastAsia" w:eastAsiaTheme="minorEastAsia" w:hAnsiTheme="minorEastAsia" w:hint="eastAsia"/>
          <w:color w:val="FF0000"/>
          <w:sz w:val="18"/>
          <w:szCs w:val="18"/>
        </w:rPr>
        <w:t>2006-1-5</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4" w:name="_Toc493856558"/>
      <w:r w:rsidRPr="005A5246">
        <w:rPr>
          <w:rFonts w:asciiTheme="minorEastAsia" w:eastAsiaTheme="minorEastAsia" w:hAnsiTheme="minorEastAsia" w:hint="eastAsia"/>
          <w:b w:val="0"/>
          <w:color w:val="0000FF"/>
          <w:sz w:val="18"/>
          <w:szCs w:val="18"/>
        </w:rPr>
        <w:t xml:space="preserve">BLUETOOTH </w:t>
      </w:r>
      <w:r w:rsidRPr="005A5246">
        <w:rPr>
          <w:rFonts w:asciiTheme="minorEastAsia" w:eastAsiaTheme="minorEastAsia" w:hAnsiTheme="minorEastAsia" w:hint="eastAsia"/>
          <w:b w:val="0"/>
          <w:color w:val="0000FF"/>
          <w:sz w:val="18"/>
          <w:szCs w:val="18"/>
        </w:rPr>
        <w:t>蓝牙技术</w:t>
      </w:r>
      <w:bookmarkEnd w:id="34"/>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 xml:space="preserve">Who is </w:t>
      </w:r>
      <w:r w:rsidRPr="005A5246">
        <w:rPr>
          <w:rFonts w:asciiTheme="minorEastAsia" w:eastAsiaTheme="minorEastAsia" w:hAnsiTheme="minorEastAsia"/>
          <w:b/>
          <w:sz w:val="18"/>
          <w:szCs w:val="18"/>
        </w:rPr>
        <w:t>Bluetooth</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 xml:space="preserve"> He was an Dutch ruler, who ruled the greater part of </w:t>
      </w:r>
      <w:r w:rsidRPr="005A5246">
        <w:rPr>
          <w:rFonts w:asciiTheme="minorEastAsia" w:eastAsiaTheme="minorEastAsia" w:hAnsiTheme="minorEastAsia"/>
          <w:sz w:val="18"/>
          <w:szCs w:val="18"/>
        </w:rPr>
        <w:t>Denmark</w:t>
      </w:r>
      <w:r w:rsidRPr="005A5246">
        <w:rPr>
          <w:rFonts w:asciiTheme="minorEastAsia" w:eastAsiaTheme="minorEastAsia" w:hAnsiTheme="minorEastAsia" w:hint="eastAsia"/>
          <w:sz w:val="18"/>
          <w:szCs w:val="18"/>
        </w:rPr>
        <w:t xml:space="preserve"> and Norway during his reigns.</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 xml:space="preserve">What is </w:t>
      </w:r>
      <w:r w:rsidRPr="005A5246">
        <w:rPr>
          <w:rFonts w:asciiTheme="minorEastAsia" w:eastAsiaTheme="minorEastAsia" w:hAnsiTheme="minorEastAsia"/>
          <w:b/>
          <w:sz w:val="18"/>
          <w:szCs w:val="18"/>
        </w:rPr>
        <w:t>Bluetooth</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 xml:space="preserve"> Bluetooth is a wireless </w:t>
      </w:r>
      <w:r w:rsidRPr="005A5246">
        <w:rPr>
          <w:rFonts w:asciiTheme="minorEastAsia" w:eastAsiaTheme="minorEastAsia" w:hAnsiTheme="minorEastAsia"/>
          <w:sz w:val="18"/>
          <w:szCs w:val="18"/>
        </w:rPr>
        <w:t>protocol</w:t>
      </w:r>
      <w:r w:rsidRPr="005A5246">
        <w:rPr>
          <w:rFonts w:asciiTheme="minorEastAsia" w:eastAsiaTheme="minorEastAsia" w:hAnsiTheme="minorEastAsia" w:hint="eastAsia"/>
          <w:sz w:val="18"/>
          <w:szCs w:val="18"/>
        </w:rPr>
        <w:t xml:space="preserve"> t</w:t>
      </w:r>
      <w:r w:rsidRPr="005A5246">
        <w:rPr>
          <w:rFonts w:asciiTheme="minorEastAsia" w:eastAsiaTheme="minorEastAsia" w:hAnsiTheme="minorEastAsia" w:hint="eastAsia"/>
          <w:sz w:val="18"/>
          <w:szCs w:val="18"/>
        </w:rPr>
        <w:t>hat allows device of any kind communicate without the need of user.</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b/>
          <w:sz w:val="18"/>
          <w:szCs w:val="18"/>
        </w:rPr>
        <w:t>Base band</w:t>
      </w:r>
      <w:r w:rsidRPr="005A5246">
        <w:rPr>
          <w:rFonts w:asciiTheme="minorEastAsia" w:eastAsiaTheme="minorEastAsia" w:hAnsiTheme="minorEastAsia" w:hint="eastAsia"/>
          <w:b/>
          <w:sz w:val="18"/>
          <w:szCs w:val="18"/>
        </w:rPr>
        <w:t xml:space="preserve"> protocal :</w:t>
      </w:r>
      <w:r w:rsidRPr="005A5246">
        <w:rPr>
          <w:rFonts w:asciiTheme="minorEastAsia" w:eastAsiaTheme="minorEastAsia" w:hAnsiTheme="minorEastAsia" w:hint="eastAsia"/>
          <w:sz w:val="18"/>
          <w:szCs w:val="18"/>
        </w:rPr>
        <w:t xml:space="preserve"> </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Spread Spectrum Frequency Hopping</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2.402GHz~2.408GHz</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Channel spacing:1MHz</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Number of Channels: 79.</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Type of Modulation: GFSK</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Hops@1600 times/sec, time slot=1/1600=625us</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Frames consists of 2 packets (transmit after receive)</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Packets can be 1, 3, 5 time slots long.</w:t>
      </w:r>
    </w:p>
    <w:p w:rsidR="00000000" w:rsidRPr="005A5246" w:rsidRDefault="00585275">
      <w:pPr>
        <w:numPr>
          <w:ilvl w:val="0"/>
          <w:numId w:val="9"/>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Every 625us time slot</w:t>
      </w:r>
      <w:r w:rsidRPr="005A5246">
        <w:rPr>
          <w:rFonts w:asciiTheme="minorEastAsia" w:eastAsiaTheme="minorEastAsia" w:hAnsiTheme="minorEastAsia"/>
          <w:sz w:val="18"/>
          <w:szCs w:val="18"/>
        </w:rPr>
        <w:t>’</w:t>
      </w:r>
      <w:r w:rsidRPr="005A5246">
        <w:rPr>
          <w:rFonts w:asciiTheme="minorEastAsia" w:eastAsiaTheme="minorEastAsia" w:hAnsiTheme="minorEastAsia" w:hint="eastAsia"/>
          <w:sz w:val="18"/>
          <w:szCs w:val="18"/>
        </w:rPr>
        <w:t>s lower 366us must be blank (No signal is allowed in this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3"/>
        <w:gridCol w:w="1964"/>
        <w:gridCol w:w="1964"/>
        <w:gridCol w:w="1964"/>
        <w:gridCol w:w="1964"/>
      </w:tblGrid>
      <w:tr w:rsidR="00000000" w:rsidRPr="005A5246">
        <w:tc>
          <w:tcPr>
            <w:tcW w:w="1963" w:type="dxa"/>
          </w:tcPr>
          <w:p w:rsidR="00000000" w:rsidRPr="005A5246" w:rsidRDefault="00585275">
            <w:pPr>
              <w:rPr>
                <w:rFonts w:asciiTheme="minorEastAsia" w:eastAsiaTheme="minorEastAsia" w:hAnsiTheme="minorEastAsia" w:hint="eastAsia"/>
                <w:sz w:val="18"/>
                <w:szCs w:val="18"/>
              </w:rPr>
            </w:pP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802.15.4 Ziobee</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802.15.1 Bluetooth</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HOMERF</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802.11b</w:t>
            </w:r>
          </w:p>
        </w:tc>
      </w:tr>
      <w:tr w:rsidR="00000000" w:rsidRPr="005A5246">
        <w:tc>
          <w:tcPr>
            <w:tcW w:w="1963"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Frequency Range</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2.402</w:t>
            </w:r>
            <w:r w:rsidRPr="005A5246">
              <w:rPr>
                <w:rFonts w:asciiTheme="minorEastAsia" w:eastAsiaTheme="minorEastAsia" w:hAnsiTheme="minorEastAsia" w:hint="eastAsia"/>
                <w:sz w:val="18"/>
                <w:szCs w:val="18"/>
              </w:rPr>
              <w:t>~2.408GHz</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2.402~2.408GHz</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2.402~2.408GHz</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2.402~2.408GHz</w:t>
            </w:r>
          </w:p>
        </w:tc>
      </w:tr>
      <w:tr w:rsidR="00000000" w:rsidRPr="005A5246">
        <w:tc>
          <w:tcPr>
            <w:tcW w:w="1963"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Channel bit rate</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250/28 kbps</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1Mbps</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1.6M, 10Mbps</w:t>
            </w:r>
          </w:p>
        </w:tc>
        <w:tc>
          <w:tcPr>
            <w:tcW w:w="1964"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2, 11Mbps</w:t>
            </w:r>
          </w:p>
        </w:tc>
      </w:tr>
      <w:tr w:rsidR="00000000" w:rsidRPr="005A5246">
        <w:tc>
          <w:tcPr>
            <w:tcW w:w="1963" w:type="dxa"/>
          </w:tcPr>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application</w:t>
            </w:r>
          </w:p>
        </w:tc>
        <w:tc>
          <w:tcPr>
            <w:tcW w:w="1964" w:type="dxa"/>
          </w:tcPr>
          <w:p w:rsidR="00000000" w:rsidRPr="005A5246" w:rsidRDefault="00585275">
            <w:pPr>
              <w:rPr>
                <w:rFonts w:asciiTheme="minorEastAsia" w:eastAsiaTheme="minorEastAsia" w:hAnsiTheme="minorEastAsia" w:hint="eastAsia"/>
                <w:sz w:val="18"/>
                <w:szCs w:val="18"/>
              </w:rPr>
            </w:pPr>
          </w:p>
        </w:tc>
        <w:tc>
          <w:tcPr>
            <w:tcW w:w="1964" w:type="dxa"/>
          </w:tcPr>
          <w:p w:rsidR="00000000" w:rsidRPr="005A5246" w:rsidRDefault="00585275">
            <w:pPr>
              <w:rPr>
                <w:rFonts w:asciiTheme="minorEastAsia" w:eastAsiaTheme="minorEastAsia" w:hAnsiTheme="minorEastAsia" w:hint="eastAsia"/>
                <w:sz w:val="18"/>
                <w:szCs w:val="18"/>
              </w:rPr>
            </w:pPr>
          </w:p>
        </w:tc>
        <w:tc>
          <w:tcPr>
            <w:tcW w:w="1964" w:type="dxa"/>
          </w:tcPr>
          <w:p w:rsidR="00000000" w:rsidRPr="005A5246" w:rsidRDefault="00585275">
            <w:pPr>
              <w:rPr>
                <w:rFonts w:asciiTheme="minorEastAsia" w:eastAsiaTheme="minorEastAsia" w:hAnsiTheme="minorEastAsia" w:hint="eastAsia"/>
                <w:sz w:val="18"/>
                <w:szCs w:val="18"/>
              </w:rPr>
            </w:pPr>
          </w:p>
        </w:tc>
        <w:tc>
          <w:tcPr>
            <w:tcW w:w="1964" w:type="dxa"/>
          </w:tcPr>
          <w:p w:rsidR="00000000" w:rsidRPr="005A5246" w:rsidRDefault="00585275">
            <w:pPr>
              <w:rPr>
                <w:rFonts w:asciiTheme="minorEastAsia" w:eastAsiaTheme="minorEastAsia" w:hAnsiTheme="minorEastAsia" w:hint="eastAsia"/>
                <w:sz w:val="18"/>
                <w:szCs w:val="18"/>
              </w:rPr>
            </w:pPr>
          </w:p>
        </w:tc>
      </w:tr>
    </w:tbl>
    <w:p w:rsidR="00000000" w:rsidRPr="005A5246" w:rsidRDefault="00585275">
      <w:pPr>
        <w:rPr>
          <w:rFonts w:asciiTheme="minorEastAsia" w:eastAsiaTheme="minorEastAsia" w:hAnsiTheme="minorEastAsia" w:hint="eastAsia"/>
          <w:b/>
          <w:color w:val="FF0000"/>
          <w:sz w:val="18"/>
          <w:szCs w:val="18"/>
        </w:rPr>
      </w:pPr>
    </w:p>
    <w:p w:rsidR="00000000" w:rsidRPr="005A5246" w:rsidRDefault="00585275">
      <w:pPr>
        <w:rPr>
          <w:rFonts w:asciiTheme="minorEastAsia" w:eastAsiaTheme="minorEastAsia" w:hAnsiTheme="minorEastAsia" w:hint="eastAsia"/>
          <w:b/>
          <w:color w:val="FF0000"/>
          <w:sz w:val="18"/>
          <w:szCs w:val="18"/>
        </w:rPr>
      </w:pPr>
      <w:r w:rsidRPr="005A5246">
        <w:rPr>
          <w:rFonts w:asciiTheme="minorEastAsia" w:eastAsiaTheme="minorEastAsia" w:hAnsiTheme="minorEastAsia" w:hint="eastAsia"/>
          <w:b/>
          <w:color w:val="FF0000"/>
          <w:sz w:val="18"/>
          <w:szCs w:val="18"/>
        </w:rPr>
        <w:t>CONNECTION:</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Connection Establishment/</w:t>
      </w:r>
      <w:r w:rsidRPr="005A5246">
        <w:rPr>
          <w:rFonts w:asciiTheme="minorEastAsia" w:eastAsiaTheme="minorEastAsia" w:hAnsiTheme="minorEastAsia" w:hint="eastAsia"/>
          <w:b/>
          <w:color w:val="0000FF"/>
          <w:sz w:val="18"/>
          <w:szCs w:val="18"/>
        </w:rPr>
        <w:t>Inquiry</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 xml:space="preserve"> The inquiry procedure enables a device to discover which devices are in ra</w:t>
      </w:r>
      <w:r w:rsidRPr="005A5246">
        <w:rPr>
          <w:rFonts w:asciiTheme="minorEastAsia" w:eastAsiaTheme="minorEastAsia" w:hAnsiTheme="minorEastAsia" w:hint="eastAsia"/>
          <w:sz w:val="18"/>
          <w:szCs w:val="18"/>
        </w:rPr>
        <w:t>nge, and determines the addresses and clocks for the devices. After the inquiry procedure has completed, a connection can be established using the paging procedure:</w:t>
      </w:r>
    </w:p>
    <w:p w:rsidR="00000000" w:rsidRPr="005A5246" w:rsidRDefault="00585275">
      <w:pPr>
        <w:numPr>
          <w:ilvl w:val="0"/>
          <w:numId w:val="10"/>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Goal: Look for unknown devices</w:t>
      </w:r>
    </w:p>
    <w:p w:rsidR="00000000" w:rsidRPr="005A5246" w:rsidRDefault="00585275">
      <w:pPr>
        <w:numPr>
          <w:ilvl w:val="0"/>
          <w:numId w:val="10"/>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Responses include: </w:t>
      </w:r>
    </w:p>
    <w:p w:rsidR="00000000" w:rsidRPr="005A5246" w:rsidRDefault="00585275">
      <w:pPr>
        <w:ind w:left="792"/>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 Device Address</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 Class of Device</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 xml:space="preserve">Connection Establishment/ </w:t>
      </w:r>
      <w:r w:rsidRPr="005A5246">
        <w:rPr>
          <w:rFonts w:asciiTheme="minorEastAsia" w:eastAsiaTheme="minorEastAsia" w:hAnsiTheme="minorEastAsia" w:hint="eastAsia"/>
          <w:b/>
          <w:color w:val="0000FF"/>
          <w:sz w:val="18"/>
          <w:szCs w:val="18"/>
        </w:rPr>
        <w:t>Paging</w:t>
      </w:r>
      <w:r w:rsidRPr="005A5246">
        <w:rPr>
          <w:rFonts w:asciiTheme="minorEastAsia" w:eastAsiaTheme="minorEastAsia" w:hAnsiTheme="minorEastAsia" w:hint="eastAsia"/>
          <w:sz w:val="18"/>
          <w:szCs w:val="18"/>
        </w:rPr>
        <w:t xml:space="preserve">: With the paging procedure, an actual connection can be established. The paging procedure typically follows the inquiry procedure. Only the Bluetooth device </w:t>
      </w:r>
      <w:r w:rsidRPr="005A5246">
        <w:rPr>
          <w:rFonts w:asciiTheme="minorEastAsia" w:eastAsiaTheme="minorEastAsia" w:hAnsiTheme="minorEastAsia" w:hint="eastAsia"/>
          <w:color w:val="0000FF"/>
          <w:sz w:val="18"/>
          <w:szCs w:val="18"/>
        </w:rPr>
        <w:t>address</w:t>
      </w:r>
      <w:r w:rsidRPr="005A5246">
        <w:rPr>
          <w:rFonts w:asciiTheme="minorEastAsia" w:eastAsiaTheme="minorEastAsia" w:hAnsiTheme="minorEastAsia" w:hint="eastAsia"/>
          <w:sz w:val="18"/>
          <w:szCs w:val="18"/>
        </w:rPr>
        <w:t xml:space="preserve"> is required to setup a connection.  </w:t>
      </w:r>
    </w:p>
    <w:p w:rsidR="00000000" w:rsidRPr="005A5246" w:rsidRDefault="00585275">
      <w:pPr>
        <w:numPr>
          <w:ilvl w:val="0"/>
          <w:numId w:val="11"/>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Goal: Establish Conne</w:t>
      </w:r>
      <w:r w:rsidRPr="005A5246">
        <w:rPr>
          <w:rFonts w:asciiTheme="minorEastAsia" w:eastAsiaTheme="minorEastAsia" w:hAnsiTheme="minorEastAsia" w:hint="eastAsia"/>
          <w:sz w:val="18"/>
          <w:szCs w:val="18"/>
        </w:rPr>
        <w:t>ction</w:t>
      </w:r>
    </w:p>
    <w:p w:rsidR="00000000" w:rsidRPr="005A5246" w:rsidRDefault="00585275">
      <w:pPr>
        <w:numPr>
          <w:ilvl w:val="0"/>
          <w:numId w:val="11"/>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Done for each device independently</w:t>
      </w:r>
    </w:p>
    <w:p w:rsidR="00000000" w:rsidRPr="005A5246" w:rsidRDefault="00585275">
      <w:pPr>
        <w:numPr>
          <w:ilvl w:val="0"/>
          <w:numId w:val="11"/>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Paging device becomes master</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b/>
          <w:sz w:val="18"/>
          <w:szCs w:val="18"/>
        </w:rPr>
        <w:t xml:space="preserve">Connection Establishment/ </w:t>
      </w:r>
      <w:r w:rsidRPr="005A5246">
        <w:rPr>
          <w:rFonts w:asciiTheme="minorEastAsia" w:eastAsiaTheme="minorEastAsia" w:hAnsiTheme="minorEastAsia" w:hint="eastAsia"/>
          <w:b/>
          <w:color w:val="0000FF"/>
          <w:sz w:val="18"/>
          <w:szCs w:val="18"/>
        </w:rPr>
        <w:t>Conclusion</w:t>
      </w:r>
      <w:r w:rsidRPr="005A5246">
        <w:rPr>
          <w:rFonts w:asciiTheme="minorEastAsia" w:eastAsiaTheme="minorEastAsia" w:hAnsiTheme="minorEastAsia" w:hint="eastAsia"/>
          <w:b/>
          <w:sz w:val="18"/>
          <w:szCs w:val="18"/>
        </w:rPr>
        <w:t>:</w:t>
      </w:r>
      <w:r w:rsidRPr="005A5246">
        <w:rPr>
          <w:rFonts w:asciiTheme="minorEastAsia" w:eastAsiaTheme="minorEastAsia" w:hAnsiTheme="minorEastAsia" w:hint="eastAsia"/>
          <w:sz w:val="18"/>
          <w:szCs w:val="18"/>
        </w:rPr>
        <w:t xml:space="preserve"> Normally, a connection between two devices occurs in the following fashion:</w:t>
      </w:r>
    </w:p>
    <w:p w:rsidR="00000000" w:rsidRPr="005A5246" w:rsidRDefault="00585275">
      <w:pPr>
        <w:numPr>
          <w:ilvl w:val="0"/>
          <w:numId w:val="12"/>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If nothing is known about a remote device, both the inquiry page procedu</w:t>
      </w:r>
      <w:r w:rsidRPr="005A5246">
        <w:rPr>
          <w:rFonts w:asciiTheme="minorEastAsia" w:eastAsiaTheme="minorEastAsia" w:hAnsiTheme="minorEastAsia" w:hint="eastAsia"/>
          <w:sz w:val="18"/>
          <w:szCs w:val="18"/>
        </w:rPr>
        <w:t>re have to be followed.</w:t>
      </w:r>
    </w:p>
    <w:p w:rsidR="00000000" w:rsidRPr="005A5246" w:rsidRDefault="00585275">
      <w:pPr>
        <w:numPr>
          <w:ilvl w:val="0"/>
          <w:numId w:val="12"/>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If some details are known about a remote device, only the paging procedure is needed.</w:t>
      </w:r>
    </w:p>
    <w:p w:rsidR="00000000" w:rsidRPr="005A5246" w:rsidRDefault="00585275">
      <w:pPr>
        <w:ind w:left="72"/>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 xml:space="preserve">What is a </w:t>
      </w:r>
      <w:r w:rsidRPr="005A5246">
        <w:rPr>
          <w:rFonts w:asciiTheme="minorEastAsia" w:eastAsiaTheme="minorEastAsia" w:hAnsiTheme="minorEastAsia" w:hint="eastAsia"/>
          <w:b/>
          <w:color w:val="0000FF"/>
          <w:sz w:val="18"/>
          <w:szCs w:val="18"/>
        </w:rPr>
        <w:t>PICONET</w:t>
      </w:r>
      <w:r w:rsidRPr="005A5246">
        <w:rPr>
          <w:rFonts w:asciiTheme="minorEastAsia" w:eastAsiaTheme="minorEastAsia" w:hAnsiTheme="minorEastAsia" w:hint="eastAsia"/>
          <w:b/>
          <w:sz w:val="18"/>
          <w:szCs w:val="18"/>
        </w:rPr>
        <w:t>?</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 piconet is entirely defined by the master. The master</w:t>
      </w:r>
      <w:r w:rsidRPr="005A5246">
        <w:rPr>
          <w:rFonts w:asciiTheme="minorEastAsia" w:eastAsiaTheme="minorEastAsia" w:hAnsiTheme="minorEastAsia"/>
          <w:sz w:val="18"/>
          <w:szCs w:val="18"/>
        </w:rPr>
        <w:t>’</w:t>
      </w:r>
      <w:r w:rsidRPr="005A5246">
        <w:rPr>
          <w:rFonts w:asciiTheme="minorEastAsia" w:eastAsiaTheme="minorEastAsia" w:hAnsiTheme="minorEastAsia" w:hint="eastAsia"/>
          <w:sz w:val="18"/>
          <w:szCs w:val="18"/>
        </w:rPr>
        <w:t>s Bluetooth Device Address (BD_ADDR) generates the frequency hopping s</w:t>
      </w:r>
      <w:r w:rsidRPr="005A5246">
        <w:rPr>
          <w:rFonts w:asciiTheme="minorEastAsia" w:eastAsiaTheme="minorEastAsia" w:hAnsiTheme="minorEastAsia" w:hint="eastAsia"/>
          <w:sz w:val="18"/>
          <w:szCs w:val="18"/>
        </w:rPr>
        <w:t>equence and the channel access code; and the master</w:t>
      </w:r>
      <w:r w:rsidRPr="005A5246">
        <w:rPr>
          <w:rFonts w:asciiTheme="minorEastAsia" w:eastAsiaTheme="minorEastAsia" w:hAnsiTheme="minorEastAsia"/>
          <w:sz w:val="18"/>
          <w:szCs w:val="18"/>
        </w:rPr>
        <w:t>’</w:t>
      </w:r>
      <w:r w:rsidRPr="005A5246">
        <w:rPr>
          <w:rFonts w:asciiTheme="minorEastAsia" w:eastAsiaTheme="minorEastAsia" w:hAnsiTheme="minorEastAsia" w:hint="eastAsia"/>
          <w:sz w:val="18"/>
          <w:szCs w:val="18"/>
        </w:rPr>
        <w:t>s clock is the root of the whole timing.</w:t>
      </w:r>
    </w:p>
    <w:p w:rsidR="00000000" w:rsidRPr="005A5246" w:rsidRDefault="00585275">
      <w:pPr>
        <w:numPr>
          <w:ilvl w:val="0"/>
          <w:numId w:val="13"/>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 collection of devices connected in an ad hoc fashion</w:t>
      </w:r>
    </w:p>
    <w:p w:rsidR="00000000" w:rsidRPr="005A5246" w:rsidRDefault="00585275">
      <w:pPr>
        <w:numPr>
          <w:ilvl w:val="0"/>
          <w:numId w:val="13"/>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One unit acts as a master and the other as slaves for the duration of the piconet connection.</w:t>
      </w:r>
    </w:p>
    <w:p w:rsidR="00000000" w:rsidRPr="005A5246" w:rsidRDefault="00585275">
      <w:pPr>
        <w:numPr>
          <w:ilvl w:val="0"/>
          <w:numId w:val="13"/>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Master sets th</w:t>
      </w:r>
      <w:r w:rsidRPr="005A5246">
        <w:rPr>
          <w:rFonts w:asciiTheme="minorEastAsia" w:eastAsiaTheme="minorEastAsia" w:hAnsiTheme="minorEastAsia" w:hint="eastAsia"/>
          <w:sz w:val="18"/>
          <w:szCs w:val="18"/>
        </w:rPr>
        <w:t>e clock.</w:t>
      </w:r>
    </w:p>
    <w:p w:rsidR="00000000" w:rsidRPr="005A5246" w:rsidRDefault="00585275">
      <w:pPr>
        <w:numPr>
          <w:ilvl w:val="0"/>
          <w:numId w:val="13"/>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Each piconet has a unique hopping pattern/ID derived from master property.</w:t>
      </w:r>
    </w:p>
    <w:p w:rsidR="00000000" w:rsidRPr="005A5246" w:rsidRDefault="00585275">
      <w:pPr>
        <w:numPr>
          <w:ilvl w:val="0"/>
          <w:numId w:val="13"/>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Each master can connect up to 7 simultaneous slaves per piconet and park up to 255 devices.</w:t>
      </w: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 xml:space="preserve">What is a </w:t>
      </w:r>
      <w:r w:rsidRPr="005A5246">
        <w:rPr>
          <w:rFonts w:asciiTheme="minorEastAsia" w:eastAsiaTheme="minorEastAsia" w:hAnsiTheme="minorEastAsia" w:hint="eastAsia"/>
          <w:b/>
          <w:color w:val="0000FF"/>
          <w:sz w:val="18"/>
          <w:szCs w:val="18"/>
        </w:rPr>
        <w:t>SCATTERNET</w:t>
      </w:r>
      <w:r w:rsidRPr="005A5246">
        <w:rPr>
          <w:rFonts w:asciiTheme="minorEastAsia" w:eastAsiaTheme="minorEastAsia" w:hAnsiTheme="minorEastAsia" w:hint="eastAsia"/>
          <w:b/>
          <w:sz w:val="18"/>
          <w:szCs w:val="18"/>
        </w:rPr>
        <w:t>?</w:t>
      </w:r>
    </w:p>
    <w:p w:rsidR="00000000" w:rsidRPr="005A5246" w:rsidRDefault="00585275">
      <w:pPr>
        <w:numPr>
          <w:ilvl w:val="0"/>
          <w:numId w:val="14"/>
        </w:numPr>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A</w:t>
      </w:r>
      <w:r w:rsidRPr="005A5246">
        <w:rPr>
          <w:rFonts w:asciiTheme="minorEastAsia" w:eastAsiaTheme="minorEastAsia" w:hAnsiTheme="minorEastAsia" w:hint="eastAsia"/>
          <w:sz w:val="18"/>
          <w:szCs w:val="18"/>
        </w:rPr>
        <w:t xml:space="preserve"> Scatternet is the linking of co-located piconets throuth</w:t>
      </w:r>
      <w:r w:rsidRPr="005A5246">
        <w:rPr>
          <w:rFonts w:asciiTheme="minorEastAsia" w:eastAsiaTheme="minorEastAsia" w:hAnsiTheme="minorEastAsia" w:hint="eastAsia"/>
          <w:sz w:val="18"/>
          <w:szCs w:val="18"/>
        </w:rPr>
        <w:t xml:space="preserve"> the sharing of common master o f slave devices.</w:t>
      </w:r>
    </w:p>
    <w:p w:rsidR="00000000" w:rsidRPr="005A5246" w:rsidRDefault="00585275">
      <w:pPr>
        <w:numPr>
          <w:ilvl w:val="0"/>
          <w:numId w:val="14"/>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 device can be both a master and a slave.</w:t>
      </w: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Functional Overview</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Bluetooth controller operates in two major modes: Standby and Connection. There are seven sub states which are used to add slaves or make connec</w:t>
      </w:r>
      <w:r w:rsidRPr="005A5246">
        <w:rPr>
          <w:rFonts w:asciiTheme="minorEastAsia" w:eastAsiaTheme="minorEastAsia" w:hAnsiTheme="minorEastAsia" w:hint="eastAsia"/>
          <w:sz w:val="18"/>
          <w:szCs w:val="18"/>
        </w:rPr>
        <w:t xml:space="preserve">tion in piconet. These are page, page scan, inquiry, inquiry scan, master response, slave response, inquiry response.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A </w:t>
      </w:r>
      <w:r w:rsidRPr="005A5246">
        <w:rPr>
          <w:rFonts w:asciiTheme="minorEastAsia" w:eastAsiaTheme="minorEastAsia" w:hAnsiTheme="minorEastAsia"/>
          <w:sz w:val="18"/>
          <w:szCs w:val="18"/>
        </w:rPr>
        <w:t>Bluetooth</w:t>
      </w:r>
      <w:r w:rsidRPr="005A5246">
        <w:rPr>
          <w:rFonts w:asciiTheme="minorEastAsia" w:eastAsiaTheme="minorEastAsia" w:hAnsiTheme="minorEastAsia" w:hint="eastAsia"/>
          <w:sz w:val="18"/>
          <w:szCs w:val="18"/>
        </w:rPr>
        <w:t xml:space="preserve"> device in the Connection state can be in any of the four flowing modes: </w:t>
      </w:r>
      <w:r w:rsidRPr="005A5246">
        <w:rPr>
          <w:rFonts w:asciiTheme="minorEastAsia" w:eastAsiaTheme="minorEastAsia" w:hAnsiTheme="minorEastAsia" w:hint="eastAsia"/>
          <w:color w:val="0000FF"/>
          <w:sz w:val="18"/>
          <w:szCs w:val="18"/>
        </w:rPr>
        <w:t>Active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color w:val="0000FF"/>
          <w:sz w:val="18"/>
          <w:szCs w:val="18"/>
        </w:rPr>
        <w:t>Park</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color w:val="0000FF"/>
          <w:sz w:val="18"/>
          <w:szCs w:val="18"/>
        </w:rPr>
        <w:t>Hold</w:t>
      </w:r>
      <w:r w:rsidRPr="005A5246">
        <w:rPr>
          <w:rFonts w:asciiTheme="minorEastAsia" w:eastAsiaTheme="minorEastAsia" w:hAnsiTheme="minorEastAsia" w:hint="eastAsia"/>
          <w:sz w:val="18"/>
          <w:szCs w:val="18"/>
        </w:rPr>
        <w:t xml:space="preserve">, and </w:t>
      </w:r>
      <w:r w:rsidRPr="005A5246">
        <w:rPr>
          <w:rFonts w:asciiTheme="minorEastAsia" w:eastAsiaTheme="minorEastAsia" w:hAnsiTheme="minorEastAsia" w:hint="eastAsia"/>
          <w:color w:val="0000FF"/>
          <w:sz w:val="18"/>
          <w:szCs w:val="18"/>
        </w:rPr>
        <w:t>Sniff</w:t>
      </w:r>
      <w:r w:rsidRPr="005A5246">
        <w:rPr>
          <w:rFonts w:asciiTheme="minorEastAsia" w:eastAsiaTheme="minorEastAsia" w:hAnsiTheme="minorEastAsia" w:hint="eastAsia"/>
          <w:sz w:val="18"/>
          <w:szCs w:val="18"/>
        </w:rPr>
        <w:t xml:space="preserve"> mode.</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b/>
          <w:color w:val="FF0000"/>
          <w:sz w:val="18"/>
          <w:szCs w:val="18"/>
        </w:rPr>
      </w:pPr>
      <w:r w:rsidRPr="005A5246">
        <w:rPr>
          <w:rFonts w:asciiTheme="minorEastAsia" w:eastAsiaTheme="minorEastAsia" w:hAnsiTheme="minorEastAsia" w:hint="eastAsia"/>
          <w:b/>
          <w:color w:val="FF0000"/>
          <w:sz w:val="18"/>
          <w:szCs w:val="18"/>
        </w:rPr>
        <w:t>ARCHITECTURE:</w:t>
      </w: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Ar</w:t>
      </w:r>
      <w:r w:rsidRPr="005A5246">
        <w:rPr>
          <w:rFonts w:asciiTheme="minorEastAsia" w:eastAsiaTheme="minorEastAsia" w:hAnsiTheme="minorEastAsia" w:hint="eastAsia"/>
          <w:b/>
          <w:sz w:val="18"/>
          <w:szCs w:val="18"/>
        </w:rPr>
        <w:t>chitecture/ Low Layers</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Radio (RF):  </w:t>
      </w:r>
    </w:p>
    <w:p w:rsidR="00000000" w:rsidRPr="005A5246" w:rsidRDefault="00585275">
      <w:pPr>
        <w:numPr>
          <w:ilvl w:val="0"/>
          <w:numId w:val="15"/>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2.402G~2.480GHz ISM band, 1Mbps; </w:t>
      </w:r>
    </w:p>
    <w:p w:rsidR="00000000" w:rsidRPr="005A5246" w:rsidRDefault="00585275">
      <w:pPr>
        <w:numPr>
          <w:ilvl w:val="0"/>
          <w:numId w:val="15"/>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1600 hops/sec, from 0 dBm (1mW) radio up to 20 dBm</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Baseband (BB): The </w:t>
      </w:r>
      <w:r w:rsidRPr="005A5246">
        <w:rPr>
          <w:rFonts w:asciiTheme="minorEastAsia" w:eastAsiaTheme="minorEastAsia" w:hAnsiTheme="minorEastAsia"/>
          <w:sz w:val="18"/>
          <w:szCs w:val="18"/>
        </w:rPr>
        <w:t>base band</w:t>
      </w:r>
      <w:r w:rsidRPr="005A5246">
        <w:rPr>
          <w:rFonts w:asciiTheme="minorEastAsia" w:eastAsiaTheme="minorEastAsia" w:hAnsiTheme="minorEastAsia" w:hint="eastAsia"/>
          <w:sz w:val="18"/>
          <w:szCs w:val="18"/>
        </w:rPr>
        <w:t xml:space="preserve"> role is to transmit to the radio the data to be sent. </w:t>
      </w:r>
      <w:r w:rsidRPr="005A5246">
        <w:rPr>
          <w:rFonts w:asciiTheme="minorEastAsia" w:eastAsiaTheme="minorEastAsia" w:hAnsiTheme="minorEastAsia"/>
          <w:sz w:val="18"/>
          <w:szCs w:val="18"/>
        </w:rPr>
        <w:t>I</w:t>
      </w:r>
      <w:r w:rsidRPr="005A5246">
        <w:rPr>
          <w:rFonts w:asciiTheme="minorEastAsia" w:eastAsiaTheme="minorEastAsia" w:hAnsiTheme="minorEastAsia" w:hint="eastAsia"/>
          <w:sz w:val="18"/>
          <w:szCs w:val="18"/>
        </w:rPr>
        <w:t>t encapsulates data from higher layer into specifi</w:t>
      </w:r>
      <w:r w:rsidRPr="005A5246">
        <w:rPr>
          <w:rFonts w:asciiTheme="minorEastAsia" w:eastAsiaTheme="minorEastAsia" w:hAnsiTheme="minorEastAsia" w:hint="eastAsia"/>
          <w:sz w:val="18"/>
          <w:szCs w:val="18"/>
        </w:rPr>
        <w:t xml:space="preserve">c packets: </w:t>
      </w:r>
    </w:p>
    <w:p w:rsidR="00000000" w:rsidRPr="005A5246" w:rsidRDefault="00585275">
      <w:pPr>
        <w:numPr>
          <w:ilvl w:val="0"/>
          <w:numId w:val="16"/>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Piconet/Channel definition</w:t>
      </w:r>
    </w:p>
    <w:p w:rsidR="00000000" w:rsidRPr="005A5246" w:rsidRDefault="00585275">
      <w:pPr>
        <w:numPr>
          <w:ilvl w:val="0"/>
          <w:numId w:val="16"/>
        </w:numPr>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w:t>
      </w:r>
      <w:r w:rsidRPr="005A5246">
        <w:rPr>
          <w:rFonts w:asciiTheme="minorEastAsia" w:eastAsiaTheme="minorEastAsia" w:hAnsiTheme="minorEastAsia" w:hint="eastAsia"/>
          <w:sz w:val="18"/>
          <w:szCs w:val="18"/>
        </w:rPr>
        <w:t>Low-level</w:t>
      </w:r>
      <w:r w:rsidRPr="005A5246">
        <w:rPr>
          <w:rFonts w:asciiTheme="minorEastAsia" w:eastAsiaTheme="minorEastAsia" w:hAnsiTheme="minorEastAsia"/>
          <w:sz w:val="18"/>
          <w:szCs w:val="18"/>
        </w:rPr>
        <w:t>”</w:t>
      </w:r>
      <w:r w:rsidRPr="005A5246">
        <w:rPr>
          <w:rFonts w:asciiTheme="minorEastAsia" w:eastAsiaTheme="minorEastAsia" w:hAnsiTheme="minorEastAsia" w:hint="eastAsia"/>
          <w:sz w:val="18"/>
          <w:szCs w:val="18"/>
        </w:rPr>
        <w:t xml:space="preserve"> packet definition</w:t>
      </w:r>
    </w:p>
    <w:p w:rsidR="00000000" w:rsidRPr="005A5246" w:rsidRDefault="00585275">
      <w:pPr>
        <w:numPr>
          <w:ilvl w:val="0"/>
          <w:numId w:val="16"/>
        </w:num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Channel sharing</w:t>
      </w: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Architecture/ Protocols stacks (Host stack)</w:t>
      </w:r>
    </w:p>
    <w:p w:rsidR="00000000" w:rsidRPr="005A5246" w:rsidRDefault="00585275">
      <w:pPr>
        <w:tabs>
          <w:tab w:val="left" w:pos="4920"/>
        </w:tabs>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Architecture/ Profiles (Application related)</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ab/>
      </w:r>
      <w:r w:rsidR="005A5246">
        <w:rPr>
          <w:rFonts w:asciiTheme="minorEastAsia" w:eastAsiaTheme="minorEastAsia" w:hAnsiTheme="minorEastAsia"/>
          <w:sz w:val="18"/>
          <w:szCs w:val="18"/>
        </w:rPr>
        <w:t>---------------------------------------------------------------------------------------------------</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5" w:name="_Toc493856559"/>
      <w:r w:rsidRPr="005A5246">
        <w:rPr>
          <w:rFonts w:asciiTheme="minorEastAsia" w:eastAsiaTheme="minorEastAsia" w:hAnsiTheme="minorEastAsia" w:hint="eastAsia"/>
          <w:b w:val="0"/>
          <w:color w:val="0000FF"/>
          <w:sz w:val="18"/>
          <w:szCs w:val="18"/>
        </w:rPr>
        <w:t>蓝牙</w:t>
      </w:r>
      <w:r w:rsidRPr="005A5246">
        <w:rPr>
          <w:rFonts w:asciiTheme="minorEastAsia" w:eastAsiaTheme="minorEastAsia" w:hAnsiTheme="minorEastAsia" w:hint="eastAsia"/>
          <w:b w:val="0"/>
          <w:color w:val="0000FF"/>
          <w:sz w:val="18"/>
          <w:szCs w:val="18"/>
        </w:rPr>
        <w:t>2.0</w:t>
      </w:r>
      <w:r w:rsidRPr="005A5246">
        <w:rPr>
          <w:rFonts w:asciiTheme="minorEastAsia" w:eastAsiaTheme="minorEastAsia" w:hAnsiTheme="minorEastAsia" w:hint="eastAsia"/>
          <w:b w:val="0"/>
          <w:color w:val="0000FF"/>
          <w:sz w:val="18"/>
          <w:szCs w:val="18"/>
        </w:rPr>
        <w:t>版本</w:t>
      </w:r>
      <w:bookmarkEnd w:id="35"/>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蓝牙</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版本，即</w:t>
      </w:r>
      <w:r w:rsidRPr="005A5246">
        <w:rPr>
          <w:rFonts w:asciiTheme="minorEastAsia" w:eastAsiaTheme="minorEastAsia" w:hAnsiTheme="minorEastAsia" w:hint="eastAsia"/>
          <w:sz w:val="18"/>
          <w:szCs w:val="18"/>
        </w:rPr>
        <w:t>bluetooth EDR(enhanced data rate)</w:t>
      </w:r>
      <w:r w:rsidRPr="005A5246">
        <w:rPr>
          <w:rFonts w:asciiTheme="minorEastAsia" w:eastAsiaTheme="minorEastAsia" w:hAnsiTheme="minorEastAsia" w:hint="eastAsia"/>
          <w:sz w:val="18"/>
          <w:szCs w:val="18"/>
        </w:rPr>
        <w:t>中，采用正交差分相移键控（数据传输速率达</w:t>
      </w:r>
      <w:r w:rsidRPr="005A5246">
        <w:rPr>
          <w:rFonts w:asciiTheme="minorEastAsia" w:eastAsiaTheme="minorEastAsia" w:hAnsiTheme="minorEastAsia" w:hint="eastAsia"/>
          <w:sz w:val="18"/>
          <w:szCs w:val="18"/>
        </w:rPr>
        <w:t>2M</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级差分相移键控（数据传输速率达</w:t>
      </w:r>
      <w:r w:rsidRPr="005A5246">
        <w:rPr>
          <w:rFonts w:asciiTheme="minorEastAsia" w:eastAsiaTheme="minorEastAsia" w:hAnsiTheme="minorEastAsia" w:hint="eastAsia"/>
          <w:sz w:val="18"/>
          <w:szCs w:val="18"/>
        </w:rPr>
        <w:t>3M</w:t>
      </w:r>
      <w:r w:rsidRPr="005A5246">
        <w:rPr>
          <w:rFonts w:asciiTheme="minorEastAsia" w:eastAsiaTheme="minorEastAsia" w:hAnsiTheme="minorEastAsia" w:hint="eastAsia"/>
          <w:sz w:val="18"/>
          <w:szCs w:val="18"/>
        </w:rPr>
        <w:t>）。</w:t>
      </w:r>
    </w:p>
    <w:p w:rsidR="00000000" w:rsidRPr="005A5246" w:rsidRDefault="005A5246">
      <w:pPr>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6" w:name="_Toc493856560"/>
      <w:r w:rsidRPr="005A5246">
        <w:rPr>
          <w:rFonts w:asciiTheme="minorEastAsia" w:eastAsiaTheme="minorEastAsia" w:hAnsiTheme="minorEastAsia" w:hint="eastAsia"/>
          <w:b w:val="0"/>
          <w:color w:val="0000FF"/>
          <w:sz w:val="18"/>
          <w:szCs w:val="18"/>
        </w:rPr>
        <w:t>UWB, Wi-Fi, WiMax</w:t>
      </w:r>
      <w:r w:rsidRPr="005A5246">
        <w:rPr>
          <w:rFonts w:asciiTheme="minorEastAsia" w:eastAsiaTheme="minorEastAsia" w:hAnsiTheme="minorEastAsia" w:hint="eastAsia"/>
          <w:b w:val="0"/>
          <w:color w:val="0000FF"/>
          <w:sz w:val="18"/>
          <w:szCs w:val="18"/>
        </w:rPr>
        <w:t>讨论</w:t>
      </w:r>
      <w:bookmarkEnd w:id="36"/>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业界专家和分析家认为，</w:t>
      </w:r>
      <w:r w:rsidRPr="005A5246">
        <w:rPr>
          <w:rFonts w:asciiTheme="minorEastAsia" w:eastAsiaTheme="minorEastAsia" w:hAnsiTheme="minorEastAsia" w:hint="eastAsia"/>
          <w:sz w:val="18"/>
          <w:szCs w:val="18"/>
        </w:rPr>
        <w:t>UltraWideBand</w:t>
      </w:r>
      <w:r w:rsidRPr="005A5246">
        <w:rPr>
          <w:rFonts w:asciiTheme="minorEastAsia" w:eastAsiaTheme="minorEastAsia" w:hAnsiTheme="minorEastAsia" w:hint="eastAsia"/>
          <w:sz w:val="18"/>
          <w:szCs w:val="18"/>
        </w:rPr>
        <w:t>超宽带将是</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WiMax</w:t>
      </w:r>
      <w:r w:rsidRPr="005A5246">
        <w:rPr>
          <w:rFonts w:asciiTheme="minorEastAsia" w:eastAsiaTheme="minorEastAsia" w:hAnsiTheme="minorEastAsia" w:hint="eastAsia"/>
          <w:sz w:val="18"/>
          <w:szCs w:val="18"/>
        </w:rPr>
        <w:t>的补充。</w:t>
      </w:r>
      <w:r w:rsidRPr="005A5246">
        <w:rPr>
          <w:rFonts w:asciiTheme="minorEastAsia" w:eastAsiaTheme="minorEastAsia" w:hAnsiTheme="minorEastAsia" w:hint="eastAsia"/>
          <w:sz w:val="18"/>
          <w:szCs w:val="18"/>
        </w:rPr>
        <w:t>Wi-Fi</w:t>
      </w:r>
      <w:r w:rsidRPr="005A5246">
        <w:rPr>
          <w:rFonts w:asciiTheme="minorEastAsia" w:eastAsiaTheme="minorEastAsia" w:hAnsiTheme="minorEastAsia" w:hint="eastAsia"/>
          <w:sz w:val="18"/>
          <w:szCs w:val="18"/>
        </w:rPr>
        <w:t>目前的下载速率最高为</w:t>
      </w:r>
      <w:r w:rsidRPr="005A5246">
        <w:rPr>
          <w:rFonts w:asciiTheme="minorEastAsia" w:eastAsiaTheme="minorEastAsia" w:hAnsiTheme="minorEastAsia" w:hint="eastAsia"/>
          <w:sz w:val="18"/>
          <w:szCs w:val="18"/>
        </w:rPr>
        <w:t>54Mb</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WiMax</w:t>
      </w:r>
      <w:r w:rsidRPr="005A5246">
        <w:rPr>
          <w:rFonts w:asciiTheme="minorEastAsia" w:eastAsiaTheme="minorEastAsia" w:hAnsiTheme="minorEastAsia" w:hint="eastAsia"/>
          <w:sz w:val="18"/>
          <w:szCs w:val="18"/>
        </w:rPr>
        <w:t>技术可以用于更远距离的传输，但目前仍处在初期研发阶段。</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Ultrawideband</w:t>
      </w:r>
      <w:r w:rsidRPr="005A5246">
        <w:rPr>
          <w:rFonts w:asciiTheme="minorEastAsia" w:eastAsiaTheme="minorEastAsia" w:hAnsiTheme="minorEastAsia" w:hint="eastAsia"/>
          <w:sz w:val="18"/>
          <w:szCs w:val="18"/>
        </w:rPr>
        <w:t>技术非常低廉，虽然只能进行短距离传输，但传输效能非常高，”市场研究公司</w:t>
      </w:r>
      <w:r w:rsidRPr="005A5246">
        <w:rPr>
          <w:rFonts w:asciiTheme="minorEastAsia" w:eastAsiaTheme="minorEastAsia" w:hAnsiTheme="minorEastAsia" w:hint="eastAsia"/>
          <w:sz w:val="18"/>
          <w:szCs w:val="18"/>
        </w:rPr>
        <w:t>Farpoint Group</w:t>
      </w:r>
      <w:r w:rsidRPr="005A5246">
        <w:rPr>
          <w:rFonts w:asciiTheme="minorEastAsia" w:eastAsiaTheme="minorEastAsia" w:hAnsiTheme="minorEastAsia" w:hint="eastAsia"/>
          <w:sz w:val="18"/>
          <w:szCs w:val="18"/>
        </w:rPr>
        <w:t>的分析师马西亚斯说。</w:t>
      </w:r>
    </w:p>
    <w:p w:rsidR="00000000" w:rsidRPr="005A5246" w:rsidRDefault="005A5246">
      <w:pPr>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rPr>
          <w:rFonts w:asciiTheme="minorEastAsia" w:eastAsiaTheme="minorEastAsia" w:hAnsiTheme="minorEastAsia" w:hint="eastAsia"/>
          <w:b w:val="0"/>
          <w:color w:val="0000FF"/>
          <w:sz w:val="18"/>
          <w:szCs w:val="18"/>
        </w:rPr>
      </w:pPr>
      <w:bookmarkStart w:id="37" w:name="_Toc493856561"/>
      <w:r w:rsidRPr="005A5246">
        <w:rPr>
          <w:rFonts w:asciiTheme="minorEastAsia" w:eastAsiaTheme="minorEastAsia" w:hAnsiTheme="minorEastAsia" w:hint="eastAsia"/>
          <w:b w:val="0"/>
          <w:color w:val="0000FF"/>
          <w:sz w:val="18"/>
          <w:szCs w:val="18"/>
        </w:rPr>
        <w:t xml:space="preserve">UWB </w:t>
      </w:r>
      <w:r w:rsidRPr="005A5246">
        <w:rPr>
          <w:rFonts w:asciiTheme="minorEastAsia" w:eastAsiaTheme="minorEastAsia" w:hAnsiTheme="minorEastAsia" w:hint="eastAsia"/>
          <w:b w:val="0"/>
          <w:color w:val="0000FF"/>
          <w:sz w:val="18"/>
          <w:szCs w:val="18"/>
        </w:rPr>
        <w:t>的两种标准讨论</w:t>
      </w:r>
      <w:bookmarkEnd w:id="37"/>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如今主要有</w:t>
      </w:r>
      <w:r w:rsidRPr="005A5246">
        <w:rPr>
          <w:rFonts w:asciiTheme="minorEastAsia" w:eastAsiaTheme="minorEastAsia" w:hAnsiTheme="minorEastAsia" w:hint="eastAsia"/>
          <w:sz w:val="18"/>
          <w:szCs w:val="18"/>
        </w:rPr>
        <w:t>Freescale</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和英特尔、德州仪器（</w:t>
      </w:r>
      <w:r w:rsidRPr="005A5246">
        <w:rPr>
          <w:rFonts w:asciiTheme="minorEastAsia" w:eastAsiaTheme="minorEastAsia" w:hAnsiTheme="minorEastAsia" w:hint="eastAsia"/>
          <w:sz w:val="18"/>
          <w:szCs w:val="18"/>
        </w:rPr>
        <w:t>TI</w:t>
      </w:r>
      <w:r w:rsidRPr="005A5246">
        <w:rPr>
          <w:rFonts w:asciiTheme="minorEastAsia" w:eastAsiaTheme="minorEastAsia" w:hAnsiTheme="minorEastAsia" w:hint="eastAsia"/>
          <w:sz w:val="18"/>
          <w:szCs w:val="18"/>
        </w:rPr>
        <w:t>）主导的</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两种标准。</w:t>
      </w:r>
    </w:p>
    <w:p w:rsidR="00000000" w:rsidRPr="005A5246" w:rsidRDefault="00585275">
      <w:pPr>
        <w:rPr>
          <w:rFonts w:asciiTheme="minorEastAsia" w:eastAsiaTheme="minorEastAsia" w:hAnsiTheme="minorEastAsia" w:hint="eastAsia"/>
          <w:color w:val="333399"/>
          <w:sz w:val="18"/>
          <w:szCs w:val="18"/>
        </w:rPr>
      </w:pPr>
      <w:r w:rsidRPr="005A5246">
        <w:rPr>
          <w:rFonts w:asciiTheme="minorEastAsia" w:eastAsiaTheme="minorEastAsia" w:hAnsiTheme="minorEastAsia" w:hint="eastAsia"/>
          <w:color w:val="333399"/>
          <w:sz w:val="18"/>
          <w:szCs w:val="18"/>
        </w:rPr>
        <w:t>DS-UWB</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是为无线个人局域网络（</w:t>
      </w:r>
      <w:r w:rsidRPr="005A5246">
        <w:rPr>
          <w:rFonts w:asciiTheme="minorEastAsia" w:eastAsiaTheme="minorEastAsia" w:hAnsiTheme="minorEastAsia" w:hint="eastAsia"/>
          <w:sz w:val="18"/>
          <w:szCs w:val="18"/>
        </w:rPr>
        <w:t>WPAN</w:t>
      </w:r>
      <w:r w:rsidRPr="005A5246">
        <w:rPr>
          <w:rFonts w:asciiTheme="minorEastAsia" w:eastAsiaTheme="minorEastAsia" w:hAnsiTheme="minorEastAsia" w:hint="eastAsia"/>
          <w:sz w:val="18"/>
          <w:szCs w:val="18"/>
        </w:rPr>
        <w:t>）而开发的，并借鉴了超宽带</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通信技术的长处。目前，</w:t>
      </w:r>
      <w:r w:rsidRPr="005A5246">
        <w:rPr>
          <w:rFonts w:asciiTheme="minorEastAsia" w:eastAsiaTheme="minorEastAsia" w:hAnsiTheme="minorEastAsia" w:hint="eastAsia"/>
          <w:sz w:val="18"/>
          <w:szCs w:val="18"/>
        </w:rPr>
        <w:t>IEEE</w:t>
      </w:r>
      <w:r w:rsidRPr="005A5246">
        <w:rPr>
          <w:rFonts w:asciiTheme="minorEastAsia" w:eastAsiaTheme="minorEastAsia" w:hAnsiTheme="minorEastAsia" w:hint="eastAsia"/>
          <w:sz w:val="18"/>
          <w:szCs w:val="18"/>
        </w:rPr>
        <w:t>组织正在考虑的</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方案将使基于</w:t>
      </w:r>
      <w:r w:rsidRPr="005A5246">
        <w:rPr>
          <w:rFonts w:asciiTheme="minorEastAsia" w:eastAsiaTheme="minorEastAsia" w:hAnsiTheme="minorEastAsia" w:hint="eastAsia"/>
          <w:sz w:val="18"/>
          <w:szCs w:val="18"/>
        </w:rPr>
        <w:t>802.15.3a</w:t>
      </w:r>
      <w:r w:rsidRPr="005A5246">
        <w:rPr>
          <w:rFonts w:asciiTheme="minorEastAsia" w:eastAsiaTheme="minorEastAsia" w:hAnsiTheme="minorEastAsia" w:hint="eastAsia"/>
          <w:sz w:val="18"/>
          <w:szCs w:val="18"/>
        </w:rPr>
        <w:t>标准的设备既能提供高性能，又</w:t>
      </w:r>
      <w:r w:rsidRPr="005A5246">
        <w:rPr>
          <w:rFonts w:asciiTheme="minorEastAsia" w:eastAsiaTheme="minorEastAsia" w:hAnsiTheme="minorEastAsia" w:hint="eastAsia"/>
          <w:sz w:val="18"/>
          <w:szCs w:val="18"/>
        </w:rPr>
        <w:t>能为高速率的多媒体及手持设备提供低功耗和低成本的扩展能力。</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目前的</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规则允许使用</w:t>
      </w:r>
      <w:r w:rsidRPr="005A5246">
        <w:rPr>
          <w:rFonts w:asciiTheme="minorEastAsia" w:eastAsiaTheme="minorEastAsia" w:hAnsiTheme="minorEastAsia" w:hint="eastAsia"/>
          <w:sz w:val="18"/>
          <w:szCs w:val="18"/>
        </w:rPr>
        <w:t>7.5GHz</w:t>
      </w:r>
      <w:r w:rsidRPr="005A5246">
        <w:rPr>
          <w:rFonts w:asciiTheme="minorEastAsia" w:eastAsiaTheme="minorEastAsia" w:hAnsiTheme="minorEastAsia" w:hint="eastAsia"/>
          <w:sz w:val="18"/>
          <w:szCs w:val="18"/>
        </w:rPr>
        <w:t>的频谱，但其传输功率非常低。实际上，</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的传输水平将与其他无线技术所被允许的传输水平大致相同或更低，基本上达到每</w:t>
      </w:r>
      <w:r w:rsidRPr="005A5246">
        <w:rPr>
          <w:rFonts w:asciiTheme="minorEastAsia" w:eastAsiaTheme="minorEastAsia" w:hAnsiTheme="minorEastAsia" w:hint="eastAsia"/>
          <w:sz w:val="18"/>
          <w:szCs w:val="18"/>
        </w:rPr>
        <w:t>MHz</w:t>
      </w:r>
      <w:r w:rsidRPr="005A5246">
        <w:rPr>
          <w:rFonts w:asciiTheme="minorEastAsia" w:eastAsiaTheme="minorEastAsia" w:hAnsiTheme="minorEastAsia" w:hint="eastAsia"/>
          <w:sz w:val="18"/>
          <w:szCs w:val="18"/>
        </w:rPr>
        <w:t>频谱</w:t>
      </w:r>
      <w:r w:rsidRPr="005A5246">
        <w:rPr>
          <w:rFonts w:asciiTheme="minorEastAsia" w:eastAsiaTheme="minorEastAsia" w:hAnsiTheme="minorEastAsia" w:hint="eastAsia"/>
          <w:sz w:val="18"/>
          <w:szCs w:val="18"/>
        </w:rPr>
        <w:t>-41.3dBm</w:t>
      </w:r>
      <w:r w:rsidRPr="005A5246">
        <w:rPr>
          <w:rFonts w:asciiTheme="minorEastAsia" w:eastAsiaTheme="minorEastAsia" w:hAnsiTheme="minorEastAsia" w:hint="eastAsia"/>
          <w:sz w:val="18"/>
          <w:szCs w:val="18"/>
        </w:rPr>
        <w:t>的极限。这一低传输极限要求某一特定的</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设备在整个信号带宽当中具有总共约</w:t>
      </w:r>
      <w:r w:rsidRPr="005A5246">
        <w:rPr>
          <w:rFonts w:asciiTheme="minorEastAsia" w:eastAsiaTheme="minorEastAsia" w:hAnsiTheme="minorEastAsia" w:hint="eastAsia"/>
          <w:sz w:val="18"/>
          <w:szCs w:val="18"/>
        </w:rPr>
        <w:t>1/10mW</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-10dBm</w:t>
      </w:r>
      <w:r w:rsidRPr="005A5246">
        <w:rPr>
          <w:rFonts w:asciiTheme="minorEastAsia" w:eastAsiaTheme="minorEastAsia" w:hAnsiTheme="minorEastAsia" w:hint="eastAsia"/>
          <w:sz w:val="18"/>
          <w:szCs w:val="18"/>
        </w:rPr>
        <w:t>传输功耗。</w:t>
      </w:r>
      <w:r w:rsidRPr="005A5246">
        <w:rPr>
          <w:rFonts w:asciiTheme="minorEastAsia" w:eastAsiaTheme="minorEastAsia" w:hAnsiTheme="minorEastAsia" w:hint="eastAsia"/>
          <w:sz w:val="18"/>
          <w:szCs w:val="18"/>
        </w:rPr>
        <w:t xml:space="preserv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与使用窄带调制载波传送信息的传统无线系统不同，</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Direct Sequence Ultrawideband</w:t>
      </w:r>
      <w:r w:rsidRPr="005A5246">
        <w:rPr>
          <w:rFonts w:asciiTheme="minorEastAsia" w:eastAsiaTheme="minorEastAsia" w:hAnsiTheme="minorEastAsia" w:hint="eastAsia"/>
          <w:sz w:val="18"/>
          <w:szCs w:val="18"/>
        </w:rPr>
        <w:t>）利用能量脉冲来传送数据，同</w:t>
      </w:r>
      <w:r w:rsidRPr="005A5246">
        <w:rPr>
          <w:rFonts w:asciiTheme="minorEastAsia" w:eastAsiaTheme="minorEastAsia" w:hAnsiTheme="minorEastAsia" w:hint="eastAsia"/>
          <w:sz w:val="18"/>
          <w:szCs w:val="18"/>
        </w:rPr>
        <w:t>时它可支持</w:t>
      </w:r>
      <w:r w:rsidRPr="005A5246">
        <w:rPr>
          <w:rFonts w:asciiTheme="minorEastAsia" w:eastAsiaTheme="minorEastAsia" w:hAnsiTheme="minorEastAsia" w:hint="eastAsia"/>
          <w:sz w:val="18"/>
          <w:szCs w:val="18"/>
        </w:rPr>
        <w:t>28M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55M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220M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500M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660M</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1320Mbps</w:t>
      </w:r>
      <w:r w:rsidRPr="005A5246">
        <w:rPr>
          <w:rFonts w:asciiTheme="minorEastAsia" w:eastAsiaTheme="minorEastAsia" w:hAnsiTheme="minorEastAsia" w:hint="eastAsia"/>
          <w:sz w:val="18"/>
          <w:szCs w:val="18"/>
        </w:rPr>
        <w:t>的数据速率。</w:t>
      </w:r>
      <w:r w:rsidRPr="005A5246">
        <w:rPr>
          <w:rFonts w:asciiTheme="minorEastAsia" w:eastAsiaTheme="minorEastAsia" w:hAnsiTheme="minorEastAsia" w:hint="eastAsia"/>
          <w:sz w:val="18"/>
          <w:szCs w:val="18"/>
        </w:rPr>
        <w:t>2004</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月</w:t>
      </w:r>
      <w:r w:rsidRPr="005A5246">
        <w:rPr>
          <w:rFonts w:asciiTheme="minorEastAsia" w:eastAsiaTheme="minorEastAsia" w:hAnsiTheme="minorEastAsia" w:hint="eastAsia"/>
          <w:sz w:val="18"/>
          <w:szCs w:val="18"/>
        </w:rPr>
        <w:t>9</w:t>
      </w:r>
      <w:r w:rsidRPr="005A5246">
        <w:rPr>
          <w:rFonts w:asciiTheme="minorEastAsia" w:eastAsiaTheme="minorEastAsia" w:hAnsiTheme="minorEastAsia" w:hint="eastAsia"/>
          <w:sz w:val="18"/>
          <w:szCs w:val="18"/>
        </w:rPr>
        <w:t>日，</w:t>
      </w:r>
      <w:r w:rsidRPr="005A5246">
        <w:rPr>
          <w:rFonts w:asciiTheme="minorEastAsia" w:eastAsiaTheme="minorEastAsia" w:hAnsiTheme="minorEastAsia" w:hint="eastAsia"/>
          <w:sz w:val="18"/>
          <w:szCs w:val="18"/>
        </w:rPr>
        <w:t>Freescale</w:t>
      </w:r>
      <w:r w:rsidRPr="005A5246">
        <w:rPr>
          <w:rFonts w:asciiTheme="minorEastAsia" w:eastAsiaTheme="minorEastAsia" w:hAnsiTheme="minorEastAsia" w:hint="eastAsia"/>
          <w:sz w:val="18"/>
          <w:szCs w:val="18"/>
        </w:rPr>
        <w:t>公司宣布其直接序列超宽带</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解决方案已经得到</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的批准。</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从产品上来讲，</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在开始的时候走在了前面。在获得</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批准后，</w:t>
      </w:r>
      <w:r w:rsidRPr="005A5246">
        <w:rPr>
          <w:rFonts w:asciiTheme="minorEastAsia" w:eastAsiaTheme="minorEastAsia" w:hAnsiTheme="minorEastAsia" w:hint="eastAsia"/>
          <w:sz w:val="18"/>
          <w:szCs w:val="18"/>
        </w:rPr>
        <w:t>Freescale</w:t>
      </w:r>
      <w:r w:rsidRPr="005A5246">
        <w:rPr>
          <w:rFonts w:asciiTheme="minorEastAsia" w:eastAsiaTheme="minorEastAsia" w:hAnsiTheme="minorEastAsia" w:hint="eastAsia"/>
          <w:sz w:val="18"/>
          <w:szCs w:val="18"/>
        </w:rPr>
        <w:t>公司可以开始将其芯片组推向商用，并且根据这个芯片组开发客户化的</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应用，但之后的进展比较缓慢，当时存在的问题今天依然存在，例如功耗较大、需要两根天线分别收发、在天线与接收器中间有阻挡时会出现花屏等。而</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比另一个</w:t>
      </w:r>
      <w:r w:rsidRPr="005A5246">
        <w:rPr>
          <w:rFonts w:asciiTheme="minorEastAsia" w:eastAsiaTheme="minorEastAsia" w:hAnsiTheme="minorEastAsia" w:hint="eastAsia"/>
          <w:sz w:val="18"/>
          <w:szCs w:val="18"/>
        </w:rPr>
        <w:t>超宽带技术</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的优势就在于能够精确区分脉冲的传输信号，抗多径干扰能力更强等。</w:t>
      </w:r>
    </w:p>
    <w:p w:rsidR="00000000" w:rsidRPr="005A5246" w:rsidRDefault="00585275">
      <w:pPr>
        <w:rPr>
          <w:rFonts w:asciiTheme="minorEastAsia" w:eastAsiaTheme="minorEastAsia" w:hAnsiTheme="minorEastAsia" w:hint="eastAsia"/>
          <w:sz w:val="18"/>
          <w:szCs w:val="18"/>
        </w:rPr>
      </w:pPr>
    </w:p>
    <w:p w:rsidR="00000000" w:rsidRPr="005A5246" w:rsidRDefault="00585275">
      <w:pPr>
        <w:rPr>
          <w:rFonts w:asciiTheme="minorEastAsia" w:eastAsiaTheme="minorEastAsia" w:hAnsiTheme="minorEastAsia" w:hint="eastAsia"/>
          <w:color w:val="333399"/>
          <w:sz w:val="18"/>
          <w:szCs w:val="18"/>
        </w:rPr>
      </w:pPr>
      <w:r w:rsidRPr="005A5246">
        <w:rPr>
          <w:rFonts w:asciiTheme="minorEastAsia" w:eastAsiaTheme="minorEastAsia" w:hAnsiTheme="minorEastAsia" w:hint="eastAsia"/>
          <w:color w:val="333399"/>
          <w:sz w:val="18"/>
          <w:szCs w:val="18"/>
        </w:rPr>
        <w:t>MBOA</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多频带</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联盟（</w:t>
      </w:r>
      <w:r w:rsidRPr="005A5246">
        <w:rPr>
          <w:rFonts w:asciiTheme="minorEastAsia" w:eastAsiaTheme="minorEastAsia" w:hAnsiTheme="minorEastAsia" w:hint="eastAsia"/>
          <w:sz w:val="18"/>
          <w:szCs w:val="18"/>
        </w:rPr>
        <w:t>MultiBand OFDM Alliance</w:t>
      </w:r>
      <w:r w:rsidRPr="005A5246">
        <w:rPr>
          <w:rFonts w:asciiTheme="minorEastAsia" w:eastAsiaTheme="minorEastAsia" w:hAnsiTheme="minorEastAsia" w:hint="eastAsia"/>
          <w:sz w:val="18"/>
          <w:szCs w:val="18"/>
        </w:rPr>
        <w:t>，简称</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）成立于</w:t>
      </w:r>
      <w:r w:rsidRPr="005A5246">
        <w:rPr>
          <w:rFonts w:asciiTheme="minorEastAsia" w:eastAsiaTheme="minorEastAsia" w:hAnsiTheme="minorEastAsia" w:hint="eastAsia"/>
          <w:sz w:val="18"/>
          <w:szCs w:val="18"/>
        </w:rPr>
        <w:t>2003</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月，支持以</w:t>
      </w:r>
      <w:r w:rsidRPr="005A5246">
        <w:rPr>
          <w:rFonts w:asciiTheme="minorEastAsia" w:eastAsiaTheme="minorEastAsia" w:hAnsiTheme="minorEastAsia" w:hint="eastAsia"/>
          <w:sz w:val="18"/>
          <w:szCs w:val="18"/>
        </w:rPr>
        <w:t>UWB</w:t>
      </w:r>
      <w:r w:rsidRPr="005A5246">
        <w:rPr>
          <w:rFonts w:asciiTheme="minorEastAsia" w:eastAsiaTheme="minorEastAsia" w:hAnsiTheme="minorEastAsia" w:hint="eastAsia"/>
          <w:sz w:val="18"/>
          <w:szCs w:val="18"/>
        </w:rPr>
        <w:t>超频宽技术为基础的新兴市场。</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联盟已有</w:t>
      </w:r>
      <w:r w:rsidRPr="005A5246">
        <w:rPr>
          <w:rFonts w:asciiTheme="minorEastAsia" w:eastAsiaTheme="minorEastAsia" w:hAnsiTheme="minorEastAsia" w:hint="eastAsia"/>
          <w:sz w:val="18"/>
          <w:szCs w:val="18"/>
        </w:rPr>
        <w:t>170</w:t>
      </w:r>
      <w:r w:rsidRPr="005A5246">
        <w:rPr>
          <w:rFonts w:asciiTheme="minorEastAsia" w:eastAsiaTheme="minorEastAsia" w:hAnsiTheme="minorEastAsia" w:hint="eastAsia"/>
          <w:sz w:val="18"/>
          <w:szCs w:val="18"/>
        </w:rPr>
        <w:t>多个成员，（包括索尼、韩国三星电子以及芬兰诺基亚、美国惠普、英特尔、</w:t>
      </w:r>
      <w:r w:rsidRPr="005A5246">
        <w:rPr>
          <w:rFonts w:asciiTheme="minorEastAsia" w:eastAsiaTheme="minorEastAsia" w:hAnsiTheme="minorEastAsia" w:hint="eastAsia"/>
          <w:sz w:val="18"/>
          <w:szCs w:val="18"/>
        </w:rPr>
        <w:t>TI</w:t>
      </w:r>
      <w:r w:rsidRPr="005A5246">
        <w:rPr>
          <w:rFonts w:asciiTheme="minorEastAsia" w:eastAsiaTheme="minorEastAsia" w:hAnsiTheme="minorEastAsia" w:hint="eastAsia"/>
          <w:sz w:val="18"/>
          <w:szCs w:val="18"/>
        </w:rPr>
        <w:t>、荷兰皇家飞利普电子等），这种方法是由</w:t>
      </w:r>
      <w:r w:rsidRPr="005A5246">
        <w:rPr>
          <w:rFonts w:asciiTheme="minorEastAsia" w:eastAsiaTheme="minorEastAsia" w:hAnsiTheme="minorEastAsia" w:hint="eastAsia"/>
          <w:sz w:val="18"/>
          <w:szCs w:val="18"/>
        </w:rPr>
        <w:t>TI</w:t>
      </w:r>
      <w:r w:rsidRPr="005A5246">
        <w:rPr>
          <w:rFonts w:asciiTheme="minorEastAsia" w:eastAsiaTheme="minorEastAsia" w:hAnsiTheme="minorEastAsia" w:hint="eastAsia"/>
          <w:sz w:val="18"/>
          <w:szCs w:val="18"/>
        </w:rPr>
        <w:t>于</w:t>
      </w:r>
      <w:r w:rsidRPr="005A5246">
        <w:rPr>
          <w:rFonts w:asciiTheme="minorEastAsia" w:eastAsiaTheme="minorEastAsia" w:hAnsiTheme="minorEastAsia" w:hint="eastAsia"/>
          <w:sz w:val="18"/>
          <w:szCs w:val="18"/>
        </w:rPr>
        <w:t>2003</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月首先提出</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是一种在</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米左右近距离最高可实现</w:t>
      </w:r>
      <w:r w:rsidRPr="005A5246">
        <w:rPr>
          <w:rFonts w:asciiTheme="minorEastAsia" w:eastAsiaTheme="minorEastAsia" w:hAnsiTheme="minorEastAsia" w:hint="eastAsia"/>
          <w:sz w:val="18"/>
          <w:szCs w:val="18"/>
        </w:rPr>
        <w:t>400Mbit/</w:t>
      </w:r>
      <w:r w:rsidRPr="005A5246">
        <w:rPr>
          <w:rFonts w:asciiTheme="minorEastAsia" w:eastAsiaTheme="minorEastAsia" w:hAnsiTheme="minorEastAsia" w:hint="eastAsia"/>
          <w:sz w:val="18"/>
          <w:szCs w:val="18"/>
        </w:rPr>
        <w:t>秒～</w:t>
      </w:r>
      <w:r w:rsidRPr="005A5246">
        <w:rPr>
          <w:rFonts w:asciiTheme="minorEastAsia" w:eastAsiaTheme="minorEastAsia" w:hAnsiTheme="minorEastAsia" w:hint="eastAsia"/>
          <w:sz w:val="18"/>
          <w:szCs w:val="18"/>
        </w:rPr>
        <w:t>1Gbit/</w:t>
      </w:r>
      <w:r w:rsidRPr="005A5246">
        <w:rPr>
          <w:rFonts w:asciiTheme="minorEastAsia" w:eastAsiaTheme="minorEastAsia" w:hAnsiTheme="minorEastAsia" w:hint="eastAsia"/>
          <w:sz w:val="18"/>
          <w:szCs w:val="18"/>
        </w:rPr>
        <w:t>秒高速无线传输的通信技术。</w:t>
      </w:r>
      <w:r w:rsidRPr="005A5246">
        <w:rPr>
          <w:rFonts w:asciiTheme="minorEastAsia" w:eastAsiaTheme="minorEastAsia" w:hAnsiTheme="minorEastAsia" w:hint="eastAsia"/>
          <w:sz w:val="18"/>
          <w:szCs w:val="18"/>
        </w:rPr>
        <w:t>DS-C</w:t>
      </w:r>
      <w:r w:rsidRPr="005A5246">
        <w:rPr>
          <w:rFonts w:asciiTheme="minorEastAsia" w:eastAsiaTheme="minorEastAsia" w:hAnsiTheme="minorEastAsia" w:hint="eastAsia"/>
          <w:sz w:val="18"/>
          <w:szCs w:val="18"/>
        </w:rPr>
        <w:t>DMA</w:t>
      </w:r>
      <w:r w:rsidRPr="005A5246">
        <w:rPr>
          <w:rFonts w:asciiTheme="minorEastAsia" w:eastAsiaTheme="minorEastAsia" w:hAnsiTheme="minorEastAsia" w:hint="eastAsia"/>
          <w:sz w:val="18"/>
          <w:szCs w:val="18"/>
        </w:rPr>
        <w:t>技术是单频带方式或窄脉冲方式，多个传输任务可共享整个频带的频率，对现有的、许可频带内的用户造成的干扰比较少，成本可以做得比较低、上市的时间较短，易于实现低功耗、低速数据流的无线传输，可实现更高速的无线数据传输，应用于媒体流及大量的数据传输；</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技术则是多频带方式，技术上易于实现、功耗很低，频带的利用率高，多个频率子带并列，可以避开某些频带、灵活配置，速率的扩展性好。</w:t>
      </w:r>
      <w:r w:rsidRPr="005A5246">
        <w:rPr>
          <w:rFonts w:asciiTheme="minorEastAsia" w:eastAsiaTheme="minorEastAsia" w:hAnsiTheme="minorEastAsia" w:hint="eastAsia"/>
          <w:sz w:val="18"/>
          <w:szCs w:val="18"/>
        </w:rPr>
        <w:t xml:space="preserve"> </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综上来看，目前</w:t>
      </w:r>
      <w:r w:rsidRPr="005A5246">
        <w:rPr>
          <w:rFonts w:asciiTheme="minorEastAsia" w:eastAsiaTheme="minorEastAsia" w:hAnsiTheme="minorEastAsia" w:hint="eastAsia"/>
          <w:sz w:val="18"/>
          <w:szCs w:val="18"/>
        </w:rPr>
        <w:t>MBOA</w:t>
      </w:r>
      <w:r w:rsidRPr="005A5246">
        <w:rPr>
          <w:rFonts w:asciiTheme="minorEastAsia" w:eastAsiaTheme="minorEastAsia" w:hAnsiTheme="minorEastAsia" w:hint="eastAsia"/>
          <w:sz w:val="18"/>
          <w:szCs w:val="18"/>
        </w:rPr>
        <w:t>无线超带宽技术在主导厂商数量上占优，但</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更显前途光明，而</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决定技术中立，飞思卡尔的</w:t>
      </w:r>
      <w:r w:rsidRPr="005A5246">
        <w:rPr>
          <w:rFonts w:asciiTheme="minorEastAsia" w:eastAsiaTheme="minorEastAsia" w:hAnsiTheme="minorEastAsia" w:hint="eastAsia"/>
          <w:sz w:val="18"/>
          <w:szCs w:val="18"/>
        </w:rPr>
        <w:t>DS-UW</w:t>
      </w:r>
      <w:r w:rsidRPr="005A5246">
        <w:rPr>
          <w:rFonts w:asciiTheme="minorEastAsia" w:eastAsiaTheme="minorEastAsia" w:hAnsiTheme="minorEastAsia" w:hint="eastAsia"/>
          <w:sz w:val="18"/>
          <w:szCs w:val="18"/>
        </w:rPr>
        <w:t>B</w:t>
      </w:r>
      <w:r w:rsidRPr="005A5246">
        <w:rPr>
          <w:rFonts w:asciiTheme="minorEastAsia" w:eastAsiaTheme="minorEastAsia" w:hAnsiTheme="minorEastAsia" w:hint="eastAsia"/>
          <w:sz w:val="18"/>
          <w:szCs w:val="18"/>
        </w:rPr>
        <w:t>技术已经获得了美国联邦通信委员会（</w:t>
      </w:r>
      <w:r w:rsidRPr="005A5246">
        <w:rPr>
          <w:rFonts w:asciiTheme="minorEastAsia" w:eastAsiaTheme="minorEastAsia" w:hAnsiTheme="minorEastAsia" w:hint="eastAsia"/>
          <w:sz w:val="18"/>
          <w:szCs w:val="18"/>
        </w:rPr>
        <w:t>FCC</w:t>
      </w:r>
      <w:r w:rsidRPr="005A5246">
        <w:rPr>
          <w:rFonts w:asciiTheme="minorEastAsia" w:eastAsiaTheme="minorEastAsia" w:hAnsiTheme="minorEastAsia" w:hint="eastAsia"/>
          <w:sz w:val="18"/>
          <w:szCs w:val="18"/>
        </w:rPr>
        <w:t>）的认证，</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的主导厂商飞思卡尔更自信</w:t>
      </w:r>
      <w:r w:rsidRPr="005A5246">
        <w:rPr>
          <w:rFonts w:asciiTheme="minorEastAsia" w:eastAsiaTheme="minorEastAsia" w:hAnsiTheme="minorEastAsia" w:hint="eastAsia"/>
          <w:sz w:val="18"/>
          <w:szCs w:val="18"/>
        </w:rPr>
        <w:t>DS-UWB</w:t>
      </w:r>
      <w:r w:rsidRPr="005A5246">
        <w:rPr>
          <w:rFonts w:asciiTheme="minorEastAsia" w:eastAsiaTheme="minorEastAsia" w:hAnsiTheme="minorEastAsia" w:hint="eastAsia"/>
          <w:sz w:val="18"/>
          <w:szCs w:val="18"/>
        </w:rPr>
        <w:t>技术领先和占优。</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38" w:name="_Toc493856562"/>
      <w:r w:rsidRPr="005A5246">
        <w:rPr>
          <w:rFonts w:asciiTheme="minorEastAsia" w:eastAsiaTheme="minorEastAsia" w:hAnsiTheme="minorEastAsia" w:hint="eastAsia"/>
          <w:b w:val="0"/>
          <w:color w:val="0000FF"/>
          <w:sz w:val="18"/>
          <w:szCs w:val="18"/>
        </w:rPr>
        <w:t>What is EV-DO</w:t>
      </w:r>
      <w:bookmarkEnd w:id="38"/>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EV-DO stands for Evolution Data Optimized (or Data </w:t>
      </w:r>
      <w:r w:rsidRPr="005A5246">
        <w:rPr>
          <w:rFonts w:asciiTheme="minorEastAsia" w:eastAsiaTheme="minorEastAsia" w:hAnsiTheme="minorEastAsia"/>
          <w:sz w:val="18"/>
          <w:szCs w:val="18"/>
        </w:rPr>
        <w:t xml:space="preserve">Only). It is a third-generation Code Division Multiple Access (CDMA) cellular data protocol that can offer broadband wireless connectivity with speeds up to 2M bit/sec.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Verizon, Sprint and some regional providers are offering EV-DO services in the U.S. fo</w:t>
      </w:r>
      <w:r w:rsidRPr="005A5246">
        <w:rPr>
          <w:rFonts w:asciiTheme="minorEastAsia" w:eastAsiaTheme="minorEastAsia" w:hAnsiTheme="minorEastAsia"/>
          <w:sz w:val="18"/>
          <w:szCs w:val="18"/>
        </w:rPr>
        <w:t xml:space="preserve">r approximately $80 per month.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lastRenderedPageBreak/>
        <w:t>Using an EV-DO-capable phone or PC card and a laptop, users can connect to the Internet at reasonably high speeds from anywhere they can get a cell phone signal. When EV-DO service coverage is unavailable, the system falls b</w:t>
      </w:r>
      <w:r w:rsidRPr="005A5246">
        <w:rPr>
          <w:rFonts w:asciiTheme="minorEastAsia" w:eastAsiaTheme="minorEastAsia" w:hAnsiTheme="minorEastAsia"/>
          <w:sz w:val="18"/>
          <w:szCs w:val="18"/>
        </w:rPr>
        <w:t>ack to the CDMA 1XRTT (Radio Transmission Technology), which features a maximum bandwidth capability of 144K bit/sec.</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EV-DO (1x Evolution-Data Optimized) is a 3G wireless radio broadband data standard that enables faster speeds than are available in exist</w:t>
      </w:r>
      <w:r w:rsidRPr="005A5246">
        <w:rPr>
          <w:rFonts w:asciiTheme="minorEastAsia" w:eastAsiaTheme="minorEastAsia" w:hAnsiTheme="minorEastAsia"/>
          <w:sz w:val="18"/>
          <w:szCs w:val="18"/>
        </w:rPr>
        <w:t xml:space="preserve">ing CDMA networks or other 2G services, such as GPRS or EDGE. EV-DO is pronounced as "E-Vee-Dee-Oh."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EV-DO is the next step in the evolutionary path of CDMA standards, following CDMA2000 and 1xRTTC. EV-DO was developed by Qualcomm in 1999 to meet a transm</w:t>
      </w:r>
      <w:r w:rsidRPr="005A5246">
        <w:rPr>
          <w:rFonts w:asciiTheme="minorEastAsia" w:eastAsiaTheme="minorEastAsia" w:hAnsiTheme="minorEastAsia"/>
          <w:sz w:val="18"/>
          <w:szCs w:val="18"/>
        </w:rPr>
        <w:t>ission speed target, set by IMT-2000 (International Mobile Telecommunications-2000), of over 2 Mbps for stationary communications. In practice, mobile EV-DO users can expect download speeds of 400-700 Kbps, although speeds over 2 Mbps are possible in areas</w:t>
      </w:r>
      <w:r w:rsidRPr="005A5246">
        <w:rPr>
          <w:rFonts w:asciiTheme="minorEastAsia" w:eastAsiaTheme="minorEastAsia" w:hAnsiTheme="minorEastAsia"/>
          <w:sz w:val="18"/>
          <w:szCs w:val="18"/>
        </w:rPr>
        <w:t xml:space="preserve"> of high signal strength and low interference. Download speeds are also affected by signal strength. </w:t>
      </w:r>
      <w:r w:rsidRPr="005A5246">
        <w:rPr>
          <w:rFonts w:asciiTheme="minorEastAsia" w:eastAsiaTheme="minorEastAsia" w:hAnsiTheme="minorEastAsia"/>
          <w:sz w:val="18"/>
          <w:szCs w:val="18"/>
        </w:rPr>
        <w:cr/>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EV-DO can enable zones of near pervasive computing, in which multiple devices are seamlessly networked with a constant high-speed Internet connection. A </w:t>
      </w:r>
      <w:r w:rsidRPr="005A5246">
        <w:rPr>
          <w:rFonts w:asciiTheme="minorEastAsia" w:eastAsiaTheme="minorEastAsia" w:hAnsiTheme="minorEastAsia"/>
          <w:sz w:val="18"/>
          <w:szCs w:val="18"/>
        </w:rPr>
        <w:t>user might have constant access to rich media applications and services like IPTV, VoIP and vlogcasting. EV-DO also optimizes VPNs (virtual private networks). Where EV-DO service is not available, EV-DO-enabled handsets or PCI cards automatically switch to</w:t>
      </w:r>
      <w:r w:rsidRPr="005A5246">
        <w:rPr>
          <w:rFonts w:asciiTheme="minorEastAsia" w:eastAsiaTheme="minorEastAsia" w:hAnsiTheme="minorEastAsia"/>
          <w:sz w:val="18"/>
          <w:szCs w:val="18"/>
        </w:rPr>
        <w:t xml:space="preserve"> 1xRTT or CDMA coverage.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primary competition for EV-DO in 3G mobile telephony networks in the continental U.S. is HSDPA, which -- unlike EV-DO -- enables simultaneous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1X EV-DO</w:t>
      </w:r>
      <w:r w:rsidRPr="005A5246">
        <w:rPr>
          <w:rFonts w:asciiTheme="minorEastAsia" w:eastAsiaTheme="minorEastAsia" w:hAnsiTheme="minorEastAsia" w:hint="eastAsia"/>
          <w:sz w:val="18"/>
          <w:szCs w:val="18"/>
        </w:rPr>
        <w:t>现有两个标准版本，</w:t>
      </w:r>
      <w:r w:rsidRPr="005A5246">
        <w:rPr>
          <w:rFonts w:asciiTheme="minorEastAsia" w:eastAsiaTheme="minorEastAsia" w:hAnsiTheme="minorEastAsia" w:hint="eastAsia"/>
          <w:sz w:val="18"/>
          <w:szCs w:val="18"/>
        </w:rPr>
        <w:t xml:space="preserve">IS856 </w:t>
      </w:r>
      <w:r w:rsidRPr="005A5246">
        <w:rPr>
          <w:rFonts w:asciiTheme="minorEastAsia" w:eastAsiaTheme="minorEastAsia" w:hAnsiTheme="minorEastAsia" w:hint="eastAsia"/>
          <w:sz w:val="18"/>
          <w:szCs w:val="18"/>
        </w:rPr>
        <w:t>版本</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和版本</w:t>
      </w: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版本</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的正向峰值速率可达</w:t>
      </w:r>
      <w:r w:rsidRPr="005A5246">
        <w:rPr>
          <w:rFonts w:asciiTheme="minorEastAsia" w:eastAsiaTheme="minorEastAsia" w:hAnsiTheme="minorEastAsia" w:hint="eastAsia"/>
          <w:sz w:val="18"/>
          <w:szCs w:val="18"/>
        </w:rPr>
        <w:t>2.4Mbps</w:t>
      </w:r>
      <w:r w:rsidRPr="005A5246">
        <w:rPr>
          <w:rFonts w:asciiTheme="minorEastAsia" w:eastAsiaTheme="minorEastAsia" w:hAnsiTheme="minorEastAsia" w:hint="eastAsia"/>
          <w:sz w:val="18"/>
          <w:szCs w:val="18"/>
        </w:rPr>
        <w:t>，而在</w:t>
      </w:r>
      <w:r w:rsidRPr="005A5246">
        <w:rPr>
          <w:rFonts w:asciiTheme="minorEastAsia" w:eastAsiaTheme="minorEastAsia" w:hAnsiTheme="minorEastAsia" w:hint="eastAsia"/>
          <w:sz w:val="18"/>
          <w:szCs w:val="18"/>
        </w:rPr>
        <w:t>IS-856</w:t>
      </w:r>
      <w:r w:rsidRPr="005A5246">
        <w:rPr>
          <w:rFonts w:asciiTheme="minorEastAsia" w:eastAsiaTheme="minorEastAsia" w:hAnsiTheme="minorEastAsia" w:hint="eastAsia"/>
          <w:sz w:val="18"/>
          <w:szCs w:val="18"/>
        </w:rPr>
        <w:t>版本</w:t>
      </w: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中可支持高达</w:t>
      </w:r>
      <w:r w:rsidRPr="005A5246">
        <w:rPr>
          <w:rFonts w:asciiTheme="minorEastAsia" w:eastAsiaTheme="minorEastAsia" w:hAnsiTheme="minorEastAsia" w:hint="eastAsia"/>
          <w:sz w:val="18"/>
          <w:szCs w:val="18"/>
        </w:rPr>
        <w:t>3.1Mbps</w:t>
      </w:r>
      <w:r w:rsidRPr="005A5246">
        <w:rPr>
          <w:rFonts w:asciiTheme="minorEastAsia" w:eastAsiaTheme="minorEastAsia" w:hAnsiTheme="minorEastAsia" w:hint="eastAsia"/>
          <w:sz w:val="18"/>
          <w:szCs w:val="18"/>
        </w:rPr>
        <w:t>的正向峰值速率</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39" w:name="_Toc493856563"/>
      <w:r w:rsidRPr="005A5246">
        <w:rPr>
          <w:rFonts w:asciiTheme="minorEastAsia" w:eastAsiaTheme="minorEastAsia" w:hAnsiTheme="minorEastAsia" w:hint="eastAsia"/>
          <w:b w:val="0"/>
          <w:color w:val="0000FF"/>
          <w:sz w:val="18"/>
          <w:szCs w:val="18"/>
        </w:rPr>
        <w:t>What is WCDMA</w:t>
      </w:r>
      <w:bookmarkEnd w:id="3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是一种由欧洲和日本提出的，由</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制定的以</w:t>
      </w:r>
      <w:r w:rsidRPr="005A5246">
        <w:rPr>
          <w:rFonts w:asciiTheme="minorEastAsia" w:eastAsiaTheme="minorEastAsia" w:hAnsiTheme="minorEastAsia" w:hint="eastAsia"/>
          <w:sz w:val="18"/>
          <w:szCs w:val="18"/>
        </w:rPr>
        <w:t>GSM MAP</w:t>
      </w:r>
      <w:r w:rsidRPr="005A5246">
        <w:rPr>
          <w:rFonts w:asciiTheme="minorEastAsia" w:eastAsiaTheme="minorEastAsia" w:hAnsiTheme="minorEastAsia" w:hint="eastAsia"/>
          <w:sz w:val="18"/>
          <w:szCs w:val="18"/>
        </w:rPr>
        <w:t>为核心网，</w:t>
      </w:r>
      <w:r w:rsidRPr="005A5246">
        <w:rPr>
          <w:rFonts w:asciiTheme="minorEastAsia" w:eastAsiaTheme="minorEastAsia" w:hAnsiTheme="minorEastAsia" w:hint="eastAsia"/>
          <w:sz w:val="18"/>
          <w:szCs w:val="18"/>
        </w:rPr>
        <w:t>UTRAN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UMTS</w:t>
      </w:r>
      <w:r w:rsidRPr="005A5246">
        <w:rPr>
          <w:rFonts w:asciiTheme="minorEastAsia" w:eastAsiaTheme="minorEastAsia" w:hAnsiTheme="minorEastAsia" w:hint="eastAsia"/>
          <w:sz w:val="18"/>
          <w:szCs w:val="18"/>
        </w:rPr>
        <w:t>陆地无线接入网）为无线接口的第三代移动通信标准。它采用</w:t>
      </w:r>
      <w:r w:rsidRPr="005A5246">
        <w:rPr>
          <w:rFonts w:asciiTheme="minorEastAsia" w:eastAsiaTheme="minorEastAsia" w:hAnsiTheme="minorEastAsia" w:hint="eastAsia"/>
          <w:sz w:val="18"/>
          <w:szCs w:val="18"/>
        </w:rPr>
        <w:t>3.84Mcps</w:t>
      </w:r>
      <w:r w:rsidRPr="005A5246">
        <w:rPr>
          <w:rFonts w:asciiTheme="minorEastAsia" w:eastAsiaTheme="minorEastAsia" w:hAnsiTheme="minorEastAsia" w:hint="eastAsia"/>
          <w:sz w:val="18"/>
          <w:szCs w:val="18"/>
        </w:rPr>
        <w:t>的码片速率，可在</w:t>
      </w:r>
      <w:r w:rsidRPr="005A5246">
        <w:rPr>
          <w:rFonts w:asciiTheme="minorEastAsia" w:eastAsiaTheme="minorEastAsia" w:hAnsiTheme="minorEastAsia" w:hint="eastAsia"/>
          <w:sz w:val="18"/>
          <w:szCs w:val="18"/>
        </w:rPr>
        <w:t>5MHz</w:t>
      </w:r>
      <w:r w:rsidRPr="005A5246">
        <w:rPr>
          <w:rFonts w:asciiTheme="minorEastAsia" w:eastAsiaTheme="minorEastAsia" w:hAnsiTheme="minorEastAsia" w:hint="eastAsia"/>
          <w:sz w:val="18"/>
          <w:szCs w:val="18"/>
        </w:rPr>
        <w:t>带宽内，分别在快速移动、</w:t>
      </w:r>
      <w:r w:rsidRPr="005A5246">
        <w:rPr>
          <w:rFonts w:asciiTheme="minorEastAsia" w:eastAsiaTheme="minorEastAsia" w:hAnsiTheme="minorEastAsia" w:hint="eastAsia"/>
          <w:sz w:val="18"/>
          <w:szCs w:val="18"/>
        </w:rPr>
        <w:t>步行和慢速移动及静止的环境下，提供最高可达</w:t>
      </w:r>
      <w:r w:rsidRPr="005A5246">
        <w:rPr>
          <w:rFonts w:asciiTheme="minorEastAsia" w:eastAsiaTheme="minorEastAsia" w:hAnsiTheme="minorEastAsia" w:hint="eastAsia"/>
          <w:sz w:val="18"/>
          <w:szCs w:val="18"/>
        </w:rPr>
        <w:t>144Kbps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384Kbps</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2Mbps</w:t>
      </w:r>
      <w:r w:rsidRPr="005A5246">
        <w:rPr>
          <w:rFonts w:asciiTheme="minorEastAsia" w:eastAsiaTheme="minorEastAsia" w:hAnsiTheme="minorEastAsia" w:hint="eastAsia"/>
          <w:sz w:val="18"/>
          <w:szCs w:val="18"/>
        </w:rPr>
        <w:t>的数据传输速率。</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前反向信道采用</w:t>
      </w:r>
      <w:r w:rsidRPr="005A5246">
        <w:rPr>
          <w:rFonts w:asciiTheme="minorEastAsia" w:eastAsiaTheme="minorEastAsia" w:hAnsiTheme="minorEastAsia" w:hint="eastAsia"/>
          <w:sz w:val="18"/>
          <w:szCs w:val="18"/>
        </w:rPr>
        <w:t>1500Hz</w:t>
      </w:r>
      <w:r w:rsidRPr="005A5246">
        <w:rPr>
          <w:rFonts w:asciiTheme="minorEastAsia" w:eastAsiaTheme="minorEastAsia" w:hAnsiTheme="minorEastAsia" w:hint="eastAsia"/>
          <w:sz w:val="18"/>
          <w:szCs w:val="18"/>
        </w:rPr>
        <w:t>快速功率控制，前向信道采用发射分集，反向信道采用导频辅助的相干检测技术，可支持多种速率的分组传输，灵活地提供多种业务</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0" w:name="_Toc493856564"/>
      <w:r w:rsidRPr="005A5246">
        <w:rPr>
          <w:rFonts w:asciiTheme="minorEastAsia" w:eastAsiaTheme="minorEastAsia" w:hAnsiTheme="minorEastAsia" w:hint="eastAsia"/>
          <w:b w:val="0"/>
          <w:color w:val="0000FF"/>
          <w:sz w:val="18"/>
          <w:szCs w:val="18"/>
        </w:rPr>
        <w:t>What is HSDPA</w:t>
      </w:r>
      <w:bookmarkEnd w:id="4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HSDPA (High-Speed Downlink Packet Access) is a packet -based mobile telephony protocol used in 3G UMTS radio networks to increase data capacity and speed up transfer rates. HSDPA, which evolved from the WCDMA ..."</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HSDPA, short for High-Sp</w:t>
      </w:r>
      <w:r w:rsidRPr="005A5246">
        <w:rPr>
          <w:rFonts w:asciiTheme="minorEastAsia" w:eastAsiaTheme="minorEastAsia" w:hAnsiTheme="minorEastAsia"/>
          <w:sz w:val="18"/>
          <w:szCs w:val="18"/>
        </w:rPr>
        <w:t>eed Downlink Packet Access, is a new protocol for mobile telephone data transmission. It is known as a 3.5G (G stands for generation) technology. Essentially, the standard will provide download speeds on a mobile phone equivalent to an ADSL (Asymmetric Dig</w:t>
      </w:r>
      <w:r w:rsidRPr="005A5246">
        <w:rPr>
          <w:rFonts w:asciiTheme="minorEastAsia" w:eastAsiaTheme="minorEastAsia" w:hAnsiTheme="minorEastAsia"/>
          <w:sz w:val="18"/>
          <w:szCs w:val="18"/>
        </w:rPr>
        <w:t>ital Subscriber Line) line in a home, removing any limitations placed on the use of your phone by a slow connection. It is an evolution and improvement on W-CDMA, or Wideband Code Division Multiple Access, a 3G protocol. HSDPA improves the data transfer ra</w:t>
      </w:r>
      <w:r w:rsidRPr="005A5246">
        <w:rPr>
          <w:rFonts w:asciiTheme="minorEastAsia" w:eastAsiaTheme="minorEastAsia" w:hAnsiTheme="minorEastAsia"/>
          <w:sz w:val="18"/>
          <w:szCs w:val="18"/>
        </w:rPr>
        <w:t xml:space="preserve">te by a factor of at least </w:t>
      </w:r>
      <w:r w:rsidRPr="005A5246">
        <w:rPr>
          <w:rFonts w:asciiTheme="minorEastAsia" w:eastAsiaTheme="minorEastAsia" w:hAnsiTheme="minorEastAsia"/>
          <w:color w:val="FF0000"/>
          <w:sz w:val="18"/>
          <w:szCs w:val="18"/>
        </w:rPr>
        <w:t>five over W-CDMA.</w:t>
      </w:r>
      <w:r w:rsidRPr="005A5246">
        <w:rPr>
          <w:rFonts w:asciiTheme="minorEastAsia" w:eastAsiaTheme="minorEastAsia" w:hAnsiTheme="minorEastAsia"/>
          <w:sz w:val="18"/>
          <w:szCs w:val="18"/>
        </w:rPr>
        <w:t xml:space="preserve"> HSDPA can achieve theoretical data transmission speeds of 8-10 Mbps (megabits per second). Though any data can be transmitted, applications with high data demands such as video and streaming music are the focus </w:t>
      </w:r>
      <w:r w:rsidRPr="005A5246">
        <w:rPr>
          <w:rFonts w:asciiTheme="minorEastAsia" w:eastAsiaTheme="minorEastAsia" w:hAnsiTheme="minorEastAsia"/>
          <w:sz w:val="18"/>
          <w:szCs w:val="18"/>
        </w:rPr>
        <w:t>of HSDPA.</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HSDPA improves on W-CDMA </w:t>
      </w:r>
      <w:r w:rsidRPr="005A5246">
        <w:rPr>
          <w:rFonts w:asciiTheme="minorEastAsia" w:eastAsiaTheme="minorEastAsia" w:hAnsiTheme="minorEastAsia"/>
          <w:color w:val="FF0000"/>
          <w:sz w:val="18"/>
          <w:szCs w:val="18"/>
        </w:rPr>
        <w:t>by using different techniques for modulation and coding</w:t>
      </w:r>
      <w:r w:rsidRPr="005A5246">
        <w:rPr>
          <w:rFonts w:asciiTheme="minorEastAsia" w:eastAsiaTheme="minorEastAsia" w:hAnsiTheme="minorEastAsia"/>
          <w:sz w:val="18"/>
          <w:szCs w:val="18"/>
        </w:rPr>
        <w:t xml:space="preserve">. It creates a new channel within W-CDMA called HS-DSCH, or high-speed downlink shared channel. That channel performs differently than other channels and allows for </w:t>
      </w:r>
      <w:r w:rsidRPr="005A5246">
        <w:rPr>
          <w:rFonts w:asciiTheme="minorEastAsia" w:eastAsiaTheme="minorEastAsia" w:hAnsiTheme="minorEastAsia"/>
          <w:sz w:val="18"/>
          <w:szCs w:val="18"/>
        </w:rPr>
        <w:t xml:space="preserve">faster downlink speeds. It is important to note that the channel is only used for downlink. That means that data is sent from the source to the phone. It isn't possible to send data from the phone to a source using HSDPA. The channel is shared between all </w:t>
      </w:r>
      <w:r w:rsidRPr="005A5246">
        <w:rPr>
          <w:rFonts w:asciiTheme="minorEastAsia" w:eastAsiaTheme="minorEastAsia" w:hAnsiTheme="minorEastAsia"/>
          <w:sz w:val="18"/>
          <w:szCs w:val="18"/>
        </w:rPr>
        <w:t>users which lets the radio signals to be used most effectively for the fastest downloads.</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The widespread availability of HSDPA may take a while to be realized, or it may never be achieved. Most countries did not have a widespread 3G network in place as of</w:t>
      </w:r>
      <w:r w:rsidRPr="005A5246">
        <w:rPr>
          <w:rFonts w:asciiTheme="minorEastAsia" w:eastAsiaTheme="minorEastAsia" w:hAnsiTheme="minorEastAsia"/>
          <w:sz w:val="18"/>
          <w:szCs w:val="18"/>
        </w:rPr>
        <w:t xml:space="preserve"> the end of 2005. Many mobile telecommunications providers are working quickly to deploy 3G networks which can be upgraded to 3.5G when the market demand exists. Other providers tested HSDPA through 2005 and are rolling out the service in mid to late 2006.</w:t>
      </w:r>
      <w:r w:rsidRPr="005A5246">
        <w:rPr>
          <w:rFonts w:asciiTheme="minorEastAsia" w:eastAsiaTheme="minorEastAsia" w:hAnsiTheme="minorEastAsia"/>
          <w:sz w:val="18"/>
          <w:szCs w:val="18"/>
        </w:rPr>
        <w:t xml:space="preserve"> Early deployments of the service will be at speeds much lower than the theoretically possible rates. Early service will be at 1.8 Mbps, with upgrades to 3.6Mbps as devices are made available that can handle that increased speed.</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The long-term acceptance </w:t>
      </w:r>
      <w:r w:rsidRPr="005A5246">
        <w:rPr>
          <w:rFonts w:asciiTheme="minorEastAsia" w:eastAsiaTheme="minorEastAsia" w:hAnsiTheme="minorEastAsia"/>
          <w:sz w:val="18"/>
          <w:szCs w:val="18"/>
        </w:rPr>
        <w:t xml:space="preserve">and success of </w:t>
      </w:r>
      <w:r w:rsidRPr="005A5246">
        <w:rPr>
          <w:rFonts w:asciiTheme="minorEastAsia" w:eastAsiaTheme="minorEastAsia" w:hAnsiTheme="minorEastAsia"/>
          <w:color w:val="FF0000"/>
          <w:sz w:val="18"/>
          <w:szCs w:val="18"/>
        </w:rPr>
        <w:t>HSDPA</w:t>
      </w:r>
      <w:r w:rsidRPr="005A5246">
        <w:rPr>
          <w:rFonts w:asciiTheme="minorEastAsia" w:eastAsiaTheme="minorEastAsia" w:hAnsiTheme="minorEastAsia"/>
          <w:sz w:val="18"/>
          <w:szCs w:val="18"/>
        </w:rPr>
        <w:t xml:space="preserve"> is unclear, because it is not the only alternative for high speed data transmission. Standards like </w:t>
      </w:r>
      <w:r w:rsidRPr="005A5246">
        <w:rPr>
          <w:rFonts w:asciiTheme="minorEastAsia" w:eastAsiaTheme="minorEastAsia" w:hAnsiTheme="minorEastAsia"/>
          <w:color w:val="FF0000"/>
          <w:sz w:val="18"/>
          <w:szCs w:val="18"/>
        </w:rPr>
        <w:t>CDMA2000 1xEV-DO</w:t>
      </w:r>
      <w:r w:rsidRPr="005A5246">
        <w:rPr>
          <w:rFonts w:asciiTheme="minorEastAsia" w:eastAsiaTheme="minorEastAsia" w:hAnsiTheme="minorEastAsia"/>
          <w:sz w:val="18"/>
          <w:szCs w:val="18"/>
        </w:rPr>
        <w:t xml:space="preserve"> and </w:t>
      </w:r>
      <w:r w:rsidRPr="005A5246">
        <w:rPr>
          <w:rFonts w:asciiTheme="minorEastAsia" w:eastAsiaTheme="minorEastAsia" w:hAnsiTheme="minorEastAsia"/>
          <w:color w:val="FF0000"/>
          <w:sz w:val="18"/>
          <w:szCs w:val="18"/>
        </w:rPr>
        <w:t>WiMax</w:t>
      </w:r>
      <w:r w:rsidRPr="005A5246">
        <w:rPr>
          <w:rFonts w:asciiTheme="minorEastAsia" w:eastAsiaTheme="minorEastAsia" w:hAnsiTheme="minorEastAsia"/>
          <w:sz w:val="18"/>
          <w:szCs w:val="18"/>
        </w:rPr>
        <w:t xml:space="preserve"> are other potential high speed standards. Since HSDPA is an extension of W-CDMA, it is unlikely to succeed i</w:t>
      </w:r>
      <w:r w:rsidRPr="005A5246">
        <w:rPr>
          <w:rFonts w:asciiTheme="minorEastAsia" w:eastAsiaTheme="minorEastAsia" w:hAnsiTheme="minorEastAsia"/>
          <w:sz w:val="18"/>
          <w:szCs w:val="18"/>
        </w:rPr>
        <w:t>n locations where W-CDMA has not been deployed. Therefore, the eventual success of HSDPA as a 3.5G standard will first depend upon the success of W-CDMA as a 3G standard.</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1" w:name="_Toc493856565"/>
      <w:r w:rsidRPr="005A5246">
        <w:rPr>
          <w:rFonts w:asciiTheme="minorEastAsia" w:eastAsiaTheme="minorEastAsia" w:hAnsiTheme="minorEastAsia" w:hint="eastAsia"/>
          <w:b w:val="0"/>
          <w:color w:val="0000FF"/>
          <w:sz w:val="18"/>
          <w:szCs w:val="18"/>
        </w:rPr>
        <w:t>OFDM</w:t>
      </w:r>
      <w:r w:rsidRPr="005A5246">
        <w:rPr>
          <w:rFonts w:asciiTheme="minorEastAsia" w:eastAsiaTheme="minorEastAsia" w:hAnsiTheme="minorEastAsia" w:hint="eastAsia"/>
          <w:b w:val="0"/>
          <w:color w:val="0000FF"/>
          <w:sz w:val="18"/>
          <w:szCs w:val="18"/>
        </w:rPr>
        <w:t>介绍</w:t>
      </w:r>
      <w:bookmarkEnd w:id="4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OFDM(Orthogonal Frequency Division Multiplexing)</w:t>
      </w:r>
      <w:r w:rsidRPr="005A5246">
        <w:rPr>
          <w:rFonts w:asciiTheme="minorEastAsia" w:eastAsiaTheme="minorEastAsia" w:hAnsiTheme="minorEastAsia" w:hint="eastAsia"/>
          <w:sz w:val="18"/>
          <w:szCs w:val="18"/>
        </w:rPr>
        <w:t>即正交频分复用技术。是一种无线环境下的高速传输技术。无线信道的频率响应曲线大多是非平坦的，而</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主要思想就是在频域内将给定信道分成许多正交子信道，在每个子信道上使用一个子载波进行调制，并且各子载波并行传输。这样，尽管总的信道是非平坦的，具有频率选择性，但是每个子信道是相对平坦的，在每个子信道上进行</w:t>
      </w:r>
      <w:r w:rsidRPr="005A5246">
        <w:rPr>
          <w:rFonts w:asciiTheme="minorEastAsia" w:eastAsiaTheme="minorEastAsia" w:hAnsiTheme="minorEastAsia" w:hint="eastAsia"/>
          <w:sz w:val="18"/>
          <w:szCs w:val="18"/>
        </w:rPr>
        <w:t>的是窄带传输，信号带宽小于信道的相应带宽，因此就可以大大消除信号波形间的干扰。由于在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系统中各个子信道的载波相互正交，于是它们的频谱是相互重叠的，这样不但减小了子载波间的相互干扰，同时又提高了频谱利用率。</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lastRenderedPageBreak/>
        <w:drawing>
          <wp:inline distT="0" distB="0" distL="0" distR="0">
            <wp:extent cx="3515360" cy="2440305"/>
            <wp:effectExtent l="0" t="0" r="8890" b="0"/>
            <wp:docPr id="23" name="Picture 23" descr="846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84697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5360" cy="2440305"/>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是一种特殊的多载波通信方案，单个用户的信息流被串</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并变换为多个低速率码流，每个码流都用一个子载波发送。</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不用带通滤波器来分隔子载波，而是通过快速傅立叶变换（</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）来选用那些即便混叠也能够保持正交的波形。</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2" w:name="_Toc493856566"/>
      <w:r w:rsidRPr="005A5246">
        <w:rPr>
          <w:rFonts w:asciiTheme="minorEastAsia" w:eastAsiaTheme="minorEastAsia" w:hAnsiTheme="minorEastAsia" w:hint="eastAsia"/>
          <w:b w:val="0"/>
          <w:color w:val="0000FF"/>
          <w:sz w:val="18"/>
          <w:szCs w:val="18"/>
        </w:rPr>
        <w:t>OFDM</w:t>
      </w:r>
      <w:r w:rsidRPr="005A5246">
        <w:rPr>
          <w:rFonts w:asciiTheme="minorEastAsia" w:eastAsiaTheme="minorEastAsia" w:hAnsiTheme="minorEastAsia" w:hint="eastAsia"/>
          <w:b w:val="0"/>
          <w:color w:val="0000FF"/>
          <w:sz w:val="18"/>
          <w:szCs w:val="18"/>
        </w:rPr>
        <w:t>基本原理</w:t>
      </w:r>
      <w:bookmarkEnd w:id="4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传统的多载波通信系统中，整个系统频带被划分为若干个互相分离的子信道（载波）。载波之间有一定的保护间隔，接收端通过滤波器把各个子信道分离之后接收所需信息。这样虽然可以避免不同信道互相干扰，但却以牺牲频率利用率为代价。而且当子信道数量很大的时候，大量分离各子信道信号的滤波器的设置就成了几乎不可能的事情。</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上个世纪中期，人们提出了频带混叠的多载波通信方案，选择相互之间正交的载波频率作子载波，也就是我们所说的</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。这种“正交”表示的是载波频率间精确的数学关系。按照这种设想，</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既能充分利用信道带宽，也可以避免使用高速均衡和抗突发噪声差错。</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是一种特殊的多载波通信方案，单个用户的信息流被串</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并变换为多个低速率码流，每个码流都用一个子载波发送。</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不用带通滤波器来分隔子载波，而是通过快速傅立叶变换（</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）来选用那些即便混叠也能够保持正交的波形。</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是一种无线环境下的高速传输技术。无线信道</w:t>
      </w:r>
      <w:r w:rsidRPr="005A5246">
        <w:rPr>
          <w:rFonts w:asciiTheme="minorEastAsia" w:eastAsiaTheme="minorEastAsia" w:hAnsiTheme="minorEastAsia" w:hint="eastAsia"/>
          <w:sz w:val="18"/>
          <w:szCs w:val="18"/>
        </w:rPr>
        <w:t>的频率响应曲线大多是非平坦的，而</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主要思想就是在频域内将给定信道分成许多正交子信道，在每个子信道上使用一个子载波进行调制，并且各子载波并行传输。这样，尽管总的信道是非平坦的，具有频率选择性，但是每个子信道是相对平坦的，在每个子信道上进行的是窄带传输，信号带宽小于信道的相应带宽，因此就可以大大消除信号波形间的干扰。由于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系统中各个子信道的载波相互正交，它们的频谱是相互重叠的，这样不但减小了子载波间的相互干扰，同时又提高了频谱利用率。</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技术属于多载波调制（</w:t>
      </w:r>
      <w:r w:rsidRPr="005A5246">
        <w:rPr>
          <w:rFonts w:asciiTheme="minorEastAsia" w:eastAsiaTheme="minorEastAsia" w:hAnsiTheme="minorEastAsia" w:hint="eastAsia"/>
          <w:sz w:val="18"/>
          <w:szCs w:val="18"/>
        </w:rPr>
        <w:t>Multi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Carrier</w:t>
      </w:r>
      <w:r w:rsidRPr="005A5246">
        <w:rPr>
          <w:rFonts w:asciiTheme="minorEastAsia" w:eastAsiaTheme="minorEastAsia" w:hAnsiTheme="minorEastAsia" w:hint="eastAsia"/>
          <w:sz w:val="18"/>
          <w:szCs w:val="18"/>
        </w:rPr>
        <w:t xml:space="preserve"> Modulation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MCM</w:t>
      </w:r>
      <w:r w:rsidRPr="005A5246">
        <w:rPr>
          <w:rFonts w:asciiTheme="minorEastAsia" w:eastAsiaTheme="minorEastAsia" w:hAnsiTheme="minorEastAsia" w:hint="eastAsia"/>
          <w:sz w:val="18"/>
          <w:szCs w:val="18"/>
        </w:rPr>
        <w:t>）技术。有些文献上将</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MCM</w:t>
      </w:r>
      <w:r w:rsidRPr="005A5246">
        <w:rPr>
          <w:rFonts w:asciiTheme="minorEastAsia" w:eastAsiaTheme="minorEastAsia" w:hAnsiTheme="minorEastAsia" w:hint="eastAsia"/>
          <w:sz w:val="18"/>
          <w:szCs w:val="18"/>
        </w:rPr>
        <w:t>混用，实际上不够严密。</w:t>
      </w:r>
      <w:r w:rsidRPr="005A5246">
        <w:rPr>
          <w:rFonts w:asciiTheme="minorEastAsia" w:eastAsiaTheme="minorEastAsia" w:hAnsiTheme="minorEastAsia" w:hint="eastAsia"/>
          <w:sz w:val="18"/>
          <w:szCs w:val="18"/>
        </w:rPr>
        <w:t>MCM</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常用于无线信道，它们的区别在于：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技术特指将信道划分成正交的子信道，频道利用率高；而</w:t>
      </w:r>
      <w:r w:rsidRPr="005A5246">
        <w:rPr>
          <w:rFonts w:asciiTheme="minorEastAsia" w:eastAsiaTheme="minorEastAsia" w:hAnsiTheme="minorEastAsia" w:hint="eastAsia"/>
          <w:sz w:val="18"/>
          <w:szCs w:val="18"/>
        </w:rPr>
        <w:t>MCM</w:t>
      </w:r>
      <w:r w:rsidRPr="005A5246">
        <w:rPr>
          <w:rFonts w:asciiTheme="minorEastAsia" w:eastAsiaTheme="minorEastAsia" w:hAnsiTheme="minorEastAsia" w:hint="eastAsia"/>
          <w:sz w:val="18"/>
          <w:szCs w:val="18"/>
        </w:rPr>
        <w:t>，可以是更多种信道划分方法。</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推出其实是为了提高载波的频谱利用率，或者是为了改进对多载波的调制，它的特点是各子载波相互正交，使扩频调制后的频谱可以相互重叠，从而减小了子载波间的相互干扰。在对每个载波完成调制以后，为了增加数据的吞吐量、提高数据传输的速度，它又采用了一种叫作</w:t>
      </w:r>
      <w:r w:rsidRPr="005A5246">
        <w:rPr>
          <w:rFonts w:asciiTheme="minorEastAsia" w:eastAsiaTheme="minorEastAsia" w:hAnsiTheme="minorEastAsia" w:hint="eastAsia"/>
          <w:sz w:val="18"/>
          <w:szCs w:val="18"/>
        </w:rPr>
        <w:t>HomePlug</w:t>
      </w:r>
      <w:r w:rsidRPr="005A5246">
        <w:rPr>
          <w:rFonts w:asciiTheme="minorEastAsia" w:eastAsiaTheme="minorEastAsia" w:hAnsiTheme="minorEastAsia" w:hint="eastAsia"/>
          <w:sz w:val="18"/>
          <w:szCs w:val="18"/>
        </w:rPr>
        <w:t>的处理技</w:t>
      </w:r>
      <w:r w:rsidRPr="005A5246">
        <w:rPr>
          <w:rFonts w:asciiTheme="minorEastAsia" w:eastAsiaTheme="minorEastAsia" w:hAnsiTheme="minorEastAsia" w:hint="eastAsia"/>
          <w:sz w:val="18"/>
          <w:szCs w:val="18"/>
        </w:rPr>
        <w:t>术，来对所有将要被发送数据信号位的载波进行合并处理，把众多的单个信号合并成一个独立的传输信号进行发送。另外</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之所以备受关注，其中一条重要的原因是它可以利用离散傅立叶反变换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离散傅立叶变换（</w:t>
      </w:r>
      <w:r w:rsidRPr="005A5246">
        <w:rPr>
          <w:rFonts w:asciiTheme="minorEastAsia" w:eastAsiaTheme="minorEastAsia" w:hAnsiTheme="minorEastAsia" w:hint="eastAsia"/>
          <w:sz w:val="18"/>
          <w:szCs w:val="18"/>
        </w:rPr>
        <w:t>IDFT/DFT</w:t>
      </w:r>
      <w:r w:rsidRPr="005A5246">
        <w:rPr>
          <w:rFonts w:asciiTheme="minorEastAsia" w:eastAsiaTheme="minorEastAsia" w:hAnsiTheme="minorEastAsia" w:hint="eastAsia"/>
          <w:sz w:val="18"/>
          <w:szCs w:val="18"/>
        </w:rPr>
        <w:t>）代替多载波调制和解调。</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增强了抗频率选择性衰落和抗窄带干扰的能力。在单载波系统中，单个衰落或者干扰可能导致整个链路不可用，但在多载波的</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系统中，只会有一小部分载波受影响。此外，纠错码的使用还可以帮助其恢复一些载波上的信息。通过合理地挑选子载波位置，可以使</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的频谱波形保持平坦，同</w:t>
      </w:r>
      <w:r w:rsidRPr="005A5246">
        <w:rPr>
          <w:rFonts w:asciiTheme="minorEastAsia" w:eastAsiaTheme="minorEastAsia" w:hAnsiTheme="minorEastAsia" w:hint="eastAsia"/>
          <w:sz w:val="18"/>
          <w:szCs w:val="18"/>
        </w:rPr>
        <w:t>时保证了各载波之间的正交。</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尽管还是一种频分复用（</w:t>
      </w:r>
      <w:r w:rsidRPr="005A5246">
        <w:rPr>
          <w:rFonts w:asciiTheme="minorEastAsia" w:eastAsiaTheme="minorEastAsia" w:hAnsiTheme="minorEastAsia" w:hint="eastAsia"/>
          <w:sz w:val="18"/>
          <w:szCs w:val="18"/>
        </w:rPr>
        <w:t>FDM</w:t>
      </w:r>
      <w:r w:rsidRPr="005A5246">
        <w:rPr>
          <w:rFonts w:asciiTheme="minorEastAsia" w:eastAsiaTheme="minorEastAsia" w:hAnsiTheme="minorEastAsia" w:hint="eastAsia"/>
          <w:sz w:val="18"/>
          <w:szCs w:val="18"/>
        </w:rPr>
        <w:t>），但已完全不同于过去的</w:t>
      </w:r>
      <w:r w:rsidRPr="005A5246">
        <w:rPr>
          <w:rFonts w:asciiTheme="minorEastAsia" w:eastAsiaTheme="minorEastAsia" w:hAnsiTheme="minorEastAsia" w:hint="eastAsia"/>
          <w:sz w:val="18"/>
          <w:szCs w:val="18"/>
        </w:rPr>
        <w:t>FDM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的接收机实际上是通过</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实现的一组解调器。它将不同载波搬移至零频，然后在一个码元周期内积分，其他载波信号由于与所积分的信号正交，因此不会对信息的提取产生影响。</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的数据传输速率也与子载波的数量有关。</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每个载波所使用的调制方法可以不同。各个载波能够根据信道状况的不同选择不同的调制方式，比如</w:t>
      </w:r>
      <w:r w:rsidRPr="005A5246">
        <w:rPr>
          <w:rFonts w:asciiTheme="minorEastAsia" w:eastAsiaTheme="minorEastAsia" w:hAnsiTheme="minorEastAsia" w:hint="eastAsia"/>
          <w:sz w:val="18"/>
          <w:szCs w:val="18"/>
        </w:rPr>
        <w:t>BPSK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8PSK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16QAM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64QAM</w:t>
      </w:r>
      <w:r w:rsidRPr="005A5246">
        <w:rPr>
          <w:rFonts w:asciiTheme="minorEastAsia" w:eastAsiaTheme="minorEastAsia" w:hAnsiTheme="minorEastAsia" w:hint="eastAsia"/>
          <w:sz w:val="18"/>
          <w:szCs w:val="18"/>
        </w:rPr>
        <w:t>等等，以频谱利用率和误码率之间的最佳平衡为原则。我</w:t>
      </w:r>
      <w:r w:rsidRPr="005A5246">
        <w:rPr>
          <w:rFonts w:asciiTheme="minorEastAsia" w:eastAsiaTheme="minorEastAsia" w:hAnsiTheme="minorEastAsia" w:hint="eastAsia"/>
          <w:sz w:val="18"/>
          <w:szCs w:val="18"/>
        </w:rPr>
        <w:t>们通过选择满足一定误码率的最佳调制方式就可以获得最大频谱效率。无线多径信道的频率选择性衰落会使接收信号功率大幅下降，经常会达到</w:t>
      </w:r>
      <w:r w:rsidRPr="005A5246">
        <w:rPr>
          <w:rFonts w:asciiTheme="minorEastAsia" w:eastAsiaTheme="minorEastAsia" w:hAnsiTheme="minorEastAsia" w:hint="eastAsia"/>
          <w:sz w:val="18"/>
          <w:szCs w:val="18"/>
        </w:rPr>
        <w:t>30dB</w:t>
      </w:r>
      <w:r w:rsidRPr="005A5246">
        <w:rPr>
          <w:rFonts w:asciiTheme="minorEastAsia" w:eastAsiaTheme="minorEastAsia" w:hAnsiTheme="minorEastAsia" w:hint="eastAsia"/>
          <w:sz w:val="18"/>
          <w:szCs w:val="18"/>
        </w:rPr>
        <w:t>之多，信噪比也随之大幅下降。为了提高频谱利用率，应该使用与信噪比相匹配的调制方式。可靠性是通信系统正常运行的基本考核指标，所以很多通信系统都倾向于选择</w:t>
      </w:r>
      <w:r w:rsidRPr="005A5246">
        <w:rPr>
          <w:rFonts w:asciiTheme="minorEastAsia" w:eastAsiaTheme="minorEastAsia" w:hAnsiTheme="minorEastAsia" w:hint="eastAsia"/>
          <w:sz w:val="18"/>
          <w:szCs w:val="18"/>
        </w:rPr>
        <w:t>BPSK</w:t>
      </w:r>
      <w:r w:rsidRPr="005A5246">
        <w:rPr>
          <w:rFonts w:asciiTheme="minorEastAsia" w:eastAsiaTheme="minorEastAsia" w:hAnsiTheme="minorEastAsia" w:hint="eastAsia"/>
          <w:sz w:val="18"/>
          <w:szCs w:val="18"/>
        </w:rPr>
        <w:t>或</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调制，以确保在信道最坏条件下的信噪比要求，但是这两种调制方式的频谱效率很低。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技术使用了自适应调制，根据信道条件的好坏来选择不同的调制方式。比如在终端靠近基站时，信道条件一般会比较好，调制方式就可以由</w:t>
      </w:r>
      <w:r w:rsidRPr="005A5246">
        <w:rPr>
          <w:rFonts w:asciiTheme="minorEastAsia" w:eastAsiaTheme="minorEastAsia" w:hAnsiTheme="minorEastAsia" w:hint="eastAsia"/>
          <w:sz w:val="18"/>
          <w:szCs w:val="18"/>
        </w:rPr>
        <w:t>BP</w:t>
      </w:r>
      <w:r w:rsidRPr="005A5246">
        <w:rPr>
          <w:rFonts w:asciiTheme="minorEastAsia" w:eastAsiaTheme="minorEastAsia" w:hAnsiTheme="minorEastAsia" w:hint="eastAsia"/>
          <w:sz w:val="18"/>
          <w:szCs w:val="18"/>
        </w:rPr>
        <w:t>SK</w:t>
      </w:r>
      <w:r w:rsidRPr="005A5246">
        <w:rPr>
          <w:rFonts w:asciiTheme="minorEastAsia" w:eastAsiaTheme="minorEastAsia" w:hAnsiTheme="minorEastAsia" w:hint="eastAsia"/>
          <w:sz w:val="18"/>
          <w:szCs w:val="18"/>
        </w:rPr>
        <w:t>（频谱效率</w:t>
      </w:r>
      <w:r w:rsidRPr="005A5246">
        <w:rPr>
          <w:rFonts w:asciiTheme="minorEastAsia" w:eastAsiaTheme="minorEastAsia" w:hAnsiTheme="minorEastAsia" w:hint="eastAsia"/>
          <w:sz w:val="18"/>
          <w:szCs w:val="18"/>
        </w:rPr>
        <w:t>1bit/s/Hz</w:t>
      </w:r>
      <w:r w:rsidRPr="005A5246">
        <w:rPr>
          <w:rFonts w:asciiTheme="minorEastAsia" w:eastAsiaTheme="minorEastAsia" w:hAnsiTheme="minorEastAsia" w:hint="eastAsia"/>
          <w:sz w:val="18"/>
          <w:szCs w:val="18"/>
        </w:rPr>
        <w:t>）转化成</w:t>
      </w:r>
      <w:r w:rsidRPr="005A5246">
        <w:rPr>
          <w:rFonts w:asciiTheme="minorEastAsia" w:eastAsiaTheme="minorEastAsia" w:hAnsiTheme="minorEastAsia" w:hint="eastAsia"/>
          <w:sz w:val="18"/>
          <w:szCs w:val="18"/>
        </w:rPr>
        <w:t>16QAM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64QAM</w:t>
      </w:r>
      <w:r w:rsidRPr="005A5246">
        <w:rPr>
          <w:rFonts w:asciiTheme="minorEastAsia" w:eastAsiaTheme="minorEastAsia" w:hAnsiTheme="minorEastAsia" w:hint="eastAsia"/>
          <w:sz w:val="18"/>
          <w:szCs w:val="18"/>
        </w:rPr>
        <w:t>（频谱效率</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6bit/s/Hz</w:t>
      </w:r>
      <w:r w:rsidRPr="005A5246">
        <w:rPr>
          <w:rFonts w:asciiTheme="minorEastAsia" w:eastAsiaTheme="minorEastAsia" w:hAnsiTheme="minorEastAsia" w:hint="eastAsia"/>
          <w:sz w:val="18"/>
          <w:szCs w:val="18"/>
        </w:rPr>
        <w:t>），整个系统的频谱利用率就会得到大幅度的提高。自适应调制能够扩大系统容量，但它要求信号必须包含一定的开销比特，以告知接收端发射信号所应采用的调制方式。终端还要定期更新调制信息，这也会增加更多的开销比特。</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还采用了功率控制和自适应调制相协调工作方式。信道好的时候，发射功率不变，可以增强调制方式（如</w:t>
      </w:r>
      <w:r w:rsidRPr="005A5246">
        <w:rPr>
          <w:rFonts w:asciiTheme="minorEastAsia" w:eastAsiaTheme="minorEastAsia" w:hAnsiTheme="minorEastAsia" w:hint="eastAsia"/>
          <w:sz w:val="18"/>
          <w:szCs w:val="18"/>
        </w:rPr>
        <w:t>64QAM</w:t>
      </w:r>
      <w:r w:rsidRPr="005A5246">
        <w:rPr>
          <w:rFonts w:asciiTheme="minorEastAsia" w:eastAsiaTheme="minorEastAsia" w:hAnsiTheme="minorEastAsia" w:hint="eastAsia"/>
          <w:sz w:val="18"/>
          <w:szCs w:val="18"/>
        </w:rPr>
        <w:t>），或者在低调制方式（如</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）时降低发射功率。功率控制与自适应调制要取得平衡。也就是说对于一个发射</w:t>
      </w:r>
      <w:r w:rsidRPr="005A5246">
        <w:rPr>
          <w:rFonts w:asciiTheme="minorEastAsia" w:eastAsiaTheme="minorEastAsia" w:hAnsiTheme="minorEastAsia" w:hint="eastAsia"/>
          <w:sz w:val="18"/>
          <w:szCs w:val="18"/>
        </w:rPr>
        <w:t>台，如果它有良好的信道，在发送功率保持不变的情况下，可使用较高的调制方案如</w:t>
      </w:r>
      <w:r w:rsidRPr="005A5246">
        <w:rPr>
          <w:rFonts w:asciiTheme="minorEastAsia" w:eastAsiaTheme="minorEastAsia" w:hAnsiTheme="minorEastAsia" w:hint="eastAsia"/>
          <w:sz w:val="18"/>
          <w:szCs w:val="18"/>
        </w:rPr>
        <w:t>64QAM</w:t>
      </w:r>
      <w:r w:rsidRPr="005A5246">
        <w:rPr>
          <w:rFonts w:asciiTheme="minorEastAsia" w:eastAsiaTheme="minorEastAsia" w:hAnsiTheme="minorEastAsia" w:hint="eastAsia"/>
          <w:sz w:val="18"/>
          <w:szCs w:val="18"/>
        </w:rPr>
        <w:t>；如果功率减小，调制方案也就可以相应降低，使用</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方式等。</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自适应调制要求系统必须对信道的性能有及时和精确的了解，如果在差的信道上使用较强的调制方式，那么就会产生很高的误码率，影响系统的可用性。</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系统可以用导频信号或参考码字来测试信道的好坏。发送一个已知数据的码字，测出每条信道的信噪比，根据这个信噪比来确定最适合的调制方式</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3" w:name="_Toc493856567"/>
      <w:r w:rsidRPr="005A5246">
        <w:rPr>
          <w:rFonts w:asciiTheme="minorEastAsia" w:eastAsiaTheme="minorEastAsia" w:hAnsiTheme="minorEastAsia" w:hint="eastAsia"/>
          <w:b w:val="0"/>
          <w:color w:val="0000FF"/>
          <w:sz w:val="18"/>
          <w:szCs w:val="18"/>
        </w:rPr>
        <w:t>OFDM</w:t>
      </w:r>
      <w:r w:rsidRPr="005A5246">
        <w:rPr>
          <w:rFonts w:asciiTheme="minorEastAsia" w:eastAsiaTheme="minorEastAsia" w:hAnsiTheme="minorEastAsia" w:hint="eastAsia"/>
          <w:b w:val="0"/>
          <w:color w:val="0000FF"/>
          <w:sz w:val="18"/>
          <w:szCs w:val="18"/>
        </w:rPr>
        <w:t>技术讨论</w:t>
      </w:r>
      <w:bookmarkEnd w:id="43"/>
    </w:p>
    <w:p w:rsidR="00000000" w:rsidRPr="005A5246" w:rsidRDefault="00585275">
      <w:pPr>
        <w:numPr>
          <w:ilvl w:val="0"/>
          <w:numId w:val="1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载波数量</w:t>
      </w:r>
      <w:r w:rsidRPr="005A5246">
        <w:rPr>
          <w:rFonts w:asciiTheme="minorEastAsia" w:eastAsiaTheme="minorEastAsia" w:hAnsiTheme="minorEastAsia" w:hint="eastAsia"/>
          <w:sz w:val="18"/>
          <w:szCs w:val="18"/>
        </w:rPr>
        <w:t>K</w:t>
      </w:r>
      <w:r w:rsidRPr="005A5246">
        <w:rPr>
          <w:rFonts w:asciiTheme="minorEastAsia" w:eastAsiaTheme="minorEastAsia" w:hAnsiTheme="minorEastAsia" w:hint="eastAsia"/>
          <w:sz w:val="18"/>
          <w:szCs w:val="18"/>
        </w:rPr>
        <w:t>不宜过多。</w:t>
      </w:r>
      <w:r w:rsidRPr="005A5246">
        <w:rPr>
          <w:rFonts w:asciiTheme="minorEastAsia" w:eastAsiaTheme="minorEastAsia" w:hAnsiTheme="minorEastAsia"/>
          <w:sz w:val="18"/>
          <w:szCs w:val="18"/>
        </w:rPr>
        <w:t>The factor K, however, cannot be increased arbitrarily, because too long symbol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durations make the transmission too sensitive against the time inc</w:t>
      </w:r>
      <w:r w:rsidRPr="005A5246">
        <w:rPr>
          <w:rFonts w:asciiTheme="minorEastAsia" w:eastAsiaTheme="minorEastAsia" w:hAnsiTheme="minorEastAsia"/>
          <w:sz w:val="18"/>
          <w:szCs w:val="18"/>
        </w:rPr>
        <w:t>oherence of the channel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that is related to the maximum Doppler frequency νmax</w:t>
      </w:r>
    </w:p>
    <w:p w:rsidR="00000000" w:rsidRPr="005A5246" w:rsidRDefault="00585275">
      <w:pPr>
        <w:numPr>
          <w:ilvl w:val="0"/>
          <w:numId w:val="17"/>
        </w:num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4" w:name="_Toc493856568"/>
      <w:r w:rsidRPr="005A5246">
        <w:rPr>
          <w:rFonts w:asciiTheme="minorEastAsia" w:eastAsiaTheme="minorEastAsia" w:hAnsiTheme="minorEastAsia" w:hint="eastAsia"/>
          <w:b w:val="0"/>
          <w:color w:val="0000FF"/>
          <w:sz w:val="18"/>
          <w:szCs w:val="18"/>
        </w:rPr>
        <w:t>OFDM</w:t>
      </w:r>
      <w:r w:rsidRPr="005A5246">
        <w:rPr>
          <w:rFonts w:asciiTheme="minorEastAsia" w:eastAsiaTheme="minorEastAsia" w:hAnsiTheme="minorEastAsia" w:hint="eastAsia"/>
          <w:b w:val="0"/>
          <w:color w:val="0000FF"/>
          <w:sz w:val="18"/>
          <w:szCs w:val="18"/>
        </w:rPr>
        <w:t>关键技术</w:t>
      </w:r>
      <w:bookmarkEnd w:id="4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OFDM</w:t>
      </w:r>
      <w:r w:rsidRPr="005A5246">
        <w:rPr>
          <w:rFonts w:asciiTheme="minorEastAsia" w:eastAsiaTheme="minorEastAsia" w:hAnsiTheme="minorEastAsia" w:hint="eastAsia"/>
          <w:sz w:val="18"/>
          <w:szCs w:val="18"/>
        </w:rPr>
        <w:t>实现中的关键技术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1 </w:t>
      </w:r>
      <w:r w:rsidRPr="005A5246">
        <w:rPr>
          <w:rFonts w:asciiTheme="minorEastAsia" w:eastAsiaTheme="minorEastAsia" w:hAnsiTheme="minorEastAsia" w:hint="eastAsia"/>
          <w:sz w:val="18"/>
          <w:szCs w:val="18"/>
        </w:rPr>
        <w:t>引言</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是一种特殊的多载波调</w:t>
      </w:r>
      <w:r w:rsidRPr="005A5246">
        <w:rPr>
          <w:rFonts w:asciiTheme="minorEastAsia" w:eastAsiaTheme="minorEastAsia" w:hAnsiTheme="minorEastAsia" w:hint="eastAsia"/>
          <w:sz w:val="18"/>
          <w:szCs w:val="18"/>
        </w:rPr>
        <w:t>制技术，它利用载波间的正交性进一步提高频谱利用率，且可抗窄带干扰和多径衰落。</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技术的基本原理虽早已提出，但当时的器件水平限制了其应用。近几年随着技术和器件水平的发展，以及对高速和可靠传输的要求，</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技术的应用越来越广泛。像欧洲的</w:t>
      </w:r>
      <w:r w:rsidRPr="005A5246">
        <w:rPr>
          <w:rFonts w:asciiTheme="minorEastAsia" w:eastAsiaTheme="minorEastAsia" w:hAnsiTheme="minorEastAsia" w:hint="eastAsia"/>
          <w:sz w:val="18"/>
          <w:szCs w:val="18"/>
        </w:rPr>
        <w:t>DAB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DVB-T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HiperLAN-</w:t>
      </w:r>
      <w:r w:rsidRPr="005A5246">
        <w:rPr>
          <w:rFonts w:asciiTheme="minorEastAsia" w:eastAsiaTheme="minorEastAsia" w:hAnsiTheme="minorEastAsia" w:hint="eastAsia"/>
          <w:sz w:val="18"/>
          <w:szCs w:val="18"/>
        </w:rPr>
        <w:t>Ⅱ，日本的</w:t>
      </w:r>
      <w:r w:rsidRPr="005A5246">
        <w:rPr>
          <w:rFonts w:asciiTheme="minorEastAsia" w:eastAsiaTheme="minorEastAsia" w:hAnsiTheme="minorEastAsia" w:hint="eastAsia"/>
          <w:sz w:val="18"/>
          <w:szCs w:val="18"/>
        </w:rPr>
        <w:t>ISDB-T</w:t>
      </w:r>
      <w:r w:rsidRPr="005A5246">
        <w:rPr>
          <w:rFonts w:asciiTheme="minorEastAsia" w:eastAsiaTheme="minorEastAsia" w:hAnsiTheme="minorEastAsia" w:hint="eastAsia"/>
          <w:sz w:val="18"/>
          <w:szCs w:val="18"/>
        </w:rPr>
        <w:t>，国际上的</w:t>
      </w:r>
      <w:r w:rsidRPr="005A5246">
        <w:rPr>
          <w:rFonts w:asciiTheme="minorEastAsia" w:eastAsiaTheme="minorEastAsia" w:hAnsiTheme="minorEastAsia" w:hint="eastAsia"/>
          <w:sz w:val="18"/>
          <w:szCs w:val="18"/>
        </w:rPr>
        <w:t>802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AD-SL</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VDSL</w:t>
      </w:r>
      <w:r w:rsidRPr="005A5246">
        <w:rPr>
          <w:rFonts w:asciiTheme="minorEastAsia" w:eastAsiaTheme="minorEastAsia" w:hAnsiTheme="minorEastAsia" w:hint="eastAsia"/>
          <w:sz w:val="18"/>
          <w:szCs w:val="18"/>
        </w:rPr>
        <w:t>等标准都采用了</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技术，在无线宽带接人以及第</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代移动通信中，</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技术都将成为继</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技术之后的又一核心技术。</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通过多个正交的子载波将串行的数据并行传</w:t>
      </w:r>
      <w:r w:rsidRPr="005A5246">
        <w:rPr>
          <w:rFonts w:asciiTheme="minorEastAsia" w:eastAsiaTheme="minorEastAsia" w:hAnsiTheme="minorEastAsia" w:hint="eastAsia"/>
          <w:sz w:val="18"/>
          <w:szCs w:val="18"/>
        </w:rPr>
        <w:t>输，可以增大码元的宽度，减少单个码元占用的频带，抵抗多径引起的频率选择性衰落，可以有效克服码间串扰</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，降低系统对均衡技术的要求，适用于多径环境和衰落信道中的高速数据传输，而且信道利用率很高，这一点在频谱资源有限的无线环境中尤为重要。目前，</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技术都可以通过</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技术实现，所以简化了系统的结构。但</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技术同时也存在缺陷，首先是对频率偏移敏感，对同步技术的要求较高，其次，</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信号的峰均功率比大，对系统中的非线性敏感，需采用特殊技术以降低峰均功率比。</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技术在实现的过程中，需要根据相应的</w:t>
      </w:r>
      <w:r w:rsidRPr="005A5246">
        <w:rPr>
          <w:rFonts w:asciiTheme="minorEastAsia" w:eastAsiaTheme="minorEastAsia" w:hAnsiTheme="minorEastAsia" w:hint="eastAsia"/>
          <w:sz w:val="18"/>
          <w:szCs w:val="18"/>
        </w:rPr>
        <w:t>信道条件和系统要求进行合理设计，才能发挥其优势。系统的参数选择，导频和同步方案的设计，均衡和编码技术的结合使用，都需要在实现之前进行优化设计。结合笔者的工作，通过对</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关键技术的分析研究，提</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出</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系统仿真的基本框架。</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OFDM</w:t>
      </w:r>
      <w:r w:rsidRPr="005A5246">
        <w:rPr>
          <w:rFonts w:asciiTheme="minorEastAsia" w:eastAsiaTheme="minorEastAsia" w:hAnsiTheme="minorEastAsia" w:hint="eastAsia"/>
          <w:sz w:val="18"/>
          <w:szCs w:val="18"/>
        </w:rPr>
        <w:t>的基本原理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的基本思想是将串行的数据并行地调制在多个正交的子载波上，这样可降低每个子载波的码元速率，增大码元的符号周期，提高系统的抗衰落和干扰的能力，同时由于每个子载波的正交性，频谱的利用率大大提高，所以非常适合衰落移动场合中的高速传输。</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传输系统的基</w:t>
      </w:r>
      <w:r w:rsidRPr="005A5246">
        <w:rPr>
          <w:rFonts w:asciiTheme="minorEastAsia" w:eastAsiaTheme="minorEastAsia" w:hAnsiTheme="minorEastAsia" w:hint="eastAsia"/>
          <w:sz w:val="18"/>
          <w:szCs w:val="18"/>
        </w:rPr>
        <w:t>本原理框图如图</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所示。</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2856230" cy="1864360"/>
            <wp:effectExtent l="0" t="0" r="1270" b="2540"/>
            <wp:docPr id="24" name="Picture 24" descr="20071113983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07111398337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6230" cy="1864360"/>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以下结合</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传输系统中的关键环节，对其实现中的关键技术进行分析研究，可进一步得出仿真过程中需要注意的问题，从而给出一个基本的仿真框架。</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OFDM</w:t>
      </w:r>
      <w:r w:rsidRPr="005A5246">
        <w:rPr>
          <w:rFonts w:asciiTheme="minorEastAsia" w:eastAsiaTheme="minorEastAsia" w:hAnsiTheme="minorEastAsia" w:hint="eastAsia"/>
          <w:sz w:val="18"/>
          <w:szCs w:val="18"/>
        </w:rPr>
        <w:t>实现的关键技术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1 </w:t>
      </w:r>
      <w:r w:rsidRPr="005A5246">
        <w:rPr>
          <w:rFonts w:asciiTheme="minorEastAsia" w:eastAsiaTheme="minorEastAsia" w:hAnsiTheme="minorEastAsia" w:hint="eastAsia"/>
          <w:sz w:val="18"/>
          <w:szCs w:val="18"/>
        </w:rPr>
        <w:t>保护间隔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循环前缀／后缀</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在无线衰落信道中，多径的影响导致接收信号产生时延扩展，因此一个码元的波形可能扩展到其它码元的周期中，引起码间串扰</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，这也是导致传输性能下降的主要原因。为避免</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，应使码元周期大于多径效应引起的时延扩展，实际中应大于最大多径时延。</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系统中，通过降低码元速</w:t>
      </w:r>
      <w:r w:rsidRPr="005A5246">
        <w:rPr>
          <w:rFonts w:asciiTheme="minorEastAsia" w:eastAsiaTheme="minorEastAsia" w:hAnsiTheme="minorEastAsia" w:hint="eastAsia"/>
          <w:sz w:val="18"/>
          <w:szCs w:val="18"/>
        </w:rPr>
        <w:t>率使得</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的影响降低，同时可以在每个</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符号之间加人保护间隔，进一步消除残留的</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，目前比较有效的方式是插入循环扩展</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前缀和后缀，有时可以只插人循环前缀</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，循环扩展的长度取决于信道的时延扩展，同时循环扩展还有一个更重要的作用，即可以实现系统的同步。循环扩展的示意图如图</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所示。</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图</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中，</w:t>
      </w:r>
      <w:r w:rsidRPr="005A5246">
        <w:rPr>
          <w:rFonts w:asciiTheme="minorEastAsia" w:eastAsiaTheme="minorEastAsia" w:hAnsiTheme="minorEastAsia" w:hint="eastAsia"/>
          <w:sz w:val="18"/>
          <w:szCs w:val="18"/>
        </w:rPr>
        <w:t>Tofdm</w:t>
      </w:r>
      <w:r w:rsidRPr="005A5246">
        <w:rPr>
          <w:rFonts w:asciiTheme="minorEastAsia" w:eastAsiaTheme="minorEastAsia" w:hAnsiTheme="minorEastAsia" w:hint="eastAsia"/>
          <w:sz w:val="18"/>
          <w:szCs w:val="18"/>
        </w:rPr>
        <w:t>硼为扩展后的</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符号时间；</w:t>
      </w:r>
      <w:r w:rsidRPr="005A5246">
        <w:rPr>
          <w:rFonts w:asciiTheme="minorEastAsia" w:eastAsiaTheme="minorEastAsia" w:hAnsiTheme="minorEastAsia" w:hint="eastAsia"/>
          <w:sz w:val="18"/>
          <w:szCs w:val="18"/>
        </w:rPr>
        <w:t>r</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符号帧时间，即</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的间隔；</w:t>
      </w:r>
      <w:r w:rsidRPr="005A5246">
        <w:rPr>
          <w:rFonts w:asciiTheme="minorEastAsia" w:eastAsiaTheme="minorEastAsia" w:hAnsiTheme="minorEastAsia" w:hint="eastAsia"/>
          <w:sz w:val="18"/>
          <w:szCs w:val="18"/>
        </w:rPr>
        <w:t>Tprefix</w:t>
      </w:r>
      <w:r w:rsidRPr="005A5246">
        <w:rPr>
          <w:rFonts w:asciiTheme="minorEastAsia" w:eastAsiaTheme="minorEastAsia" w:hAnsiTheme="minorEastAsia" w:hint="eastAsia"/>
          <w:sz w:val="18"/>
          <w:szCs w:val="18"/>
        </w:rPr>
        <w:t>为循环前缀的长度；</w:t>
      </w:r>
      <w:r w:rsidRPr="005A5246">
        <w:rPr>
          <w:rFonts w:asciiTheme="minorEastAsia" w:eastAsiaTheme="minorEastAsia" w:hAnsiTheme="minorEastAsia" w:hint="eastAsia"/>
          <w:sz w:val="18"/>
          <w:szCs w:val="18"/>
        </w:rPr>
        <w:t>Tpostfix</w:t>
      </w:r>
      <w:r w:rsidRPr="005A5246">
        <w:rPr>
          <w:rFonts w:asciiTheme="minorEastAsia" w:eastAsiaTheme="minorEastAsia" w:hAnsiTheme="minorEastAsia" w:hint="eastAsia"/>
          <w:sz w:val="18"/>
          <w:szCs w:val="18"/>
        </w:rPr>
        <w:t>为循环后缀的长度；</w:t>
      </w:r>
      <w:r w:rsidRPr="005A5246">
        <w:rPr>
          <w:rFonts w:asciiTheme="minorEastAsia" w:eastAsiaTheme="minorEastAsia" w:hAnsiTheme="minorEastAsia" w:hint="eastAsia"/>
          <w:sz w:val="18"/>
          <w:szCs w:val="18"/>
        </w:rPr>
        <w:t>TG=Tprefix+Tpostfix</w:t>
      </w:r>
      <w:r w:rsidRPr="005A5246">
        <w:rPr>
          <w:rFonts w:asciiTheme="minorEastAsia" w:eastAsiaTheme="minorEastAsia" w:hAnsiTheme="minorEastAsia" w:hint="eastAsia"/>
          <w:sz w:val="18"/>
          <w:szCs w:val="18"/>
        </w:rPr>
        <w:t>为保护间隔时间；了为系统的码元</w:t>
      </w:r>
      <w:r w:rsidRPr="005A5246">
        <w:rPr>
          <w:rFonts w:asciiTheme="minorEastAsia" w:eastAsiaTheme="minorEastAsia" w:hAnsiTheme="minorEastAsia" w:hint="eastAsia"/>
          <w:sz w:val="18"/>
          <w:szCs w:val="18"/>
        </w:rPr>
        <w:t>周期。其中</w:t>
      </w:r>
      <w:r w:rsidRPr="005A5246">
        <w:rPr>
          <w:rFonts w:asciiTheme="minorEastAsia" w:eastAsiaTheme="minorEastAsia" w:hAnsiTheme="minorEastAsia" w:hint="eastAsia"/>
          <w:sz w:val="18"/>
          <w:szCs w:val="18"/>
        </w:rPr>
        <w:t>Ts=NT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此处通过使用长度为／</w:t>
      </w:r>
      <w:r w:rsidRPr="005A5246">
        <w:rPr>
          <w:rFonts w:asciiTheme="minorEastAsia" w:eastAsiaTheme="minorEastAsia" w:hAnsiTheme="minorEastAsia" w:hint="eastAsia"/>
          <w:sz w:val="18"/>
          <w:szCs w:val="18"/>
        </w:rPr>
        <w:t>V</w:t>
      </w:r>
      <w:r w:rsidRPr="005A5246">
        <w:rPr>
          <w:rFonts w:asciiTheme="minorEastAsia" w:eastAsiaTheme="minorEastAsia" w:hAnsiTheme="minorEastAsia" w:hint="eastAsia"/>
          <w:sz w:val="18"/>
          <w:szCs w:val="18"/>
        </w:rPr>
        <w:t>的窗函数</w:t>
      </w:r>
      <w:r w:rsidRPr="005A5246">
        <w:rPr>
          <w:rFonts w:asciiTheme="minorEastAsia" w:eastAsiaTheme="minorEastAsia" w:hAnsiTheme="minorEastAsia" w:hint="eastAsia"/>
          <w:sz w:val="18"/>
          <w:szCs w:val="18"/>
        </w:rPr>
        <w:t>[RN(n)]</w:t>
      </w:r>
      <w:r w:rsidRPr="005A5246">
        <w:rPr>
          <w:rFonts w:asciiTheme="minorEastAsia" w:eastAsiaTheme="minorEastAsia" w:hAnsiTheme="minorEastAsia" w:hint="eastAsia"/>
          <w:sz w:val="18"/>
          <w:szCs w:val="18"/>
        </w:rPr>
        <w:t>，可更好地控制传输信号频谱，降低频偏影响，减少同步难度。</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同步技术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系统中，由于码元宽度相对较宽，所以系统对定时偏移不是很敏感，</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得到了很好的抑制。但由于子载波的间隔小，所以对频率偏移比较敏感，相位噪声对系统也有很大的损害。</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定时偏移，或者说包络的延迟失真，并不破坏子载波的正交性，定时相位偏移引起的只是所有子载波的旋转，合适的信道估计可以有效地消除这些影响。抽样频率的误差会产生时变的定时偏移，导致时变的相位变化，</w:t>
      </w:r>
      <w:r w:rsidRPr="005A5246">
        <w:rPr>
          <w:rFonts w:asciiTheme="minorEastAsia" w:eastAsiaTheme="minorEastAsia" w:hAnsiTheme="minorEastAsia" w:hint="eastAsia"/>
          <w:sz w:val="18"/>
          <w:szCs w:val="18"/>
        </w:rPr>
        <w:t>也会引入少量的载波间干扰</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，实际中由于定时偏移引入的</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非常小，</w:t>
      </w:r>
      <w:r w:rsidRPr="005A5246">
        <w:rPr>
          <w:rFonts w:asciiTheme="minorEastAsia" w:eastAsiaTheme="minorEastAsia" w:hAnsiTheme="minorEastAsia" w:hint="eastAsia"/>
          <w:sz w:val="18"/>
          <w:szCs w:val="18"/>
        </w:rPr>
        <w:t>Es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No</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20dB</w:t>
      </w:r>
      <w:r w:rsidRPr="005A5246">
        <w:rPr>
          <w:rFonts w:asciiTheme="minorEastAsia" w:eastAsiaTheme="minorEastAsia" w:hAnsiTheme="minorEastAsia" w:hint="eastAsia"/>
          <w:sz w:val="18"/>
          <w:szCs w:val="18"/>
        </w:rPr>
        <w:t>时，也只有</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01dB</w:t>
      </w:r>
      <w:r w:rsidRPr="005A5246">
        <w:rPr>
          <w:rFonts w:asciiTheme="minorEastAsia" w:eastAsiaTheme="minorEastAsia" w:hAnsiTheme="minorEastAsia" w:hint="eastAsia"/>
          <w:sz w:val="18"/>
          <w:szCs w:val="18"/>
        </w:rPr>
        <w:t>左右。</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相位噪声有两个基本的影响，其一是对所有的子载波引入了一个随机相位变量，跟踪技术和差分检测可以用来降低共同相位误差的影响，其次也会引人一定量的</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，因为相位误差导致子载波的间隔不再是精确的</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T</w:t>
      </w:r>
      <w:r w:rsidRPr="005A5246">
        <w:rPr>
          <w:rFonts w:asciiTheme="minorEastAsia" w:eastAsiaTheme="minorEastAsia" w:hAnsiTheme="minorEastAsia" w:hint="eastAsia"/>
          <w:sz w:val="18"/>
          <w:szCs w:val="18"/>
        </w:rPr>
        <w:t>了。</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频率偏移在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系统中是比较有害的，它将导致</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，破坏子载波的正交性。</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是矛盾的，一个减少，另一个会增大，由于在系统设计时，可以容忍一定量的</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，所以，可尽量减少</w:t>
      </w:r>
      <w:r w:rsidRPr="005A5246">
        <w:rPr>
          <w:rFonts w:asciiTheme="minorEastAsia" w:eastAsiaTheme="minorEastAsia" w:hAnsiTheme="minorEastAsia" w:hint="eastAsia"/>
          <w:sz w:val="18"/>
          <w:szCs w:val="18"/>
        </w:rPr>
        <w:t>IC</w:t>
      </w:r>
      <w:r w:rsidRPr="005A5246">
        <w:rPr>
          <w:rFonts w:asciiTheme="minorEastAsia" w:eastAsiaTheme="minorEastAsia" w:hAnsiTheme="minorEastAsia" w:hint="eastAsia"/>
          <w:sz w:val="18"/>
          <w:szCs w:val="18"/>
        </w:rPr>
        <w:t>I</w:t>
      </w:r>
      <w:r w:rsidRPr="005A5246">
        <w:rPr>
          <w:rFonts w:asciiTheme="minorEastAsia" w:eastAsiaTheme="minorEastAsia" w:hAnsiTheme="minorEastAsia" w:hint="eastAsia"/>
          <w:sz w:val="18"/>
          <w:szCs w:val="18"/>
        </w:rPr>
        <w:t>，以便降低系统同步实现的难度，残留的</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可以通过简单的均衡消除。频率偏移导致</w:t>
      </w:r>
      <w:r w:rsidRPr="005A5246">
        <w:rPr>
          <w:rFonts w:asciiTheme="minorEastAsia" w:eastAsiaTheme="minorEastAsia" w:hAnsiTheme="minorEastAsia" w:hint="eastAsia"/>
          <w:sz w:val="18"/>
          <w:szCs w:val="18"/>
        </w:rPr>
        <w:t>FFT</w:t>
      </w:r>
      <w:r w:rsidRPr="005A5246">
        <w:rPr>
          <w:rFonts w:asciiTheme="minorEastAsia" w:eastAsiaTheme="minorEastAsia" w:hAnsiTheme="minorEastAsia" w:hint="eastAsia"/>
          <w:sz w:val="18"/>
          <w:szCs w:val="18"/>
        </w:rPr>
        <w:t>的间隔周期不再是一个整数，所以变换后会产生</w:t>
      </w:r>
      <w:r w:rsidRPr="005A5246">
        <w:rPr>
          <w:rFonts w:asciiTheme="minorEastAsia" w:eastAsiaTheme="minorEastAsia" w:hAnsiTheme="minorEastAsia" w:hint="eastAsia"/>
          <w:sz w:val="18"/>
          <w:szCs w:val="18"/>
        </w:rPr>
        <w:t>ICI</w:t>
      </w:r>
      <w:r w:rsidRPr="005A5246">
        <w:rPr>
          <w:rFonts w:asciiTheme="minorEastAsia" w:eastAsiaTheme="minorEastAsia" w:hAnsiTheme="minorEastAsia" w:hint="eastAsia"/>
          <w:sz w:val="18"/>
          <w:szCs w:val="18"/>
        </w:rPr>
        <w:t>。由资料可知，</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技术可接受的最大频偏与信道信噪比及有效信噪比之差有关，通常频率精度必须达到频率间隔的</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系统中主要涉及的同步有码元同步，载波同步和采样频率同步。同步分为几个过程：粗定时恢复／分组／时隙／帧同步，粗频偏估计／校正，精频率校正</w:t>
      </w:r>
      <w:r w:rsidRPr="005A5246">
        <w:rPr>
          <w:rFonts w:asciiTheme="minorEastAsia" w:eastAsiaTheme="minorEastAsia" w:hAnsiTheme="minorEastAsia" w:hint="eastAsia"/>
          <w:sz w:val="18"/>
          <w:szCs w:val="18"/>
        </w:rPr>
        <w:t>(F1T</w:t>
      </w:r>
      <w:r w:rsidRPr="005A5246">
        <w:rPr>
          <w:rFonts w:asciiTheme="minorEastAsia" w:eastAsiaTheme="minorEastAsia" w:hAnsiTheme="minorEastAsia" w:hint="eastAsia"/>
          <w:sz w:val="18"/>
          <w:szCs w:val="18"/>
        </w:rPr>
        <w:t>以后做</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，精定时校正</w:t>
      </w:r>
      <w:r w:rsidRPr="005A5246">
        <w:rPr>
          <w:rFonts w:asciiTheme="minorEastAsia" w:eastAsiaTheme="minorEastAsia" w:hAnsiTheme="minorEastAsia" w:hint="eastAsia"/>
          <w:sz w:val="18"/>
          <w:szCs w:val="18"/>
        </w:rPr>
        <w:t>(F</w:t>
      </w:r>
      <w:r w:rsidRPr="005A5246">
        <w:rPr>
          <w:rFonts w:asciiTheme="minorEastAsia" w:eastAsiaTheme="minorEastAsia" w:hAnsiTheme="minorEastAsia" w:hint="eastAsia"/>
          <w:sz w:val="18"/>
          <w:szCs w:val="18"/>
        </w:rPr>
        <w:t>叮以后做</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由于同步是</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技术中的一个难点，因此，很多人也提出了很多</w:t>
      </w:r>
      <w:r w:rsidRPr="005A5246">
        <w:rPr>
          <w:rFonts w:asciiTheme="minorEastAsia" w:eastAsiaTheme="minorEastAsia" w:hAnsiTheme="minorEastAsia" w:hint="eastAsia"/>
          <w:sz w:val="18"/>
          <w:szCs w:val="18"/>
        </w:rPr>
        <w:t>OF</w:t>
      </w:r>
      <w:r w:rsidRPr="005A5246">
        <w:rPr>
          <w:rFonts w:asciiTheme="minorEastAsia" w:eastAsiaTheme="minorEastAsia" w:hAnsiTheme="minorEastAsia" w:hint="eastAsia"/>
          <w:sz w:val="18"/>
          <w:szCs w:val="18"/>
        </w:rPr>
        <w:t>DM</w:t>
      </w:r>
      <w:r w:rsidRPr="005A5246">
        <w:rPr>
          <w:rFonts w:asciiTheme="minorEastAsia" w:eastAsiaTheme="minorEastAsia" w:hAnsiTheme="minorEastAsia" w:hint="eastAsia"/>
          <w:sz w:val="18"/>
          <w:szCs w:val="18"/>
        </w:rPr>
        <w:t>同步算法，主要是针对循环扩展和特殊的训练序列以及导频信号来进行，其中较常用的有利用奇异值分解的</w:t>
      </w:r>
      <w:r w:rsidRPr="005A5246">
        <w:rPr>
          <w:rFonts w:asciiTheme="minorEastAsia" w:eastAsiaTheme="minorEastAsia" w:hAnsiTheme="minorEastAsia" w:hint="eastAsia"/>
          <w:sz w:val="18"/>
          <w:szCs w:val="18"/>
        </w:rPr>
        <w:t>ESPRIT</w:t>
      </w:r>
      <w:r w:rsidRPr="005A5246">
        <w:rPr>
          <w:rFonts w:asciiTheme="minorEastAsia" w:eastAsiaTheme="minorEastAsia" w:hAnsiTheme="minorEastAsia" w:hint="eastAsia"/>
          <w:sz w:val="18"/>
          <w:szCs w:val="18"/>
        </w:rPr>
        <w:t>同步算法和</w:t>
      </w:r>
      <w:r w:rsidRPr="005A5246">
        <w:rPr>
          <w:rFonts w:asciiTheme="minorEastAsia" w:eastAsiaTheme="minorEastAsia" w:hAnsiTheme="minorEastAsia" w:hint="eastAsia"/>
          <w:sz w:val="18"/>
          <w:szCs w:val="18"/>
        </w:rPr>
        <w:t>ML</w:t>
      </w:r>
      <w:r w:rsidRPr="005A5246">
        <w:rPr>
          <w:rFonts w:asciiTheme="minorEastAsia" w:eastAsiaTheme="minorEastAsia" w:hAnsiTheme="minorEastAsia" w:hint="eastAsia"/>
          <w:sz w:val="18"/>
          <w:szCs w:val="18"/>
        </w:rPr>
        <w:t>估计算法，其中</w:t>
      </w:r>
      <w:r w:rsidRPr="005A5246">
        <w:rPr>
          <w:rFonts w:asciiTheme="minorEastAsia" w:eastAsiaTheme="minorEastAsia" w:hAnsiTheme="minorEastAsia" w:hint="eastAsia"/>
          <w:sz w:val="18"/>
          <w:szCs w:val="18"/>
        </w:rPr>
        <w:t>ESPRIT</w:t>
      </w:r>
      <w:r w:rsidRPr="005A5246">
        <w:rPr>
          <w:rFonts w:asciiTheme="minorEastAsia" w:eastAsiaTheme="minorEastAsia" w:hAnsiTheme="minorEastAsia" w:hint="eastAsia"/>
          <w:sz w:val="18"/>
          <w:szCs w:val="18"/>
        </w:rPr>
        <w:t>算法虽然估计精度高，但计算复杂，计算量大，而</w:t>
      </w:r>
      <w:r w:rsidRPr="005A5246">
        <w:rPr>
          <w:rFonts w:asciiTheme="minorEastAsia" w:eastAsiaTheme="minorEastAsia" w:hAnsiTheme="minorEastAsia" w:hint="eastAsia"/>
          <w:sz w:val="18"/>
          <w:szCs w:val="18"/>
        </w:rPr>
        <w:t>ML</w:t>
      </w:r>
      <w:r w:rsidRPr="005A5246">
        <w:rPr>
          <w:rFonts w:asciiTheme="minorEastAsia" w:eastAsiaTheme="minorEastAsia" w:hAnsiTheme="minorEastAsia" w:hint="eastAsia"/>
          <w:sz w:val="18"/>
          <w:szCs w:val="18"/>
        </w:rPr>
        <w:t>算法利用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信号的循环前缀，可以有效地对</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信号进行频偏和时偏的联合估计，而且与</w:t>
      </w:r>
      <w:r w:rsidRPr="005A5246">
        <w:rPr>
          <w:rFonts w:asciiTheme="minorEastAsia" w:eastAsiaTheme="minorEastAsia" w:hAnsiTheme="minorEastAsia" w:hint="eastAsia"/>
          <w:sz w:val="18"/>
          <w:szCs w:val="18"/>
        </w:rPr>
        <w:t>ESPRIT</w:t>
      </w:r>
      <w:r w:rsidRPr="005A5246">
        <w:rPr>
          <w:rFonts w:asciiTheme="minorEastAsia" w:eastAsiaTheme="minorEastAsia" w:hAnsiTheme="minorEastAsia" w:hint="eastAsia"/>
          <w:sz w:val="18"/>
          <w:szCs w:val="18"/>
        </w:rPr>
        <w:t>算法相比，其计算量要小得多。</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技术的同步算法研究的比较多，需要根据具体的系统具体设计和研究，利用各种算法融合进行联合估计才是可行的。</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系统对定时频偏的要求是小于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符号间隔的</w:t>
      </w:r>
      <w:r w:rsidRPr="005A5246">
        <w:rPr>
          <w:rFonts w:asciiTheme="minorEastAsia" w:eastAsiaTheme="minorEastAsia" w:hAnsiTheme="minorEastAsia" w:hint="eastAsia"/>
          <w:color w:val="FF0000"/>
          <w:sz w:val="18"/>
          <w:szCs w:val="18"/>
        </w:rPr>
        <w:t>4</w:t>
      </w:r>
      <w:r w:rsidRPr="005A5246">
        <w:rPr>
          <w:rFonts w:asciiTheme="minorEastAsia" w:eastAsiaTheme="minorEastAsia" w:hAnsiTheme="minorEastAsia" w:hint="eastAsia"/>
          <w:color w:val="FF0000"/>
          <w:sz w:val="18"/>
          <w:szCs w:val="18"/>
        </w:rPr>
        <w:t>％</w:t>
      </w:r>
      <w:r w:rsidRPr="005A5246">
        <w:rPr>
          <w:rFonts w:asciiTheme="minorEastAsia" w:eastAsiaTheme="minorEastAsia" w:hAnsiTheme="minorEastAsia" w:hint="eastAsia"/>
          <w:sz w:val="18"/>
          <w:szCs w:val="18"/>
        </w:rPr>
        <w:t>，对频率偏移</w:t>
      </w:r>
      <w:r w:rsidRPr="005A5246">
        <w:rPr>
          <w:rFonts w:asciiTheme="minorEastAsia" w:eastAsiaTheme="minorEastAsia" w:hAnsiTheme="minorEastAsia" w:hint="eastAsia"/>
          <w:sz w:val="18"/>
          <w:szCs w:val="18"/>
        </w:rPr>
        <w:t>的要求大约要小于子载波间隔的</w:t>
      </w:r>
      <w:r w:rsidRPr="005A5246">
        <w:rPr>
          <w:rFonts w:asciiTheme="minorEastAsia" w:eastAsiaTheme="minorEastAsia" w:hAnsiTheme="minorEastAsia" w:hint="eastAsia"/>
          <w:color w:val="FF0000"/>
          <w:sz w:val="18"/>
          <w:szCs w:val="18"/>
        </w:rPr>
        <w:t>1-2</w:t>
      </w:r>
      <w:r w:rsidRPr="005A5246">
        <w:rPr>
          <w:rFonts w:asciiTheme="minorEastAsia" w:eastAsiaTheme="minorEastAsia" w:hAnsiTheme="minorEastAsia" w:hint="eastAsia"/>
          <w:color w:val="FF0000"/>
          <w:sz w:val="18"/>
          <w:szCs w:val="18"/>
        </w:rPr>
        <w:t>％</w:t>
      </w:r>
      <w:r w:rsidRPr="005A5246">
        <w:rPr>
          <w:rFonts w:asciiTheme="minorEastAsia" w:eastAsiaTheme="minorEastAsia" w:hAnsiTheme="minorEastAsia" w:hint="eastAsia"/>
          <w:sz w:val="18"/>
          <w:szCs w:val="18"/>
        </w:rPr>
        <w:t>，系统产生的</w:t>
      </w:r>
      <w:r w:rsidRPr="005A5246">
        <w:rPr>
          <w:rFonts w:asciiTheme="minorEastAsia" w:eastAsiaTheme="minorEastAsia" w:hAnsiTheme="minorEastAsia" w:hint="eastAsia"/>
          <w:sz w:val="18"/>
          <w:szCs w:val="18"/>
        </w:rPr>
        <w:t>-3dB</w:t>
      </w:r>
      <w:r w:rsidRPr="005A5246">
        <w:rPr>
          <w:rFonts w:asciiTheme="minorEastAsia" w:eastAsiaTheme="minorEastAsia" w:hAnsiTheme="minorEastAsia" w:hint="eastAsia"/>
          <w:sz w:val="18"/>
          <w:szCs w:val="18"/>
        </w:rPr>
        <w:t>相位噪声带宽大约为子载波间隔的</w:t>
      </w:r>
      <w:r w:rsidRPr="005A5246">
        <w:rPr>
          <w:rFonts w:asciiTheme="minorEastAsia" w:eastAsiaTheme="minorEastAsia" w:hAnsiTheme="minorEastAsia" w:hint="eastAsia"/>
          <w:color w:val="FF0000"/>
          <w:sz w:val="18"/>
          <w:szCs w:val="18"/>
        </w:rPr>
        <w:t>0</w:t>
      </w:r>
      <w:r w:rsidRPr="005A5246">
        <w:rPr>
          <w:rFonts w:asciiTheme="minorEastAsia" w:eastAsiaTheme="minorEastAsia" w:hAnsiTheme="minorEastAsia" w:hint="eastAsia"/>
          <w:color w:val="FF0000"/>
          <w:sz w:val="18"/>
          <w:szCs w:val="18"/>
        </w:rPr>
        <w:t>．</w:t>
      </w:r>
      <w:r w:rsidRPr="005A5246">
        <w:rPr>
          <w:rFonts w:asciiTheme="minorEastAsia" w:eastAsiaTheme="minorEastAsia" w:hAnsiTheme="minorEastAsia" w:hint="eastAsia"/>
          <w:color w:val="FF0000"/>
          <w:sz w:val="18"/>
          <w:szCs w:val="18"/>
        </w:rPr>
        <w:t>01-0</w:t>
      </w:r>
      <w:r w:rsidRPr="005A5246">
        <w:rPr>
          <w:rFonts w:asciiTheme="minorEastAsia" w:eastAsiaTheme="minorEastAsia" w:hAnsiTheme="minorEastAsia" w:hint="eastAsia"/>
          <w:color w:val="FF0000"/>
          <w:sz w:val="18"/>
          <w:szCs w:val="18"/>
        </w:rPr>
        <w:t>．</w:t>
      </w:r>
      <w:r w:rsidRPr="005A5246">
        <w:rPr>
          <w:rFonts w:asciiTheme="minorEastAsia" w:eastAsiaTheme="minorEastAsia" w:hAnsiTheme="minorEastAsia" w:hint="eastAsia"/>
          <w:color w:val="FF0000"/>
          <w:sz w:val="18"/>
          <w:szCs w:val="18"/>
        </w:rPr>
        <w:t>1</w:t>
      </w:r>
      <w:r w:rsidRPr="005A5246">
        <w:rPr>
          <w:rFonts w:asciiTheme="minorEastAsia" w:eastAsiaTheme="minorEastAsia" w:hAnsiTheme="minorEastAsia" w:hint="eastAsia"/>
          <w:color w:val="FF0000"/>
          <w:sz w:val="18"/>
          <w:szCs w:val="18"/>
        </w:rPr>
        <w: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3 </w:t>
      </w:r>
      <w:r w:rsidRPr="005A5246">
        <w:rPr>
          <w:rFonts w:asciiTheme="minorEastAsia" w:eastAsiaTheme="minorEastAsia" w:hAnsiTheme="minorEastAsia" w:hint="eastAsia"/>
          <w:sz w:val="18"/>
          <w:szCs w:val="18"/>
        </w:rPr>
        <w:t>训练序列／导频及信道估计技术</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接收端使用差分检测时不需要信道估计，但仍需要一些导频信号提供初始的相位参考，差分检测可以降低系统的复杂度和导频的数量，但却损失了信噪比。尤其是在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系统中，系统对频偏比较敏感，所以一般使用相干检测。</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在系统采用相干检测时，信道估计是必须的。此时可以使用训练序列和导频作为辅助信息，训练序列通常用在非时变信道中，在时变信道中一般使用导频信号。在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w:t>
      </w:r>
      <w:r w:rsidRPr="005A5246">
        <w:rPr>
          <w:rFonts w:asciiTheme="minorEastAsia" w:eastAsiaTheme="minorEastAsia" w:hAnsiTheme="minorEastAsia" w:hint="eastAsia"/>
          <w:sz w:val="18"/>
          <w:szCs w:val="18"/>
        </w:rPr>
        <w:t>，导频信号是时频二维的。为了提高估计的精度，可以插入连续导频和分散导频，导频的数量是估计精度和系统复杂的折衷。导频信号之间的间隔取决于信道的相干时间和相干带宽，在时域上，导频的间隔应小于相干时间；在频域上，导频的间隔应小于相干带宽。图</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是导频信号在时间和频率上的一般模式，但实际中，导频的模式的设计要根据具体情况而定，导频信号的功率也可以适当大一些。</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信道估计器根据导频就可以估计出信道的脉冲响应，估计的方法比较多，匹配滤波器法、最小均方值法、最大后验概率法等都可以根据具体的系统要求选用。</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4 </w:t>
      </w:r>
      <w:r w:rsidRPr="005A5246">
        <w:rPr>
          <w:rFonts w:asciiTheme="minorEastAsia" w:eastAsiaTheme="minorEastAsia" w:hAnsiTheme="minorEastAsia" w:hint="eastAsia"/>
          <w:sz w:val="18"/>
          <w:szCs w:val="18"/>
        </w:rPr>
        <w:t>峰均功率</w:t>
      </w:r>
      <w:r w:rsidRPr="005A5246">
        <w:rPr>
          <w:rFonts w:asciiTheme="minorEastAsia" w:eastAsiaTheme="minorEastAsia" w:hAnsiTheme="minorEastAsia" w:hint="eastAsia"/>
          <w:sz w:val="18"/>
          <w:szCs w:val="18"/>
        </w:rPr>
        <w:t>比控制</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根据中心极限定理，</w:t>
      </w:r>
      <w:r w:rsidRPr="005A5246">
        <w:rPr>
          <w:rFonts w:asciiTheme="minorEastAsia" w:eastAsiaTheme="minorEastAsia" w:hAnsiTheme="minorEastAsia" w:hint="eastAsia"/>
          <w:sz w:val="18"/>
          <w:szCs w:val="18"/>
        </w:rPr>
        <w:t>N</w:t>
      </w:r>
      <w:r w:rsidRPr="005A5246">
        <w:rPr>
          <w:rFonts w:asciiTheme="minorEastAsia" w:eastAsiaTheme="minorEastAsia" w:hAnsiTheme="minorEastAsia" w:hint="eastAsia"/>
          <w:sz w:val="18"/>
          <w:szCs w:val="18"/>
        </w:rPr>
        <w:t>个等载波间隔的</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信号可等效成均值为</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、方差为</w:t>
      </w:r>
      <w:r w:rsidRPr="005A5246">
        <w:rPr>
          <w:rFonts w:asciiTheme="minorEastAsia" w:eastAsiaTheme="minorEastAsia" w:hAnsiTheme="minorEastAsia" w:hint="eastAsia"/>
          <w:sz w:val="18"/>
          <w:szCs w:val="18"/>
        </w:rPr>
        <w:t>02</w:t>
      </w:r>
      <w:r w:rsidRPr="005A5246">
        <w:rPr>
          <w:rFonts w:asciiTheme="minorEastAsia" w:eastAsiaTheme="minorEastAsia" w:hAnsiTheme="minorEastAsia" w:hint="eastAsia"/>
          <w:sz w:val="18"/>
          <w:szCs w:val="18"/>
        </w:rPr>
        <w:t>的高斯分布随机过程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足够大，如厅</w:t>
      </w:r>
      <w:r w:rsidRPr="005A5246">
        <w:rPr>
          <w:rFonts w:asciiTheme="minorEastAsia" w:eastAsiaTheme="minorEastAsia" w:hAnsiTheme="minorEastAsia" w:hint="eastAsia"/>
          <w:sz w:val="18"/>
          <w:szCs w:val="18"/>
        </w:rPr>
        <w:t>&gt;100)</w:t>
      </w:r>
      <w:r w:rsidRPr="005A5246">
        <w:rPr>
          <w:rFonts w:asciiTheme="minorEastAsia" w:eastAsiaTheme="minorEastAsia" w:hAnsiTheme="minorEastAsia" w:hint="eastAsia"/>
          <w:sz w:val="18"/>
          <w:szCs w:val="18"/>
        </w:rPr>
        <w:t>。因此在某些极限时刻，不同子载波在相位和时间上可能线性叠加，可能产生一些很大的幅度脉冲峰值，随着子载波数</w:t>
      </w:r>
      <w:r w:rsidRPr="005A5246">
        <w:rPr>
          <w:rFonts w:asciiTheme="minorEastAsia" w:eastAsiaTheme="minorEastAsia" w:hAnsiTheme="minorEastAsia" w:hint="eastAsia"/>
          <w:sz w:val="18"/>
          <w:szCs w:val="18"/>
        </w:rPr>
        <w:t>N</w:t>
      </w:r>
      <w:r w:rsidRPr="005A5246">
        <w:rPr>
          <w:rFonts w:asciiTheme="minorEastAsia" w:eastAsiaTheme="minorEastAsia" w:hAnsiTheme="minorEastAsia" w:hint="eastAsia"/>
          <w:sz w:val="18"/>
          <w:szCs w:val="18"/>
        </w:rPr>
        <w:t>的增大，脉冲峰值发生的概率会减少，但峰值会增大。所以在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系统中，信号的峰值平均功率比</w:t>
      </w:r>
      <w:r w:rsidRPr="005A5246">
        <w:rPr>
          <w:rFonts w:asciiTheme="minorEastAsia" w:eastAsiaTheme="minorEastAsia" w:hAnsiTheme="minorEastAsia" w:hint="eastAsia"/>
          <w:sz w:val="18"/>
          <w:szCs w:val="18"/>
        </w:rPr>
        <w:t>(PAPR)</w:t>
      </w:r>
      <w:r w:rsidRPr="005A5246">
        <w:rPr>
          <w:rFonts w:asciiTheme="minorEastAsia" w:eastAsiaTheme="minorEastAsia" w:hAnsiTheme="minorEastAsia" w:hint="eastAsia"/>
          <w:sz w:val="18"/>
          <w:szCs w:val="18"/>
        </w:rPr>
        <w:t>起伏较大，对射频的线性功放提出了很高的要求，发送端对高功率放大器</w:t>
      </w:r>
      <w:r w:rsidRPr="005A5246">
        <w:rPr>
          <w:rFonts w:asciiTheme="minorEastAsia" w:eastAsiaTheme="minorEastAsia" w:hAnsiTheme="minorEastAsia" w:hint="eastAsia"/>
          <w:sz w:val="18"/>
          <w:szCs w:val="18"/>
        </w:rPr>
        <w:t>(HPA)</w:t>
      </w:r>
      <w:r w:rsidRPr="005A5246">
        <w:rPr>
          <w:rFonts w:asciiTheme="minorEastAsia" w:eastAsiaTheme="minorEastAsia" w:hAnsiTheme="minorEastAsia" w:hint="eastAsia"/>
          <w:sz w:val="18"/>
          <w:szCs w:val="18"/>
        </w:rPr>
        <w:t>的线性度要求很高且发送效率极低，接收端对前端放大器以及</w:t>
      </w: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D</w:t>
      </w:r>
      <w:r w:rsidRPr="005A5246">
        <w:rPr>
          <w:rFonts w:asciiTheme="minorEastAsia" w:eastAsiaTheme="minorEastAsia" w:hAnsiTheme="minorEastAsia" w:hint="eastAsia"/>
          <w:sz w:val="18"/>
          <w:szCs w:val="18"/>
        </w:rPr>
        <w:t>变换器的线性度要求也很高，因此应该尽可能</w:t>
      </w:r>
      <w:r w:rsidRPr="005A5246">
        <w:rPr>
          <w:rFonts w:asciiTheme="minorEastAsia" w:eastAsiaTheme="minorEastAsia" w:hAnsiTheme="minorEastAsia" w:hint="eastAsia"/>
          <w:sz w:val="18"/>
          <w:szCs w:val="18"/>
        </w:rPr>
        <w:t>地降低信号的</w:t>
      </w:r>
      <w:r w:rsidRPr="005A5246">
        <w:rPr>
          <w:rFonts w:asciiTheme="minorEastAsia" w:eastAsiaTheme="minorEastAsia" w:hAnsiTheme="minorEastAsia" w:hint="eastAsia"/>
          <w:sz w:val="18"/>
          <w:szCs w:val="18"/>
        </w:rPr>
        <w:t>PAPR</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为消除这种因为过高的峰均功率比信号而使功率放大器产生的限幅非线性失真，提出了很多方法、如限幅加窗选择映射方法、基于</w:t>
      </w:r>
      <w:r w:rsidRPr="005A5246">
        <w:rPr>
          <w:rFonts w:asciiTheme="minorEastAsia" w:eastAsiaTheme="minorEastAsia" w:hAnsiTheme="minorEastAsia" w:hint="eastAsia"/>
          <w:sz w:val="18"/>
          <w:szCs w:val="18"/>
        </w:rPr>
        <w:t>Golay</w:t>
      </w:r>
      <w:r w:rsidRPr="005A5246">
        <w:rPr>
          <w:rFonts w:asciiTheme="minorEastAsia" w:eastAsiaTheme="minorEastAsia" w:hAnsiTheme="minorEastAsia" w:hint="eastAsia"/>
          <w:sz w:val="18"/>
          <w:szCs w:val="18"/>
        </w:rPr>
        <w:t>序列的选择映射方法、循环码方法、部分发送序列相位反转方法和基于</w:t>
      </w:r>
      <w:r w:rsidRPr="005A5246">
        <w:rPr>
          <w:rFonts w:asciiTheme="minorEastAsia" w:eastAsiaTheme="minorEastAsia" w:hAnsiTheme="minorEastAsia" w:hint="eastAsia"/>
          <w:sz w:val="18"/>
          <w:szCs w:val="18"/>
        </w:rPr>
        <w:t>m</w:t>
      </w:r>
      <w:r w:rsidRPr="005A5246">
        <w:rPr>
          <w:rFonts w:asciiTheme="minorEastAsia" w:eastAsiaTheme="minorEastAsia" w:hAnsiTheme="minorEastAsia" w:hint="eastAsia"/>
          <w:sz w:val="18"/>
          <w:szCs w:val="18"/>
        </w:rPr>
        <w:t>序列方法等。通过选择合适的方法，</w:t>
      </w:r>
      <w:r w:rsidRPr="005A5246">
        <w:rPr>
          <w:rFonts w:asciiTheme="minorEastAsia" w:eastAsiaTheme="minorEastAsia" w:hAnsiTheme="minorEastAsia" w:hint="eastAsia"/>
          <w:sz w:val="18"/>
          <w:szCs w:val="18"/>
        </w:rPr>
        <w:t>PAPR</w:t>
      </w:r>
      <w:r w:rsidRPr="005A5246">
        <w:rPr>
          <w:rFonts w:asciiTheme="minorEastAsia" w:eastAsiaTheme="minorEastAsia" w:hAnsiTheme="minorEastAsia" w:hint="eastAsia"/>
          <w:sz w:val="18"/>
          <w:szCs w:val="18"/>
        </w:rPr>
        <w:t>的控制目前基本可以达到特定系统的要求，不再是限制</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技术应用的主要障碍。对</w:t>
      </w:r>
      <w:r w:rsidRPr="005A5246">
        <w:rPr>
          <w:rFonts w:asciiTheme="minorEastAsia" w:eastAsiaTheme="minorEastAsia" w:hAnsiTheme="minorEastAsia" w:hint="eastAsia"/>
          <w:sz w:val="18"/>
          <w:szCs w:val="18"/>
        </w:rPr>
        <w:t>PAPR</w:t>
      </w:r>
      <w:r w:rsidRPr="005A5246">
        <w:rPr>
          <w:rFonts w:asciiTheme="minorEastAsia" w:eastAsiaTheme="minorEastAsia" w:hAnsiTheme="minorEastAsia" w:hint="eastAsia"/>
          <w:sz w:val="18"/>
          <w:szCs w:val="18"/>
        </w:rPr>
        <w:t>的要求一般控制在</w:t>
      </w:r>
      <w:r w:rsidRPr="005A5246">
        <w:rPr>
          <w:rFonts w:asciiTheme="minorEastAsia" w:eastAsiaTheme="minorEastAsia" w:hAnsiTheme="minorEastAsia" w:hint="eastAsia"/>
          <w:sz w:val="18"/>
          <w:szCs w:val="18"/>
        </w:rPr>
        <w:t>3dB</w:t>
      </w:r>
      <w:r w:rsidRPr="005A5246">
        <w:rPr>
          <w:rFonts w:asciiTheme="minorEastAsia" w:eastAsiaTheme="minorEastAsia" w:hAnsiTheme="minorEastAsia" w:hint="eastAsia"/>
          <w:sz w:val="18"/>
          <w:szCs w:val="18"/>
        </w:rPr>
        <w:t>左右，通过合适的算法可以达到此要求。</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3.5</w:t>
      </w:r>
      <w:r w:rsidRPr="005A5246">
        <w:rPr>
          <w:rFonts w:asciiTheme="minorEastAsia" w:eastAsiaTheme="minorEastAsia" w:hAnsiTheme="minorEastAsia" w:hint="eastAsia"/>
          <w:sz w:val="18"/>
          <w:szCs w:val="18"/>
        </w:rPr>
        <w:t>信道编码和交织技术</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系统中，由于码间串扰不是很严重，所以随机误码得到了一定的限制，但对于突发</w:t>
      </w:r>
      <w:r w:rsidRPr="005A5246">
        <w:rPr>
          <w:rFonts w:asciiTheme="minorEastAsia" w:eastAsiaTheme="minorEastAsia" w:hAnsiTheme="minorEastAsia" w:hint="eastAsia"/>
          <w:sz w:val="18"/>
          <w:szCs w:val="18"/>
        </w:rPr>
        <w:t>误码，尤其是在军用场合，信道编码和交织技术还是必须的。由于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信号具有时域和频域的二维结构特点，因此信道编码可以很好地利用此特点，得到更好的纠错性能。此时通过合理设计时域和频域的交织器，可以很好地对抗突发错误和人为干扰。</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因此在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系统中，信道编码和交织器结构要根据</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信号的特点来设计，编码的码率和交织器的长度与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系统的参数密切相关。</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均衡技术</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技术本身利用了衰落信道的分集特性，系统的码间串扰问题已得到了很好的抑制，而均衡技术主要就是为了补偿多径信道引起的码间干扰，</w:t>
      </w:r>
      <w:r w:rsidRPr="005A5246">
        <w:rPr>
          <w:rFonts w:asciiTheme="minorEastAsia" w:eastAsiaTheme="minorEastAsia" w:hAnsiTheme="minorEastAsia" w:hint="eastAsia"/>
          <w:sz w:val="18"/>
          <w:szCs w:val="18"/>
        </w:rPr>
        <w:t>因此一般情况下，</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系统可以不用均衡措施，但在一些时延扩展较严重的信道中，循环扩展的长度要很长，才能有效克服</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，此时可以采用一些简单的均衡技术来减少循环扩展的长度，而通过均衡克服残留的</w:t>
      </w:r>
      <w:r w:rsidRPr="005A5246">
        <w:rPr>
          <w:rFonts w:asciiTheme="minorEastAsia" w:eastAsiaTheme="minorEastAsia" w:hAnsiTheme="minorEastAsia" w:hint="eastAsia"/>
          <w:sz w:val="18"/>
          <w:szCs w:val="18"/>
        </w:rPr>
        <w:t>ISI</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4 </w:t>
      </w:r>
      <w:r w:rsidRPr="005A5246">
        <w:rPr>
          <w:rFonts w:asciiTheme="minorEastAsia" w:eastAsiaTheme="minorEastAsia" w:hAnsiTheme="minorEastAsia" w:hint="eastAsia"/>
          <w:sz w:val="18"/>
          <w:szCs w:val="18"/>
        </w:rPr>
        <w:t>系统仿真参数设</w:t>
      </w:r>
      <w:r w:rsidRPr="005A5246">
        <w:rPr>
          <w:rFonts w:asciiTheme="minorEastAsia" w:eastAsiaTheme="minorEastAsia" w:hAnsiTheme="minorEastAsia" w:hint="eastAsia"/>
          <w:sz w:val="18"/>
          <w:szCs w:val="18"/>
        </w:rPr>
        <w:t>it</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系统的参数设计是许多需求的一个折衷。在参数设计时，首先需要明确系统的</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个主要的指标：带宽、比特率和时延扩展。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时延扩展直接影响保护时间的设计，</w:t>
      </w:r>
      <w:r w:rsidRPr="005A5246">
        <w:rPr>
          <w:rFonts w:asciiTheme="minorEastAsia" w:eastAsiaTheme="minorEastAsia" w:hAnsiTheme="minorEastAsia" w:hint="eastAsia"/>
          <w:color w:val="FF0000"/>
          <w:sz w:val="18"/>
          <w:szCs w:val="18"/>
        </w:rPr>
        <w:t>保护时间的长度应该是均方根延迟扩展的</w:t>
      </w:r>
      <w:r w:rsidRPr="005A5246">
        <w:rPr>
          <w:rFonts w:asciiTheme="minorEastAsia" w:eastAsiaTheme="minorEastAsia" w:hAnsiTheme="minorEastAsia" w:hint="eastAsia"/>
          <w:color w:val="FF0000"/>
          <w:sz w:val="18"/>
          <w:szCs w:val="18"/>
        </w:rPr>
        <w:t>2-4</w:t>
      </w:r>
      <w:r w:rsidRPr="005A5246">
        <w:rPr>
          <w:rFonts w:asciiTheme="minorEastAsia" w:eastAsiaTheme="minorEastAsia" w:hAnsiTheme="minorEastAsia" w:hint="eastAsia"/>
          <w:color w:val="FF0000"/>
          <w:sz w:val="18"/>
          <w:szCs w:val="18"/>
        </w:rPr>
        <w:t>倍</w:t>
      </w:r>
      <w:r w:rsidRPr="005A5246">
        <w:rPr>
          <w:rFonts w:asciiTheme="minorEastAsia" w:eastAsiaTheme="minorEastAsia" w:hAnsiTheme="minorEastAsia" w:hint="eastAsia"/>
          <w:sz w:val="18"/>
          <w:szCs w:val="18"/>
        </w:rPr>
        <w:t>，实际设计时，保护时间一般取大于等于信道的最大时延扩展。保护时间确定后，</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符号</w:t>
      </w:r>
      <w:r w:rsidRPr="005A5246">
        <w:rPr>
          <w:rFonts w:asciiTheme="minorEastAsia" w:eastAsiaTheme="minorEastAsia" w:hAnsiTheme="minorEastAsia" w:hint="eastAsia"/>
          <w:sz w:val="18"/>
          <w:szCs w:val="18"/>
        </w:rPr>
        <w:t>帧的宽度也可以定下来。为了降低保护时间引起的信噪比损失，符号宽度希望远大于保护时间，但是符号的宽度过大意味着更多的子载波数和更小的子载波间隔，增大了实现的复杂度，使得系统对相位噪声和频率偏移更加敏感，而且会增加峰均值功率比。因此实际的设计选择是使符号宽度至少是保护时间的</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倍，此时保护时间会带来大约</w:t>
      </w:r>
      <w:r w:rsidRPr="005A5246">
        <w:rPr>
          <w:rFonts w:asciiTheme="minorEastAsia" w:eastAsiaTheme="minorEastAsia" w:hAnsiTheme="minorEastAsia" w:hint="eastAsia"/>
          <w:sz w:val="18"/>
          <w:szCs w:val="18"/>
        </w:rPr>
        <w:t>1dB</w:t>
      </w:r>
      <w:r w:rsidRPr="005A5246">
        <w:rPr>
          <w:rFonts w:asciiTheme="minorEastAsia" w:eastAsiaTheme="minorEastAsia" w:hAnsiTheme="minorEastAsia" w:hint="eastAsia"/>
          <w:sz w:val="18"/>
          <w:szCs w:val="18"/>
        </w:rPr>
        <w:t>左右的信噪比损失。符号宽度和保护时间确定后，子载波的间隔就是去掉保护时间后的符号宽度的倒数，此时根</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据系统的带宽就可以确定子载波的数目，每个子信道的带宽应小于信道的相干带宽，子载波的数目也可以根据需要的比特率</w:t>
      </w:r>
      <w:r w:rsidRPr="005A5246">
        <w:rPr>
          <w:rFonts w:asciiTheme="minorEastAsia" w:eastAsiaTheme="minorEastAsia" w:hAnsiTheme="minorEastAsia" w:hint="eastAsia"/>
          <w:sz w:val="18"/>
          <w:szCs w:val="18"/>
        </w:rPr>
        <w:t>和每个子载波上的比特率来确定。每个子载波的比特率由调制的类型、信道编码的码率和符号率确定。同时还要使每个</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的符号时间小于信道的相干时间，避免产生时间选择性衰落。</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5 </w:t>
      </w:r>
      <w:r w:rsidRPr="005A5246">
        <w:rPr>
          <w:rFonts w:asciiTheme="minorEastAsia" w:eastAsiaTheme="minorEastAsia" w:hAnsiTheme="minorEastAsia" w:hint="eastAsia"/>
          <w:sz w:val="18"/>
          <w:szCs w:val="18"/>
        </w:rPr>
        <w:t>结论</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技术由于其独特的优点，所以在无线接人和移动高速传输中的应用前景非常广阔，下一代的移动通信已经将其作为全面提高性能的核心技术。在进行</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系统开发设计之前，系统的仿真可优化整个系统的参数和指标，缩短开发周期。笔者结合实践经验，系统地分析了</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实现中的关键技术，给出了系统设计时需要宏观考虑的问题。并通过实例给出了</w:t>
      </w:r>
      <w:r w:rsidRPr="005A5246">
        <w:rPr>
          <w:rFonts w:asciiTheme="minorEastAsia" w:eastAsiaTheme="minorEastAsia" w:hAnsiTheme="minorEastAsia" w:hint="eastAsia"/>
          <w:sz w:val="18"/>
          <w:szCs w:val="18"/>
        </w:rPr>
        <w:t>OFD</w:t>
      </w:r>
      <w:r w:rsidRPr="005A5246">
        <w:rPr>
          <w:rFonts w:asciiTheme="minorEastAsia" w:eastAsiaTheme="minorEastAsia" w:hAnsiTheme="minorEastAsia" w:hint="eastAsia"/>
          <w:sz w:val="18"/>
          <w:szCs w:val="18"/>
        </w:rPr>
        <w:t>M</w:t>
      </w:r>
      <w:r w:rsidRPr="005A5246">
        <w:rPr>
          <w:rFonts w:asciiTheme="minorEastAsia" w:eastAsiaTheme="minorEastAsia" w:hAnsiTheme="minorEastAsia" w:hint="eastAsia"/>
          <w:sz w:val="18"/>
          <w:szCs w:val="18"/>
        </w:rPr>
        <w:t>系统仿真的基本框架，但在具体的系统设计中，还有很多更复杂的问题需要解决，尤其是同步技术</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5" w:name="_Toc493856569"/>
      <w:r w:rsidRPr="005A5246">
        <w:rPr>
          <w:rFonts w:asciiTheme="minorEastAsia" w:eastAsiaTheme="minorEastAsia" w:hAnsiTheme="minorEastAsia" w:hint="eastAsia"/>
          <w:b w:val="0"/>
          <w:color w:val="0000FF"/>
          <w:sz w:val="18"/>
          <w:szCs w:val="18"/>
        </w:rPr>
        <w:t>GPS</w:t>
      </w:r>
      <w:r w:rsidRPr="005A5246">
        <w:rPr>
          <w:rFonts w:asciiTheme="minorEastAsia" w:eastAsiaTheme="minorEastAsia" w:hAnsiTheme="minorEastAsia" w:hint="eastAsia"/>
          <w:b w:val="0"/>
          <w:color w:val="0000FF"/>
          <w:sz w:val="18"/>
          <w:szCs w:val="18"/>
        </w:rPr>
        <w:t>种类</w:t>
      </w:r>
      <w:bookmarkEnd w:id="4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Stand Alone</w:t>
      </w:r>
      <w:r w:rsidRPr="005A5246">
        <w:rPr>
          <w:rFonts w:asciiTheme="minorEastAsia" w:eastAsiaTheme="minorEastAsia" w:hAnsiTheme="minorEastAsia" w:hint="eastAsia"/>
          <w:sz w:val="18"/>
          <w:szCs w:val="18"/>
        </w:rPr>
        <w:t>：可以独立的接收</w:t>
      </w:r>
      <w:r w:rsidRPr="005A5246">
        <w:rPr>
          <w:rFonts w:asciiTheme="minorEastAsia" w:eastAsiaTheme="minorEastAsia" w:hAnsiTheme="minorEastAsia" w:hint="eastAsia"/>
          <w:sz w:val="18"/>
          <w:szCs w:val="18"/>
        </w:rPr>
        <w:t>GPS</w:t>
      </w:r>
      <w:r w:rsidRPr="005A5246">
        <w:rPr>
          <w:rFonts w:asciiTheme="minorEastAsia" w:eastAsiaTheme="minorEastAsia" w:hAnsiTheme="minorEastAsia" w:hint="eastAsia"/>
          <w:sz w:val="18"/>
          <w:szCs w:val="18"/>
        </w:rPr>
        <w:t>卫星信号，不需要基站干预。独立进行信号接收和信息解调、处理。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A-GPS: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1. Mobile Ba</w:t>
      </w:r>
      <w:r w:rsidRPr="005A5246">
        <w:rPr>
          <w:rFonts w:asciiTheme="minorEastAsia" w:eastAsiaTheme="minorEastAsia" w:hAnsiTheme="minorEastAsia" w:hint="eastAsia"/>
          <w:sz w:val="18"/>
          <w:szCs w:val="18"/>
        </w:rPr>
        <w:t>se</w:t>
      </w:r>
      <w:r w:rsidRPr="005A5246">
        <w:rPr>
          <w:rFonts w:asciiTheme="minorEastAsia" w:eastAsiaTheme="minorEastAsia" w:hAnsiTheme="minorEastAsia" w:hint="eastAsia"/>
          <w:sz w:val="18"/>
          <w:szCs w:val="18"/>
        </w:rPr>
        <w:t>：手机需要从基站接收</w:t>
      </w:r>
      <w:r w:rsidRPr="005A5246">
        <w:rPr>
          <w:rFonts w:asciiTheme="minorEastAsia" w:eastAsiaTheme="minorEastAsia" w:hAnsiTheme="minorEastAsia" w:hint="eastAsia"/>
          <w:sz w:val="18"/>
          <w:szCs w:val="18"/>
        </w:rPr>
        <w:t>GPS</w:t>
      </w:r>
      <w:r w:rsidRPr="005A5246">
        <w:rPr>
          <w:rFonts w:asciiTheme="minorEastAsia" w:eastAsiaTheme="minorEastAsia" w:hAnsiTheme="minorEastAsia" w:hint="eastAsia"/>
          <w:sz w:val="18"/>
          <w:szCs w:val="18"/>
        </w:rPr>
        <w:t>信号，然后在手机内部进行解调信息处理。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 xml:space="preserve">2. </w:t>
      </w:r>
      <w:r w:rsidRPr="005A5246">
        <w:rPr>
          <w:rFonts w:asciiTheme="minorEastAsia" w:eastAsiaTheme="minorEastAsia" w:hAnsiTheme="minorEastAsia" w:hint="eastAsia"/>
          <w:sz w:val="18"/>
          <w:szCs w:val="18"/>
        </w:rPr>
        <w:t>手机转发接收到的</w:t>
      </w:r>
      <w:r w:rsidRPr="005A5246">
        <w:rPr>
          <w:rFonts w:asciiTheme="minorEastAsia" w:eastAsiaTheme="minorEastAsia" w:hAnsiTheme="minorEastAsia" w:hint="eastAsia"/>
          <w:sz w:val="18"/>
          <w:szCs w:val="18"/>
        </w:rPr>
        <w:t>GPS</w:t>
      </w:r>
      <w:r w:rsidRPr="005A5246">
        <w:rPr>
          <w:rFonts w:asciiTheme="minorEastAsia" w:eastAsiaTheme="minorEastAsia" w:hAnsiTheme="minorEastAsia" w:hint="eastAsia"/>
          <w:sz w:val="18"/>
          <w:szCs w:val="18"/>
        </w:rPr>
        <w:t>信号，然后让基站处理后，将解调后的时间位置信息回复给手机。</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还有一种，通过</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个基站来定位的附加功能。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GPS RAW bit</w:t>
      </w:r>
      <w:r w:rsidRPr="005A5246">
        <w:rPr>
          <w:rFonts w:asciiTheme="minorEastAsia" w:eastAsiaTheme="minorEastAsia" w:hAnsiTheme="minorEastAsia" w:hint="eastAsia"/>
          <w:sz w:val="18"/>
          <w:szCs w:val="18"/>
        </w:rPr>
        <w:t>速率为</w:t>
      </w:r>
      <w:r w:rsidRPr="005A5246">
        <w:rPr>
          <w:rFonts w:asciiTheme="minorEastAsia" w:eastAsiaTheme="minorEastAsia" w:hAnsiTheme="minorEastAsia" w:hint="eastAsia"/>
          <w:sz w:val="18"/>
          <w:szCs w:val="18"/>
        </w:rPr>
        <w:t>50Hz</w:t>
      </w:r>
      <w:r w:rsidRPr="005A5246">
        <w:rPr>
          <w:rFonts w:asciiTheme="minorEastAsia" w:eastAsiaTheme="minorEastAsia" w:hAnsiTheme="minorEastAsia" w:hint="eastAsia"/>
          <w:sz w:val="18"/>
          <w:szCs w:val="18"/>
        </w:rPr>
        <w:t>，每</w:t>
      </w:r>
      <w:r w:rsidRPr="005A5246">
        <w:rPr>
          <w:rFonts w:asciiTheme="minorEastAsia" w:eastAsiaTheme="minorEastAsia" w:hAnsiTheme="minorEastAsia" w:hint="eastAsia"/>
          <w:sz w:val="18"/>
          <w:szCs w:val="18"/>
        </w:rPr>
        <w:t>bit20ms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扩频码</w:t>
      </w:r>
      <w:r w:rsidRPr="005A5246">
        <w:rPr>
          <w:rFonts w:asciiTheme="minorEastAsia" w:eastAsiaTheme="minorEastAsia" w:hAnsiTheme="minorEastAsia" w:hint="eastAsia"/>
          <w:sz w:val="18"/>
          <w:szCs w:val="18"/>
        </w:rPr>
        <w:t>code</w:t>
      </w:r>
      <w:r w:rsidRPr="005A5246">
        <w:rPr>
          <w:rFonts w:asciiTheme="minorEastAsia" w:eastAsiaTheme="minorEastAsia" w:hAnsiTheme="minorEastAsia" w:hint="eastAsia"/>
          <w:sz w:val="18"/>
          <w:szCs w:val="18"/>
        </w:rPr>
        <w:t>长度</w:t>
      </w:r>
      <w:r w:rsidRPr="005A5246">
        <w:rPr>
          <w:rFonts w:asciiTheme="minorEastAsia" w:eastAsiaTheme="minorEastAsia" w:hAnsiTheme="minorEastAsia" w:hint="eastAsia"/>
          <w:sz w:val="18"/>
          <w:szCs w:val="18"/>
        </w:rPr>
        <w:t>1023 chip</w:t>
      </w:r>
      <w:r w:rsidRPr="005A5246">
        <w:rPr>
          <w:rFonts w:asciiTheme="minorEastAsia" w:eastAsiaTheme="minorEastAsia" w:hAnsiTheme="minorEastAsia" w:hint="eastAsia"/>
          <w:sz w:val="18"/>
          <w:szCs w:val="18"/>
        </w:rPr>
        <w:t>。分为两类一种</w:t>
      </w:r>
      <w:r w:rsidRPr="005A5246">
        <w:rPr>
          <w:rFonts w:asciiTheme="minorEastAsia" w:eastAsiaTheme="minorEastAsia" w:hAnsiTheme="minorEastAsia" w:hint="eastAsia"/>
          <w:sz w:val="18"/>
          <w:szCs w:val="18"/>
        </w:rPr>
        <w:t>C/A</w:t>
      </w:r>
      <w:r w:rsidRPr="005A5246">
        <w:rPr>
          <w:rFonts w:asciiTheme="minorEastAsia" w:eastAsiaTheme="minorEastAsia" w:hAnsiTheme="minorEastAsia" w:hint="eastAsia"/>
          <w:sz w:val="18"/>
          <w:szCs w:val="18"/>
        </w:rPr>
        <w:t>码，速率</w:t>
      </w:r>
      <w:r w:rsidRPr="005A5246">
        <w:rPr>
          <w:rFonts w:asciiTheme="minorEastAsia" w:eastAsiaTheme="minorEastAsia" w:hAnsiTheme="minorEastAsia" w:hint="eastAsia"/>
          <w:sz w:val="18"/>
          <w:szCs w:val="18"/>
        </w:rPr>
        <w:t>1.023M</w:t>
      </w:r>
      <w:r w:rsidRPr="005A5246">
        <w:rPr>
          <w:rFonts w:asciiTheme="minorEastAsia" w:eastAsiaTheme="minorEastAsia" w:hAnsiTheme="minorEastAsia" w:hint="eastAsia"/>
          <w:sz w:val="18"/>
          <w:szCs w:val="18"/>
        </w:rPr>
        <w:t>；一种</w:t>
      </w:r>
      <w:r w:rsidRPr="005A5246">
        <w:rPr>
          <w:rFonts w:asciiTheme="minorEastAsia" w:eastAsiaTheme="minorEastAsia" w:hAnsiTheme="minorEastAsia" w:hint="eastAsia"/>
          <w:sz w:val="18"/>
          <w:szCs w:val="18"/>
        </w:rPr>
        <w:t>P</w:t>
      </w:r>
      <w:r w:rsidRPr="005A5246">
        <w:rPr>
          <w:rFonts w:asciiTheme="minorEastAsia" w:eastAsiaTheme="minorEastAsia" w:hAnsiTheme="minorEastAsia" w:hint="eastAsia"/>
          <w:sz w:val="18"/>
          <w:szCs w:val="18"/>
        </w:rPr>
        <w:t>码</w:t>
      </w:r>
      <w:r w:rsidRPr="005A5246">
        <w:rPr>
          <w:rFonts w:asciiTheme="minorEastAsia" w:eastAsiaTheme="minorEastAsia" w:hAnsiTheme="minorEastAsia" w:hint="eastAsia"/>
          <w:sz w:val="18"/>
          <w:szCs w:val="18"/>
        </w:rPr>
        <w:t>10.23M</w:t>
      </w:r>
      <w:r w:rsidRPr="005A5246">
        <w:rPr>
          <w:rFonts w:asciiTheme="minorEastAsia" w:eastAsiaTheme="minorEastAsia" w:hAnsiTheme="minorEastAsia" w:hint="eastAsia"/>
          <w:sz w:val="18"/>
          <w:szCs w:val="18"/>
        </w:rPr>
        <w:t>。可以提供不同的扩频增益。每一个</w:t>
      </w:r>
      <w:r w:rsidRPr="005A5246">
        <w:rPr>
          <w:rFonts w:asciiTheme="minorEastAsia" w:eastAsiaTheme="minorEastAsia" w:hAnsiTheme="minorEastAsia" w:hint="eastAsia"/>
          <w:sz w:val="18"/>
          <w:szCs w:val="18"/>
        </w:rPr>
        <w:t>raw bit</w:t>
      </w:r>
      <w:r w:rsidRPr="005A5246">
        <w:rPr>
          <w:rFonts w:asciiTheme="minorEastAsia" w:eastAsiaTheme="minorEastAsia" w:hAnsiTheme="minorEastAsia" w:hint="eastAsia"/>
          <w:sz w:val="18"/>
          <w:szCs w:val="18"/>
        </w:rPr>
        <w:t>将被扩频码进行周期为</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的重复扩频。对于</w:t>
      </w:r>
      <w:r w:rsidRPr="005A5246">
        <w:rPr>
          <w:rFonts w:asciiTheme="minorEastAsia" w:eastAsiaTheme="minorEastAsia" w:hAnsiTheme="minorEastAsia" w:hint="eastAsia"/>
          <w:sz w:val="18"/>
          <w:szCs w:val="18"/>
        </w:rPr>
        <w:t>1.023M</w:t>
      </w:r>
      <w:r w:rsidRPr="005A5246">
        <w:rPr>
          <w:rFonts w:asciiTheme="minorEastAsia" w:eastAsiaTheme="minorEastAsia" w:hAnsiTheme="minorEastAsia" w:hint="eastAsia"/>
          <w:sz w:val="18"/>
          <w:szCs w:val="18"/>
        </w:rPr>
        <w:t>的扩频</w:t>
      </w:r>
      <w:r w:rsidRPr="005A5246">
        <w:rPr>
          <w:rFonts w:asciiTheme="minorEastAsia" w:eastAsiaTheme="minorEastAsia" w:hAnsiTheme="minorEastAsia" w:hint="eastAsia"/>
          <w:sz w:val="18"/>
          <w:szCs w:val="18"/>
        </w:rPr>
        <w:t>code</w:t>
      </w:r>
      <w:r w:rsidRPr="005A5246">
        <w:rPr>
          <w:rFonts w:asciiTheme="minorEastAsia" w:eastAsiaTheme="minorEastAsia" w:hAnsiTheme="minorEastAsia" w:hint="eastAsia"/>
          <w:sz w:val="18"/>
          <w:szCs w:val="18"/>
        </w:rPr>
        <w:t>，扩频增益为</w:t>
      </w:r>
      <w:r w:rsidRPr="005A5246">
        <w:rPr>
          <w:rFonts w:asciiTheme="minorEastAsia" w:eastAsiaTheme="minorEastAsia" w:hAnsiTheme="minorEastAsia" w:hint="eastAsia"/>
          <w:sz w:val="18"/>
          <w:szCs w:val="18"/>
        </w:rPr>
        <w:t>43dB</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卫星定</w:t>
      </w:r>
      <w:r w:rsidRPr="005A5246">
        <w:rPr>
          <w:rFonts w:asciiTheme="minorEastAsia" w:eastAsiaTheme="minorEastAsia" w:hAnsiTheme="minorEastAsia" w:hint="eastAsia"/>
          <w:sz w:val="18"/>
          <w:szCs w:val="18"/>
        </w:rPr>
        <w:t>位精度</w:t>
      </w:r>
      <w:r w:rsidRPr="005A5246">
        <w:rPr>
          <w:rFonts w:asciiTheme="minorEastAsia" w:eastAsiaTheme="minorEastAsia" w:hAnsiTheme="minorEastAsia" w:hint="eastAsia"/>
          <w:sz w:val="18"/>
          <w:szCs w:val="18"/>
        </w:rPr>
        <w:t>20m</w:t>
      </w:r>
      <w:r w:rsidRPr="005A5246">
        <w:rPr>
          <w:rFonts w:asciiTheme="minorEastAsia" w:eastAsiaTheme="minorEastAsia" w:hAnsiTheme="minorEastAsia" w:hint="eastAsia"/>
          <w:sz w:val="18"/>
          <w:szCs w:val="18"/>
        </w:rPr>
        <w:t>左右。</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频率</w:t>
      </w:r>
      <w:r w:rsidRPr="005A5246">
        <w:rPr>
          <w:rFonts w:asciiTheme="minorEastAsia" w:eastAsiaTheme="minorEastAsia" w:hAnsiTheme="minorEastAsia" w:hint="eastAsia"/>
          <w:sz w:val="18"/>
          <w:szCs w:val="18"/>
        </w:rPr>
        <w:t>1.575.42GHz(SPS</w:t>
      </w:r>
      <w:r w:rsidRPr="005A5246">
        <w:rPr>
          <w:rFonts w:asciiTheme="minorEastAsia" w:eastAsiaTheme="minorEastAsia" w:hAnsiTheme="minorEastAsia" w:hint="eastAsia"/>
          <w:sz w:val="18"/>
          <w:szCs w:val="18"/>
        </w:rPr>
        <w:t>民用</w:t>
      </w:r>
      <w:r w:rsidRPr="005A5246">
        <w:rPr>
          <w:rFonts w:asciiTheme="minorEastAsia" w:eastAsiaTheme="minorEastAsia" w:hAnsiTheme="minorEastAsia" w:hint="eastAsia"/>
          <w:sz w:val="18"/>
          <w:szCs w:val="18"/>
        </w:rPr>
        <w:t>)/1.2223G(PPS</w:t>
      </w:r>
      <w:r w:rsidRPr="005A5246">
        <w:rPr>
          <w:rFonts w:asciiTheme="minorEastAsia" w:eastAsiaTheme="minorEastAsia" w:hAnsiTheme="minorEastAsia" w:hint="eastAsia"/>
          <w:sz w:val="18"/>
          <w:szCs w:val="18"/>
        </w:rPr>
        <w:t>军用</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6" w:name="_Toc493856570"/>
      <w:r w:rsidRPr="005A5246">
        <w:rPr>
          <w:rFonts w:asciiTheme="minorEastAsia" w:eastAsiaTheme="minorEastAsia" w:hAnsiTheme="minorEastAsia" w:hint="eastAsia"/>
          <w:b w:val="0"/>
          <w:color w:val="0000FF"/>
          <w:sz w:val="18"/>
          <w:szCs w:val="18"/>
        </w:rPr>
        <w:t>GPS</w:t>
      </w:r>
      <w:r w:rsidRPr="005A5246">
        <w:rPr>
          <w:rFonts w:asciiTheme="minorEastAsia" w:eastAsiaTheme="minorEastAsia" w:hAnsiTheme="minorEastAsia" w:hint="eastAsia"/>
          <w:b w:val="0"/>
          <w:color w:val="0000FF"/>
          <w:sz w:val="18"/>
          <w:szCs w:val="18"/>
        </w:rPr>
        <w:t>介绍</w:t>
      </w:r>
      <w:bookmarkEnd w:id="46"/>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地球轨道上有</w:t>
      </w:r>
      <w:r w:rsidRPr="005A5246">
        <w:rPr>
          <w:rFonts w:asciiTheme="minorEastAsia" w:eastAsiaTheme="minorEastAsia" w:hAnsiTheme="minorEastAsia" w:hint="eastAsia"/>
          <w:sz w:val="18"/>
          <w:szCs w:val="18"/>
        </w:rPr>
        <w:t>28</w:t>
      </w:r>
      <w:r w:rsidRPr="005A5246">
        <w:rPr>
          <w:rFonts w:asciiTheme="minorEastAsia" w:eastAsiaTheme="minorEastAsia" w:hAnsiTheme="minorEastAsia" w:hint="eastAsia"/>
          <w:sz w:val="18"/>
          <w:szCs w:val="18"/>
        </w:rPr>
        <w:t>颗卫星，可覆盖整个地球表面。每颗卫星带有</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颗原子时钟，每</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小时环绕地球一次。可以确定任意物体的经度、纬度、海拔、时间。</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w:t>
      </w:r>
      <w:r w:rsidRPr="005A5246">
        <w:rPr>
          <w:rFonts w:asciiTheme="minorEastAsia" w:eastAsiaTheme="minorEastAsia" w:hAnsiTheme="minorEastAsia" w:hint="eastAsia"/>
          <w:sz w:val="18"/>
          <w:szCs w:val="18"/>
        </w:rPr>
        <w:t>PS</w:t>
      </w:r>
      <w:r w:rsidRPr="005A5246">
        <w:rPr>
          <w:rFonts w:asciiTheme="minorEastAsia" w:eastAsiaTheme="minorEastAsia" w:hAnsiTheme="minorEastAsia" w:hint="eastAsia"/>
          <w:sz w:val="18"/>
          <w:szCs w:val="18"/>
        </w:rPr>
        <w:t>定位精度</w:t>
      </w:r>
      <w:r w:rsidRPr="005A5246">
        <w:rPr>
          <w:rFonts w:asciiTheme="minorEastAsia" w:eastAsiaTheme="minorEastAsia" w:hAnsiTheme="minorEastAsia" w:hint="eastAsia"/>
          <w:sz w:val="18"/>
          <w:szCs w:val="18"/>
        </w:rPr>
        <w:t>20m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1m</w:t>
      </w:r>
      <w:r w:rsidRPr="005A5246">
        <w:rPr>
          <w:rFonts w:asciiTheme="minorEastAsia" w:eastAsiaTheme="minorEastAsia" w:hAnsiTheme="minorEastAsia" w:hint="eastAsia"/>
          <w:sz w:val="18"/>
          <w:szCs w:val="18"/>
        </w:rPr>
        <w:t>；时间</w:t>
      </w:r>
      <w:r w:rsidRPr="005A5246">
        <w:rPr>
          <w:rFonts w:asciiTheme="minorEastAsia" w:eastAsiaTheme="minorEastAsia" w:hAnsiTheme="minorEastAsia" w:hint="eastAsia"/>
          <w:sz w:val="18"/>
          <w:szCs w:val="18"/>
        </w:rPr>
        <w:t>65ns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5ns</w:t>
      </w:r>
      <w:r w:rsidRPr="005A5246">
        <w:rPr>
          <w:rFonts w:asciiTheme="minorEastAsia" w:eastAsiaTheme="minorEastAsia" w:hAnsiTheme="minorEastAsia" w:hint="eastAsia"/>
          <w:sz w:val="18"/>
          <w:szCs w:val="18"/>
        </w:rPr>
        <w:t>。</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28 </w:t>
      </w:r>
      <w:r w:rsidRPr="005A5246">
        <w:rPr>
          <w:rFonts w:asciiTheme="minorEastAsia" w:eastAsiaTheme="minorEastAsia" w:hAnsiTheme="minorEastAsia"/>
          <w:sz w:val="18"/>
          <w:szCs w:val="18"/>
        </w:rPr>
        <w:t>satellites</w:t>
      </w:r>
      <w:r w:rsidRPr="005A5246">
        <w:rPr>
          <w:rFonts w:asciiTheme="minorEastAsia" w:eastAsiaTheme="minorEastAsia" w:hAnsiTheme="minorEastAsia" w:hint="eastAsia"/>
          <w:sz w:val="18"/>
          <w:szCs w:val="18"/>
        </w:rPr>
        <w:t xml:space="preserve"> inclined at 55 degree to the equator orbit the Earth every 11 hours and 58 minutes at height of 20180 km on 6 different orbital planes.</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1km needs 3.3us; 1us goes 330m</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由于有四个不确定的变量</w:t>
      </w:r>
      <w:r w:rsidRPr="005A5246">
        <w:rPr>
          <w:rFonts w:asciiTheme="minorEastAsia" w:eastAsiaTheme="minorEastAsia" w:hAnsiTheme="minorEastAsia" w:hint="eastAsia"/>
          <w:sz w:val="18"/>
          <w:szCs w:val="18"/>
        </w:rPr>
        <w:t>(X</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Z</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Terror)</w:t>
      </w:r>
      <w:r w:rsidRPr="005A5246">
        <w:rPr>
          <w:rFonts w:asciiTheme="minorEastAsia" w:eastAsiaTheme="minorEastAsia" w:hAnsiTheme="minorEastAsia" w:hint="eastAsia"/>
          <w:sz w:val="18"/>
          <w:szCs w:val="18"/>
        </w:rPr>
        <w:t>；因此需要</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颗卫星建立</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维方程组，可以确定每个参数</w:t>
      </w:r>
      <w:r w:rsidRPr="005A5246">
        <w:rPr>
          <w:rFonts w:asciiTheme="minorEastAsia" w:eastAsiaTheme="minorEastAsia" w:hAnsiTheme="minorEastAsia" w:hint="eastAsia"/>
          <w:sz w:val="18"/>
          <w:szCs w:val="18"/>
        </w:rPr>
        <w:t>的值；</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All 28 satellites transmit time signals and data synchroni</w:t>
      </w:r>
      <w:r w:rsidRPr="005A5246">
        <w:rPr>
          <w:rFonts w:asciiTheme="minorEastAsia" w:eastAsiaTheme="minorEastAsia" w:hAnsiTheme="minorEastAsia" w:hint="eastAsia"/>
          <w:sz w:val="18"/>
          <w:szCs w:val="18"/>
        </w:rPr>
        <w:t>z</w:t>
      </w:r>
      <w:r w:rsidRPr="005A5246">
        <w:rPr>
          <w:rFonts w:asciiTheme="minorEastAsia" w:eastAsiaTheme="minorEastAsia" w:hAnsiTheme="minorEastAsia"/>
          <w:sz w:val="18"/>
          <w:szCs w:val="18"/>
        </w:rPr>
        <w:t>ed by on board atomic clocks at the same frequency (1575.42 MHz).  The minimum signal strength received on Earth is approx. -158dBW to -160dBW.  In accordance with the specification, the maximu</w:t>
      </w:r>
      <w:r w:rsidRPr="005A5246">
        <w:rPr>
          <w:rFonts w:asciiTheme="minorEastAsia" w:eastAsiaTheme="minorEastAsia" w:hAnsiTheme="minorEastAsia"/>
          <w:sz w:val="18"/>
          <w:szCs w:val="18"/>
        </w:rPr>
        <w:t>m strength is approx. -153dBW.</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In order to ensure this level is maintained, the satellite L1 carrier transmission power, modulated with the C/A code, must be 21.9W.</w:t>
      </w:r>
    </w:p>
    <w:p w:rsidR="00000000" w:rsidRPr="005A5246" w:rsidRDefault="00585275">
      <w:pPr>
        <w:numPr>
          <w:ilvl w:val="0"/>
          <w:numId w:val="18"/>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Data is transmitted in logically grouped units known as frames or pages. Each frame is 1500</w:t>
      </w:r>
      <w:r w:rsidRPr="005A5246">
        <w:rPr>
          <w:rFonts w:asciiTheme="minorEastAsia" w:eastAsiaTheme="minorEastAsia" w:hAnsiTheme="minorEastAsia"/>
          <w:sz w:val="18"/>
          <w:szCs w:val="18"/>
        </w:rPr>
        <w:t xml:space="preserve"> bits long and takes 30 seconds to transmit. The frames are divided into 5 subframes. Each subframe is 300 bits long and takes 6 seconds to transmit. In order to transmit a complete almanac, 25 different frames are required (called pages). Transmission tim</w:t>
      </w:r>
      <w:r w:rsidRPr="005A5246">
        <w:rPr>
          <w:rFonts w:asciiTheme="minorEastAsia" w:eastAsiaTheme="minorEastAsia" w:hAnsiTheme="minorEastAsia"/>
          <w:sz w:val="18"/>
          <w:szCs w:val="18"/>
        </w:rPr>
        <w:t>e for the entire almanac is therefore 12.5 minutes</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7" w:name="_Toc493856571"/>
      <w:r w:rsidRPr="005A5246">
        <w:rPr>
          <w:rFonts w:asciiTheme="minorEastAsia" w:eastAsiaTheme="minorEastAsia" w:hAnsiTheme="minorEastAsia" w:hint="eastAsia"/>
          <w:b w:val="0"/>
          <w:color w:val="0000FF"/>
          <w:sz w:val="18"/>
          <w:szCs w:val="18"/>
        </w:rPr>
        <w:t>What is AWGN</w:t>
      </w:r>
      <w:r w:rsidRPr="005A5246">
        <w:rPr>
          <w:rFonts w:asciiTheme="minorEastAsia" w:eastAsiaTheme="minorEastAsia" w:hAnsiTheme="minorEastAsia" w:hint="eastAsia"/>
          <w:b w:val="0"/>
          <w:color w:val="0000FF"/>
          <w:sz w:val="18"/>
          <w:szCs w:val="18"/>
        </w:rPr>
        <w:t>高斯加性白噪声</w:t>
      </w:r>
      <w:bookmarkEnd w:id="47"/>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In communications, the additive white Gaussian noise </w:t>
      </w:r>
      <w:r w:rsidRPr="005A5246">
        <w:rPr>
          <w:rFonts w:asciiTheme="minorEastAsia" w:eastAsiaTheme="minorEastAsia" w:hAnsiTheme="minorEastAsia"/>
          <w:sz w:val="18"/>
          <w:szCs w:val="18"/>
        </w:rPr>
        <w:t xml:space="preserve">(AWGN) channel model is one in which the only impairment is the linear addition of wideband or white noise with a </w:t>
      </w:r>
      <w:r w:rsidRPr="005A5246">
        <w:rPr>
          <w:rFonts w:asciiTheme="minorEastAsia" w:eastAsiaTheme="minorEastAsia" w:hAnsiTheme="minorEastAsia"/>
          <w:color w:val="FF0000"/>
          <w:sz w:val="18"/>
          <w:szCs w:val="18"/>
        </w:rPr>
        <w:t>constant spectral density</w:t>
      </w:r>
      <w:r w:rsidRPr="005A5246">
        <w:rPr>
          <w:rFonts w:asciiTheme="minorEastAsia" w:eastAsiaTheme="minorEastAsia" w:hAnsiTheme="minorEastAsia"/>
          <w:sz w:val="18"/>
          <w:szCs w:val="18"/>
        </w:rPr>
        <w:t xml:space="preserve"> (expressed as watts per hertz of bandwidth) and a </w:t>
      </w:r>
      <w:r w:rsidRPr="005A5246">
        <w:rPr>
          <w:rFonts w:asciiTheme="minorEastAsia" w:eastAsiaTheme="minorEastAsia" w:hAnsiTheme="minorEastAsia"/>
          <w:color w:val="FF0000"/>
          <w:sz w:val="18"/>
          <w:szCs w:val="18"/>
        </w:rPr>
        <w:t>Gaussian distribution of amplitude</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Wideband Gaussian noise comes</w:t>
      </w:r>
      <w:r w:rsidRPr="005A5246">
        <w:rPr>
          <w:rFonts w:asciiTheme="minorEastAsia" w:eastAsiaTheme="minorEastAsia" w:hAnsiTheme="minorEastAsia"/>
          <w:sz w:val="18"/>
          <w:szCs w:val="18"/>
        </w:rPr>
        <w:t xml:space="preserve"> from many natural sources, such as the thermal vibrations of atoms in antennas (referred to as thermal noise or Johnson-Nyquist noise), shot noise, black body radiation from the earth and other warm objects, and from celestial sources such as the sun.</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The</w:t>
      </w:r>
      <w:r w:rsidRPr="005A5246">
        <w:rPr>
          <w:rFonts w:asciiTheme="minorEastAsia" w:eastAsiaTheme="minorEastAsia" w:hAnsiTheme="minorEastAsia"/>
          <w:sz w:val="18"/>
          <w:szCs w:val="18"/>
        </w:rPr>
        <w:t xml:space="preserve"> AWGN channel is a good model for many satellite and deep space communication links. It is not a good model for most terrestrial links because of multipath, terrain blocking, interference, etc. However for terrestrial path modeling, AWGN is commonly used t</w:t>
      </w:r>
      <w:r w:rsidRPr="005A5246">
        <w:rPr>
          <w:rFonts w:asciiTheme="minorEastAsia" w:eastAsiaTheme="minorEastAsia" w:hAnsiTheme="minorEastAsia"/>
          <w:sz w:val="18"/>
          <w:szCs w:val="18"/>
        </w:rPr>
        <w:t>o simulate background noise of the channel under study, in addition to multipath, terrain blocking, interference, ground clutter and self interference that modern radio systems encounter in terrestrial operation.</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白噪声是指功率谱密度在整个频域内均匀分布的噪声。即功率谱密度：</w:t>
      </w:r>
      <w:r w:rsidRPr="005A5246">
        <w:rPr>
          <w:rFonts w:asciiTheme="minorEastAsia" w:eastAsiaTheme="minorEastAsia" w:hAnsiTheme="minorEastAsia" w:hint="eastAsia"/>
          <w:sz w:val="18"/>
          <w:szCs w:val="18"/>
        </w:rPr>
        <w:t>Pn(w)=n0/2 (</w:t>
      </w:r>
      <w:r w:rsidRPr="005A5246">
        <w:rPr>
          <w:rFonts w:asciiTheme="minorEastAsia" w:eastAsiaTheme="minorEastAsia" w:hAnsiTheme="minorEastAsia" w:hint="eastAsia"/>
          <w:sz w:val="18"/>
          <w:szCs w:val="18"/>
        </w:rPr>
        <w:t>n0</w:t>
      </w:r>
      <w:r w:rsidRPr="005A5246">
        <w:rPr>
          <w:rFonts w:asciiTheme="minorEastAsia" w:eastAsiaTheme="minorEastAsia" w:hAnsiTheme="minorEastAsia" w:hint="eastAsia"/>
          <w:sz w:val="18"/>
          <w:szCs w:val="18"/>
        </w:rPr>
        <w:t>为常数</w:t>
      </w:r>
      <w:r w:rsidRPr="005A5246">
        <w:rPr>
          <w:rFonts w:asciiTheme="minorEastAsia" w:eastAsiaTheme="minorEastAsia" w:hAnsiTheme="minorEastAsia" w:hint="eastAsia"/>
          <w:sz w:val="18"/>
          <w:szCs w:val="18"/>
        </w:rPr>
        <w:t>), w</w:t>
      </w:r>
      <w:r w:rsidRPr="005A5246">
        <w:rPr>
          <w:rFonts w:asciiTheme="minorEastAsia" w:eastAsiaTheme="minorEastAsia" w:hAnsiTheme="minorEastAsia" w:hint="eastAsia"/>
          <w:sz w:val="18"/>
          <w:szCs w:val="18"/>
        </w:rPr>
        <w:t>从负无穷到正无穷</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白噪声的自相关函数</w:t>
      </w:r>
      <w:r w:rsidRPr="005A5246">
        <w:rPr>
          <w:rFonts w:asciiTheme="minorEastAsia" w:eastAsiaTheme="minorEastAsia" w:hAnsiTheme="minorEastAsia" w:hint="eastAsia"/>
          <w:sz w:val="18"/>
          <w:szCs w:val="18"/>
        </w:rPr>
        <w:t>: Pn(w)</w:t>
      </w:r>
      <w:r w:rsidRPr="005A5246">
        <w:rPr>
          <w:rFonts w:asciiTheme="minorEastAsia" w:eastAsiaTheme="minorEastAsia" w:hAnsiTheme="minorEastAsia"/>
          <w:sz w:val="18"/>
          <w:szCs w:val="18"/>
        </w:rPr>
        <w:sym w:font="Wingdings" w:char="F0F3"/>
      </w:r>
      <w:r w:rsidRPr="005A5246">
        <w:rPr>
          <w:rFonts w:asciiTheme="minorEastAsia" w:eastAsiaTheme="minorEastAsia" w:hAnsiTheme="minorEastAsia" w:hint="eastAsia"/>
          <w:sz w:val="18"/>
          <w:szCs w:val="18"/>
        </w:rPr>
        <w:t>Rn(t)=N0*</w:t>
      </w:r>
      <w:r w:rsidRPr="005A5246">
        <w:rPr>
          <w:rFonts w:asciiTheme="minorEastAsia" w:eastAsiaTheme="minorEastAsia" w:hAnsiTheme="minorEastAsia" w:hint="eastAsia"/>
          <w:sz w:val="18"/>
          <w:szCs w:val="18"/>
        </w:rPr>
        <w:t>冲击函数</w:t>
      </w:r>
      <w:r w:rsidRPr="005A5246">
        <w:rPr>
          <w:rFonts w:asciiTheme="minorEastAsia" w:eastAsiaTheme="minorEastAsia" w:hAnsiTheme="minorEastAsia" w:hint="eastAsia"/>
          <w:sz w:val="18"/>
          <w:szCs w:val="18"/>
        </w:rPr>
        <w:t>/2</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如图：</w:t>
      </w:r>
      <w:r w:rsidR="00A33C8E" w:rsidRPr="005A5246">
        <w:rPr>
          <w:rFonts w:asciiTheme="minorEastAsia" w:eastAsiaTheme="minorEastAsia" w:hAnsiTheme="minorEastAsia" w:hint="eastAsia"/>
          <w:noProof/>
          <w:sz w:val="18"/>
          <w:szCs w:val="18"/>
        </w:rPr>
        <w:drawing>
          <wp:inline distT="0" distB="0" distL="0" distR="0">
            <wp:extent cx="2096135" cy="944245"/>
            <wp:effectExtent l="0" t="0" r="0" b="8255"/>
            <wp:docPr id="25" name="Picture 25" descr="b_05831255AB13DF0EEB5851ADB8E5F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_05831255AB13DF0EEB5851ADB8E5F40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6135" cy="944245"/>
                    </a:xfrm>
                    <a:prstGeom prst="rect">
                      <a:avLst/>
                    </a:prstGeom>
                    <a:noFill/>
                    <a:ln>
                      <a:noFill/>
                    </a:ln>
                  </pic:spPr>
                </pic:pic>
              </a:graphicData>
            </a:graphic>
          </wp:inline>
        </w:drawing>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白噪声的自相关函数仅在时才不为零</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而对于其他任意的，它都为零。这说明只有在时才相关，而它在任意两个时刻上的随机变量都是不相关的。</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但是带限的白噪声就不是这样的自相关函数了，因为其功率谱密度是窗函数（线段），而不是一条直线，所以其反付氏变换不是</w:t>
      </w:r>
      <w:r w:rsidRPr="005A5246">
        <w:rPr>
          <w:rFonts w:asciiTheme="minorEastAsia" w:eastAsiaTheme="minorEastAsia" w:hAnsiTheme="minorEastAsia" w:hint="eastAsia"/>
          <w:sz w:val="18"/>
          <w:szCs w:val="18"/>
        </w:rPr>
        <w:t>delta</w:t>
      </w:r>
      <w:r w:rsidRPr="005A5246">
        <w:rPr>
          <w:rFonts w:asciiTheme="minorEastAsia" w:eastAsiaTheme="minorEastAsia" w:hAnsiTheme="minorEastAsia" w:hint="eastAsia"/>
          <w:sz w:val="18"/>
          <w:szCs w:val="18"/>
        </w:rPr>
        <w:t>而是</w:t>
      </w:r>
      <w:r w:rsidRPr="005A5246">
        <w:rPr>
          <w:rFonts w:asciiTheme="minorEastAsia" w:eastAsiaTheme="minorEastAsia" w:hAnsiTheme="minorEastAsia" w:hint="eastAsia"/>
          <w:sz w:val="18"/>
          <w:szCs w:val="18"/>
        </w:rPr>
        <w:t xml:space="preserve">sinc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（加性高斯白噪声）</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加性高斯白噪声（</w:t>
      </w: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）从统计上而言是随机无线噪声，其特点是其通信信道上的信号分布在很宽的频带</w:t>
      </w:r>
      <w:r w:rsidRPr="005A5246">
        <w:rPr>
          <w:rFonts w:asciiTheme="minorEastAsia" w:eastAsiaTheme="minorEastAsia" w:hAnsiTheme="minorEastAsia" w:hint="eastAsia"/>
          <w:sz w:val="18"/>
          <w:szCs w:val="18"/>
        </w:rPr>
        <w:t>范围内。</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高斯白噪声的概念</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白</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指功率谱恒定</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高斯指幅度取各种值时的概率</w:t>
      </w:r>
      <w:r w:rsidRPr="005A5246">
        <w:rPr>
          <w:rFonts w:asciiTheme="minorEastAsia" w:eastAsiaTheme="minorEastAsia" w:hAnsiTheme="minorEastAsia" w:hint="eastAsia"/>
          <w:sz w:val="18"/>
          <w:szCs w:val="18"/>
        </w:rPr>
        <w:t>p (x)</w:t>
      </w:r>
      <w:r w:rsidRPr="005A5246">
        <w:rPr>
          <w:rFonts w:asciiTheme="minorEastAsia" w:eastAsiaTheme="minorEastAsia" w:hAnsiTheme="minorEastAsia" w:hint="eastAsia"/>
          <w:sz w:val="18"/>
          <w:szCs w:val="18"/>
        </w:rPr>
        <w:t>是高斯函数</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8" w:name="_Toc493856572"/>
      <w:r w:rsidRPr="005A5246">
        <w:rPr>
          <w:rFonts w:asciiTheme="minorEastAsia" w:eastAsiaTheme="minorEastAsia" w:hAnsiTheme="minorEastAsia" w:hint="eastAsia"/>
          <w:b w:val="0"/>
          <w:color w:val="0000FF"/>
          <w:sz w:val="18"/>
          <w:szCs w:val="18"/>
        </w:rPr>
        <w:t>PHS</w:t>
      </w:r>
      <w:r w:rsidRPr="005A5246">
        <w:rPr>
          <w:rFonts w:asciiTheme="minorEastAsia" w:eastAsiaTheme="minorEastAsia" w:hAnsiTheme="minorEastAsia" w:hint="eastAsia"/>
          <w:b w:val="0"/>
          <w:color w:val="0000FF"/>
          <w:sz w:val="18"/>
          <w:szCs w:val="18"/>
        </w:rPr>
        <w:t>参数</w:t>
      </w:r>
      <w:bookmarkEnd w:id="4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无线接人频段为</w:t>
      </w:r>
      <w:r w:rsidRPr="005A5246">
        <w:rPr>
          <w:rFonts w:asciiTheme="minorEastAsia" w:eastAsiaTheme="minorEastAsia" w:hAnsiTheme="minorEastAsia" w:hint="eastAsia"/>
          <w:sz w:val="18"/>
          <w:szCs w:val="18"/>
        </w:rPr>
        <w:t>1.9-1.92GHZ</w:t>
      </w:r>
      <w:r w:rsidRPr="005A5246">
        <w:rPr>
          <w:rFonts w:asciiTheme="minorEastAsia" w:eastAsiaTheme="minorEastAsia" w:hAnsiTheme="minorEastAsia" w:hint="eastAsia"/>
          <w:sz w:val="18"/>
          <w:szCs w:val="18"/>
        </w:rPr>
        <w:t>；因为小灵通的基站发射功率仅有</w:t>
      </w:r>
      <w:r w:rsidRPr="005A5246">
        <w:rPr>
          <w:rFonts w:asciiTheme="minorEastAsia" w:eastAsiaTheme="minorEastAsia" w:hAnsiTheme="minorEastAsia" w:hint="eastAsia"/>
          <w:sz w:val="18"/>
          <w:szCs w:val="18"/>
        </w:rPr>
        <w:t>500</w:t>
      </w:r>
      <w:r w:rsidRPr="005A5246">
        <w:rPr>
          <w:rFonts w:asciiTheme="minorEastAsia" w:eastAsiaTheme="minorEastAsia" w:hAnsiTheme="minorEastAsia" w:hint="eastAsia"/>
          <w:sz w:val="18"/>
          <w:szCs w:val="18"/>
        </w:rPr>
        <w:t>毫瓦，手机的发射功率只有</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毫瓦</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是个人手持电话系统</w:t>
      </w:r>
      <w:r w:rsidRPr="005A5246">
        <w:rPr>
          <w:rFonts w:asciiTheme="minorEastAsia" w:eastAsiaTheme="minorEastAsia" w:hAnsiTheme="minorEastAsia" w:hint="eastAsia"/>
          <w:sz w:val="18"/>
          <w:szCs w:val="18"/>
        </w:rPr>
        <w:t>(Personal Handy phone System)</w:t>
      </w:r>
      <w:r w:rsidRPr="005A5246">
        <w:rPr>
          <w:rFonts w:asciiTheme="minorEastAsia" w:eastAsiaTheme="minorEastAsia" w:hAnsiTheme="minorEastAsia" w:hint="eastAsia"/>
          <w:sz w:val="18"/>
          <w:szCs w:val="18"/>
        </w:rPr>
        <w:t>的简称，由</w:t>
      </w:r>
      <w:r w:rsidRPr="005A5246">
        <w:rPr>
          <w:rFonts w:asciiTheme="minorEastAsia" w:eastAsiaTheme="minorEastAsia" w:hAnsiTheme="minorEastAsia" w:hint="eastAsia"/>
          <w:color w:val="FF0000"/>
          <w:sz w:val="18"/>
          <w:szCs w:val="18"/>
        </w:rPr>
        <w:t>日本</w:t>
      </w:r>
      <w:r w:rsidRPr="005A5246">
        <w:rPr>
          <w:rFonts w:asciiTheme="minorEastAsia" w:eastAsiaTheme="minorEastAsia" w:hAnsiTheme="minorEastAsia" w:hint="eastAsia"/>
          <w:sz w:val="18"/>
          <w:szCs w:val="18"/>
        </w:rPr>
        <w:t>无线系统研究开发中心</w:t>
      </w:r>
      <w:r w:rsidRPr="005A5246">
        <w:rPr>
          <w:rFonts w:asciiTheme="minorEastAsia" w:eastAsiaTheme="minorEastAsia" w:hAnsiTheme="minorEastAsia" w:hint="eastAsia"/>
          <w:sz w:val="18"/>
          <w:szCs w:val="18"/>
        </w:rPr>
        <w:t>(RCR)</w:t>
      </w:r>
      <w:r w:rsidRPr="005A5246">
        <w:rPr>
          <w:rFonts w:asciiTheme="minorEastAsia" w:eastAsiaTheme="minorEastAsia" w:hAnsiTheme="minorEastAsia" w:hint="eastAsia"/>
          <w:sz w:val="18"/>
          <w:szCs w:val="18"/>
        </w:rPr>
        <w:t>在上世纪</w:t>
      </w:r>
      <w:r w:rsidRPr="005A5246">
        <w:rPr>
          <w:rFonts w:asciiTheme="minorEastAsia" w:eastAsiaTheme="minorEastAsia" w:hAnsiTheme="minorEastAsia" w:hint="eastAsia"/>
          <w:sz w:val="18"/>
          <w:szCs w:val="18"/>
        </w:rPr>
        <w:t>90</w:t>
      </w:r>
      <w:r w:rsidRPr="005A5246">
        <w:rPr>
          <w:rFonts w:asciiTheme="minorEastAsia" w:eastAsiaTheme="minorEastAsia" w:hAnsiTheme="minorEastAsia" w:hint="eastAsia"/>
          <w:sz w:val="18"/>
          <w:szCs w:val="18"/>
        </w:rPr>
        <w:t>年代初开始研发，并以</w:t>
      </w:r>
      <w:r w:rsidRPr="005A5246">
        <w:rPr>
          <w:rFonts w:asciiTheme="minorEastAsia" w:eastAsiaTheme="minorEastAsia" w:hAnsiTheme="minorEastAsia" w:hint="eastAsia"/>
          <w:sz w:val="18"/>
          <w:szCs w:val="18"/>
        </w:rPr>
        <w:t>RCR-STD28</w:t>
      </w:r>
      <w:r w:rsidRPr="005A5246">
        <w:rPr>
          <w:rFonts w:asciiTheme="minorEastAsia" w:eastAsiaTheme="minorEastAsia" w:hAnsiTheme="minorEastAsia" w:hint="eastAsia"/>
          <w:sz w:val="18"/>
          <w:szCs w:val="18"/>
        </w:rPr>
        <w:t>作为</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的规范标准</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采用数码通讯技术，与目前广泛使用的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窄带</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等移动通讯同属第二代移动通讯系统。在我国</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俗称小灵通，所采用的无线接入系统是在日本的</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系统的基础上经过改进后推出的。根据信息产业部的有关文件定义</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小灵通无线市话业务是固定电话网的补充和延伸。我国小灵通于</w:t>
      </w:r>
      <w:r w:rsidRPr="005A5246">
        <w:rPr>
          <w:rFonts w:asciiTheme="minorEastAsia" w:eastAsiaTheme="minorEastAsia" w:hAnsiTheme="minorEastAsia" w:hint="eastAsia"/>
          <w:sz w:val="18"/>
          <w:szCs w:val="18"/>
        </w:rPr>
        <w:t>1998</w:t>
      </w:r>
      <w:r w:rsidRPr="005A5246">
        <w:rPr>
          <w:rFonts w:asciiTheme="minorEastAsia" w:eastAsiaTheme="minorEastAsia" w:hAnsiTheme="minorEastAsia" w:hint="eastAsia"/>
          <w:sz w:val="18"/>
          <w:szCs w:val="18"/>
        </w:rPr>
        <w:t>年在浙江余杭首次投入商业运营。目前，国内己经开通小灵通业务的</w:t>
      </w:r>
      <w:r w:rsidRPr="005A5246">
        <w:rPr>
          <w:rFonts w:asciiTheme="minorEastAsia" w:eastAsiaTheme="minorEastAsia" w:hAnsiTheme="minorEastAsia" w:hint="eastAsia"/>
          <w:sz w:val="18"/>
          <w:szCs w:val="18"/>
        </w:rPr>
        <w:t>城市接近</w:t>
      </w:r>
      <w:r w:rsidRPr="005A5246">
        <w:rPr>
          <w:rFonts w:asciiTheme="minorEastAsia" w:eastAsiaTheme="minorEastAsia" w:hAnsiTheme="minorEastAsia" w:hint="eastAsia"/>
          <w:sz w:val="18"/>
          <w:szCs w:val="18"/>
        </w:rPr>
        <w:t>400</w:t>
      </w:r>
      <w:r w:rsidRPr="005A5246">
        <w:rPr>
          <w:rFonts w:asciiTheme="minorEastAsia" w:eastAsiaTheme="minorEastAsia" w:hAnsiTheme="minorEastAsia" w:hint="eastAsia"/>
          <w:sz w:val="18"/>
          <w:szCs w:val="18"/>
        </w:rPr>
        <w:t>个，用户总数己突破</w:t>
      </w:r>
      <w:r w:rsidRPr="005A5246">
        <w:rPr>
          <w:rFonts w:asciiTheme="minorEastAsia" w:eastAsiaTheme="minorEastAsia" w:hAnsiTheme="minorEastAsia" w:hint="eastAsia"/>
          <w:sz w:val="18"/>
          <w:szCs w:val="18"/>
        </w:rPr>
        <w:t>5000</w:t>
      </w:r>
      <w:r w:rsidRPr="005A5246">
        <w:rPr>
          <w:rFonts w:asciiTheme="minorEastAsia" w:eastAsiaTheme="minorEastAsia" w:hAnsiTheme="minorEastAsia" w:hint="eastAsia"/>
          <w:sz w:val="18"/>
          <w:szCs w:val="18"/>
        </w:rPr>
        <w:t>万。</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小灵通的强大生命力来源于其对用户要求的把握和对运营商业务拓展的匹配上。在国内，大部分用户是在城市内部移动，他们需要一种能提供在城市内部移动的通信方式，而不太在意是否能够在不同城市之间漫游使用。对这些应用户而言，通信的成本也是一个关键因素。</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小灵通的基本特点</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小灵通采用了</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空中借口，因此小灵通也具有</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空中接口的典型特点</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低辐射、微蜂窝和优音质。</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小灵通基站的发射功率最高为</w:t>
      </w:r>
      <w:r w:rsidRPr="005A5246">
        <w:rPr>
          <w:rFonts w:asciiTheme="minorEastAsia" w:eastAsiaTheme="minorEastAsia" w:hAnsiTheme="minorEastAsia" w:hint="eastAsia"/>
          <w:sz w:val="18"/>
          <w:szCs w:val="18"/>
        </w:rPr>
        <w:t>500mw</w:t>
      </w:r>
      <w:r w:rsidRPr="005A5246">
        <w:rPr>
          <w:rFonts w:asciiTheme="minorEastAsia" w:eastAsiaTheme="minorEastAsia" w:hAnsiTheme="minorEastAsia" w:hint="eastAsia"/>
          <w:sz w:val="18"/>
          <w:szCs w:val="18"/>
        </w:rPr>
        <w:t>，甚至低于普通</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手机的最大发射功率，更不用说小灵通手机的平</w:t>
      </w:r>
      <w:r w:rsidRPr="005A5246">
        <w:rPr>
          <w:rFonts w:asciiTheme="minorEastAsia" w:eastAsiaTheme="minorEastAsia" w:hAnsiTheme="minorEastAsia" w:hint="eastAsia"/>
          <w:sz w:val="18"/>
          <w:szCs w:val="18"/>
        </w:rPr>
        <w:t>均发射功率只有</w:t>
      </w:r>
      <w:r w:rsidRPr="005A5246">
        <w:rPr>
          <w:rFonts w:asciiTheme="minorEastAsia" w:eastAsiaTheme="minorEastAsia" w:hAnsiTheme="minorEastAsia" w:hint="eastAsia"/>
          <w:sz w:val="18"/>
          <w:szCs w:val="18"/>
        </w:rPr>
        <w:t>l0mw</w:t>
      </w:r>
      <w:r w:rsidRPr="005A5246">
        <w:rPr>
          <w:rFonts w:asciiTheme="minorEastAsia" w:eastAsiaTheme="minorEastAsia" w:hAnsiTheme="minorEastAsia" w:hint="eastAsia"/>
          <w:sz w:val="18"/>
          <w:szCs w:val="18"/>
        </w:rPr>
        <w:t>，这些构成了小灵通的最大特色</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“环保”。</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由于小灵通基站的发射功率低，自然覆盖半径小，每个基站的蜂窝半径只有百米级，与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基站的公里级的蜂窝半径无法相比，因此，小灵通基站的覆盖是采用微蜂窝甚至微微蜂窝的方式完成的。微蜂窝与蜂窝相比，有其利也有其弊。其利在于同样的面积，由于微蜂窝的基站数量多，相对容易吸收业务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缺点是增加了中断的切换频率。针对微蜂窝的这一特点，有两种解决思路</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其一，强调小灵通适合慢速移动，如步行时使用，这时的切换频率还是可以接受的</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其二，在终端上加以改进，有一种</w:t>
      </w:r>
      <w:r w:rsidRPr="005A5246">
        <w:rPr>
          <w:rFonts w:asciiTheme="minorEastAsia" w:eastAsiaTheme="minorEastAsia" w:hAnsiTheme="minorEastAsia" w:hint="eastAsia"/>
          <w:sz w:val="18"/>
          <w:szCs w:val="18"/>
        </w:rPr>
        <w:t>H</w:t>
      </w:r>
      <w:r w:rsidRPr="005A5246">
        <w:rPr>
          <w:rFonts w:asciiTheme="minorEastAsia" w:eastAsiaTheme="minorEastAsia" w:hAnsiTheme="minorEastAsia" w:hint="eastAsia"/>
          <w:sz w:val="18"/>
          <w:szCs w:val="18"/>
        </w:rPr>
        <w:t>型</w:t>
      </w:r>
      <w:r w:rsidRPr="005A5246">
        <w:rPr>
          <w:rFonts w:asciiTheme="minorEastAsia" w:eastAsiaTheme="minorEastAsia" w:hAnsiTheme="minorEastAsia" w:hint="eastAsia"/>
          <w:sz w:val="18"/>
          <w:szCs w:val="18"/>
        </w:rPr>
        <w:t>的终端切换时间只有</w:t>
      </w:r>
      <w:r w:rsidRPr="005A5246">
        <w:rPr>
          <w:rFonts w:asciiTheme="minorEastAsia" w:eastAsiaTheme="minorEastAsia" w:hAnsiTheme="minorEastAsia" w:hint="eastAsia"/>
          <w:sz w:val="18"/>
          <w:szCs w:val="18"/>
        </w:rPr>
        <w:t>0.2s</w:t>
      </w:r>
      <w:r w:rsidRPr="005A5246">
        <w:rPr>
          <w:rFonts w:asciiTheme="minorEastAsia" w:eastAsiaTheme="minorEastAsia" w:hAnsiTheme="minorEastAsia" w:hint="eastAsia"/>
          <w:sz w:val="18"/>
          <w:szCs w:val="18"/>
        </w:rPr>
        <w:t>，这种终端即使是在快速移动的情况下也可以自如切换。</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标准起源与发展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1990</w:t>
      </w:r>
      <w:r w:rsidRPr="005A5246">
        <w:rPr>
          <w:rFonts w:asciiTheme="minorEastAsia" w:eastAsiaTheme="minorEastAsia" w:hAnsiTheme="minorEastAsia" w:hint="eastAsia"/>
          <w:sz w:val="18"/>
          <w:szCs w:val="18"/>
        </w:rPr>
        <w:t>年，日本邮政省开始着手“</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标准规范作业</w:t>
      </w:r>
      <w:r w:rsidRPr="005A5246">
        <w:rPr>
          <w:rFonts w:asciiTheme="minorEastAsia" w:eastAsiaTheme="minorEastAsia" w:hAnsiTheme="minorEastAsia" w:hint="eastAsia"/>
          <w:sz w:val="18"/>
          <w:szCs w:val="18"/>
        </w:rPr>
        <w:t>;1993</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月，邮政省宣布</w:t>
      </w:r>
      <w:r w:rsidRPr="005A5246">
        <w:rPr>
          <w:rFonts w:asciiTheme="minorEastAsia" w:eastAsiaTheme="minorEastAsia" w:hAnsiTheme="minorEastAsia" w:hint="eastAsia"/>
          <w:sz w:val="18"/>
          <w:szCs w:val="18"/>
        </w:rPr>
        <w:t>RCR-STD28</w:t>
      </w:r>
      <w:r w:rsidRPr="005A5246">
        <w:rPr>
          <w:rFonts w:asciiTheme="minorEastAsia" w:eastAsiaTheme="minorEastAsia" w:hAnsiTheme="minorEastAsia" w:hint="eastAsia"/>
          <w:sz w:val="18"/>
          <w:szCs w:val="18"/>
        </w:rPr>
        <w:t>作为</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的规范标准</w:t>
      </w:r>
      <w:r w:rsidRPr="005A5246">
        <w:rPr>
          <w:rFonts w:asciiTheme="minorEastAsia" w:eastAsiaTheme="minorEastAsia" w:hAnsiTheme="minorEastAsia" w:hint="eastAsia"/>
          <w:sz w:val="18"/>
          <w:szCs w:val="18"/>
        </w:rPr>
        <w:t>;1993</w:t>
      </w:r>
      <w:r w:rsidRPr="005A5246">
        <w:rPr>
          <w:rFonts w:asciiTheme="minorEastAsia" w:eastAsiaTheme="minorEastAsia" w:hAnsiTheme="minorEastAsia" w:hint="eastAsia"/>
          <w:sz w:val="18"/>
          <w:szCs w:val="18"/>
        </w:rPr>
        <w:t>年，在北海道成功开了</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第一个实验局</w:t>
      </w:r>
      <w:r w:rsidRPr="005A5246">
        <w:rPr>
          <w:rFonts w:asciiTheme="minorEastAsia" w:eastAsiaTheme="minorEastAsia" w:hAnsiTheme="minorEastAsia" w:hint="eastAsia"/>
          <w:sz w:val="18"/>
          <w:szCs w:val="18"/>
        </w:rPr>
        <w:t>;1994</w:t>
      </w:r>
      <w:r w:rsidRPr="005A5246">
        <w:rPr>
          <w:rFonts w:asciiTheme="minorEastAsia" w:eastAsiaTheme="minorEastAsia" w:hAnsiTheme="minorEastAsia" w:hint="eastAsia"/>
          <w:sz w:val="18"/>
          <w:szCs w:val="18"/>
        </w:rPr>
        <w:t>年，在东京也开始了相同的实验并开始投入商用</w:t>
      </w:r>
      <w:r w:rsidRPr="005A5246">
        <w:rPr>
          <w:rFonts w:asciiTheme="minorEastAsia" w:eastAsiaTheme="minorEastAsia" w:hAnsiTheme="minorEastAsia" w:hint="eastAsia"/>
          <w:sz w:val="18"/>
          <w:szCs w:val="18"/>
        </w:rPr>
        <w:t>;1996</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7</w:t>
      </w:r>
      <w:r w:rsidRPr="005A5246">
        <w:rPr>
          <w:rFonts w:asciiTheme="minorEastAsia" w:eastAsiaTheme="minorEastAsia" w:hAnsiTheme="minorEastAsia" w:hint="eastAsia"/>
          <w:sz w:val="18"/>
          <w:szCs w:val="18"/>
        </w:rPr>
        <w:t>月</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日，来自</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个国家</w:t>
      </w:r>
      <w:r w:rsidRPr="005A5246">
        <w:rPr>
          <w:rFonts w:asciiTheme="minorEastAsia" w:eastAsiaTheme="minorEastAsia" w:hAnsiTheme="minorEastAsia" w:hint="eastAsia"/>
          <w:sz w:val="18"/>
          <w:szCs w:val="18"/>
        </w:rPr>
        <w:t>65</w:t>
      </w:r>
      <w:r w:rsidRPr="005A5246">
        <w:rPr>
          <w:rFonts w:asciiTheme="minorEastAsia" w:eastAsiaTheme="minorEastAsia" w:hAnsiTheme="minorEastAsia" w:hint="eastAsia"/>
          <w:sz w:val="18"/>
          <w:szCs w:val="18"/>
        </w:rPr>
        <w:t>个通讯运营机构在新加坡国际展览中心成功召开了</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理解备忘录会议，并且成立</w:t>
      </w:r>
      <w:r w:rsidRPr="005A5246">
        <w:rPr>
          <w:rFonts w:asciiTheme="minorEastAsia" w:eastAsiaTheme="minorEastAsia" w:hAnsiTheme="minorEastAsia" w:hint="eastAsia"/>
          <w:sz w:val="18"/>
          <w:szCs w:val="18"/>
        </w:rPr>
        <w:t>PHS MOU</w:t>
      </w:r>
      <w:r w:rsidRPr="005A5246">
        <w:rPr>
          <w:rFonts w:asciiTheme="minorEastAsia" w:eastAsiaTheme="minorEastAsia" w:hAnsiTheme="minorEastAsia" w:hint="eastAsia"/>
          <w:sz w:val="18"/>
          <w:szCs w:val="18"/>
        </w:rPr>
        <w:t>小组。在中国，小灵通多采用的无线接入系统是在日本的</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系</w:t>
      </w:r>
      <w:r w:rsidRPr="005A5246">
        <w:rPr>
          <w:rFonts w:asciiTheme="minorEastAsia" w:eastAsiaTheme="minorEastAsia" w:hAnsiTheme="minorEastAsia" w:hint="eastAsia"/>
          <w:sz w:val="18"/>
          <w:szCs w:val="18"/>
        </w:rPr>
        <w:t>统得基础上经过改进后推出的。</w:t>
      </w:r>
      <w:r w:rsidRPr="005A5246">
        <w:rPr>
          <w:rFonts w:asciiTheme="minorEastAsia" w:eastAsiaTheme="minorEastAsia" w:hAnsiTheme="minorEastAsia" w:hint="eastAsia"/>
          <w:sz w:val="18"/>
          <w:szCs w:val="18"/>
        </w:rPr>
        <w:t>1995</w:t>
      </w:r>
      <w:r w:rsidRPr="005A5246">
        <w:rPr>
          <w:rFonts w:asciiTheme="minorEastAsia" w:eastAsiaTheme="minorEastAsia" w:hAnsiTheme="minorEastAsia" w:hint="eastAsia"/>
          <w:sz w:val="18"/>
          <w:szCs w:val="18"/>
        </w:rPr>
        <w:t>年，原邮电部（信息产业部前身）主持进行了无线接入网的论证和选型。共有</w:t>
      </w:r>
      <w:r w:rsidRPr="005A5246">
        <w:rPr>
          <w:rFonts w:asciiTheme="minorEastAsia" w:eastAsiaTheme="minorEastAsia" w:hAnsiTheme="minorEastAsia" w:hint="eastAsia"/>
          <w:sz w:val="18"/>
          <w:szCs w:val="18"/>
        </w:rPr>
        <w:t>15</w:t>
      </w:r>
      <w:r w:rsidRPr="005A5246">
        <w:rPr>
          <w:rFonts w:asciiTheme="minorEastAsia" w:eastAsiaTheme="minorEastAsia" w:hAnsiTheme="minorEastAsia" w:hint="eastAsia"/>
          <w:sz w:val="18"/>
          <w:szCs w:val="18"/>
        </w:rPr>
        <w:t>家世界上主要的通信设备企业参加，会议认为</w:t>
      </w:r>
      <w:r w:rsidRPr="005A5246">
        <w:rPr>
          <w:rFonts w:asciiTheme="minorEastAsia" w:eastAsiaTheme="minorEastAsia" w:hAnsiTheme="minorEastAsia" w:hint="eastAsia"/>
          <w:sz w:val="18"/>
          <w:szCs w:val="18"/>
        </w:rPr>
        <w:t>PHS</w:t>
      </w:r>
      <w:r w:rsidRPr="005A5246">
        <w:rPr>
          <w:rFonts w:asciiTheme="minorEastAsia" w:eastAsiaTheme="minorEastAsia" w:hAnsiTheme="minorEastAsia" w:hint="eastAsia"/>
          <w:sz w:val="18"/>
          <w:szCs w:val="18"/>
        </w:rPr>
        <w:t>在中国是实用的。</w:t>
      </w:r>
      <w:r w:rsidRPr="005A5246">
        <w:rPr>
          <w:rFonts w:asciiTheme="minorEastAsia" w:eastAsiaTheme="minorEastAsia" w:hAnsiTheme="minorEastAsia" w:hint="eastAsia"/>
          <w:sz w:val="18"/>
          <w:szCs w:val="18"/>
        </w:rPr>
        <w:t>1999</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月，小灵通的系统设备通过了信息产业部计量中心的各项测试。</w:t>
      </w:r>
      <w:r w:rsidRPr="005A5246">
        <w:rPr>
          <w:rFonts w:asciiTheme="minorEastAsia" w:eastAsiaTheme="minorEastAsia" w:hAnsiTheme="minorEastAsia" w:hint="eastAsia"/>
          <w:sz w:val="18"/>
          <w:szCs w:val="18"/>
        </w:rPr>
        <w:t>1999</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月和</w:t>
      </w:r>
      <w:r w:rsidRPr="005A5246">
        <w:rPr>
          <w:rFonts w:asciiTheme="minorEastAsia" w:eastAsiaTheme="minorEastAsia" w:hAnsiTheme="minorEastAsia" w:hint="eastAsia"/>
          <w:sz w:val="18"/>
          <w:szCs w:val="18"/>
        </w:rPr>
        <w:t>2000</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月，这个系统分别通过信息产业部电信管理局接入网设备专家评审组出身及终审鉴定。</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49" w:name="_Toc493856573"/>
      <w:r w:rsidRPr="005A5246">
        <w:rPr>
          <w:rFonts w:asciiTheme="minorEastAsia" w:eastAsiaTheme="minorEastAsia" w:hAnsiTheme="minorEastAsia" w:hint="eastAsia"/>
          <w:b w:val="0"/>
          <w:color w:val="0000FF"/>
          <w:sz w:val="18"/>
          <w:szCs w:val="18"/>
        </w:rPr>
        <w:t>CDMA450MHz</w:t>
      </w:r>
      <w:bookmarkEnd w:id="4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CDMA450</w:t>
      </w:r>
      <w:r w:rsidRPr="005A5246">
        <w:rPr>
          <w:rFonts w:asciiTheme="minorEastAsia" w:eastAsiaTheme="minorEastAsia" w:hAnsiTheme="minorEastAsia" w:hint="eastAsia"/>
          <w:sz w:val="18"/>
          <w:szCs w:val="18"/>
        </w:rPr>
        <w:t>是一种以</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为核心技术，工作在</w:t>
      </w:r>
      <w:r w:rsidRPr="005A5246">
        <w:rPr>
          <w:rFonts w:asciiTheme="minorEastAsia" w:eastAsiaTheme="minorEastAsia" w:hAnsiTheme="minorEastAsia" w:hint="eastAsia"/>
          <w:sz w:val="18"/>
          <w:szCs w:val="18"/>
        </w:rPr>
        <w:t>450MHz</w:t>
      </w:r>
      <w:r w:rsidRPr="005A5246">
        <w:rPr>
          <w:rFonts w:asciiTheme="minorEastAsia" w:eastAsiaTheme="minorEastAsia" w:hAnsiTheme="minorEastAsia" w:hint="eastAsia"/>
          <w:sz w:val="18"/>
          <w:szCs w:val="18"/>
        </w:rPr>
        <w:t>较低频率的无线通信技术。最初，它是为了使在东欧和北欧广泛使用的</w:t>
      </w:r>
      <w:r w:rsidRPr="005A5246">
        <w:rPr>
          <w:rFonts w:asciiTheme="minorEastAsia" w:eastAsiaTheme="minorEastAsia" w:hAnsiTheme="minorEastAsia" w:hint="eastAsia"/>
          <w:sz w:val="18"/>
          <w:szCs w:val="18"/>
        </w:rPr>
        <w:t>NMT450</w:t>
      </w:r>
      <w:r w:rsidRPr="005A5246">
        <w:rPr>
          <w:rFonts w:asciiTheme="minorEastAsia" w:eastAsiaTheme="minorEastAsia" w:hAnsiTheme="minorEastAsia" w:hint="eastAsia"/>
          <w:sz w:val="18"/>
          <w:szCs w:val="18"/>
        </w:rPr>
        <w:t>模拟移动通信系统升级至支持多媒体应用的数字移动通信系统而开发的。</w:t>
      </w:r>
      <w:r w:rsidRPr="005A5246">
        <w:rPr>
          <w:rFonts w:asciiTheme="minorEastAsia" w:eastAsiaTheme="minorEastAsia" w:hAnsiTheme="minorEastAsia" w:hint="eastAsia"/>
          <w:sz w:val="18"/>
          <w:szCs w:val="18"/>
        </w:rPr>
        <w:t>CDMA450</w:t>
      </w:r>
      <w:r w:rsidRPr="005A5246">
        <w:rPr>
          <w:rFonts w:asciiTheme="minorEastAsia" w:eastAsiaTheme="minorEastAsia" w:hAnsiTheme="minorEastAsia" w:hint="eastAsia"/>
          <w:sz w:val="18"/>
          <w:szCs w:val="18"/>
        </w:rPr>
        <w:t>具有频率低、覆盖广、容量大、室内穿透覆盖好、支持无线高速分组数据业务、高频谱利用率、良好的成本效率以及可以直接升级到</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网络等优势。而且，即使在覆盖范围很大、用户密度很低的情况下，</w:t>
      </w:r>
      <w:r w:rsidRPr="005A5246">
        <w:rPr>
          <w:rFonts w:asciiTheme="minorEastAsia" w:eastAsiaTheme="minorEastAsia" w:hAnsiTheme="minorEastAsia" w:hint="eastAsia"/>
          <w:sz w:val="18"/>
          <w:szCs w:val="18"/>
        </w:rPr>
        <w:t>C</w:t>
      </w:r>
      <w:r w:rsidRPr="005A5246">
        <w:rPr>
          <w:rFonts w:asciiTheme="minorEastAsia" w:eastAsiaTheme="minorEastAsia" w:hAnsiTheme="minorEastAsia" w:hint="eastAsia"/>
          <w:sz w:val="18"/>
          <w:szCs w:val="18"/>
        </w:rPr>
        <w:t>DMA450</w:t>
      </w:r>
      <w:r w:rsidRPr="005A5246">
        <w:rPr>
          <w:rFonts w:asciiTheme="minorEastAsia" w:eastAsiaTheme="minorEastAsia" w:hAnsiTheme="minorEastAsia" w:hint="eastAsia"/>
          <w:sz w:val="18"/>
          <w:szCs w:val="18"/>
        </w:rPr>
        <w:t>的投资成本仍可以保持在较低水平。</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0" w:name="_Toc493856574"/>
      <w:r w:rsidRPr="005A5246">
        <w:rPr>
          <w:rFonts w:asciiTheme="minorEastAsia" w:eastAsiaTheme="minorEastAsia" w:hAnsiTheme="minorEastAsia" w:hint="eastAsia"/>
          <w:b w:val="0"/>
          <w:color w:val="0000FF"/>
          <w:sz w:val="18"/>
          <w:szCs w:val="18"/>
        </w:rPr>
        <w:t>C+C</w:t>
      </w:r>
      <w:r w:rsidRPr="005A5246">
        <w:rPr>
          <w:rFonts w:asciiTheme="minorEastAsia" w:eastAsiaTheme="minorEastAsia" w:hAnsiTheme="minorEastAsia" w:hint="eastAsia"/>
          <w:b w:val="0"/>
          <w:color w:val="0000FF"/>
          <w:sz w:val="18"/>
          <w:szCs w:val="18"/>
        </w:rPr>
        <w:t>双模手机的</w:t>
      </w:r>
      <w:r w:rsidRPr="005A5246">
        <w:rPr>
          <w:rFonts w:asciiTheme="minorEastAsia" w:eastAsiaTheme="minorEastAsia" w:hAnsiTheme="minorEastAsia" w:hint="eastAsia"/>
          <w:b w:val="0"/>
          <w:color w:val="0000FF"/>
          <w:sz w:val="18"/>
          <w:szCs w:val="18"/>
        </w:rPr>
        <w:t>EMC</w:t>
      </w:r>
      <w:r w:rsidRPr="005A5246">
        <w:rPr>
          <w:rFonts w:asciiTheme="minorEastAsia" w:eastAsiaTheme="minorEastAsia" w:hAnsiTheme="minorEastAsia" w:hint="eastAsia"/>
          <w:b w:val="0"/>
          <w:color w:val="0000FF"/>
          <w:sz w:val="18"/>
          <w:szCs w:val="18"/>
        </w:rPr>
        <w:t>问题</w:t>
      </w:r>
      <w:bookmarkEnd w:id="5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以最大功率发射，</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接收机灵敏度要求：</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以最大功率发射时，</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接收机灵敏度恶化不能超过</w:t>
      </w:r>
      <w:r w:rsidRPr="005A5246">
        <w:rPr>
          <w:rFonts w:asciiTheme="minorEastAsia" w:eastAsiaTheme="minorEastAsia" w:hAnsiTheme="minorEastAsia" w:hint="eastAsia"/>
          <w:sz w:val="18"/>
          <w:szCs w:val="18"/>
        </w:rPr>
        <w:t>6dB</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以最大功率发射，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接收机灵敏度要求：应遵循</w:t>
      </w:r>
      <w:r w:rsidRPr="005A5246">
        <w:rPr>
          <w:rFonts w:asciiTheme="minorEastAsia" w:eastAsiaTheme="minorEastAsia" w:hAnsiTheme="minorEastAsia" w:hint="eastAsia"/>
          <w:sz w:val="18"/>
          <w:szCs w:val="18"/>
        </w:rPr>
        <w:t>YD/</w:t>
      </w:r>
      <w:r w:rsidRPr="005A5246">
        <w:rPr>
          <w:rFonts w:asciiTheme="minorEastAsia" w:eastAsiaTheme="minorEastAsia" w:hAnsiTheme="minorEastAsia" w:hint="eastAsia"/>
          <w:sz w:val="18"/>
          <w:szCs w:val="18"/>
        </w:rPr>
        <w:t>T 1215-2002</w:t>
      </w:r>
      <w:r w:rsidRPr="005A5246">
        <w:rPr>
          <w:rFonts w:asciiTheme="minorEastAsia" w:eastAsiaTheme="minorEastAsia" w:hAnsiTheme="minorEastAsia" w:hint="eastAsia"/>
          <w:sz w:val="18"/>
          <w:szCs w:val="18"/>
        </w:rPr>
        <w:t>中第</w:t>
      </w:r>
      <w:r w:rsidRPr="005A5246">
        <w:rPr>
          <w:rFonts w:asciiTheme="minorEastAsia" w:eastAsiaTheme="minorEastAsia" w:hAnsiTheme="minorEastAsia" w:hint="eastAsia"/>
          <w:sz w:val="18"/>
          <w:szCs w:val="18"/>
        </w:rPr>
        <w:t>6.2.3.1</w:t>
      </w:r>
      <w:r w:rsidRPr="005A5246">
        <w:rPr>
          <w:rFonts w:asciiTheme="minorEastAsia" w:eastAsiaTheme="minorEastAsia" w:hAnsiTheme="minorEastAsia" w:hint="eastAsia"/>
          <w:sz w:val="18"/>
          <w:szCs w:val="18"/>
        </w:rPr>
        <w:t>节要求</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1" w:name="_Toc493856575"/>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BREW</w:t>
      </w:r>
      <w:bookmarkEnd w:id="5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就是无线二进制运行环境</w:t>
      </w:r>
      <w:r w:rsidRPr="005A5246">
        <w:rPr>
          <w:rFonts w:asciiTheme="minorEastAsia" w:eastAsiaTheme="minorEastAsia" w:hAnsiTheme="minorEastAsia" w:hint="eastAsia"/>
          <w:sz w:val="18"/>
          <w:szCs w:val="18"/>
        </w:rPr>
        <w:t>(Binary Runtime Environment for Wireless)</w:t>
      </w:r>
      <w:r w:rsidRPr="005A5246">
        <w:rPr>
          <w:rFonts w:asciiTheme="minorEastAsia" w:eastAsiaTheme="minorEastAsia" w:hAnsiTheme="minorEastAsia" w:hint="eastAsia"/>
          <w:sz w:val="18"/>
          <w:szCs w:val="18"/>
        </w:rPr>
        <w:t>，是高通公司</w:t>
      </w:r>
      <w:r w:rsidRPr="005A5246">
        <w:rPr>
          <w:rFonts w:asciiTheme="minorEastAsia" w:eastAsiaTheme="minorEastAsia" w:hAnsiTheme="minorEastAsia" w:hint="eastAsia"/>
          <w:sz w:val="18"/>
          <w:szCs w:val="18"/>
        </w:rPr>
        <w:t>2001</w:t>
      </w:r>
      <w:r w:rsidRPr="005A5246">
        <w:rPr>
          <w:rFonts w:asciiTheme="minorEastAsia" w:eastAsiaTheme="minorEastAsia" w:hAnsiTheme="minorEastAsia" w:hint="eastAsia"/>
          <w:sz w:val="18"/>
          <w:szCs w:val="18"/>
        </w:rPr>
        <w:t>年推出的基于</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网络“无线互联网发射平台”上</w:t>
      </w:r>
      <w:r w:rsidRPr="005A5246">
        <w:rPr>
          <w:rFonts w:asciiTheme="minorEastAsia" w:eastAsiaTheme="minorEastAsia" w:hAnsiTheme="minorEastAsia" w:hint="eastAsia"/>
          <w:sz w:val="18"/>
          <w:szCs w:val="18"/>
        </w:rPr>
        <w:t>增值业务开发运行的基本平台。相对</w:t>
      </w:r>
      <w:r w:rsidRPr="005A5246">
        <w:rPr>
          <w:rFonts w:asciiTheme="minorEastAsia" w:eastAsiaTheme="minorEastAsia" w:hAnsiTheme="minorEastAsia" w:hint="eastAsia"/>
          <w:sz w:val="18"/>
          <w:szCs w:val="18"/>
        </w:rPr>
        <w:t>Java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是一个更底层的技术。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提供的功能环境就好像</w:t>
      </w:r>
      <w:r w:rsidRPr="005A5246">
        <w:rPr>
          <w:rFonts w:asciiTheme="minorEastAsia" w:eastAsiaTheme="minorEastAsia" w:hAnsiTheme="minorEastAsia" w:hint="eastAsia"/>
          <w:sz w:val="18"/>
          <w:szCs w:val="18"/>
        </w:rPr>
        <w:t>PC</w:t>
      </w:r>
      <w:r w:rsidRPr="005A5246">
        <w:rPr>
          <w:rFonts w:asciiTheme="minorEastAsia" w:eastAsiaTheme="minorEastAsia" w:hAnsiTheme="minorEastAsia" w:hint="eastAsia"/>
          <w:sz w:val="18"/>
          <w:szCs w:val="18"/>
        </w:rPr>
        <w:t>机上的操作系统一样，可以通过服务提供商下载指定类型的应用程序或游戏来使用。同时，通过</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接口功能，供应商可以提供成套的完整的资讯、商务、娱乐功能。在将来的版本中，</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内核类将能提供诸如蓝牙技术、全球定位系统</w:t>
      </w:r>
      <w:r w:rsidRPr="005A5246">
        <w:rPr>
          <w:rFonts w:asciiTheme="minorEastAsia" w:eastAsiaTheme="minorEastAsia" w:hAnsiTheme="minorEastAsia" w:hint="eastAsia"/>
          <w:sz w:val="18"/>
          <w:szCs w:val="18"/>
        </w:rPr>
        <w:t>(GPS)</w:t>
      </w:r>
      <w:r w:rsidRPr="005A5246">
        <w:rPr>
          <w:rFonts w:asciiTheme="minorEastAsia" w:eastAsiaTheme="minorEastAsia" w:hAnsiTheme="minorEastAsia" w:hint="eastAsia"/>
          <w:sz w:val="18"/>
          <w:szCs w:val="18"/>
        </w:rPr>
        <w:t>和基于数据业务的电话等服务。由于需要更少的内部应用程序开发和集成任务，</w:t>
      </w:r>
      <w:r w:rsidRPr="005A5246">
        <w:rPr>
          <w:rFonts w:asciiTheme="minorEastAsia" w:eastAsiaTheme="minorEastAsia" w:hAnsiTheme="minorEastAsia" w:hint="eastAsia"/>
          <w:sz w:val="18"/>
          <w:szCs w:val="18"/>
        </w:rPr>
        <w:t>OEM</w:t>
      </w:r>
      <w:r w:rsidRPr="005A5246">
        <w:rPr>
          <w:rFonts w:asciiTheme="minorEastAsia" w:eastAsiaTheme="minorEastAsia" w:hAnsiTheme="minorEastAsia" w:hint="eastAsia"/>
          <w:sz w:val="18"/>
          <w:szCs w:val="18"/>
        </w:rPr>
        <w:t>可以更加快速推出新设备。用户可以选择和下载适合自己个人喜好的无线软件。通过这种方式，用户将推动新的无</w:t>
      </w:r>
      <w:r w:rsidRPr="005A5246">
        <w:rPr>
          <w:rFonts w:asciiTheme="minorEastAsia" w:eastAsiaTheme="minorEastAsia" w:hAnsiTheme="minorEastAsia" w:hint="eastAsia"/>
          <w:sz w:val="18"/>
          <w:szCs w:val="18"/>
        </w:rPr>
        <w:t>线数据应用程序和服务市场的发展。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无论是</w:t>
      </w:r>
      <w:r w:rsidRPr="005A5246">
        <w:rPr>
          <w:rFonts w:asciiTheme="minorEastAsia" w:eastAsiaTheme="minorEastAsia" w:hAnsiTheme="minorEastAsia" w:hint="eastAsia"/>
          <w:sz w:val="18"/>
          <w:szCs w:val="18"/>
        </w:rPr>
        <w:t>Java</w:t>
      </w:r>
      <w:r w:rsidRPr="005A5246">
        <w:rPr>
          <w:rFonts w:asciiTheme="minorEastAsia" w:eastAsiaTheme="minorEastAsia" w:hAnsiTheme="minorEastAsia" w:hint="eastAsia"/>
          <w:sz w:val="18"/>
          <w:szCs w:val="18"/>
        </w:rPr>
        <w:t>或是</w:t>
      </w:r>
      <w:r w:rsidRPr="005A5246">
        <w:rPr>
          <w:rFonts w:asciiTheme="minorEastAsia" w:eastAsiaTheme="minorEastAsia" w:hAnsiTheme="minorEastAsia" w:hint="eastAsia"/>
          <w:sz w:val="18"/>
          <w:szCs w:val="18"/>
        </w:rPr>
        <w:t>BREW</w:t>
      </w:r>
      <w:r w:rsidRPr="005A5246">
        <w:rPr>
          <w:rFonts w:asciiTheme="minorEastAsia" w:eastAsiaTheme="minorEastAsia" w:hAnsiTheme="minorEastAsia" w:hint="eastAsia"/>
          <w:sz w:val="18"/>
          <w:szCs w:val="18"/>
        </w:rPr>
        <w:t>，其核心都是“无线数据下载”，使得手机可以从网上下载更加复杂的程序和应用。如下载游戏、动漫画、小小说等，也可进行各种在线应用，如联网游戏、收发邮件、证券炒股、信息查询等</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2" w:name="_Toc493856576"/>
      <w:r w:rsidRPr="005A5246">
        <w:rPr>
          <w:rFonts w:asciiTheme="minorEastAsia" w:eastAsiaTheme="minorEastAsia" w:hAnsiTheme="minorEastAsia" w:hint="eastAsia"/>
          <w:b w:val="0"/>
          <w:color w:val="0000FF"/>
          <w:sz w:val="18"/>
          <w:szCs w:val="18"/>
        </w:rPr>
        <w:t>蓝牙的</w:t>
      </w:r>
      <w:r w:rsidRPr="005A5246">
        <w:rPr>
          <w:rFonts w:asciiTheme="minorEastAsia" w:eastAsiaTheme="minorEastAsia" w:hAnsiTheme="minorEastAsia" w:hint="eastAsia"/>
          <w:b w:val="0"/>
          <w:color w:val="0000FF"/>
          <w:sz w:val="18"/>
          <w:szCs w:val="18"/>
        </w:rPr>
        <w:t>H</w:t>
      </w:r>
      <w:r w:rsidRPr="005A5246">
        <w:rPr>
          <w:rFonts w:asciiTheme="minorEastAsia" w:eastAsiaTheme="minorEastAsia" w:hAnsiTheme="minorEastAsia" w:hint="eastAsia"/>
          <w:b w:val="0"/>
          <w:color w:val="0000FF"/>
          <w:sz w:val="18"/>
          <w:szCs w:val="18"/>
        </w:rPr>
        <w:t>FP,HSP,A2DP,OPP</w:t>
      </w:r>
      <w:bookmarkEnd w:id="5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蓝牙耳机现在主要有两大规格———</w:t>
      </w:r>
      <w:r w:rsidRPr="005A5246">
        <w:rPr>
          <w:rFonts w:asciiTheme="minorEastAsia" w:eastAsiaTheme="minorEastAsia" w:hAnsiTheme="minorEastAsia" w:hint="eastAsia"/>
          <w:sz w:val="18"/>
          <w:szCs w:val="18"/>
        </w:rPr>
        <w:t>HandProfile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HFP</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HeadsetPro-file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HSP</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HFP</w:t>
      </w:r>
      <w:r w:rsidRPr="005A5246">
        <w:rPr>
          <w:rFonts w:asciiTheme="minorEastAsia" w:eastAsiaTheme="minorEastAsia" w:hAnsiTheme="minorEastAsia" w:hint="eastAsia"/>
          <w:sz w:val="18"/>
          <w:szCs w:val="18"/>
        </w:rPr>
        <w:t>代表免提功能，而</w:t>
      </w:r>
      <w:r w:rsidRPr="005A5246">
        <w:rPr>
          <w:rFonts w:asciiTheme="minorEastAsia" w:eastAsiaTheme="minorEastAsia" w:hAnsiTheme="minorEastAsia" w:hint="eastAsia"/>
          <w:sz w:val="18"/>
          <w:szCs w:val="18"/>
        </w:rPr>
        <w:t>HSP</w:t>
      </w:r>
      <w:r w:rsidRPr="005A5246">
        <w:rPr>
          <w:rFonts w:asciiTheme="minorEastAsia" w:eastAsiaTheme="minorEastAsia" w:hAnsiTheme="minorEastAsia" w:hint="eastAsia"/>
          <w:sz w:val="18"/>
          <w:szCs w:val="18"/>
        </w:rPr>
        <w:t>则代表耳机功能。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HFP</w:t>
      </w:r>
      <w:r w:rsidRPr="005A5246">
        <w:rPr>
          <w:rFonts w:asciiTheme="minorEastAsia" w:eastAsiaTheme="minorEastAsia" w:hAnsiTheme="minorEastAsia" w:hint="eastAsia"/>
          <w:sz w:val="18"/>
          <w:szCs w:val="18"/>
        </w:rPr>
        <w:t>格式的蓝牙耳机支持手机功能比较完整，消费者可在耳机上操作手机设定好的重拨、来电保留、来电拒听等免提选项功能。诺基亚、摩托罗拉、索尼爱立信等推出的蓝牙耳机几乎都以支持</w:t>
      </w:r>
      <w:r w:rsidRPr="005A5246">
        <w:rPr>
          <w:rFonts w:asciiTheme="minorEastAsia" w:eastAsiaTheme="minorEastAsia" w:hAnsiTheme="minorEastAsia" w:hint="eastAsia"/>
          <w:sz w:val="18"/>
          <w:szCs w:val="18"/>
        </w:rPr>
        <w:t>HFP</w:t>
      </w:r>
      <w:r w:rsidRPr="005A5246">
        <w:rPr>
          <w:rFonts w:asciiTheme="minorEastAsia" w:eastAsiaTheme="minorEastAsia" w:hAnsiTheme="minorEastAsia" w:hint="eastAsia"/>
          <w:sz w:val="18"/>
          <w:szCs w:val="18"/>
        </w:rPr>
        <w:t>格式为主。也有部分机型同时支持</w:t>
      </w:r>
      <w:r w:rsidRPr="005A5246">
        <w:rPr>
          <w:rFonts w:asciiTheme="minorEastAsia" w:eastAsiaTheme="minorEastAsia" w:hAnsiTheme="minorEastAsia" w:hint="eastAsia"/>
          <w:sz w:val="18"/>
          <w:szCs w:val="18"/>
        </w:rPr>
        <w:t>HFP</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HSP.</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蓝牙无线技术</w:t>
      </w:r>
      <w:r w:rsidRPr="005A5246">
        <w:rPr>
          <w:rFonts w:asciiTheme="minorEastAsia" w:eastAsiaTheme="minorEastAsia" w:hAnsiTheme="minorEastAsia" w:hint="eastAsia"/>
          <w:sz w:val="18"/>
          <w:szCs w:val="18"/>
        </w:rPr>
        <w:t xml:space="preserve"> A2DP </w:t>
      </w:r>
      <w:r w:rsidRPr="005A5246">
        <w:rPr>
          <w:rFonts w:asciiTheme="minorEastAsia" w:eastAsiaTheme="minorEastAsia" w:hAnsiTheme="minorEastAsia" w:hint="eastAsia"/>
          <w:sz w:val="18"/>
          <w:szCs w:val="18"/>
        </w:rPr>
        <w:t>模式</w:t>
      </w:r>
      <w:r w:rsidRPr="005A5246">
        <w:rPr>
          <w:rFonts w:asciiTheme="minorEastAsia" w:eastAsiaTheme="minorEastAsia" w:hAnsiTheme="minorEastAsia" w:hint="eastAsia"/>
          <w:sz w:val="18"/>
          <w:szCs w:val="18"/>
        </w:rPr>
        <w:t xml:space="preserve"> (Advanced Audio Distribution Profile</w:t>
      </w:r>
      <w:r w:rsidRPr="005A5246">
        <w:rPr>
          <w:rFonts w:asciiTheme="minorEastAsia" w:eastAsiaTheme="minorEastAsia" w:hAnsiTheme="minorEastAsia" w:hint="eastAsia"/>
          <w:sz w:val="18"/>
          <w:szCs w:val="18"/>
        </w:rPr>
        <w:t>蓝牙立体声音频</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，一般用于播放</w:t>
      </w:r>
      <w:r w:rsidRPr="005A5246">
        <w:rPr>
          <w:rFonts w:asciiTheme="minorEastAsia" w:eastAsiaTheme="minorEastAsia" w:hAnsiTheme="minorEastAsia" w:hint="eastAsia"/>
          <w:sz w:val="18"/>
          <w:szCs w:val="18"/>
        </w:rPr>
        <w:t>mp3</w:t>
      </w:r>
      <w:r w:rsidRPr="005A5246">
        <w:rPr>
          <w:rFonts w:asciiTheme="minorEastAsia" w:eastAsiaTheme="minorEastAsia" w:hAnsiTheme="minorEastAsia" w:hint="eastAsia"/>
          <w:sz w:val="18"/>
          <w:szCs w:val="18"/>
        </w:rPr>
        <w:t>，没有就无法用蓝牙耳机听立体声音乐；</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Opp</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object push</w:t>
      </w:r>
      <w:r w:rsidRPr="005A5246">
        <w:rPr>
          <w:rFonts w:asciiTheme="minorEastAsia" w:eastAsiaTheme="minorEastAsia" w:hAnsiTheme="minorEastAsia" w:hint="eastAsia"/>
          <w:sz w:val="18"/>
          <w:szCs w:val="18"/>
        </w:rPr>
        <w:t>，蓝牙无线传输有</w:t>
      </w:r>
      <w:r w:rsidRPr="005A5246">
        <w:rPr>
          <w:rFonts w:asciiTheme="minorEastAsia" w:eastAsiaTheme="minorEastAsia" w:hAnsiTheme="minorEastAsia" w:hint="eastAsia"/>
          <w:sz w:val="18"/>
          <w:szCs w:val="18"/>
        </w:rPr>
        <w:t>FTP</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OPP</w:t>
      </w:r>
      <w:r w:rsidRPr="005A5246">
        <w:rPr>
          <w:rFonts w:asciiTheme="minorEastAsia" w:eastAsiaTheme="minorEastAsia" w:hAnsiTheme="minorEastAsia" w:hint="eastAsia"/>
          <w:sz w:val="18"/>
          <w:szCs w:val="18"/>
        </w:rPr>
        <w:t>两种方式，</w:t>
      </w:r>
      <w:r w:rsidRPr="005A5246">
        <w:rPr>
          <w:rFonts w:asciiTheme="minorEastAsia" w:eastAsiaTheme="minorEastAsia" w:hAnsiTheme="minorEastAsia" w:hint="eastAsia"/>
          <w:sz w:val="18"/>
          <w:szCs w:val="18"/>
        </w:rPr>
        <w:t>OPP</w:t>
      </w:r>
      <w:r w:rsidRPr="005A5246">
        <w:rPr>
          <w:rFonts w:asciiTheme="minorEastAsia" w:eastAsiaTheme="minorEastAsia" w:hAnsiTheme="minorEastAsia" w:hint="eastAsia"/>
          <w:sz w:val="18"/>
          <w:szCs w:val="18"/>
        </w:rPr>
        <w:t>是其中一种。</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3" w:name="_Toc493856577"/>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通话中的硬切换</w:t>
      </w:r>
      <w:bookmarkEnd w:id="5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开机时，</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会搜索最强的</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BCH</w:t>
      </w:r>
      <w:r w:rsidRPr="005A5246">
        <w:rPr>
          <w:rFonts w:asciiTheme="minorEastAsia" w:eastAsiaTheme="minorEastAsia" w:hAnsiTheme="minorEastAsia" w:hint="eastAsia"/>
          <w:sz w:val="18"/>
          <w:szCs w:val="18"/>
        </w:rPr>
        <w:t>，选择最强的作为主服务小区，</w:t>
      </w:r>
      <w:r w:rsidRPr="005A5246">
        <w:rPr>
          <w:rFonts w:asciiTheme="minorEastAsia" w:eastAsiaTheme="minorEastAsia" w:hAnsiTheme="minorEastAsia" w:hint="eastAsia"/>
          <w:sz w:val="18"/>
          <w:szCs w:val="18"/>
        </w:rPr>
        <w:t>其余的放到</w:t>
      </w:r>
      <w:r w:rsidRPr="005A5246">
        <w:rPr>
          <w:rFonts w:asciiTheme="minorEastAsia" w:eastAsiaTheme="minorEastAsia" w:hAnsiTheme="minorEastAsia"/>
          <w:sz w:val="18"/>
          <w:szCs w:val="18"/>
        </w:rPr>
        <w:t>Neighbor</w:t>
      </w:r>
      <w:r w:rsidRPr="005A5246">
        <w:rPr>
          <w:rFonts w:asciiTheme="minorEastAsia" w:eastAsiaTheme="minorEastAsia" w:hAnsiTheme="minorEastAsia" w:hint="eastAsia"/>
          <w:sz w:val="18"/>
          <w:szCs w:val="18"/>
        </w:rPr>
        <w:t>小区；同时，</w:t>
      </w:r>
      <w:r w:rsidRPr="005A5246">
        <w:rPr>
          <w:rFonts w:asciiTheme="minorEastAsia" w:eastAsiaTheme="minorEastAsia" w:hAnsiTheme="minorEastAsia" w:hint="eastAsia"/>
          <w:sz w:val="18"/>
          <w:szCs w:val="18"/>
        </w:rPr>
        <w:t>BS</w:t>
      </w:r>
      <w:r w:rsidRPr="005A5246">
        <w:rPr>
          <w:rFonts w:asciiTheme="minorEastAsia" w:eastAsiaTheme="minorEastAsia" w:hAnsiTheme="minorEastAsia" w:hint="eastAsia"/>
          <w:sz w:val="18"/>
          <w:szCs w:val="18"/>
        </w:rPr>
        <w:t>也会向下发送一个小区列表放到</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Neighbor Cell</w:t>
      </w:r>
      <w:r w:rsidRPr="005A5246">
        <w:rPr>
          <w:rFonts w:asciiTheme="minorEastAsia" w:eastAsiaTheme="minorEastAsia" w:hAnsiTheme="minorEastAsia" w:hint="eastAsia"/>
          <w:sz w:val="18"/>
          <w:szCs w:val="18"/>
        </w:rPr>
        <w:t>。由于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是时分系统（</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slot</w:t>
      </w:r>
      <w:r w:rsidRPr="005A5246">
        <w:rPr>
          <w:rFonts w:asciiTheme="minorEastAsia" w:eastAsiaTheme="minorEastAsia" w:hAnsiTheme="minorEastAsia" w:hint="eastAsia"/>
          <w:sz w:val="18"/>
          <w:szCs w:val="18"/>
        </w:rPr>
        <w:t>），包括发</w:t>
      </w:r>
      <w:r w:rsidRPr="005A5246">
        <w:rPr>
          <w:rFonts w:asciiTheme="minorEastAsia" w:eastAsiaTheme="minorEastAsia" w:hAnsiTheme="minorEastAsia" w:hint="eastAsia"/>
          <w:sz w:val="18"/>
          <w:szCs w:val="18"/>
        </w:rPr>
        <w:t>slot</w:t>
      </w:r>
      <w:r w:rsidRPr="005A5246">
        <w:rPr>
          <w:rFonts w:asciiTheme="minorEastAsia" w:eastAsiaTheme="minorEastAsia" w:hAnsiTheme="minorEastAsia" w:hint="eastAsia"/>
          <w:sz w:val="18"/>
          <w:szCs w:val="18"/>
        </w:rPr>
        <w:t>，收</w:t>
      </w:r>
      <w:r w:rsidRPr="005A5246">
        <w:rPr>
          <w:rFonts w:asciiTheme="minorEastAsia" w:eastAsiaTheme="minorEastAsia" w:hAnsiTheme="minorEastAsia" w:hint="eastAsia"/>
          <w:sz w:val="18"/>
          <w:szCs w:val="18"/>
        </w:rPr>
        <w:t>slot</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monitor slot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可以在</w:t>
      </w:r>
      <w:r w:rsidRPr="005A5246">
        <w:rPr>
          <w:rFonts w:asciiTheme="minorEastAsia" w:eastAsiaTheme="minorEastAsia" w:hAnsiTheme="minorEastAsia" w:hint="eastAsia"/>
          <w:sz w:val="18"/>
          <w:szCs w:val="18"/>
        </w:rPr>
        <w:t>monitor</w:t>
      </w:r>
      <w:r w:rsidRPr="005A5246">
        <w:rPr>
          <w:rFonts w:asciiTheme="minorEastAsia" w:eastAsiaTheme="minorEastAsia" w:hAnsiTheme="minorEastAsia" w:hint="eastAsia"/>
          <w:sz w:val="18"/>
          <w:szCs w:val="18"/>
        </w:rPr>
        <w:t>时隙将频率调到</w:t>
      </w:r>
      <w:r w:rsidRPr="005A5246">
        <w:rPr>
          <w:rFonts w:asciiTheme="minorEastAsia" w:eastAsiaTheme="minorEastAsia" w:hAnsiTheme="minorEastAsia" w:hint="eastAsia"/>
          <w:sz w:val="18"/>
          <w:szCs w:val="18"/>
        </w:rPr>
        <w:t>1800MHz</w:t>
      </w:r>
      <w:r w:rsidRPr="005A5246">
        <w:rPr>
          <w:rFonts w:asciiTheme="minorEastAsia" w:eastAsiaTheme="minorEastAsia" w:hAnsiTheme="minorEastAsia" w:hint="eastAsia"/>
          <w:sz w:val="18"/>
          <w:szCs w:val="18"/>
        </w:rPr>
        <w:t>或其他频率监听临小区的</w:t>
      </w:r>
      <w:r w:rsidRPr="005A5246">
        <w:rPr>
          <w:rFonts w:asciiTheme="minorEastAsia" w:eastAsiaTheme="minorEastAsia" w:hAnsiTheme="minorEastAsia" w:hint="eastAsia"/>
          <w:sz w:val="18"/>
          <w:szCs w:val="18"/>
        </w:rPr>
        <w:t>BCH</w:t>
      </w:r>
      <w:r w:rsidRPr="005A5246">
        <w:rPr>
          <w:rFonts w:asciiTheme="minorEastAsia" w:eastAsiaTheme="minorEastAsia" w:hAnsiTheme="minorEastAsia" w:hint="eastAsia"/>
          <w:sz w:val="18"/>
          <w:szCs w:val="18"/>
        </w:rPr>
        <w:t>信号强度。来觉得是否需要切换。</w:t>
      </w:r>
    </w:p>
    <w:p w:rsidR="00000000" w:rsidRPr="005A5246" w:rsidRDefault="005A5246">
      <w:pPr>
        <w:jc w:val="both"/>
        <w:rPr>
          <w:rFonts w:asciiTheme="minorEastAsia" w:eastAsiaTheme="minorEastAsia" w:hAnsiTheme="minorEastAsia" w:hint="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4" w:name="_Toc493856578"/>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通话中的切换</w:t>
      </w:r>
      <w:bookmarkEnd w:id="5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使用</w:t>
      </w:r>
      <w:r w:rsidRPr="005A5246">
        <w:rPr>
          <w:rFonts w:asciiTheme="minorEastAsia" w:eastAsiaTheme="minorEastAsia" w:hAnsiTheme="minorEastAsia" w:hint="eastAsia"/>
          <w:sz w:val="18"/>
          <w:szCs w:val="18"/>
        </w:rPr>
        <w:t>compact</w:t>
      </w:r>
      <w:r w:rsidRPr="005A5246">
        <w:rPr>
          <w:rFonts w:asciiTheme="minorEastAsia" w:eastAsiaTheme="minorEastAsia" w:hAnsiTheme="minorEastAsia" w:hint="eastAsia"/>
          <w:sz w:val="18"/>
          <w:szCs w:val="18"/>
        </w:rPr>
        <w:t>模式实现</w:t>
      </w:r>
      <w:r w:rsidRPr="005A5246">
        <w:rPr>
          <w:rFonts w:asciiTheme="minorEastAsia" w:eastAsiaTheme="minorEastAsia" w:hAnsiTheme="minorEastAsia" w:hint="eastAsia"/>
          <w:sz w:val="18"/>
          <w:szCs w:val="18"/>
        </w:rPr>
        <w:t>band to band</w:t>
      </w:r>
      <w:r w:rsidRPr="005A5246">
        <w:rPr>
          <w:rFonts w:asciiTheme="minorEastAsia" w:eastAsiaTheme="minorEastAsia" w:hAnsiTheme="minorEastAsia" w:hint="eastAsia"/>
          <w:sz w:val="18"/>
          <w:szCs w:val="18"/>
        </w:rPr>
        <w:t>的切换</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一般模式下</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每</w:t>
      </w:r>
      <w:r w:rsidRPr="005A5246">
        <w:rPr>
          <w:rFonts w:asciiTheme="minorEastAsia" w:eastAsiaTheme="minorEastAsia" w:hAnsiTheme="minorEastAsia" w:hint="eastAsia"/>
          <w:sz w:val="18"/>
          <w:szCs w:val="18"/>
        </w:rPr>
        <w:t>20ms</w:t>
      </w:r>
      <w:r w:rsidRPr="005A5246">
        <w:rPr>
          <w:rFonts w:asciiTheme="minorEastAsia" w:eastAsiaTheme="minorEastAsia" w:hAnsiTheme="minorEastAsia" w:hint="eastAsia"/>
          <w:sz w:val="18"/>
          <w:szCs w:val="18"/>
        </w:rPr>
        <w:t>会发送</w:t>
      </w:r>
      <w:r w:rsidRPr="005A5246">
        <w:rPr>
          <w:rFonts w:asciiTheme="minorEastAsia" w:eastAsiaTheme="minorEastAsia" w:hAnsiTheme="minorEastAsia" w:hint="eastAsia"/>
          <w:sz w:val="18"/>
          <w:szCs w:val="18"/>
        </w:rPr>
        <w:t>14.4Kbps</w:t>
      </w:r>
      <w:r w:rsidRPr="005A5246">
        <w:rPr>
          <w:rFonts w:asciiTheme="minorEastAsia" w:eastAsiaTheme="minorEastAsia" w:hAnsiTheme="minorEastAsia" w:hint="eastAsia"/>
          <w:sz w:val="18"/>
          <w:szCs w:val="18"/>
        </w:rPr>
        <w:t>信号，这样占据了所有的时间；在</w:t>
      </w:r>
      <w:r w:rsidRPr="005A5246">
        <w:rPr>
          <w:rFonts w:asciiTheme="minorEastAsia" w:eastAsiaTheme="minorEastAsia" w:hAnsiTheme="minorEastAsia" w:hint="eastAsia"/>
          <w:sz w:val="18"/>
          <w:szCs w:val="18"/>
        </w:rPr>
        <w:t>compact</w:t>
      </w:r>
      <w:r w:rsidRPr="005A5246">
        <w:rPr>
          <w:rFonts w:asciiTheme="minorEastAsia" w:eastAsiaTheme="minorEastAsia" w:hAnsiTheme="minorEastAsia" w:hint="eastAsia"/>
          <w:sz w:val="18"/>
          <w:szCs w:val="18"/>
        </w:rPr>
        <w:t>模式下，每</w:t>
      </w:r>
      <w:r w:rsidRPr="005A5246">
        <w:rPr>
          <w:rFonts w:asciiTheme="minorEastAsia" w:eastAsiaTheme="minorEastAsia" w:hAnsiTheme="minorEastAsia" w:hint="eastAsia"/>
          <w:sz w:val="18"/>
          <w:szCs w:val="18"/>
        </w:rPr>
        <w:t>20ms</w:t>
      </w:r>
      <w:r w:rsidRPr="005A5246">
        <w:rPr>
          <w:rFonts w:asciiTheme="minorEastAsia" w:eastAsiaTheme="minorEastAsia" w:hAnsiTheme="minorEastAsia" w:hint="eastAsia"/>
          <w:sz w:val="18"/>
          <w:szCs w:val="18"/>
        </w:rPr>
        <w:t>速率会有</w:t>
      </w:r>
      <w:r w:rsidRPr="005A5246">
        <w:rPr>
          <w:rFonts w:asciiTheme="minorEastAsia" w:eastAsiaTheme="minorEastAsia" w:hAnsiTheme="minorEastAsia" w:hint="eastAsia"/>
          <w:sz w:val="18"/>
          <w:szCs w:val="18"/>
        </w:rPr>
        <w:t>9.6kbps</w:t>
      </w:r>
      <w:r w:rsidRPr="005A5246">
        <w:rPr>
          <w:rFonts w:asciiTheme="minorEastAsia" w:eastAsiaTheme="minorEastAsia" w:hAnsiTheme="minorEastAsia" w:hint="eastAsia"/>
          <w:sz w:val="18"/>
          <w:szCs w:val="18"/>
        </w:rPr>
        <w:t>的传输速率，在这个</w:t>
      </w:r>
      <w:r w:rsidRPr="005A5246">
        <w:rPr>
          <w:rFonts w:asciiTheme="minorEastAsia" w:eastAsiaTheme="minorEastAsia" w:hAnsiTheme="minorEastAsia" w:hint="eastAsia"/>
          <w:sz w:val="18"/>
          <w:szCs w:val="18"/>
        </w:rPr>
        <w:t>time interval</w:t>
      </w:r>
      <w:r w:rsidRPr="005A5246">
        <w:rPr>
          <w:rFonts w:asciiTheme="minorEastAsia" w:eastAsiaTheme="minorEastAsia" w:hAnsiTheme="minorEastAsia" w:hint="eastAsia"/>
          <w:sz w:val="18"/>
          <w:szCs w:val="18"/>
        </w:rPr>
        <w:t>间隔内，</w:t>
      </w:r>
      <w:r w:rsidRPr="005A5246">
        <w:rPr>
          <w:rFonts w:asciiTheme="minorEastAsia" w:eastAsiaTheme="minorEastAsia" w:hAnsiTheme="minorEastAsia" w:hint="eastAsia"/>
          <w:sz w:val="18"/>
          <w:szCs w:val="18"/>
        </w:rPr>
        <w:t>UE</w:t>
      </w:r>
      <w:r w:rsidRPr="005A5246">
        <w:rPr>
          <w:rFonts w:asciiTheme="minorEastAsia" w:eastAsiaTheme="minorEastAsia" w:hAnsiTheme="minorEastAsia" w:hint="eastAsia"/>
          <w:sz w:val="18"/>
          <w:szCs w:val="18"/>
        </w:rPr>
        <w:t>会切到其他</w:t>
      </w:r>
      <w:r w:rsidRPr="005A5246">
        <w:rPr>
          <w:rFonts w:asciiTheme="minorEastAsia" w:eastAsiaTheme="minorEastAsia" w:hAnsiTheme="minorEastAsia" w:hint="eastAsia"/>
          <w:sz w:val="18"/>
          <w:szCs w:val="18"/>
        </w:rPr>
        <w:t>band</w:t>
      </w:r>
      <w:r w:rsidRPr="005A5246">
        <w:rPr>
          <w:rFonts w:asciiTheme="minorEastAsia" w:eastAsiaTheme="minorEastAsia" w:hAnsiTheme="minorEastAsia" w:hint="eastAsia"/>
          <w:sz w:val="18"/>
          <w:szCs w:val="18"/>
        </w:rPr>
        <w:t>去搜索相关信息。得到邻小区的</w:t>
      </w:r>
      <w:r w:rsidRPr="005A5246">
        <w:rPr>
          <w:rFonts w:asciiTheme="minorEastAsia" w:eastAsiaTheme="minorEastAsia" w:hAnsiTheme="minorEastAsia" w:hint="eastAsia"/>
          <w:sz w:val="18"/>
          <w:szCs w:val="18"/>
        </w:rPr>
        <w:t>pilot</w:t>
      </w:r>
      <w:r w:rsidRPr="005A5246">
        <w:rPr>
          <w:rFonts w:asciiTheme="minorEastAsia" w:eastAsiaTheme="minorEastAsia" w:hAnsiTheme="minorEastAsia" w:hint="eastAsia"/>
          <w:sz w:val="18"/>
          <w:szCs w:val="18"/>
        </w:rPr>
        <w:t>信号。</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另外，邻小区的相关信息是通过服务</w:t>
      </w:r>
      <w:r w:rsidRPr="005A5246">
        <w:rPr>
          <w:rFonts w:asciiTheme="minorEastAsia" w:eastAsiaTheme="minorEastAsia" w:hAnsiTheme="minorEastAsia" w:hint="eastAsia"/>
          <w:sz w:val="18"/>
          <w:szCs w:val="18"/>
        </w:rPr>
        <w:t>BS</w:t>
      </w:r>
      <w:r w:rsidRPr="005A5246">
        <w:rPr>
          <w:rFonts w:asciiTheme="minorEastAsia" w:eastAsiaTheme="minorEastAsia" w:hAnsiTheme="minorEastAsia" w:hint="eastAsia"/>
          <w:sz w:val="18"/>
          <w:szCs w:val="18"/>
        </w:rPr>
        <w:t>来通知</w:t>
      </w:r>
      <w:r w:rsidRPr="005A5246">
        <w:rPr>
          <w:rFonts w:asciiTheme="minorEastAsia" w:eastAsiaTheme="minorEastAsia" w:hAnsiTheme="minorEastAsia" w:hint="eastAsia"/>
          <w:sz w:val="18"/>
          <w:szCs w:val="18"/>
        </w:rPr>
        <w:t>UE.</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5" w:name="_Toc493856579"/>
      <w:r w:rsidRPr="005A5246">
        <w:rPr>
          <w:rFonts w:asciiTheme="minorEastAsia" w:eastAsiaTheme="minorEastAsia" w:hAnsiTheme="minorEastAsia" w:hint="eastAsia"/>
          <w:b w:val="0"/>
          <w:color w:val="0000FF"/>
          <w:sz w:val="18"/>
          <w:szCs w:val="18"/>
        </w:rPr>
        <w:t>中国电信</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信道</w:t>
      </w:r>
      <w:bookmarkEnd w:id="5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201</w:t>
      </w:r>
      <w:r w:rsidRPr="005A5246">
        <w:rPr>
          <w:rFonts w:asciiTheme="minorEastAsia" w:eastAsiaTheme="minorEastAsia" w:hAnsiTheme="minorEastAsia" w:hint="eastAsia"/>
          <w:sz w:val="18"/>
          <w:szCs w:val="18"/>
        </w:rPr>
        <w:t>信道数据</w:t>
      </w:r>
      <w:r w:rsidRPr="005A5246">
        <w:rPr>
          <w:rFonts w:asciiTheme="minorEastAsia" w:eastAsiaTheme="minorEastAsia" w:hAnsiTheme="minorEastAsia" w:hint="eastAsia"/>
          <w:sz w:val="18"/>
          <w:szCs w:val="18"/>
        </w:rPr>
        <w:t>, 283</w:t>
      </w:r>
      <w:r w:rsidRPr="005A5246">
        <w:rPr>
          <w:rFonts w:asciiTheme="minorEastAsia" w:eastAsiaTheme="minorEastAsia" w:hAnsiTheme="minorEastAsia" w:hint="eastAsia"/>
          <w:sz w:val="18"/>
          <w:szCs w:val="18"/>
        </w:rPr>
        <w:t>信道语音</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中国电信用的是</w:t>
      </w:r>
      <w:r w:rsidRPr="005A5246">
        <w:rPr>
          <w:rFonts w:asciiTheme="minorEastAsia" w:eastAsiaTheme="minorEastAsia" w:hAnsiTheme="minorEastAsia" w:hint="eastAsia"/>
          <w:sz w:val="18"/>
          <w:szCs w:val="18"/>
        </w:rPr>
        <w:t>A</w:t>
      </w:r>
      <w:r w:rsidRPr="005A5246">
        <w:rPr>
          <w:rFonts w:asciiTheme="minorEastAsia" w:eastAsiaTheme="minorEastAsia" w:hAnsiTheme="minorEastAsia" w:hint="eastAsia"/>
          <w:sz w:val="18"/>
          <w:szCs w:val="18"/>
        </w:rPr>
        <w:t>系统</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联通</w:t>
      </w:r>
      <w:r w:rsidRPr="005A5246">
        <w:rPr>
          <w:rFonts w:asciiTheme="minorEastAsia" w:eastAsiaTheme="minorEastAsia" w:hAnsiTheme="minorEastAsia" w:hint="eastAsia"/>
          <w:sz w:val="18"/>
          <w:szCs w:val="18"/>
        </w:rPr>
        <w:t>10M</w:t>
      </w:r>
      <w:r w:rsidRPr="005A5246">
        <w:rPr>
          <w:rFonts w:asciiTheme="minorEastAsia" w:eastAsiaTheme="minorEastAsia" w:hAnsiTheme="minorEastAsia" w:hint="eastAsia"/>
          <w:sz w:val="18"/>
          <w:szCs w:val="18"/>
        </w:rPr>
        <w:t>带宽内共有</w:t>
      </w:r>
      <w:r w:rsidRPr="005A5246">
        <w:rPr>
          <w:rFonts w:asciiTheme="minorEastAsia" w:eastAsiaTheme="minorEastAsia" w:hAnsiTheme="minorEastAsia" w:hint="eastAsia"/>
          <w:sz w:val="18"/>
          <w:szCs w:val="18"/>
        </w:rPr>
        <w:t>7</w:t>
      </w:r>
      <w:r w:rsidRPr="005A5246">
        <w:rPr>
          <w:rFonts w:asciiTheme="minorEastAsia" w:eastAsiaTheme="minorEastAsia" w:hAnsiTheme="minorEastAsia" w:hint="eastAsia"/>
          <w:sz w:val="18"/>
          <w:szCs w:val="18"/>
        </w:rPr>
        <w:t>个可用信道，对应中心频点号为</w:t>
      </w:r>
      <w:r w:rsidRPr="005A5246">
        <w:rPr>
          <w:rFonts w:asciiTheme="minorEastAsia" w:eastAsiaTheme="minorEastAsia" w:hAnsiTheme="minorEastAsia" w:hint="eastAsia"/>
          <w:sz w:val="18"/>
          <w:szCs w:val="18"/>
        </w:rPr>
        <w:t>37</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78</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160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201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242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283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每个信道的带宽为</w:t>
      </w:r>
      <w:r w:rsidRPr="005A5246">
        <w:rPr>
          <w:rFonts w:asciiTheme="minorEastAsia" w:eastAsiaTheme="minorEastAsia" w:hAnsiTheme="minorEastAsia" w:hint="eastAsia"/>
          <w:sz w:val="18"/>
          <w:szCs w:val="18"/>
        </w:rPr>
        <w:t>1.23M</w:t>
      </w:r>
      <w:r w:rsidRPr="005A5246">
        <w:rPr>
          <w:rFonts w:asciiTheme="minorEastAsia" w:eastAsiaTheme="minorEastAsia" w:hAnsiTheme="minorEastAsia" w:hint="eastAsia"/>
          <w:sz w:val="18"/>
          <w:szCs w:val="18"/>
        </w:rPr>
        <w:t>。每个点频对应带宽为</w:t>
      </w:r>
      <w:r w:rsidRPr="005A5246">
        <w:rPr>
          <w:rFonts w:asciiTheme="minorEastAsia" w:eastAsiaTheme="minorEastAsia" w:hAnsiTheme="minorEastAsia" w:hint="eastAsia"/>
          <w:sz w:val="18"/>
          <w:szCs w:val="18"/>
        </w:rPr>
        <w:t>30K</w:t>
      </w:r>
      <w:r w:rsidRPr="005A5246">
        <w:rPr>
          <w:rFonts w:asciiTheme="minorEastAsia" w:eastAsiaTheme="minorEastAsia" w:hAnsiTheme="minorEastAsia" w:hint="eastAsia"/>
          <w:sz w:val="18"/>
          <w:szCs w:val="18"/>
        </w:rPr>
        <w:t>，每两个可用信道间隔为</w:t>
      </w:r>
      <w:r w:rsidRPr="005A5246">
        <w:rPr>
          <w:rFonts w:asciiTheme="minorEastAsia" w:eastAsiaTheme="minorEastAsia" w:hAnsiTheme="minorEastAsia" w:hint="eastAsia"/>
          <w:sz w:val="18"/>
          <w:szCs w:val="18"/>
        </w:rPr>
        <w:t>41</w:t>
      </w:r>
      <w:r w:rsidRPr="005A5246">
        <w:rPr>
          <w:rFonts w:asciiTheme="minorEastAsia" w:eastAsiaTheme="minorEastAsia" w:hAnsiTheme="minorEastAsia" w:hint="eastAsia"/>
          <w:sz w:val="18"/>
          <w:szCs w:val="18"/>
        </w:rPr>
        <w:t>个频点号即</w:t>
      </w:r>
      <w:r w:rsidRPr="005A5246">
        <w:rPr>
          <w:rFonts w:asciiTheme="minorEastAsia" w:eastAsiaTheme="minorEastAsia" w:hAnsiTheme="minorEastAsia" w:hint="eastAsia"/>
          <w:sz w:val="18"/>
          <w:szCs w:val="18"/>
        </w:rPr>
        <w:t>41*30K=1.23M</w:t>
      </w:r>
      <w:r w:rsidRPr="005A5246">
        <w:rPr>
          <w:rFonts w:asciiTheme="minorEastAsia" w:eastAsiaTheme="minorEastAsia" w:hAnsiTheme="minorEastAsia" w:hint="eastAsia"/>
          <w:sz w:val="18"/>
          <w:szCs w:val="18"/>
        </w:rPr>
        <w:t>。每个信道的</w:t>
      </w:r>
      <w:r w:rsidRPr="005A5246">
        <w:rPr>
          <w:rFonts w:asciiTheme="minorEastAsia" w:eastAsiaTheme="minorEastAsia" w:hAnsiTheme="minorEastAsia" w:hint="eastAsia"/>
          <w:sz w:val="18"/>
          <w:szCs w:val="18"/>
        </w:rPr>
        <w:t>中心频点可以根据下面公式算出：中心频点（上行）</w:t>
      </w:r>
      <w:r w:rsidRPr="005A5246">
        <w:rPr>
          <w:rFonts w:asciiTheme="minorEastAsia" w:eastAsiaTheme="minorEastAsia" w:hAnsiTheme="minorEastAsia" w:hint="eastAsia"/>
          <w:sz w:val="18"/>
          <w:szCs w:val="18"/>
        </w:rPr>
        <w:t>=825+N*0.03</w:t>
      </w:r>
      <w:r w:rsidRPr="005A5246">
        <w:rPr>
          <w:rFonts w:asciiTheme="minorEastAsia" w:eastAsiaTheme="minorEastAsia" w:hAnsiTheme="minorEastAsia" w:hint="eastAsia"/>
          <w:sz w:val="18"/>
          <w:szCs w:val="18"/>
        </w:rPr>
        <w:t>；中心频点（下行）</w:t>
      </w:r>
      <w:r w:rsidRPr="005A5246">
        <w:rPr>
          <w:rFonts w:asciiTheme="minorEastAsia" w:eastAsiaTheme="minorEastAsia" w:hAnsiTheme="minorEastAsia" w:hint="eastAsia"/>
          <w:sz w:val="18"/>
          <w:szCs w:val="18"/>
        </w:rPr>
        <w:t>=870+N*0.03 N</w:t>
      </w:r>
      <w:r w:rsidRPr="005A5246">
        <w:rPr>
          <w:rFonts w:asciiTheme="minorEastAsia" w:eastAsiaTheme="minorEastAsia" w:hAnsiTheme="minorEastAsia" w:hint="eastAsia"/>
          <w:sz w:val="18"/>
          <w:szCs w:val="18"/>
        </w:rPr>
        <w:t>即频点号</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射频指标测试信道号为</w:t>
      </w:r>
      <w:r w:rsidRPr="005A5246">
        <w:rPr>
          <w:rFonts w:asciiTheme="minorEastAsia" w:eastAsiaTheme="minorEastAsia" w:hAnsiTheme="minorEastAsia" w:hint="eastAsia"/>
          <w:sz w:val="18"/>
          <w:szCs w:val="18"/>
        </w:rPr>
        <w:t>283(A</w:t>
      </w:r>
      <w:r w:rsidRPr="005A5246">
        <w:rPr>
          <w:rFonts w:asciiTheme="minorEastAsia" w:eastAsiaTheme="minorEastAsia" w:hAnsiTheme="minorEastAsia" w:hint="eastAsia"/>
          <w:sz w:val="18"/>
          <w:szCs w:val="18"/>
        </w:rPr>
        <w:t>段</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384(B</w:t>
      </w:r>
      <w:r w:rsidRPr="005A5246">
        <w:rPr>
          <w:rFonts w:asciiTheme="minorEastAsia" w:eastAsiaTheme="minorEastAsia" w:hAnsiTheme="minorEastAsia" w:hint="eastAsia"/>
          <w:sz w:val="18"/>
          <w:szCs w:val="18"/>
        </w:rPr>
        <w:t>段</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777(B</w:t>
      </w:r>
      <w:r w:rsidRPr="005A5246">
        <w:rPr>
          <w:rFonts w:asciiTheme="minorEastAsia" w:eastAsiaTheme="minorEastAsia" w:hAnsiTheme="minorEastAsia" w:hint="eastAsia"/>
          <w:sz w:val="18"/>
          <w:szCs w:val="18"/>
        </w:rPr>
        <w:t>段</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1013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1023</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(824MHz)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311</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(825MHz)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356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644</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(835MHz)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689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694</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(845MHz)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739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777</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(847MHz)</w:t>
      </w:r>
      <w:r w:rsidRPr="005A5246">
        <w:rPr>
          <w:rFonts w:asciiTheme="minorEastAsia" w:eastAsiaTheme="minorEastAsia" w:hAnsiTheme="minorEastAsia" w:hint="eastAsia"/>
          <w:sz w:val="18"/>
          <w:szCs w:val="18"/>
        </w:rPr>
        <w:t>中都要支持</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工作方式</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6" w:name="_Toc493856580"/>
      <w:r w:rsidRPr="005A5246">
        <w:rPr>
          <w:rFonts w:asciiTheme="minorEastAsia" w:eastAsiaTheme="minorEastAsia" w:hAnsiTheme="minorEastAsia" w:hint="eastAsia"/>
          <w:b w:val="0"/>
          <w:color w:val="0000FF"/>
          <w:sz w:val="18"/>
          <w:szCs w:val="18"/>
        </w:rPr>
        <w:t>波形因数</w:t>
      </w:r>
      <w:bookmarkEnd w:id="56"/>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被测波形有效值与正弦波工作有效值之比为波形因数。表明一次谐波能量占整个总量的比值。</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波形因数</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：有效值与整流平均值之比。</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正弦波的波形因数为：</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object w:dxaOrig="362" w:dyaOrig="382">
          <v:shape id="_x0000_i1038" type="#_x0000_t75" style="width:18.2pt;height:19pt;mso-wrap-style:square;mso-position-horizontal-relative:page;mso-position-vertical-relative:page" o:ole="">
            <v:imagedata r:id="rId44" o:title=""/>
          </v:shape>
          <o:OLEObject Type="Embed" ProgID="Equation.3" ShapeID="_x0000_i1038" DrawAspect="Content" ObjectID="_1567854349" r:id="rId45"/>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sz w:val="18"/>
          <w:szCs w:val="18"/>
        </w:rPr>
        <w:object w:dxaOrig="782" w:dyaOrig="1002">
          <v:shape id="_x0000_i1039" type="#_x0000_t75" style="width:39.15pt;height:49.85pt;mso-wrap-style:square;mso-position-horizontal-relative:page;mso-position-vertical-relative:page" o:ole="">
            <v:imagedata r:id="rId46" o:title=""/>
          </v:shape>
          <o:OLEObject Type="Embed" ProgID="Equation.3" ShapeID="_x0000_i1039" DrawAspect="Content" ObjectID="_1567854350" r:id="rId47"/>
        </w:objec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1.11</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如果以正弦波的波形因数作为标准，对非正弦波，如波形因数</w:t>
      </w:r>
      <w:r w:rsidRPr="005A5246">
        <w:rPr>
          <w:rFonts w:asciiTheme="minorEastAsia" w:eastAsiaTheme="minorEastAsia" w:hAnsiTheme="minorEastAsia" w:hint="eastAsia"/>
          <w:sz w:val="18"/>
          <w:szCs w:val="18"/>
        </w:rPr>
        <w:t>Kf&gt;1.11</w:t>
      </w:r>
      <w:r w:rsidRPr="005A5246">
        <w:rPr>
          <w:rFonts w:asciiTheme="minorEastAsia" w:eastAsiaTheme="minorEastAsia" w:hAnsiTheme="minorEastAsia" w:hint="eastAsia"/>
          <w:sz w:val="18"/>
          <w:szCs w:val="18"/>
        </w:rPr>
        <w:t>，则可估计非正弦波的波形</w:t>
      </w:r>
      <w:r w:rsidRPr="005A5246">
        <w:rPr>
          <w:rFonts w:asciiTheme="minorEastAsia" w:eastAsiaTheme="minorEastAsia" w:hAnsiTheme="minorEastAsia" w:hint="eastAsia"/>
          <w:sz w:val="18"/>
          <w:szCs w:val="18"/>
        </w:rPr>
        <w:t>比正弦波尖；</w:t>
      </w:r>
      <w:r w:rsidRPr="005A5246">
        <w:rPr>
          <w:rFonts w:asciiTheme="minorEastAsia" w:eastAsiaTheme="minorEastAsia" w:hAnsiTheme="minorEastAsia" w:hint="eastAsia"/>
          <w:sz w:val="18"/>
          <w:szCs w:val="18"/>
        </w:rPr>
        <w:t>Kf &lt;1.11</w:t>
      </w:r>
      <w:r w:rsidRPr="005A5246">
        <w:rPr>
          <w:rFonts w:asciiTheme="minorEastAsia" w:eastAsiaTheme="minorEastAsia" w:hAnsiTheme="minorEastAsia" w:hint="eastAsia"/>
          <w:sz w:val="18"/>
          <w:szCs w:val="18"/>
        </w:rPr>
        <w:t>，则可估计非正弦波的波形比正弦波平坦。</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7" w:name="_Toc493856581"/>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DCR</w:t>
      </w:r>
      <w:bookmarkEnd w:id="5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Direct Conversion Radio, DCR</w:t>
      </w:r>
      <w:r w:rsidRPr="005A5246">
        <w:rPr>
          <w:rFonts w:asciiTheme="minorEastAsia" w:eastAsiaTheme="minorEastAsia" w:hAnsiTheme="minorEastAsia" w:hint="eastAsia"/>
          <w:sz w:val="18"/>
          <w:szCs w:val="18"/>
        </w:rPr>
        <w:t>是用在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上的变频技术。采用的是直接把</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信号变成基带信号的方式。而</w:t>
      </w:r>
      <w:r w:rsidRPr="005A5246">
        <w:rPr>
          <w:rFonts w:asciiTheme="minorEastAsia" w:eastAsiaTheme="minorEastAsia" w:hAnsiTheme="minorEastAsia" w:hint="eastAsia"/>
          <w:sz w:val="18"/>
          <w:szCs w:val="18"/>
        </w:rPr>
        <w:t>superheterodyne</w:t>
      </w:r>
      <w:r w:rsidRPr="005A5246">
        <w:rPr>
          <w:rFonts w:asciiTheme="minorEastAsia" w:eastAsiaTheme="minorEastAsia" w:hAnsiTheme="minorEastAsia" w:hint="eastAsia"/>
          <w:sz w:val="18"/>
          <w:szCs w:val="18"/>
        </w:rPr>
        <w:t>采用的是</w:t>
      </w:r>
      <w:r w:rsidRPr="005A5246">
        <w:rPr>
          <w:rFonts w:asciiTheme="minorEastAsia" w:eastAsiaTheme="minorEastAsia" w:hAnsiTheme="minorEastAsia" w:hint="eastAsia"/>
          <w:sz w:val="18"/>
          <w:szCs w:val="18"/>
        </w:rPr>
        <w:t>先从</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变为</w:t>
      </w:r>
      <w:r w:rsidRPr="005A5246">
        <w:rPr>
          <w:rFonts w:asciiTheme="minorEastAsia" w:eastAsiaTheme="minorEastAsia" w:hAnsiTheme="minorEastAsia" w:hint="eastAsia"/>
          <w:sz w:val="18"/>
          <w:szCs w:val="18"/>
        </w:rPr>
        <w:t>IF</w:t>
      </w:r>
      <w:r w:rsidRPr="005A5246">
        <w:rPr>
          <w:rFonts w:asciiTheme="minorEastAsia" w:eastAsiaTheme="minorEastAsia" w:hAnsiTheme="minorEastAsia" w:hint="eastAsia"/>
          <w:sz w:val="18"/>
          <w:szCs w:val="18"/>
        </w:rPr>
        <w:t>，然后在变为基带的方式。</w:t>
      </w:r>
      <w:r w:rsidRPr="005A5246">
        <w:rPr>
          <w:rFonts w:asciiTheme="minorEastAsia" w:eastAsiaTheme="minorEastAsia" w:hAnsiTheme="minorEastAsia" w:hint="eastAsia"/>
          <w:sz w:val="18"/>
          <w:szCs w:val="18"/>
        </w:rPr>
        <w:t>DCR</w:t>
      </w:r>
      <w:r w:rsidRPr="005A5246">
        <w:rPr>
          <w:rFonts w:asciiTheme="minorEastAsia" w:eastAsiaTheme="minorEastAsia" w:hAnsiTheme="minorEastAsia" w:hint="eastAsia"/>
          <w:sz w:val="18"/>
          <w:szCs w:val="18"/>
        </w:rPr>
        <w:t>引入了</w:t>
      </w:r>
      <w:r w:rsidRPr="005A5246">
        <w:rPr>
          <w:rFonts w:asciiTheme="minorEastAsia" w:eastAsiaTheme="minorEastAsia" w:hAnsiTheme="minorEastAsia" w:hint="eastAsia"/>
          <w:sz w:val="18"/>
          <w:szCs w:val="18"/>
        </w:rPr>
        <w:t>DC-Offset</w:t>
      </w:r>
      <w:r w:rsidRPr="005A5246">
        <w:rPr>
          <w:rFonts w:asciiTheme="minorEastAsia" w:eastAsiaTheme="minorEastAsia" w:hAnsiTheme="minorEastAsia" w:hint="eastAsia"/>
          <w:sz w:val="18"/>
          <w:szCs w:val="18"/>
        </w:rPr>
        <w:t>干扰和</w:t>
      </w:r>
      <w:r w:rsidRPr="005A5246">
        <w:rPr>
          <w:rFonts w:asciiTheme="minorEastAsia" w:eastAsiaTheme="minorEastAsia" w:hAnsiTheme="minorEastAsia" w:hint="eastAsia"/>
          <w:sz w:val="18"/>
          <w:szCs w:val="18"/>
        </w:rPr>
        <w:t>IM2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LO</w:t>
      </w:r>
      <w:r w:rsidRPr="005A5246">
        <w:rPr>
          <w:rFonts w:asciiTheme="minorEastAsia" w:eastAsiaTheme="minorEastAsia" w:hAnsiTheme="minorEastAsia" w:hint="eastAsia"/>
          <w:sz w:val="18"/>
          <w:szCs w:val="18"/>
        </w:rPr>
        <w:t>泄露；超外插引入镜频干扰和</w:t>
      </w:r>
      <w:r w:rsidRPr="005A5246">
        <w:rPr>
          <w:rFonts w:asciiTheme="minorEastAsia" w:eastAsiaTheme="minorEastAsia" w:hAnsiTheme="minorEastAsia" w:hint="eastAsia"/>
          <w:sz w:val="18"/>
          <w:szCs w:val="18"/>
        </w:rPr>
        <w:t>IM3</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A DCR has recently drawn increasing interest for use in portable devices. Compared to other receiver architectures using a super-heterodyne or low-IF topology, a DCR down-converts a radio signal</w:t>
      </w:r>
      <w:r w:rsidRPr="005A5246">
        <w:rPr>
          <w:rFonts w:asciiTheme="minorEastAsia" w:eastAsiaTheme="minorEastAsia" w:hAnsiTheme="minorEastAsia"/>
          <w:sz w:val="18"/>
          <w:szCs w:val="18"/>
        </w:rPr>
        <w:t xml:space="preserve"> directly to baseband. Therefore, circuit blocks such as IF local oscillator (LO), SAW filter, and/or image-rejection mixer required for a conventional super-heterodyne or low-IF receiver are no longer needed in a DCR. With less circuit components, a DCR b</w:t>
      </w:r>
      <w:r w:rsidRPr="005A5246">
        <w:rPr>
          <w:rFonts w:asciiTheme="minorEastAsia" w:eastAsiaTheme="minorEastAsia" w:hAnsiTheme="minorEastAsia"/>
          <w:sz w:val="18"/>
          <w:szCs w:val="18"/>
        </w:rPr>
        <w:t>ecomes advantageous in cost, sizes, and power consumption. Accordingly, it is possible for a DCR to be integrated into a single chip with few external components.</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[0004] However, a DCR suffers from some unique problems to which a super-heterodyne and a low</w:t>
      </w:r>
      <w:r w:rsidRPr="005A5246">
        <w:rPr>
          <w:rFonts w:asciiTheme="minorEastAsia" w:eastAsiaTheme="minorEastAsia" w:hAnsiTheme="minorEastAsia"/>
          <w:sz w:val="18"/>
          <w:szCs w:val="18"/>
        </w:rPr>
        <w:t>-IF receivers are immune. Among these problems, DC offset is arguably the most serious. Due to the fact that LO frequency is the center of the RF signal, it is not trivial to remove the unwanted DC component in a DCR without filtering out part of the signa</w:t>
      </w:r>
      <w:r w:rsidRPr="005A5246">
        <w:rPr>
          <w:rFonts w:asciiTheme="minorEastAsia" w:eastAsiaTheme="minorEastAsia" w:hAnsiTheme="minorEastAsia"/>
          <w:sz w:val="18"/>
          <w:szCs w:val="18"/>
        </w:rPr>
        <w:t>l which is very close to the RF carrier. In a real DCR implementation, the undesired DC component can be many orders of magnitude greater than its wanted alternate current (AC) signal. For instance, a down-converted signal of a few hundred micro-volts (.mu</w:t>
      </w:r>
      <w:r w:rsidRPr="005A5246">
        <w:rPr>
          <w:rFonts w:asciiTheme="minorEastAsia" w:eastAsiaTheme="minorEastAsia" w:hAnsiTheme="minorEastAsia"/>
          <w:sz w:val="18"/>
          <w:szCs w:val="18"/>
        </w:rPr>
        <w:t xml:space="preserve">.V) may be corrupted by a DC offset at tens of milli-volts (mV) level. If not properly mitigated at the analog circuit stage of a DCR, such a strong DC offset can cause the backend and digital stages of a DCR to mal-function. This is because a typical AGC </w:t>
      </w:r>
      <w:r w:rsidRPr="005A5246">
        <w:rPr>
          <w:rFonts w:asciiTheme="minorEastAsia" w:eastAsiaTheme="minorEastAsia" w:hAnsiTheme="minorEastAsia"/>
          <w:sz w:val="18"/>
          <w:szCs w:val="18"/>
        </w:rPr>
        <w:t>circuit in a wireless local area network (WLAN) receiver can be insensitive to the weak signal since the strong DC component is present. The DC offset dominates the total signal strength that AGC senses. Therefore, without being provided sufficient gain al</w:t>
      </w:r>
      <w:r w:rsidRPr="005A5246">
        <w:rPr>
          <w:rFonts w:asciiTheme="minorEastAsia" w:eastAsiaTheme="minorEastAsia" w:hAnsiTheme="minorEastAsia"/>
          <w:sz w:val="18"/>
          <w:szCs w:val="18"/>
        </w:rPr>
        <w:t xml:space="preserve">ong the receiver path, the weak corrupted signal can become too small to overcome the Analog to Digital Converter (ADC) quantization noise after it is digitized. </w:t>
      </w:r>
      <w:r w:rsidRPr="005A5246">
        <w:rPr>
          <w:rFonts w:asciiTheme="minorEastAsia" w:eastAsiaTheme="minorEastAsia" w:hAnsiTheme="minorEastAsia"/>
          <w:sz w:val="18"/>
          <w:szCs w:val="18"/>
        </w:rPr>
        <w:cr/>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lastRenderedPageBreak/>
        <w:t>[0005] The undesired DC components can come from a variety of sources. Table 1 summarizes th</w:t>
      </w:r>
      <w:r w:rsidRPr="005A5246">
        <w:rPr>
          <w:rFonts w:asciiTheme="minorEastAsia" w:eastAsiaTheme="minorEastAsia" w:hAnsiTheme="minorEastAsia"/>
          <w:sz w:val="18"/>
          <w:szCs w:val="18"/>
        </w:rPr>
        <w:t>e characteristics of DC offsets for a typical WLAN environment. In this table, DC offsets are categorized into two classes: Type-I and Type-II. Type-I is dominant in magnitude but static. Type-II is less in magnitude but can be time-varying. Typical DC off</w:t>
      </w:r>
      <w:r w:rsidRPr="005A5246">
        <w:rPr>
          <w:rFonts w:asciiTheme="minorEastAsia" w:eastAsiaTheme="minorEastAsia" w:hAnsiTheme="minorEastAsia"/>
          <w:sz w:val="18"/>
          <w:szCs w:val="18"/>
        </w:rPr>
        <w:t>set values, when referred to the output of a down-conversion mixer, are also shown in this table. TABLE-US-00001 TABLE 1 Summary of DC offsets for IEEE 802.11 environment. Types I II Dynamics Static-Slow Medium-Fast Order of 50-100 mV 5-10 mV Magnitude Sou</w:t>
      </w:r>
      <w:r w:rsidRPr="005A5246">
        <w:rPr>
          <w:rFonts w:asciiTheme="minorEastAsia" w:eastAsiaTheme="minorEastAsia" w:hAnsiTheme="minorEastAsia"/>
          <w:sz w:val="18"/>
          <w:szCs w:val="18"/>
        </w:rPr>
        <w:t xml:space="preserve">rces 1. LO self-mixing 1. Interferer self-mixing 2. Down-conversion mixer mismatch 2. Variable gain amplifier mismatch 3. Variable gain amplifier mismatch 4. Supply voltage variation 5. Temperature drift 6. Carrier frequency change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[0006] The Type-I DC o</w:t>
      </w:r>
      <w:r w:rsidRPr="005A5246">
        <w:rPr>
          <w:rFonts w:asciiTheme="minorEastAsia" w:eastAsiaTheme="minorEastAsia" w:hAnsiTheme="minorEastAsia"/>
          <w:sz w:val="18"/>
          <w:szCs w:val="18"/>
        </w:rPr>
        <w:t>ffset varies slowly with time and can be considered essentially static. Type-I DC offset is mainly caused by LO self-mixing, component mismatch (e.g. mixer, filter, and amplifier) in the signal path, supply voltage variation, temperature drift, and carrier</w:t>
      </w:r>
      <w:r w:rsidRPr="005A5246">
        <w:rPr>
          <w:rFonts w:asciiTheme="minorEastAsia" w:eastAsiaTheme="minorEastAsia" w:hAnsiTheme="minorEastAsia"/>
          <w:sz w:val="18"/>
          <w:szCs w:val="18"/>
        </w:rPr>
        <w:t xml:space="preserve"> frequency change. Although this kind of DC offset component remains essentially constant during the short period of a WLAN burst packet (up to a few milliseconds), the total offset present at the down-converter mixer output could be as high as 50-100 mV.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[0007] By contrast, Type-II DC offset can vary much faster with time. Type-II DC offset is resulted from two dominant mechanisms: self-mixing of strong adjacent-channel interferer and variable gain amplifier mismatch. It is interesting to note that the t</w:t>
      </w:r>
      <w:r w:rsidRPr="005A5246">
        <w:rPr>
          <w:rFonts w:asciiTheme="minorEastAsia" w:eastAsiaTheme="minorEastAsia" w:hAnsiTheme="minorEastAsia"/>
          <w:sz w:val="18"/>
          <w:szCs w:val="18"/>
        </w:rPr>
        <w:t xml:space="preserve">erm of "Variable Gain Amplifier (VGA) mismatch" shows up at Type-II as well as Type-I. This is because that the DC offset of a VGA is a function of its gain. While receiving a WLAN packet, the AGC circuit of a WLAN receiver will instantly adjust the gains </w:t>
      </w:r>
      <w:r w:rsidRPr="005A5246">
        <w:rPr>
          <w:rFonts w:asciiTheme="minorEastAsia" w:eastAsiaTheme="minorEastAsia" w:hAnsiTheme="minorEastAsia"/>
          <w:sz w:val="18"/>
          <w:szCs w:val="18"/>
        </w:rPr>
        <w:t>of a set of VGA to maintain a constant signal level at the output of the AGC circuits, which usually connects to the input of an ADC. The dynamic gain adjustment therefore causes the DC offset to vary as a result. The conventional approach to alleviating t</w:t>
      </w:r>
      <w:r w:rsidRPr="005A5246">
        <w:rPr>
          <w:rFonts w:asciiTheme="minorEastAsia" w:eastAsiaTheme="minorEastAsia" w:hAnsiTheme="minorEastAsia"/>
          <w:sz w:val="18"/>
          <w:szCs w:val="18"/>
        </w:rPr>
        <w:t>he impact of interferer self-mixing involves a higher second-order intercept point (IP2) design, but this approach becomes useless against the offset incurred by the dynamic gain adjustment. Although the dynamic DC offsets in general has a magnitude of one</w:t>
      </w:r>
      <w:r w:rsidRPr="005A5246">
        <w:rPr>
          <w:rFonts w:asciiTheme="minorEastAsia" w:eastAsiaTheme="minorEastAsia" w:hAnsiTheme="minorEastAsia"/>
          <w:sz w:val="18"/>
          <w:szCs w:val="18"/>
        </w:rPr>
        <w:t xml:space="preserve"> order smaller than its static Type-I counterpart, Type-II DC offsets can be more difficult to mitigate due to the time-varying nature.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[0008] AC coupling is probably the best known solution to remove DC offset. As shown in FIG. 1, a floating capacitor i</w:t>
      </w:r>
      <w:r w:rsidRPr="005A5246">
        <w:rPr>
          <w:rFonts w:asciiTheme="minorEastAsia" w:eastAsiaTheme="minorEastAsia" w:hAnsiTheme="minorEastAsia"/>
          <w:sz w:val="18"/>
          <w:szCs w:val="18"/>
        </w:rPr>
        <w:t>s inserted into the down-converted signal path. The capacitor associated with resistive impedance serves as a high-pass filter to block the unwanted DC components. This simple solution works well when the received signal spectrum has a null around DC. Howe</w:t>
      </w:r>
      <w:r w:rsidRPr="005A5246">
        <w:rPr>
          <w:rFonts w:asciiTheme="minorEastAsia" w:eastAsiaTheme="minorEastAsia" w:hAnsiTheme="minorEastAsia"/>
          <w:sz w:val="18"/>
          <w:szCs w:val="18"/>
        </w:rPr>
        <w:t>ver, this approach is not trivial as applied to WLNA reception because an 802.11b packet has its power spectrum peaked near DC. The signal becomes susceptible to distortion as long as it is filtered by a high pass filter without very low corner frequency d</w:t>
      </w:r>
      <w:r w:rsidRPr="005A5246">
        <w:rPr>
          <w:rFonts w:asciiTheme="minorEastAsia" w:eastAsiaTheme="minorEastAsia" w:hAnsiTheme="minorEastAsia"/>
          <w:sz w:val="18"/>
          <w:szCs w:val="18"/>
        </w:rPr>
        <w:t>esigned. As corner frequency is getting lowered, two of practical issues must be taken into account. First, the filtering demands large capacitors and resistors in implementation; second, due to the increased time constant, it takes a longer time to suppre</w:t>
      </w:r>
      <w:r w:rsidRPr="005A5246">
        <w:rPr>
          <w:rFonts w:asciiTheme="minorEastAsia" w:eastAsiaTheme="minorEastAsia" w:hAnsiTheme="minorEastAsia"/>
          <w:sz w:val="18"/>
          <w:szCs w:val="18"/>
        </w:rPr>
        <w:t>ss the DC component. However, a WLAN packet has limited preamble length for a receiver to acquire a packet, so a simple AC coupling scheme for a WLAN DCR receiver will not have sufficient time to perform DC offset cancellation. To accommodate low corner fr</w:t>
      </w:r>
      <w:r w:rsidRPr="005A5246">
        <w:rPr>
          <w:rFonts w:asciiTheme="minorEastAsia" w:eastAsiaTheme="minorEastAsia" w:hAnsiTheme="minorEastAsia"/>
          <w:sz w:val="18"/>
          <w:szCs w:val="18"/>
        </w:rPr>
        <w:t xml:space="preserve">equency with fast DC offset cancellation, more circuitry was proposed to accelerate the initial DC settling.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[0009] In FIG. 1 an auxiliary feedback path is designed. The feedback path is switched on to reduce impedance while the magnitude of DC offset is</w:t>
      </w:r>
      <w:r w:rsidRPr="005A5246">
        <w:rPr>
          <w:rFonts w:asciiTheme="minorEastAsia" w:eastAsiaTheme="minorEastAsia" w:hAnsiTheme="minorEastAsia"/>
          <w:sz w:val="18"/>
          <w:szCs w:val="18"/>
        </w:rPr>
        <w:t xml:space="preserve"> greater than a predetermined one. With the application of this prior art, the speed to charge the blocking capacitor is enhanced and an immediate DC correction signal is provided.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[0010] In FIG. 2, another DC offset compensation scheme using additional </w:t>
      </w:r>
      <w:r w:rsidRPr="005A5246">
        <w:rPr>
          <w:rFonts w:asciiTheme="minorEastAsia" w:eastAsiaTheme="minorEastAsia" w:hAnsiTheme="minorEastAsia"/>
          <w:sz w:val="18"/>
          <w:szCs w:val="18"/>
        </w:rPr>
        <w:t>digital circuitry was proposed. This scheme assumes that DC offset is static and any remaining DC signals present further down in the signal path (e.g. at the input to the ADC) were assumed to be unwanted DC offset signals that must be compensated for. Dur</w:t>
      </w:r>
      <w:r w:rsidRPr="005A5246">
        <w:rPr>
          <w:rFonts w:asciiTheme="minorEastAsia" w:eastAsiaTheme="minorEastAsia" w:hAnsiTheme="minorEastAsia"/>
          <w:sz w:val="18"/>
          <w:szCs w:val="18"/>
        </w:rPr>
        <w:t>ing a calibration run after a device is powered up, DC components related to different receive path conditions, like variant VGA gain settings, etc., are individually measured. The corresponding DC offset correction values are then stored in a group of dig</w:t>
      </w:r>
      <w:r w:rsidRPr="005A5246">
        <w:rPr>
          <w:rFonts w:asciiTheme="minorEastAsia" w:eastAsiaTheme="minorEastAsia" w:hAnsiTheme="minorEastAsia"/>
          <w:sz w:val="18"/>
          <w:szCs w:val="18"/>
        </w:rPr>
        <w:t>ital registers, DC_REG.sub.1, and DC_REG.sub.Q. During a real signal burst, the memorized DC offset corrections are adopted according to instant receiving path condition. After converted to analog counterpart by a Digital to Analog Converter (DAC), this an</w:t>
      </w:r>
      <w:r w:rsidRPr="005A5246">
        <w:rPr>
          <w:rFonts w:asciiTheme="minorEastAsia" w:eastAsiaTheme="minorEastAsia" w:hAnsiTheme="minorEastAsia"/>
          <w:sz w:val="18"/>
          <w:szCs w:val="18"/>
        </w:rPr>
        <w:t xml:space="preserve">alog correction signal is then added to the output of the mixer for DC offset cancellation. The remaining offset is primarily determined by the resolution of the DAC. For practical designs, </w:t>
      </w:r>
      <w:r w:rsidRPr="005A5246">
        <w:rPr>
          <w:rFonts w:asciiTheme="minorEastAsia" w:eastAsiaTheme="minorEastAsia" w:hAnsiTheme="minorEastAsia"/>
          <w:color w:val="0000FF"/>
          <w:sz w:val="18"/>
          <w:szCs w:val="18"/>
        </w:rPr>
        <w:t>the DAC usually requires around 12-15 bit resolution</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[0011] FIG</w:t>
      </w:r>
      <w:r w:rsidRPr="005A5246">
        <w:rPr>
          <w:rFonts w:asciiTheme="minorEastAsia" w:eastAsiaTheme="minorEastAsia" w:hAnsiTheme="minorEastAsia"/>
          <w:sz w:val="18"/>
          <w:szCs w:val="18"/>
        </w:rPr>
        <w:t>. 3A shows an alternative approach using a multi-band filter structure. The short acquisition time can be achieved by using multiple filters with different bandwidth at different stages. In the first stage, a filter with the largest bandwidth is used for a</w:t>
      </w:r>
      <w:r w:rsidRPr="005A5246">
        <w:rPr>
          <w:rFonts w:asciiTheme="minorEastAsia" w:eastAsiaTheme="minorEastAsia" w:hAnsiTheme="minorEastAsia"/>
          <w:sz w:val="18"/>
          <w:szCs w:val="18"/>
        </w:rPr>
        <w:t xml:space="preserve"> short amount of time. Then, a filter with the second largest bandwidth is used for a short amount of time. To provide decent performance, three or four stages are required in this kind of design.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[0012] Chopper technique is another approach to provide D</w:t>
      </w:r>
      <w:r w:rsidRPr="005A5246">
        <w:rPr>
          <w:rFonts w:asciiTheme="minorEastAsia" w:eastAsiaTheme="minorEastAsia" w:hAnsiTheme="minorEastAsia"/>
          <w:sz w:val="18"/>
          <w:szCs w:val="18"/>
        </w:rPr>
        <w:t>C blocking. Referring to FIG. 3B, a pair of input and output choppers were used to mitigate the DC offset generated by the amplifier. The input chopper down-converts the signal back. In the meantime, the DC offset generated by the amplifier goes through th</w:t>
      </w:r>
      <w:r w:rsidRPr="005A5246">
        <w:rPr>
          <w:rFonts w:asciiTheme="minorEastAsia" w:eastAsiaTheme="minorEastAsia" w:hAnsiTheme="minorEastAsia"/>
          <w:sz w:val="18"/>
          <w:szCs w:val="18"/>
        </w:rPr>
        <w:t>e same down-shift in its frequency. This down-shifted DC offset can then be easily filtered out by a filter. This approach has fast response against a sudden DC transition induced by the amplifier. However, this approach is susceptible to the charge inject</w:t>
      </w:r>
      <w:r w:rsidRPr="005A5246">
        <w:rPr>
          <w:rFonts w:asciiTheme="minorEastAsia" w:eastAsiaTheme="minorEastAsia" w:hAnsiTheme="minorEastAsia"/>
          <w:sz w:val="18"/>
          <w:szCs w:val="18"/>
        </w:rPr>
        <w:t xml:space="preserve">ion of the input and output chopping switches. In addition, each chopper essentially serves as a mixer and two choppers are needed for each amplifier.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[0013] Furthermore, digital algorithms for fast DC offset reduction are presented, which disclose an ap</w:t>
      </w:r>
      <w:r w:rsidRPr="005A5246">
        <w:rPr>
          <w:rFonts w:asciiTheme="minorEastAsia" w:eastAsiaTheme="minorEastAsia" w:hAnsiTheme="minorEastAsia"/>
          <w:sz w:val="18"/>
          <w:szCs w:val="18"/>
        </w:rPr>
        <w:t xml:space="preserve">proach where the offset is measured and compensated in digital domain entirely. However, to address the DC offset problem after an ADC </w:t>
      </w:r>
      <w:r w:rsidRPr="005A5246">
        <w:rPr>
          <w:rFonts w:asciiTheme="minorEastAsia" w:eastAsiaTheme="minorEastAsia" w:hAnsiTheme="minorEastAsia"/>
          <w:sz w:val="18"/>
          <w:szCs w:val="18"/>
        </w:rPr>
        <w:lastRenderedPageBreak/>
        <w:t>quantizes the signal, a wide dynamic range ADC with a much higher resolution is required. To implement an ADC with higher</w:t>
      </w:r>
      <w:r w:rsidRPr="005A5246">
        <w:rPr>
          <w:rFonts w:asciiTheme="minorEastAsia" w:eastAsiaTheme="minorEastAsia" w:hAnsiTheme="minorEastAsia"/>
          <w:sz w:val="18"/>
          <w:szCs w:val="18"/>
        </w:rPr>
        <w:t xml:space="preserve"> resolution requires a larger chip size and greater power consumption. Therefore, a complete DC offset reduction after the ADC is not preferred for portable applications.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SUMMARY OF THE INVENTION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[0014] Accordingly, it is an object of the present inven</w:t>
      </w:r>
      <w:r w:rsidRPr="005A5246">
        <w:rPr>
          <w:rFonts w:asciiTheme="minorEastAsia" w:eastAsiaTheme="minorEastAsia" w:hAnsiTheme="minorEastAsia"/>
          <w:sz w:val="18"/>
          <w:szCs w:val="18"/>
        </w:rPr>
        <w:t xml:space="preserve">tion to provide DC offset reduction method and apparatus that includes a low-resolution static compensation and an amplifier with servo-feedback loops to track the dynamic DC offset.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[0015] It is another objective of the present invention to provide a sh</w:t>
      </w:r>
      <w:r w:rsidRPr="005A5246">
        <w:rPr>
          <w:rFonts w:asciiTheme="minorEastAsia" w:eastAsiaTheme="minorEastAsia" w:hAnsiTheme="minorEastAsia"/>
          <w:sz w:val="18"/>
          <w:szCs w:val="18"/>
        </w:rPr>
        <w:t xml:space="preserve">ort calibration period. The process of calibration only requires two registers for different amplifier gain settings.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[0016] The present invention also provides a simple control of the DC offset reduction function. No complicated stop-and-go control logi</w:t>
      </w:r>
      <w:r w:rsidRPr="005A5246">
        <w:rPr>
          <w:rFonts w:asciiTheme="minorEastAsia" w:eastAsiaTheme="minorEastAsia" w:hAnsiTheme="minorEastAsia"/>
          <w:sz w:val="18"/>
          <w:szCs w:val="18"/>
        </w:rPr>
        <w:t xml:space="preserve">c is involved between AGC and DC reduction function in the present invention.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[0017] In addition, the proposed gain mapping approach condenses the input referred DC offset to a much smaller range. And the inclusion of the Miller approach allows for the o</w:t>
      </w:r>
      <w:r w:rsidRPr="005A5246">
        <w:rPr>
          <w:rFonts w:asciiTheme="minorEastAsia" w:eastAsiaTheme="minorEastAsia" w:hAnsiTheme="minorEastAsia"/>
          <w:sz w:val="18"/>
          <w:szCs w:val="18"/>
        </w:rPr>
        <w:t xml:space="preserve">n-chip implementation of the present invention to be possible.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[0018] It is to be understood that both the foregoing general description and the following detailed description are exemplary, and are intended to provide further explanation of the inventio</w:t>
      </w:r>
      <w:r w:rsidRPr="005A5246">
        <w:rPr>
          <w:rFonts w:asciiTheme="minorEastAsia" w:eastAsiaTheme="minorEastAsia" w:hAnsiTheme="minorEastAsia"/>
          <w:sz w:val="18"/>
          <w:szCs w:val="18"/>
        </w:rPr>
        <w:t xml:space="preserve">n as claimed.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BRIEF DESCRIPTION OF THE DRAWINGS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[0019] The accompanying drawings are included to provide a further understanding of the invention, and are incorporated in and constitute a part of this specification. The drawings illustrate embodiments </w:t>
      </w:r>
      <w:r w:rsidRPr="005A5246">
        <w:rPr>
          <w:rFonts w:asciiTheme="minorEastAsia" w:eastAsiaTheme="minorEastAsia" w:hAnsiTheme="minorEastAsia"/>
          <w:sz w:val="18"/>
          <w:szCs w:val="18"/>
        </w:rPr>
        <w:t xml:space="preserve">of the invention and, together with the description, serve the principles of the invention. In the drawings,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[0020] FIG. 1 is a schematic diagram depicting a conventional DC offset solution. </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[0021] FIG. 2 is a schematic diagram depicting another conven</w:t>
      </w:r>
      <w:r w:rsidRPr="005A5246">
        <w:rPr>
          <w:rFonts w:asciiTheme="minorEastAsia" w:eastAsiaTheme="minorEastAsia" w:hAnsiTheme="minorEastAsia"/>
          <w:sz w:val="18"/>
          <w:szCs w:val="18"/>
        </w:rPr>
        <w:t xml:space="preserve">tional DC offset solution. </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8" w:name="_Toc493856582"/>
      <w:r w:rsidRPr="005A5246">
        <w:rPr>
          <w:rFonts w:asciiTheme="minorEastAsia" w:eastAsiaTheme="minorEastAsia" w:hAnsiTheme="minorEastAsia" w:hint="eastAsia"/>
          <w:b w:val="0"/>
          <w:color w:val="0000FF"/>
          <w:sz w:val="18"/>
          <w:szCs w:val="18"/>
        </w:rPr>
        <w:t>为什么</w:t>
      </w:r>
      <w:r w:rsidRPr="005A5246">
        <w:rPr>
          <w:rFonts w:asciiTheme="minorEastAsia" w:eastAsiaTheme="minorEastAsia" w:hAnsiTheme="minorEastAsia" w:hint="eastAsia"/>
          <w:b w:val="0"/>
          <w:color w:val="0000FF"/>
          <w:sz w:val="18"/>
          <w:szCs w:val="18"/>
        </w:rPr>
        <w:t>DCR</w:t>
      </w:r>
      <w:r w:rsidRPr="005A5246">
        <w:rPr>
          <w:rFonts w:asciiTheme="minorEastAsia" w:eastAsiaTheme="minorEastAsia" w:hAnsiTheme="minorEastAsia" w:hint="eastAsia"/>
          <w:b w:val="0"/>
          <w:color w:val="0000FF"/>
          <w:sz w:val="18"/>
          <w:szCs w:val="18"/>
        </w:rPr>
        <w:t>下变频会产生</w:t>
      </w:r>
      <w:r w:rsidRPr="005A5246">
        <w:rPr>
          <w:rFonts w:asciiTheme="minorEastAsia" w:eastAsiaTheme="minorEastAsia" w:hAnsiTheme="minorEastAsia" w:hint="eastAsia"/>
          <w:b w:val="0"/>
          <w:color w:val="0000FF"/>
          <w:sz w:val="18"/>
          <w:szCs w:val="18"/>
        </w:rPr>
        <w:t>DC-offset</w:t>
      </w:r>
      <w:bookmarkEnd w:id="5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由于本振</w:t>
      </w:r>
      <w:r w:rsidRPr="005A5246">
        <w:rPr>
          <w:rFonts w:asciiTheme="minorEastAsia" w:eastAsiaTheme="minorEastAsia" w:hAnsiTheme="minorEastAsia" w:hint="eastAsia"/>
          <w:sz w:val="18"/>
          <w:szCs w:val="18"/>
        </w:rPr>
        <w:t>Lo</w:t>
      </w:r>
      <w:r w:rsidRPr="005A5246">
        <w:rPr>
          <w:rFonts w:asciiTheme="minorEastAsia" w:eastAsiaTheme="minorEastAsia" w:hAnsiTheme="minorEastAsia" w:hint="eastAsia"/>
          <w:sz w:val="18"/>
          <w:szCs w:val="18"/>
        </w:rPr>
        <w:t>信号会泄露到</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信号中，因此</w:t>
      </w:r>
      <w:r w:rsidRPr="005A5246">
        <w:rPr>
          <w:rFonts w:asciiTheme="minorEastAsia" w:eastAsiaTheme="minorEastAsia" w:hAnsiTheme="minorEastAsia" w:hint="eastAsia"/>
          <w:sz w:val="18"/>
          <w:szCs w:val="18"/>
        </w:rPr>
        <w:t>RF+Lo</w:t>
      </w:r>
      <w:r w:rsidRPr="005A5246">
        <w:rPr>
          <w:rFonts w:asciiTheme="minorEastAsia" w:eastAsiaTheme="minorEastAsia" w:hAnsiTheme="minorEastAsia" w:hint="eastAsia"/>
          <w:sz w:val="18"/>
          <w:szCs w:val="18"/>
        </w:rPr>
        <w:t>信号与</w:t>
      </w:r>
      <w:r w:rsidRPr="005A5246">
        <w:rPr>
          <w:rFonts w:asciiTheme="minorEastAsia" w:eastAsiaTheme="minorEastAsia" w:hAnsiTheme="minorEastAsia" w:hint="eastAsia"/>
          <w:sz w:val="18"/>
          <w:szCs w:val="18"/>
        </w:rPr>
        <w:t>Lo</w:t>
      </w:r>
      <w:r w:rsidRPr="005A5246">
        <w:rPr>
          <w:rFonts w:asciiTheme="minorEastAsia" w:eastAsiaTheme="minorEastAsia" w:hAnsiTheme="minorEastAsia" w:hint="eastAsia"/>
          <w:sz w:val="18"/>
          <w:szCs w:val="18"/>
        </w:rPr>
        <w:t>信号相乘，就会产生一个</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幅度的直流分量；同样，</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信号也会往本振</w:t>
      </w:r>
      <w:r w:rsidRPr="005A5246">
        <w:rPr>
          <w:rFonts w:asciiTheme="minorEastAsia" w:eastAsiaTheme="minorEastAsia" w:hAnsiTheme="minorEastAsia" w:hint="eastAsia"/>
          <w:sz w:val="18"/>
          <w:szCs w:val="18"/>
        </w:rPr>
        <w:t>Lo</w:t>
      </w:r>
      <w:r w:rsidRPr="005A5246">
        <w:rPr>
          <w:rFonts w:asciiTheme="minorEastAsia" w:eastAsiaTheme="minorEastAsia" w:hAnsiTheme="minorEastAsia" w:hint="eastAsia"/>
          <w:sz w:val="18"/>
          <w:szCs w:val="18"/>
        </w:rPr>
        <w:t>信号中泄露，解调</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相乘</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后就会产生直流分量。</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59" w:name="_Toc493856583"/>
      <w:r w:rsidRPr="005A5246">
        <w:rPr>
          <w:rFonts w:asciiTheme="minorEastAsia" w:eastAsiaTheme="minorEastAsia" w:hAnsiTheme="minorEastAsia" w:hint="eastAsia"/>
          <w:b w:val="0"/>
          <w:color w:val="0000FF"/>
          <w:sz w:val="18"/>
          <w:szCs w:val="18"/>
        </w:rPr>
        <w:t>为什么超外差不会产生</w:t>
      </w:r>
      <w:r w:rsidRPr="005A5246">
        <w:rPr>
          <w:rFonts w:asciiTheme="minorEastAsia" w:eastAsiaTheme="minorEastAsia" w:hAnsiTheme="minorEastAsia" w:hint="eastAsia"/>
          <w:b w:val="0"/>
          <w:color w:val="0000FF"/>
          <w:sz w:val="18"/>
          <w:szCs w:val="18"/>
        </w:rPr>
        <w:t>DC-offset</w:t>
      </w:r>
      <w:bookmarkEnd w:id="5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超外差将</w:t>
      </w:r>
      <w:r w:rsidRPr="005A5246">
        <w:rPr>
          <w:rFonts w:asciiTheme="minorEastAsia" w:eastAsiaTheme="minorEastAsia" w:hAnsiTheme="minorEastAsia" w:hint="eastAsia"/>
          <w:sz w:val="18"/>
          <w:szCs w:val="18"/>
        </w:rPr>
        <w:t>RF</w:t>
      </w:r>
      <w:r w:rsidRPr="005A5246">
        <w:rPr>
          <w:rFonts w:asciiTheme="minorEastAsia" w:eastAsiaTheme="minorEastAsia" w:hAnsiTheme="minorEastAsia" w:hint="eastAsia"/>
          <w:sz w:val="18"/>
          <w:szCs w:val="18"/>
        </w:rPr>
        <w:t>信号变为中频信号时也会在</w:t>
      </w:r>
      <w:r w:rsidRPr="005A5246">
        <w:rPr>
          <w:rFonts w:asciiTheme="minorEastAsia" w:eastAsiaTheme="minorEastAsia" w:hAnsiTheme="minorEastAsia" w:hint="eastAsia"/>
          <w:sz w:val="18"/>
          <w:szCs w:val="18"/>
        </w:rPr>
        <w:t>DC</w:t>
      </w:r>
      <w:r w:rsidRPr="005A5246">
        <w:rPr>
          <w:rFonts w:asciiTheme="minorEastAsia" w:eastAsiaTheme="minorEastAsia" w:hAnsiTheme="minorEastAsia" w:hint="eastAsia"/>
          <w:sz w:val="18"/>
          <w:szCs w:val="18"/>
        </w:rPr>
        <w:t>产生一直流分量，但是可以通过带通滤波器滤除。之后对中频信号进行</w:t>
      </w:r>
      <w:r w:rsidRPr="005A5246">
        <w:rPr>
          <w:rFonts w:asciiTheme="minorEastAsia" w:eastAsiaTheme="minorEastAsia" w:hAnsiTheme="minorEastAsia" w:hint="eastAsia"/>
          <w:sz w:val="18"/>
          <w:szCs w:val="18"/>
        </w:rPr>
        <w:t>AD</w:t>
      </w:r>
      <w:r w:rsidRPr="005A5246">
        <w:rPr>
          <w:rFonts w:asciiTheme="minorEastAsia" w:eastAsiaTheme="minorEastAsia" w:hAnsiTheme="minorEastAsia" w:hint="eastAsia"/>
          <w:sz w:val="18"/>
          <w:szCs w:val="18"/>
        </w:rPr>
        <w:t>转换，然后利用数字下变频技术。这样可以有效隔离</w:t>
      </w:r>
      <w:r w:rsidRPr="005A5246">
        <w:rPr>
          <w:rFonts w:asciiTheme="minorEastAsia" w:eastAsiaTheme="minorEastAsia" w:hAnsiTheme="minorEastAsia" w:hint="eastAsia"/>
          <w:sz w:val="18"/>
          <w:szCs w:val="18"/>
        </w:rPr>
        <w:t>DC-offset.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但</w:t>
      </w:r>
      <w:r w:rsidRPr="005A5246">
        <w:rPr>
          <w:rFonts w:asciiTheme="minorEastAsia" w:eastAsiaTheme="minorEastAsia" w:hAnsiTheme="minorEastAsia" w:hint="eastAsia"/>
          <w:sz w:val="18"/>
          <w:szCs w:val="18"/>
        </w:rPr>
        <w:t>是超外差会产生镜频效应。</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0" w:name="_Toc493856584"/>
      <w:r w:rsidRPr="005A5246">
        <w:rPr>
          <w:rFonts w:asciiTheme="minorEastAsia" w:eastAsiaTheme="minorEastAsia" w:hAnsiTheme="minorEastAsia" w:hint="eastAsia"/>
          <w:b w:val="0"/>
          <w:color w:val="0000FF"/>
          <w:sz w:val="18"/>
          <w:szCs w:val="18"/>
        </w:rPr>
        <w:t>为什么</w:t>
      </w:r>
      <w:r w:rsidRPr="005A5246">
        <w:rPr>
          <w:rFonts w:asciiTheme="minorEastAsia" w:eastAsiaTheme="minorEastAsia" w:hAnsiTheme="minorEastAsia" w:hint="eastAsia"/>
          <w:b w:val="0"/>
          <w:color w:val="0000FF"/>
          <w:sz w:val="18"/>
          <w:szCs w:val="18"/>
        </w:rPr>
        <w:t>CDMA PA</w:t>
      </w:r>
      <w:r w:rsidRPr="005A5246">
        <w:rPr>
          <w:rFonts w:asciiTheme="minorEastAsia" w:eastAsiaTheme="minorEastAsia" w:hAnsiTheme="minorEastAsia" w:hint="eastAsia"/>
          <w:b w:val="0"/>
          <w:color w:val="0000FF"/>
          <w:sz w:val="18"/>
          <w:szCs w:val="18"/>
        </w:rPr>
        <w:t>要用线性</w:t>
      </w:r>
      <w:r w:rsidRPr="005A5246">
        <w:rPr>
          <w:rFonts w:asciiTheme="minorEastAsia" w:eastAsiaTheme="minorEastAsia" w:hAnsiTheme="minorEastAsia" w:hint="eastAsia"/>
          <w:b w:val="0"/>
          <w:color w:val="0000FF"/>
          <w:sz w:val="18"/>
          <w:szCs w:val="18"/>
        </w:rPr>
        <w:t>PA</w:t>
      </w:r>
      <w:r w:rsidRPr="005A5246">
        <w:rPr>
          <w:rFonts w:asciiTheme="minorEastAsia" w:eastAsiaTheme="minorEastAsia" w:hAnsiTheme="minorEastAsia" w:hint="eastAsia"/>
          <w:b w:val="0"/>
          <w:color w:val="0000FF"/>
          <w:sz w:val="18"/>
          <w:szCs w:val="18"/>
        </w:rPr>
        <w:t>，而</w:t>
      </w:r>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可以用非线性</w:t>
      </w:r>
      <w:r w:rsidRPr="005A5246">
        <w:rPr>
          <w:rFonts w:asciiTheme="minorEastAsia" w:eastAsiaTheme="minorEastAsia" w:hAnsiTheme="minorEastAsia" w:hint="eastAsia"/>
          <w:b w:val="0"/>
          <w:color w:val="0000FF"/>
          <w:sz w:val="18"/>
          <w:szCs w:val="18"/>
        </w:rPr>
        <w:t>PA</w:t>
      </w:r>
      <w:bookmarkEnd w:id="6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因为</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调制，这种调制方式相位连续，而且是恒包络。调制后的杂散分量比较少，可以使用非线性</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采用</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技术，相位不连续。杂散很多，为了避</w:t>
      </w:r>
      <w:r w:rsidRPr="005A5246">
        <w:rPr>
          <w:rFonts w:asciiTheme="minorEastAsia" w:eastAsiaTheme="minorEastAsia" w:hAnsiTheme="minorEastAsia" w:hint="eastAsia"/>
          <w:sz w:val="18"/>
          <w:szCs w:val="18"/>
        </w:rPr>
        <w:t>免产生大量杂散和</w:t>
      </w:r>
      <w:r w:rsidRPr="005A5246">
        <w:rPr>
          <w:rFonts w:asciiTheme="minorEastAsia" w:eastAsiaTheme="minorEastAsia" w:hAnsiTheme="minorEastAsia" w:hint="eastAsia"/>
          <w:sz w:val="18"/>
          <w:szCs w:val="18"/>
        </w:rPr>
        <w:t>ACPR</w:t>
      </w:r>
      <w:r w:rsidRPr="005A5246">
        <w:rPr>
          <w:rFonts w:asciiTheme="minorEastAsia" w:eastAsiaTheme="minorEastAsia" w:hAnsiTheme="minorEastAsia" w:hint="eastAsia"/>
          <w:sz w:val="18"/>
          <w:szCs w:val="18"/>
        </w:rPr>
        <w:t>，因此必须使用线性</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线性</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的输入信号不要过大，否则会进入非线性区。</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1" w:name="_Toc493856585"/>
      <w:r w:rsidRPr="005A5246">
        <w:rPr>
          <w:rFonts w:asciiTheme="minorEastAsia" w:eastAsiaTheme="minorEastAsia" w:hAnsiTheme="minorEastAsia" w:hint="eastAsia"/>
          <w:b w:val="0"/>
          <w:color w:val="0000FF"/>
          <w:sz w:val="18"/>
          <w:szCs w:val="18"/>
        </w:rPr>
        <w:t>衡量</w:t>
      </w:r>
      <w:r w:rsidRPr="005A5246">
        <w:rPr>
          <w:rFonts w:asciiTheme="minorEastAsia" w:eastAsiaTheme="minorEastAsia" w:hAnsiTheme="minorEastAsia" w:hint="eastAsia"/>
          <w:b w:val="0"/>
          <w:color w:val="0000FF"/>
          <w:sz w:val="18"/>
          <w:szCs w:val="18"/>
        </w:rPr>
        <w:t>PA</w:t>
      </w:r>
      <w:r w:rsidRPr="005A5246">
        <w:rPr>
          <w:rFonts w:asciiTheme="minorEastAsia" w:eastAsiaTheme="minorEastAsia" w:hAnsiTheme="minorEastAsia" w:hint="eastAsia"/>
          <w:b w:val="0"/>
          <w:color w:val="0000FF"/>
          <w:sz w:val="18"/>
          <w:szCs w:val="18"/>
        </w:rPr>
        <w:t>线性度的指标</w:t>
      </w:r>
      <w:bookmarkEnd w:id="6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一般来说，用</w:t>
      </w:r>
      <w:r w:rsidRPr="005A5246">
        <w:rPr>
          <w:rFonts w:asciiTheme="minorEastAsia" w:eastAsiaTheme="minorEastAsia" w:hAnsiTheme="minorEastAsia" w:hint="eastAsia"/>
          <w:sz w:val="18"/>
          <w:szCs w:val="18"/>
        </w:rPr>
        <w:t>IMD</w:t>
      </w:r>
      <w:r w:rsidRPr="005A5246">
        <w:rPr>
          <w:rFonts w:asciiTheme="minorEastAsia" w:eastAsiaTheme="minorEastAsia" w:hAnsiTheme="minorEastAsia" w:hint="eastAsia"/>
          <w:sz w:val="18"/>
          <w:szCs w:val="18"/>
        </w:rPr>
        <w:t>信号和谐波分量来衡量。</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IMD</w:t>
      </w:r>
      <w:r w:rsidRPr="005A5246">
        <w:rPr>
          <w:rFonts w:asciiTheme="minorEastAsia" w:eastAsiaTheme="minorEastAsia" w:hAnsiTheme="minorEastAsia" w:hint="eastAsia"/>
          <w:sz w:val="18"/>
          <w:szCs w:val="18"/>
        </w:rPr>
        <w:t>信号：输入两个频率分量</w:t>
      </w:r>
      <w:r w:rsidRPr="005A5246">
        <w:rPr>
          <w:rFonts w:asciiTheme="minorEastAsia" w:eastAsiaTheme="minorEastAsia" w:hAnsiTheme="minorEastAsia" w:hint="eastAsia"/>
          <w:sz w:val="18"/>
          <w:szCs w:val="18"/>
        </w:rPr>
        <w:t>f1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f2</w:t>
      </w:r>
      <w:r w:rsidRPr="005A5246">
        <w:rPr>
          <w:rFonts w:asciiTheme="minorEastAsia" w:eastAsiaTheme="minorEastAsia" w:hAnsiTheme="minorEastAsia" w:hint="eastAsia"/>
          <w:sz w:val="18"/>
          <w:szCs w:val="18"/>
        </w:rPr>
        <w:t>，看</w:t>
      </w:r>
      <w:r w:rsidRPr="005A5246">
        <w:rPr>
          <w:rFonts w:asciiTheme="minorEastAsia" w:eastAsiaTheme="minorEastAsia" w:hAnsiTheme="minorEastAsia" w:hint="eastAsia"/>
          <w:sz w:val="18"/>
          <w:szCs w:val="18"/>
        </w:rPr>
        <w:t>f1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f2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f1</w:t>
      </w:r>
      <w:r w:rsidRPr="005A5246">
        <w:rPr>
          <w:rFonts w:asciiTheme="minorEastAsia" w:eastAsiaTheme="minorEastAsia" w:hAnsiTheme="minorEastAsia" w:hint="eastAsia"/>
          <w:sz w:val="18"/>
          <w:szCs w:val="18"/>
        </w:rPr>
        <w:t>之间的幅度差值。一般要</w:t>
      </w:r>
      <w:r w:rsidRPr="005A5246">
        <w:rPr>
          <w:rFonts w:asciiTheme="minorEastAsia" w:eastAsiaTheme="minorEastAsia" w:hAnsiTheme="minorEastAsia" w:hint="eastAsia"/>
          <w:sz w:val="18"/>
          <w:szCs w:val="18"/>
        </w:rPr>
        <w:t>30</w:t>
      </w:r>
      <w:r w:rsidRPr="005A5246">
        <w:rPr>
          <w:rFonts w:asciiTheme="minorEastAsia" w:eastAsiaTheme="minorEastAsia" w:hAnsiTheme="minorEastAsia" w:hint="eastAsia"/>
          <w:sz w:val="18"/>
          <w:szCs w:val="18"/>
        </w:rPr>
        <w:t>db</w:t>
      </w:r>
      <w:r w:rsidRPr="005A5246">
        <w:rPr>
          <w:rFonts w:asciiTheme="minorEastAsia" w:eastAsiaTheme="minorEastAsia" w:hAnsiTheme="minorEastAsia" w:hint="eastAsia"/>
          <w:sz w:val="18"/>
          <w:szCs w:val="18"/>
        </w:rPr>
        <w:t>左右。</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谐波分量一般</w:t>
      </w:r>
      <w:r w:rsidRPr="005A5246">
        <w:rPr>
          <w:rFonts w:asciiTheme="minorEastAsia" w:eastAsiaTheme="minorEastAsia" w:hAnsiTheme="minorEastAsia" w:hint="eastAsia"/>
          <w:sz w:val="18"/>
          <w:szCs w:val="18"/>
        </w:rPr>
        <w:t>-50dB~-70dB</w:t>
      </w:r>
      <w:r w:rsidRPr="005A5246">
        <w:rPr>
          <w:rFonts w:asciiTheme="minorEastAsia" w:eastAsiaTheme="minorEastAsia" w:hAnsiTheme="minorEastAsia" w:hint="eastAsia"/>
          <w:sz w:val="18"/>
          <w:szCs w:val="18"/>
        </w:rPr>
        <w:t>左右。</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2" w:name="_Toc493856586"/>
      <w:r w:rsidRPr="005A5246">
        <w:rPr>
          <w:rFonts w:asciiTheme="minorEastAsia" w:eastAsiaTheme="minorEastAsia" w:hAnsiTheme="minorEastAsia" w:hint="eastAsia"/>
          <w:b w:val="0"/>
          <w:color w:val="0000FF"/>
          <w:sz w:val="18"/>
          <w:szCs w:val="18"/>
        </w:rPr>
        <w:t>为什么谐波在</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中不是特别关键</w:t>
      </w:r>
      <w:bookmarkEnd w:id="6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CDMA</w:t>
      </w:r>
      <w:r w:rsidRPr="005A5246">
        <w:rPr>
          <w:rFonts w:asciiTheme="minorEastAsia" w:eastAsiaTheme="minorEastAsia" w:hAnsiTheme="minorEastAsia" w:hint="eastAsia"/>
          <w:sz w:val="18"/>
          <w:szCs w:val="18"/>
        </w:rPr>
        <w:t>的功率比较小；</w:t>
      </w:r>
      <w:r w:rsidRPr="005A5246">
        <w:rPr>
          <w:rFonts w:asciiTheme="minorEastAsia" w:eastAsiaTheme="minorEastAsia" w:hAnsiTheme="minorEastAsia" w:hint="eastAsia"/>
          <w:sz w:val="18"/>
          <w:szCs w:val="18"/>
        </w:rPr>
        <w:t>2. CDMA PA</w:t>
      </w:r>
      <w:r w:rsidRPr="005A5246">
        <w:rPr>
          <w:rFonts w:asciiTheme="minorEastAsia" w:eastAsiaTheme="minorEastAsia" w:hAnsiTheme="minorEastAsia" w:hint="eastAsia"/>
          <w:sz w:val="18"/>
          <w:szCs w:val="18"/>
        </w:rPr>
        <w:t>工作在线性区域。</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3" w:name="_Toc493856587"/>
      <w:r w:rsidRPr="005A5246">
        <w:rPr>
          <w:rFonts w:asciiTheme="minorEastAsia" w:eastAsiaTheme="minorEastAsia" w:hAnsiTheme="minorEastAsia" w:hint="eastAsia"/>
          <w:b w:val="0"/>
          <w:color w:val="0000FF"/>
          <w:sz w:val="18"/>
          <w:szCs w:val="18"/>
        </w:rPr>
        <w:t>增加</w:t>
      </w:r>
      <w:r w:rsidRPr="005A5246">
        <w:rPr>
          <w:rFonts w:asciiTheme="minorEastAsia" w:eastAsiaTheme="minorEastAsia" w:hAnsiTheme="minorEastAsia" w:hint="eastAsia"/>
          <w:b w:val="0"/>
          <w:color w:val="0000FF"/>
          <w:sz w:val="18"/>
          <w:szCs w:val="18"/>
        </w:rPr>
        <w:t>CDMA PA</w:t>
      </w:r>
      <w:r w:rsidRPr="005A5246">
        <w:rPr>
          <w:rFonts w:asciiTheme="minorEastAsia" w:eastAsiaTheme="minorEastAsia" w:hAnsiTheme="minorEastAsia" w:hint="eastAsia"/>
          <w:b w:val="0"/>
          <w:color w:val="0000FF"/>
          <w:sz w:val="18"/>
          <w:szCs w:val="18"/>
        </w:rPr>
        <w:t>线性度的方法</w:t>
      </w:r>
      <w:bookmarkEnd w:id="63"/>
    </w:p>
    <w:p w:rsidR="00000000" w:rsidRPr="005A5246" w:rsidRDefault="00585275">
      <w:pPr>
        <w:numPr>
          <w:ilvl w:val="0"/>
          <w:numId w:val="1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调整</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输入</w:t>
      </w:r>
      <w:r w:rsidRPr="005A5246">
        <w:rPr>
          <w:rFonts w:asciiTheme="minorEastAsia" w:eastAsiaTheme="minorEastAsia" w:hAnsiTheme="minorEastAsia" w:hint="eastAsia"/>
          <w:sz w:val="18"/>
          <w:szCs w:val="18"/>
        </w:rPr>
        <w:t>Pi</w:t>
      </w:r>
      <w:r w:rsidRPr="005A5246">
        <w:rPr>
          <w:rFonts w:asciiTheme="minorEastAsia" w:eastAsiaTheme="minorEastAsia" w:hAnsiTheme="minorEastAsia" w:hint="eastAsia"/>
          <w:sz w:val="18"/>
          <w:szCs w:val="18"/>
        </w:rPr>
        <w:t>型网络，提高</w:t>
      </w:r>
      <w:r w:rsidRPr="005A5246">
        <w:rPr>
          <w:rFonts w:asciiTheme="minorEastAsia" w:eastAsiaTheme="minorEastAsia" w:hAnsiTheme="minorEastAsia" w:hint="eastAsia"/>
          <w:sz w:val="18"/>
          <w:szCs w:val="18"/>
        </w:rPr>
        <w:t>VSWR</w:t>
      </w:r>
      <w:r w:rsidRPr="005A5246">
        <w:rPr>
          <w:rFonts w:asciiTheme="minorEastAsia" w:eastAsiaTheme="minorEastAsia" w:hAnsiTheme="minorEastAsia" w:hint="eastAsia"/>
          <w:sz w:val="18"/>
          <w:szCs w:val="18"/>
        </w:rPr>
        <w:t>。通过减小输入信号的方法，使</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工作在线性区域</w:t>
      </w:r>
    </w:p>
    <w:p w:rsidR="00000000" w:rsidRPr="005A5246" w:rsidRDefault="00585275">
      <w:pPr>
        <w:numPr>
          <w:ilvl w:val="0"/>
          <w:numId w:val="1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调整输出</w:t>
      </w:r>
      <w:r w:rsidRPr="005A5246">
        <w:rPr>
          <w:rFonts w:asciiTheme="minorEastAsia" w:eastAsiaTheme="minorEastAsia" w:hAnsiTheme="minorEastAsia" w:hint="eastAsia"/>
          <w:sz w:val="18"/>
          <w:szCs w:val="18"/>
        </w:rPr>
        <w:t>matching</w:t>
      </w:r>
      <w:r w:rsidRPr="005A5246">
        <w:rPr>
          <w:rFonts w:asciiTheme="minorEastAsia" w:eastAsiaTheme="minorEastAsia" w:hAnsiTheme="minorEastAsia" w:hint="eastAsia"/>
          <w:sz w:val="18"/>
          <w:szCs w:val="18"/>
        </w:rPr>
        <w:t>，需要根据</w:t>
      </w:r>
      <w:r w:rsidRPr="005A5246">
        <w:rPr>
          <w:rFonts w:asciiTheme="minorEastAsia" w:eastAsiaTheme="minorEastAsia" w:hAnsiTheme="minorEastAsia" w:hint="eastAsia"/>
          <w:sz w:val="18"/>
          <w:szCs w:val="18"/>
        </w:rPr>
        <w:t>load pull</w:t>
      </w:r>
      <w:r w:rsidRPr="005A5246">
        <w:rPr>
          <w:rFonts w:asciiTheme="minorEastAsia" w:eastAsiaTheme="minorEastAsia" w:hAnsiTheme="minorEastAsia" w:hint="eastAsia"/>
          <w:sz w:val="18"/>
          <w:szCs w:val="18"/>
        </w:rPr>
        <w:t>来调整。一般不要动，可以调整</w:t>
      </w:r>
      <w:r w:rsidRPr="005A5246">
        <w:rPr>
          <w:rFonts w:asciiTheme="minorEastAsia" w:eastAsiaTheme="minorEastAsia" w:hAnsiTheme="minorEastAsia" w:hint="eastAsia"/>
          <w:sz w:val="18"/>
          <w:szCs w:val="18"/>
        </w:rPr>
        <w:t>ACPR</w:t>
      </w:r>
      <w:r w:rsidRPr="005A5246">
        <w:rPr>
          <w:rFonts w:asciiTheme="minorEastAsia" w:eastAsiaTheme="minorEastAsia" w:hAnsiTheme="minorEastAsia" w:hint="eastAsia"/>
          <w:sz w:val="18"/>
          <w:szCs w:val="18"/>
        </w:rPr>
        <w:t>和电流。</w:t>
      </w:r>
    </w:p>
    <w:p w:rsidR="00000000" w:rsidRPr="005A5246" w:rsidRDefault="00585275">
      <w:pPr>
        <w:numPr>
          <w:ilvl w:val="0"/>
          <w:numId w:val="1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滤波电容靠近</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，增加高频回流。</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4" w:name="_Toc493856588"/>
      <w:r w:rsidRPr="005A5246">
        <w:rPr>
          <w:rFonts w:asciiTheme="minorEastAsia" w:eastAsiaTheme="minorEastAsia" w:hAnsiTheme="minorEastAsia" w:hint="eastAsia"/>
          <w:b w:val="0"/>
          <w:color w:val="0000FF"/>
          <w:sz w:val="18"/>
          <w:szCs w:val="18"/>
        </w:rPr>
        <w:t>CDMA sleep</w:t>
      </w:r>
      <w:r w:rsidRPr="005A5246">
        <w:rPr>
          <w:rFonts w:asciiTheme="minorEastAsia" w:eastAsiaTheme="minorEastAsia" w:hAnsiTheme="minorEastAsia" w:hint="eastAsia"/>
          <w:b w:val="0"/>
          <w:color w:val="0000FF"/>
          <w:sz w:val="18"/>
          <w:szCs w:val="18"/>
        </w:rPr>
        <w:t>时间</w:t>
      </w:r>
      <w:bookmarkEnd w:id="6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会每</w:t>
      </w:r>
      <w:r w:rsidRPr="005A5246">
        <w:rPr>
          <w:rFonts w:asciiTheme="minorEastAsia" w:eastAsiaTheme="minorEastAsia" w:hAnsiTheme="minorEastAsia" w:hint="eastAsia"/>
          <w:sz w:val="18"/>
          <w:szCs w:val="18"/>
        </w:rPr>
        <w:t>2.56s</w:t>
      </w:r>
      <w:r w:rsidRPr="005A5246">
        <w:rPr>
          <w:rFonts w:asciiTheme="minorEastAsia" w:eastAsiaTheme="minorEastAsia" w:hAnsiTheme="minorEastAsia" w:hint="eastAsia"/>
          <w:sz w:val="18"/>
          <w:szCs w:val="18"/>
        </w:rPr>
        <w:t>醒来一次，解</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信道。</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每一次解</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信道大概持续</w:t>
      </w:r>
      <w:r w:rsidRPr="005A5246">
        <w:rPr>
          <w:rFonts w:asciiTheme="minorEastAsia" w:eastAsiaTheme="minorEastAsia" w:hAnsiTheme="minorEastAsia" w:hint="eastAsia"/>
          <w:sz w:val="18"/>
          <w:szCs w:val="18"/>
        </w:rPr>
        <w:t>160ms</w:t>
      </w:r>
      <w:r w:rsidRPr="005A5246">
        <w:rPr>
          <w:rFonts w:asciiTheme="minorEastAsia" w:eastAsiaTheme="minorEastAsia" w:hAnsiTheme="minorEastAsia" w:hint="eastAsia"/>
          <w:sz w:val="18"/>
          <w:szCs w:val="18"/>
        </w:rPr>
        <w:t>；但是当不插</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卡时，每次醒来</w:t>
      </w:r>
      <w:r w:rsidRPr="005A5246">
        <w:rPr>
          <w:rFonts w:asciiTheme="minorEastAsia" w:eastAsiaTheme="minorEastAsia" w:hAnsiTheme="minorEastAsia" w:hint="eastAsia"/>
          <w:sz w:val="18"/>
          <w:szCs w:val="18"/>
        </w:rPr>
        <w:t>20ms</w:t>
      </w:r>
      <w:r w:rsidRPr="005A5246">
        <w:rPr>
          <w:rFonts w:asciiTheme="minorEastAsia" w:eastAsiaTheme="minorEastAsia" w:hAnsiTheme="minorEastAsia" w:hint="eastAsia"/>
          <w:sz w:val="18"/>
          <w:szCs w:val="18"/>
        </w:rPr>
        <w:t>就进入</w:t>
      </w:r>
      <w:r w:rsidRPr="005A5246">
        <w:rPr>
          <w:rFonts w:asciiTheme="minorEastAsia" w:eastAsiaTheme="minorEastAsia" w:hAnsiTheme="minorEastAsia" w:hint="eastAsia"/>
          <w:sz w:val="18"/>
          <w:szCs w:val="18"/>
        </w:rPr>
        <w:t>sleep</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5" w:name="_Toc493856589"/>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有好的抗多普勒性能</w:t>
      </w:r>
      <w:bookmarkEnd w:id="65"/>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因为</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频谱很宽，所以即使有少量频偏，绝大多数信息也能正确解调。然后利用纠错码和交织等途径，最大限度的恢复因多普勒而产生的误码。</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6" w:name="_Toc493856590"/>
      <w:r w:rsidRPr="005A5246">
        <w:rPr>
          <w:rFonts w:asciiTheme="minorEastAsia" w:eastAsiaTheme="minorEastAsia" w:hAnsiTheme="minorEastAsia" w:hint="eastAsia"/>
          <w:b w:val="0"/>
          <w:color w:val="0000FF"/>
          <w:sz w:val="18"/>
          <w:szCs w:val="18"/>
        </w:rPr>
        <w:lastRenderedPageBreak/>
        <w:t>CDMA2000 1x</w:t>
      </w:r>
      <w:r w:rsidRPr="005A5246">
        <w:rPr>
          <w:rFonts w:asciiTheme="minorEastAsia" w:eastAsiaTheme="minorEastAsia" w:hAnsiTheme="minorEastAsia" w:hint="eastAsia"/>
          <w:b w:val="0"/>
          <w:color w:val="0000FF"/>
          <w:sz w:val="18"/>
          <w:szCs w:val="18"/>
        </w:rPr>
        <w:t>技术</w:t>
      </w:r>
      <w:bookmarkEnd w:id="66"/>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RC3 of CDMA2000 1x supports 9.6kbps(default), 4.8kbps, 2.7kbps, 1.5kbps for voice; supports 19.2kbps, 38.4kbps, 76.8kbps, 153.6kbps for data.</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CDMA2000 1x SR1(spreading rate 1, 1.2288M): forward link:QPSK; reverse link:HPSK (Hybrid P</w:t>
      </w:r>
      <w:r w:rsidRPr="005A5246">
        <w:rPr>
          <w:rFonts w:asciiTheme="minorEastAsia" w:eastAsiaTheme="minorEastAsia" w:hAnsiTheme="minorEastAsia" w:hint="eastAsia"/>
          <w:sz w:val="18"/>
          <w:szCs w:val="18"/>
        </w:rPr>
        <w:t>SK)</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SR3: Forward link: 3</w:t>
      </w:r>
      <w:r w:rsidRPr="005A5246">
        <w:rPr>
          <w:rFonts w:asciiTheme="minorEastAsia" w:eastAsiaTheme="minorEastAsia" w:hAnsiTheme="minorEastAsia" w:hint="eastAsia"/>
          <w:sz w:val="18"/>
          <w:szCs w:val="18"/>
        </w:rPr>
        <w:t>个载波；</w:t>
      </w:r>
      <w:r w:rsidRPr="005A5246">
        <w:rPr>
          <w:rFonts w:asciiTheme="minorEastAsia" w:eastAsiaTheme="minorEastAsia" w:hAnsiTheme="minorEastAsia" w:hint="eastAsia"/>
          <w:sz w:val="18"/>
          <w:szCs w:val="18"/>
        </w:rPr>
        <w:t>reverse link</w:t>
      </w:r>
      <w:r w:rsidRPr="005A5246">
        <w:rPr>
          <w:rFonts w:asciiTheme="minorEastAsia" w:eastAsiaTheme="minorEastAsia" w:hAnsiTheme="minorEastAsia" w:hint="eastAsia"/>
          <w:sz w:val="18"/>
          <w:szCs w:val="18"/>
        </w:rPr>
        <w:t>：调制在</w:t>
      </w:r>
      <w:r w:rsidRPr="005A5246">
        <w:rPr>
          <w:rFonts w:asciiTheme="minorEastAsia" w:eastAsiaTheme="minorEastAsia" w:hAnsiTheme="minorEastAsia" w:hint="eastAsia"/>
          <w:sz w:val="18"/>
          <w:szCs w:val="18"/>
        </w:rPr>
        <w:t>3.6864Mcp</w:t>
      </w:r>
      <w:r w:rsidRPr="005A5246">
        <w:rPr>
          <w:rFonts w:asciiTheme="minorEastAsia" w:eastAsiaTheme="minorEastAsia" w:hAnsiTheme="minorEastAsia" w:hint="eastAsia"/>
          <w:sz w:val="18"/>
          <w:szCs w:val="18"/>
        </w:rPr>
        <w:t>上。保护边带：</w:t>
      </w:r>
      <w:r w:rsidRPr="005A5246">
        <w:rPr>
          <w:rFonts w:asciiTheme="minorEastAsia" w:eastAsiaTheme="minorEastAsia" w:hAnsiTheme="minorEastAsia" w:hint="eastAsia"/>
          <w:sz w:val="18"/>
          <w:szCs w:val="18"/>
        </w:rPr>
        <w:t>625KHz</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CDMA2000 1x </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F-pilot, F-sync, F-paging, F-Traffic.</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CDMA2000 1x: RC3</w:t>
      </w:r>
      <w:r w:rsidRPr="005A5246">
        <w:rPr>
          <w:rFonts w:asciiTheme="minorEastAsia" w:eastAsiaTheme="minorEastAsia" w:hAnsiTheme="minorEastAsia" w:hint="eastAsia"/>
          <w:sz w:val="18"/>
          <w:szCs w:val="18"/>
        </w:rPr>
        <w:t>业务信道包含：</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Fundamental Channel(F-FCH</w:t>
      </w:r>
      <w:r w:rsidRPr="005A5246">
        <w:rPr>
          <w:rFonts w:asciiTheme="minorEastAsia" w:eastAsiaTheme="minorEastAsia" w:hAnsiTheme="minorEastAsia" w:hint="eastAsia"/>
          <w:sz w:val="18"/>
          <w:szCs w:val="18"/>
        </w:rPr>
        <w:t>，用于</w:t>
      </w:r>
      <w:r w:rsidRPr="005A5246">
        <w:rPr>
          <w:rFonts w:asciiTheme="minorEastAsia" w:eastAsiaTheme="minorEastAsia" w:hAnsiTheme="minorEastAsia" w:hint="eastAsia"/>
          <w:sz w:val="18"/>
          <w:szCs w:val="18"/>
        </w:rPr>
        <w:t>voice), 0~2</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supplemental channel(F-SCH)</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complex scrambling is used in forward link </w:t>
      </w:r>
      <w:r w:rsidRPr="005A5246">
        <w:rPr>
          <w:rFonts w:asciiTheme="minorEastAsia" w:eastAsiaTheme="minorEastAsia" w:hAnsiTheme="minorEastAsia" w:hint="eastAsia"/>
          <w:sz w:val="18"/>
          <w:szCs w:val="18"/>
        </w:rPr>
        <w:t xml:space="preserve">instead of regular scrambling. </w:t>
      </w:r>
      <w:r w:rsidRPr="005A5246">
        <w:rPr>
          <w:rFonts w:asciiTheme="minorEastAsia" w:eastAsiaTheme="minorEastAsia" w:hAnsiTheme="minorEastAsia"/>
          <w:sz w:val="18"/>
          <w:szCs w:val="18"/>
        </w:rPr>
        <w:t>B</w:t>
      </w:r>
      <w:r w:rsidRPr="005A5246">
        <w:rPr>
          <w:rFonts w:asciiTheme="minorEastAsia" w:eastAsiaTheme="minorEastAsia" w:hAnsiTheme="minorEastAsia" w:hint="eastAsia"/>
          <w:sz w:val="18"/>
          <w:szCs w:val="18"/>
        </w:rPr>
        <w:t>ecause it facilitates the descrambling in receiver.</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F-FCH</w:t>
      </w:r>
    </w:p>
    <w:p w:rsidR="00000000" w:rsidRPr="005A5246" w:rsidRDefault="00A33C8E">
      <w:pPr>
        <w:jc w:val="center"/>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6097905" cy="2737485"/>
            <wp:effectExtent l="0" t="0" r="0" b="5715"/>
            <wp:docPr id="28" name="Picture 2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7905" cy="2737485"/>
                    </a:xfrm>
                    <a:prstGeom prst="rect">
                      <a:avLst/>
                    </a:prstGeom>
                    <a:noFill/>
                    <a:ln>
                      <a:noFill/>
                    </a:ln>
                  </pic:spPr>
                </pic:pic>
              </a:graphicData>
            </a:graphic>
          </wp:inline>
        </w:drawing>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CDMA2000 1x uses pilot signal in reverse channel.</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Forward link air interface-- QPSK</w:t>
      </w:r>
    </w:p>
    <w:p w:rsidR="00000000" w:rsidRPr="005A5246" w:rsidRDefault="00585275">
      <w:pPr>
        <w:numPr>
          <w:ilvl w:val="0"/>
          <w:numId w:val="20"/>
        </w:num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Reverse link air interface—HPSK</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cdma2000 reverse link is very different from</w:t>
      </w:r>
      <w:r w:rsidRPr="005A5246">
        <w:rPr>
          <w:rFonts w:asciiTheme="minorEastAsia" w:eastAsiaTheme="minorEastAsia" w:hAnsiTheme="minorEastAsia"/>
          <w:sz w:val="18"/>
          <w:szCs w:val="18"/>
        </w:rPr>
        <w:t xml:space="preserve"> cdmaOne. The MS can transmit more than one code channel to accommodate the high data rates.The minimum configuration consists of a Reverse Pilot (R-Pilot) channel to allow the base station to perform synchronous detection and a Reverse Fundamental Channel</w:t>
      </w:r>
      <w:r w:rsidRPr="005A5246">
        <w:rPr>
          <w:rFonts w:asciiTheme="minorEastAsia" w:eastAsiaTheme="minorEastAsia" w:hAnsiTheme="minorEastAsia"/>
          <w:sz w:val="18"/>
          <w:szCs w:val="18"/>
        </w:rPr>
        <w:t xml:space="preserve"> (R-FCH) for voice. Additional channels, such as the Reverse Supplemental Channels (R-SCHs) and the Reverse Dedicated Control Channel (R-DCCH) can be used to send data or signaling information, respectively.</w:t>
      </w:r>
      <w:r w:rsidRPr="005A5246">
        <w:rPr>
          <w:rFonts w:asciiTheme="minorEastAsia" w:eastAsiaTheme="minorEastAsia" w:hAnsiTheme="minorEastAsia"/>
          <w:sz w:val="18"/>
          <w:szCs w:val="18"/>
        </w:rPr>
        <w:cr/>
      </w:r>
      <w:r w:rsidRPr="005A5246">
        <w:rPr>
          <w:rFonts w:asciiTheme="minorEastAsia" w:eastAsiaTheme="minorEastAsia" w:hAnsiTheme="minorEastAsia"/>
          <w:sz w:val="18"/>
          <w:szCs w:val="18"/>
        </w:rPr>
        <w:t>The different channels are assigned to either th</w:t>
      </w:r>
      <w:r w:rsidRPr="005A5246">
        <w:rPr>
          <w:rFonts w:asciiTheme="minorEastAsia" w:eastAsiaTheme="minorEastAsia" w:hAnsiTheme="minorEastAsia"/>
          <w:sz w:val="18"/>
          <w:szCs w:val="18"/>
        </w:rPr>
        <w:t>e I or Q path. For example, for RC3 to RC6, the R-Pilot is assigned to I and R-FCH is assigned to Q(see figure 4).</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Reverse-HPSK</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6092190" cy="3735070"/>
            <wp:effectExtent l="0" t="0" r="3810" b="0"/>
            <wp:docPr id="29" name="Picture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2190" cy="3735070"/>
                    </a:xfrm>
                    <a:prstGeom prst="rect">
                      <a:avLst/>
                    </a:prstGeom>
                    <a:noFill/>
                    <a:ln>
                      <a:noFill/>
                    </a:ln>
                  </pic:spPr>
                </pic:pic>
              </a:graphicData>
            </a:graphic>
          </wp:inline>
        </w:drawing>
      </w:r>
      <w:r w:rsidR="00585275" w:rsidRPr="005A5246">
        <w:rPr>
          <w:rFonts w:asciiTheme="minorEastAsia" w:eastAsiaTheme="minorEastAsia" w:hAnsiTheme="minorEastAsia" w:hint="eastAsia"/>
          <w:sz w:val="18"/>
          <w:szCs w:val="18"/>
        </w:rPr>
        <w:t>W</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CDMA2000 1x forward link power control </w:t>
      </w:r>
      <w:r w:rsidRPr="005A5246">
        <w:rPr>
          <w:rFonts w:asciiTheme="minorEastAsia" w:eastAsiaTheme="minorEastAsia" w:hAnsiTheme="minorEastAsia" w:hint="eastAsia"/>
          <w:sz w:val="18"/>
          <w:szCs w:val="18"/>
        </w:rPr>
        <w:t>功率控制</w:t>
      </w:r>
      <w:r w:rsidRPr="005A5246">
        <w:rPr>
          <w:rFonts w:asciiTheme="minorEastAsia" w:eastAsiaTheme="minorEastAsia" w:hAnsiTheme="minorEastAsia" w:hint="eastAsia"/>
          <w:sz w:val="18"/>
          <w:szCs w:val="18"/>
        </w:rPr>
        <w:t>power steps</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1dB,  0.5dB, 0.25dB</w:t>
      </w:r>
      <w:r w:rsidRPr="005A5246">
        <w:rPr>
          <w:rFonts w:asciiTheme="minorEastAsia" w:eastAsiaTheme="minorEastAsia" w:hAnsiTheme="minorEastAsia" w:hint="eastAsia"/>
          <w:sz w:val="18"/>
          <w:szCs w:val="18"/>
        </w:rPr>
        <w:t>。可以减小功率纹波。适合静止</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cdmaONE use OQPSK in reverse link</w:t>
      </w:r>
      <w:r w:rsidRPr="005A5246">
        <w:rPr>
          <w:rFonts w:asciiTheme="minorEastAsia" w:eastAsiaTheme="minorEastAsia" w:hAnsiTheme="minorEastAsia" w:hint="eastAsia"/>
          <w:sz w:val="18"/>
          <w:szCs w:val="18"/>
        </w:rPr>
        <w:t>, which minimize the peak-to-average. Thus the amplifier can work more efficiently.</w:t>
      </w:r>
    </w:p>
    <w:p w:rsidR="00000000" w:rsidRPr="005A5246" w:rsidRDefault="00585275">
      <w:pPr>
        <w:numPr>
          <w:ilvl w:val="0"/>
          <w:numId w:val="2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In cdma2000, </w:t>
      </w:r>
      <w:r w:rsidRPr="005A5246">
        <w:rPr>
          <w:rFonts w:asciiTheme="minorEastAsia" w:eastAsiaTheme="minorEastAsia" w:hAnsiTheme="minorEastAsia" w:hint="eastAsia"/>
          <w:sz w:val="18"/>
          <w:szCs w:val="18"/>
        </w:rPr>
        <w:t>由于</w:t>
      </w:r>
      <w:r w:rsidRPr="005A5246">
        <w:rPr>
          <w:rFonts w:asciiTheme="minorEastAsia" w:eastAsiaTheme="minorEastAsia" w:hAnsiTheme="minorEastAsia" w:hint="eastAsia"/>
          <w:sz w:val="18"/>
          <w:szCs w:val="18"/>
        </w:rPr>
        <w:t>complex scrambling</w:t>
      </w:r>
      <w:r w:rsidRPr="005A5246">
        <w:rPr>
          <w:rFonts w:asciiTheme="minorEastAsia" w:eastAsiaTheme="minorEastAsia" w:hAnsiTheme="minorEastAsia" w:hint="eastAsia"/>
          <w:sz w:val="18"/>
          <w:szCs w:val="18"/>
        </w:rPr>
        <w:t>和多信道合并，使用</w:t>
      </w:r>
      <w:r w:rsidRPr="005A5246">
        <w:rPr>
          <w:rFonts w:asciiTheme="minorEastAsia" w:eastAsiaTheme="minorEastAsia" w:hAnsiTheme="minorEastAsia" w:hint="eastAsia"/>
          <w:sz w:val="18"/>
          <w:szCs w:val="18"/>
        </w:rPr>
        <w:t>OQPSK</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不能满足恒包络。使用</w:t>
      </w:r>
      <w:r w:rsidRPr="005A5246">
        <w:rPr>
          <w:rFonts w:asciiTheme="minorEastAsia" w:eastAsiaTheme="minorEastAsia" w:hAnsiTheme="minorEastAsia" w:hint="eastAsia"/>
          <w:sz w:val="18"/>
          <w:szCs w:val="18"/>
        </w:rPr>
        <w:t>HPSK</w:t>
      </w:r>
      <w:r w:rsidRPr="005A5246">
        <w:rPr>
          <w:rFonts w:asciiTheme="minorEastAsia" w:eastAsiaTheme="minorEastAsia" w:hAnsiTheme="minorEastAsia" w:hint="eastAsia"/>
          <w:sz w:val="18"/>
          <w:szCs w:val="18"/>
        </w:rPr>
        <w:t>能满足要求</w:t>
      </w:r>
      <w:r w:rsidRPr="005A5246">
        <w:rPr>
          <w:rFonts w:asciiTheme="minorEastAsia" w:eastAsiaTheme="minorEastAsia" w:hAnsiTheme="minorEastAsia" w:hint="eastAsia"/>
          <w:sz w:val="18"/>
          <w:szCs w:val="18"/>
        </w:rPr>
        <w:t>(larger than 4dB in 0.1%  time);</w:t>
      </w:r>
      <w:r w:rsidRPr="005A5246">
        <w:rPr>
          <w:rFonts w:asciiTheme="minorEastAsia" w:eastAsiaTheme="minorEastAsia" w:hAnsiTheme="minorEastAsia" w:hint="eastAsia"/>
          <w:sz w:val="18"/>
          <w:szCs w:val="18"/>
        </w:rPr>
        <w:t>但是当反向信道需要分配两个</w:t>
      </w:r>
      <w:r w:rsidRPr="005A5246">
        <w:rPr>
          <w:rFonts w:asciiTheme="minorEastAsia" w:eastAsiaTheme="minorEastAsia" w:hAnsiTheme="minorEastAsia" w:hint="eastAsia"/>
          <w:sz w:val="18"/>
          <w:szCs w:val="18"/>
        </w:rPr>
        <w:t>supplemental</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at high data rates</w:t>
      </w:r>
      <w:r w:rsidRPr="005A5246">
        <w:rPr>
          <w:rFonts w:asciiTheme="minorEastAsia" w:eastAsiaTheme="minorEastAsia" w:hAnsiTheme="minorEastAsia" w:hint="eastAsia"/>
          <w:sz w:val="18"/>
          <w:szCs w:val="18"/>
        </w:rPr>
        <w:t>时，</w:t>
      </w:r>
      <w:r w:rsidRPr="005A5246">
        <w:rPr>
          <w:rFonts w:asciiTheme="minorEastAsia" w:eastAsiaTheme="minorEastAsia" w:hAnsiTheme="minorEastAsia" w:hint="eastAsia"/>
          <w:sz w:val="18"/>
          <w:szCs w:val="18"/>
        </w:rPr>
        <w:t>HPSK</w:t>
      </w:r>
      <w:r w:rsidRPr="005A5246">
        <w:rPr>
          <w:rFonts w:asciiTheme="minorEastAsia" w:eastAsiaTheme="minorEastAsia" w:hAnsiTheme="minorEastAsia" w:hint="eastAsia"/>
          <w:sz w:val="18"/>
          <w:szCs w:val="18"/>
        </w:rPr>
        <w:t>不再具有这个优点。</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7" w:name="_Toc493856591"/>
      <w:r w:rsidRPr="005A5246">
        <w:rPr>
          <w:rFonts w:asciiTheme="minorEastAsia" w:eastAsiaTheme="minorEastAsia" w:hAnsiTheme="minorEastAsia" w:hint="eastAsia"/>
          <w:b w:val="0"/>
          <w:color w:val="0000FF"/>
          <w:sz w:val="18"/>
          <w:szCs w:val="18"/>
        </w:rPr>
        <w:t>CDMA2000</w:t>
      </w:r>
      <w:r w:rsidRPr="005A5246">
        <w:rPr>
          <w:rFonts w:asciiTheme="minorEastAsia" w:eastAsiaTheme="minorEastAsia" w:hAnsiTheme="minorEastAsia" w:hint="eastAsia"/>
          <w:b w:val="0"/>
          <w:color w:val="0000FF"/>
          <w:sz w:val="18"/>
          <w:szCs w:val="18"/>
        </w:rPr>
        <w:t>与</w:t>
      </w:r>
      <w:r w:rsidRPr="005A5246">
        <w:rPr>
          <w:rFonts w:asciiTheme="minorEastAsia" w:eastAsiaTheme="minorEastAsia" w:hAnsiTheme="minorEastAsia" w:hint="eastAsia"/>
          <w:b w:val="0"/>
          <w:color w:val="0000FF"/>
          <w:sz w:val="18"/>
          <w:szCs w:val="18"/>
        </w:rPr>
        <w:t>WCDMA</w:t>
      </w:r>
      <w:r w:rsidRPr="005A5246">
        <w:rPr>
          <w:rFonts w:asciiTheme="minorEastAsia" w:eastAsiaTheme="minorEastAsia" w:hAnsiTheme="minorEastAsia" w:hint="eastAsia"/>
          <w:b w:val="0"/>
          <w:color w:val="0000FF"/>
          <w:sz w:val="18"/>
          <w:szCs w:val="18"/>
        </w:rPr>
        <w:t>区别</w:t>
      </w:r>
      <w:bookmarkEnd w:id="67"/>
    </w:p>
    <w:p w:rsidR="00000000" w:rsidRPr="005A5246" w:rsidRDefault="00585275">
      <w:pPr>
        <w:numPr>
          <w:ilvl w:val="0"/>
          <w:numId w:val="21"/>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spreading rate (3.84 Mcps for W-CDMA versus 3.6864 Mcps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for cdma2000 SR3)</w:t>
      </w:r>
    </w:p>
    <w:p w:rsidR="00000000" w:rsidRPr="005A5246" w:rsidRDefault="00585275">
      <w:pPr>
        <w:numPr>
          <w:ilvl w:val="0"/>
          <w:numId w:val="21"/>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synchronization and BS identifica</w:t>
      </w:r>
      <w:r w:rsidRPr="005A5246">
        <w:rPr>
          <w:rFonts w:asciiTheme="minorEastAsia" w:eastAsiaTheme="minorEastAsia" w:hAnsiTheme="minorEastAsia"/>
          <w:sz w:val="18"/>
          <w:szCs w:val="18"/>
        </w:rPr>
        <w:t>tion methodology (W-CDMA</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does not use GPS)</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8" w:name="_Toc493856592"/>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的</w:t>
      </w:r>
      <w:r w:rsidRPr="005A5246">
        <w:rPr>
          <w:rFonts w:asciiTheme="minorEastAsia" w:eastAsiaTheme="minorEastAsia" w:hAnsiTheme="minorEastAsia" w:hint="eastAsia"/>
          <w:b w:val="0"/>
          <w:color w:val="0000FF"/>
          <w:sz w:val="18"/>
          <w:szCs w:val="18"/>
        </w:rPr>
        <w:t>CCDF</w:t>
      </w:r>
      <w:bookmarkEnd w:id="6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CCDF is Complementary Cumulative Distribution Funciton.</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CCDF ful</w:t>
      </w:r>
      <w:r w:rsidRPr="005A5246">
        <w:rPr>
          <w:rFonts w:asciiTheme="minorEastAsia" w:eastAsiaTheme="minorEastAsia" w:hAnsiTheme="minorEastAsia"/>
          <w:sz w:val="18"/>
          <w:szCs w:val="18"/>
        </w:rPr>
        <w:t>ly characterizes the power statistics of the signal. It provides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the distribution of particular peak-to-average power ratios versus probability.</w:t>
      </w:r>
      <w:r w:rsidRPr="005A5246">
        <w:rPr>
          <w:rFonts w:asciiTheme="minorEastAsia" w:eastAsiaTheme="minorEastAsia" w:hAnsiTheme="minorEastAsia" w:hint="eastAsia"/>
          <w:sz w:val="18"/>
          <w:szCs w:val="18"/>
        </w:rPr>
        <w:t>CCDF</w:t>
      </w:r>
      <w:r w:rsidRPr="005A5246">
        <w:rPr>
          <w:rFonts w:asciiTheme="minorEastAsia" w:eastAsiaTheme="minorEastAsia" w:hAnsiTheme="minorEastAsia" w:hint="eastAsia"/>
          <w:sz w:val="18"/>
          <w:szCs w:val="18"/>
        </w:rPr>
        <w:t>描述功率峰均比和概率的关系。</w:t>
      </w:r>
      <w:r w:rsidRPr="005A5246">
        <w:rPr>
          <w:rFonts w:asciiTheme="minorEastAsia" w:eastAsiaTheme="minorEastAsia" w:hAnsiTheme="minorEastAsia" w:hint="eastAsia"/>
          <w:sz w:val="18"/>
          <w:szCs w:val="18"/>
        </w:rPr>
        <w:t>CCDF</w:t>
      </w:r>
      <w:r w:rsidRPr="005A5246">
        <w:rPr>
          <w:rFonts w:asciiTheme="minorEastAsia" w:eastAsiaTheme="minorEastAsia" w:hAnsiTheme="minorEastAsia" w:hint="eastAsia"/>
          <w:sz w:val="18"/>
          <w:szCs w:val="18"/>
        </w:rPr>
        <w:t>性能好的话，</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可以工作的更省电。</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69" w:name="_Toc493856593"/>
      <w:r w:rsidRPr="005A5246">
        <w:rPr>
          <w:rFonts w:asciiTheme="minorEastAsia" w:eastAsiaTheme="minorEastAsia" w:hAnsiTheme="minorEastAsia" w:hint="eastAsia"/>
          <w:b w:val="0"/>
          <w:color w:val="0000FF"/>
          <w:sz w:val="18"/>
          <w:szCs w:val="18"/>
        </w:rPr>
        <w:t>CCDF</w:t>
      </w:r>
      <w:r w:rsidRPr="005A5246">
        <w:rPr>
          <w:rFonts w:asciiTheme="minorEastAsia" w:eastAsiaTheme="minorEastAsia" w:hAnsiTheme="minorEastAsia" w:hint="eastAsia"/>
          <w:b w:val="0"/>
          <w:color w:val="0000FF"/>
          <w:sz w:val="18"/>
          <w:szCs w:val="18"/>
        </w:rPr>
        <w:t>应用</w:t>
      </w:r>
      <w:bookmarkEnd w:id="69"/>
    </w:p>
    <w:p w:rsidR="00000000" w:rsidRPr="005A5246" w:rsidRDefault="00585275">
      <w:pPr>
        <w:numPr>
          <w:ilvl w:val="0"/>
          <w:numId w:val="22"/>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Determining the headroom required when designing a component.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You can do this by correlating the CCDF curve of the signal with the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amplifier gain plots</w:t>
      </w:r>
      <w:r w:rsidRPr="005A5246">
        <w:rPr>
          <w:rFonts w:asciiTheme="minorEastAsia" w:eastAsiaTheme="minorEastAsia" w:hAnsiTheme="minorEastAsia" w:hint="eastAsia"/>
          <w:sz w:val="18"/>
          <w:szCs w:val="18"/>
        </w:rPr>
        <w:t>.</w:t>
      </w:r>
    </w:p>
    <w:p w:rsidR="00000000" w:rsidRPr="005A5246" w:rsidRDefault="00585275">
      <w:pPr>
        <w:numPr>
          <w:ilvl w:val="0"/>
          <w:numId w:val="22"/>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Confirming the power statistics of a</w:t>
      </w:r>
      <w:r w:rsidRPr="005A5246">
        <w:rPr>
          <w:rFonts w:asciiTheme="minorEastAsia" w:eastAsiaTheme="minorEastAsia" w:hAnsiTheme="minorEastAsia"/>
          <w:sz w:val="18"/>
          <w:szCs w:val="18"/>
        </w:rPr>
        <w:t xml:space="preserve"> given signal or stimulus. CCDF</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curves allow you to verify if the stimulus signal provided by another</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design team is adequate. For example, RF designers can use CCDF</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curves to verify that the signal provided by the Digital Signal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Processing (DSP) section i</w:t>
      </w:r>
      <w:r w:rsidRPr="005A5246">
        <w:rPr>
          <w:rFonts w:asciiTheme="minorEastAsia" w:eastAsiaTheme="minorEastAsia" w:hAnsiTheme="minorEastAsia"/>
          <w:sz w:val="18"/>
          <w:szCs w:val="18"/>
        </w:rPr>
        <w:t>s realistic.</w:t>
      </w:r>
    </w:p>
    <w:p w:rsidR="00000000" w:rsidRPr="005A5246" w:rsidRDefault="00585275">
      <w:pPr>
        <w:numPr>
          <w:ilvl w:val="0"/>
          <w:numId w:val="22"/>
        </w:num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Confirming the component design is adequate or troubleshooting</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your subsystem or system design. You can make CCDF measurements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at several points of the system design. For example, if the ACPR of</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the transmitter is too high, you can make CCDF m</w:t>
      </w:r>
      <w:r w:rsidRPr="005A5246">
        <w:rPr>
          <w:rFonts w:asciiTheme="minorEastAsia" w:eastAsiaTheme="minorEastAsia" w:hAnsiTheme="minorEastAsia"/>
          <w:sz w:val="18"/>
          <w:szCs w:val="18"/>
        </w:rPr>
        <w:t>easurements at the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input and output of the power amplifier. If the amplifier design is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correct, the curves will coincide. If the amplifier compresses the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signal, the peak-to-average power ratio of the signal will be lower at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the output of the amplifier.</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0" w:name="_Toc493856594"/>
      <w:r w:rsidRPr="005A5246">
        <w:rPr>
          <w:rFonts w:asciiTheme="minorEastAsia" w:eastAsiaTheme="minorEastAsia" w:hAnsiTheme="minorEastAsia" w:hint="eastAsia"/>
          <w:b w:val="0"/>
          <w:color w:val="0000FF"/>
          <w:sz w:val="18"/>
          <w:szCs w:val="18"/>
        </w:rPr>
        <w:t>ACPR in cdma2000</w:t>
      </w:r>
      <w:bookmarkEnd w:id="7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ACPR(Adjacent Channel Power Ratio)</w:t>
      </w:r>
      <w:r w:rsidRPr="005A5246">
        <w:rPr>
          <w:rFonts w:asciiTheme="minorEastAsia" w:eastAsiaTheme="minorEastAsia" w:hAnsiTheme="minorEastAsia" w:hint="eastAsia"/>
          <w:sz w:val="18"/>
          <w:szCs w:val="18"/>
        </w:rPr>
        <w:t>来源于</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ACLR</w:t>
      </w:r>
      <w:r w:rsidRPr="005A5246">
        <w:rPr>
          <w:rFonts w:asciiTheme="minorEastAsia" w:eastAsiaTheme="minorEastAsia" w:hAnsiTheme="minorEastAsia" w:hint="eastAsia"/>
          <w:sz w:val="18"/>
          <w:szCs w:val="18"/>
        </w:rPr>
        <w:t>。为了检测在边带产生的干扰。</w:t>
      </w:r>
      <w:r w:rsidRPr="005A5246">
        <w:rPr>
          <w:rFonts w:asciiTheme="minorEastAsia" w:eastAsiaTheme="minorEastAsia" w:hAnsiTheme="minorEastAsia" w:hint="eastAsia"/>
          <w:sz w:val="18"/>
          <w:szCs w:val="18"/>
        </w:rPr>
        <w:t xml:space="preserve">885K~1.98M, </w:t>
      </w:r>
      <w:r w:rsidRPr="005A5246">
        <w:rPr>
          <w:rFonts w:asciiTheme="minorEastAsia" w:eastAsiaTheme="minorEastAsia" w:hAnsiTheme="minorEastAsia" w:hint="eastAsia"/>
          <w:sz w:val="18"/>
          <w:szCs w:val="18"/>
        </w:rPr>
        <w:t>小于</w:t>
      </w:r>
      <w:r w:rsidRPr="005A5246">
        <w:rPr>
          <w:rFonts w:asciiTheme="minorEastAsia" w:eastAsiaTheme="minorEastAsia" w:hAnsiTheme="minorEastAsia" w:hint="eastAsia"/>
          <w:sz w:val="18"/>
          <w:szCs w:val="18"/>
        </w:rPr>
        <w:t>42dbc/30khz; 1.98M~4M</w:t>
      </w:r>
      <w:r w:rsidRPr="005A5246">
        <w:rPr>
          <w:rFonts w:asciiTheme="minorEastAsia" w:eastAsiaTheme="minorEastAsia" w:hAnsiTheme="minorEastAsia" w:hint="eastAsia"/>
          <w:sz w:val="18"/>
          <w:szCs w:val="18"/>
        </w:rPr>
        <w:t>，小于</w:t>
      </w:r>
      <w:r w:rsidRPr="005A5246">
        <w:rPr>
          <w:rFonts w:asciiTheme="minorEastAsia" w:eastAsiaTheme="minorEastAsia" w:hAnsiTheme="minorEastAsia" w:hint="eastAsia"/>
          <w:sz w:val="18"/>
          <w:szCs w:val="18"/>
        </w:rPr>
        <w:t>54dbc/30k</w:t>
      </w:r>
      <w:r w:rsidRPr="005A5246">
        <w:rPr>
          <w:rFonts w:asciiTheme="minorEastAsia" w:eastAsiaTheme="minorEastAsia" w:hAnsiTheme="minorEastAsia" w:hint="eastAsia"/>
          <w:sz w:val="18"/>
          <w:szCs w:val="18"/>
        </w:rPr>
        <w:t>hz</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1" w:name="_Toc493856595"/>
      <w:r w:rsidRPr="005A5246">
        <w:rPr>
          <w:rFonts w:asciiTheme="minorEastAsia" w:eastAsiaTheme="minorEastAsia" w:hAnsiTheme="minorEastAsia" w:hint="eastAsia"/>
          <w:b w:val="0"/>
          <w:color w:val="0000FF"/>
          <w:sz w:val="18"/>
          <w:szCs w:val="18"/>
        </w:rPr>
        <w:t>Modulation Accuracy in cdma2000</w:t>
      </w:r>
      <w:bookmarkEnd w:id="7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There are many measurements available to analyze the modulation accuracy</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of a cdma2000 MS</w:t>
      </w:r>
      <w:r w:rsidRPr="005A5246">
        <w:rPr>
          <w:rFonts w:asciiTheme="minorEastAsia" w:eastAsiaTheme="minorEastAsia" w:hAnsiTheme="minorEastAsia"/>
          <w:sz w:val="18"/>
          <w:szCs w:val="18"/>
        </w:rPr>
        <w:t xml:space="preserve"> transmitter: rho (pilot-only), QPSK error vector magnitude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(EVM), composite rho and EVM, code domain power, symbol EVM per code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channel, etc.</w:t>
      </w:r>
    </w:p>
    <w:p w:rsidR="00000000" w:rsidRPr="005A5246" w:rsidRDefault="00585275">
      <w:pPr>
        <w:jc w:val="both"/>
        <w:rPr>
          <w:rFonts w:asciiTheme="minorEastAsia" w:eastAsiaTheme="minorEastAsia" w:hAnsiTheme="minorEastAsia" w:hint="eastAsia"/>
          <w:b/>
          <w:i/>
          <w:sz w:val="18"/>
          <w:szCs w:val="18"/>
        </w:rPr>
      </w:pPr>
      <w:r w:rsidRPr="005A5246">
        <w:rPr>
          <w:rFonts w:asciiTheme="minorEastAsia" w:eastAsiaTheme="minorEastAsia" w:hAnsiTheme="minorEastAsia" w:hint="eastAsia"/>
          <w:b/>
          <w:i/>
          <w:sz w:val="18"/>
          <w:szCs w:val="18"/>
        </w:rPr>
        <w:t>QPSK EVM</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In digital communication systems, signal impairment can be objectively</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assessed by looking at the conste</w:t>
      </w:r>
      <w:r w:rsidRPr="005A5246">
        <w:rPr>
          <w:rFonts w:asciiTheme="minorEastAsia" w:eastAsiaTheme="minorEastAsia" w:hAnsiTheme="minorEastAsia"/>
          <w:sz w:val="18"/>
          <w:szCs w:val="18"/>
        </w:rPr>
        <w:t>llation and taking the displacement of each</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measured dot from the reference position as an error phasor</w:t>
      </w:r>
      <w:r w:rsidRPr="005A5246">
        <w:rPr>
          <w:rFonts w:asciiTheme="minorEastAsia" w:eastAsiaTheme="minorEastAsia" w:hAnsiTheme="minorEastAsia" w:hint="eastAsia"/>
          <w:sz w:val="18"/>
          <w:szCs w:val="18"/>
        </w:rPr>
        <w:t xml:space="preserve"> (phase and magnitude).</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root mean square (RMS) of the error vectors is computed and expressed</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as a percentage of the overall signal magnitude. This i</w:t>
      </w:r>
      <w:r w:rsidRPr="005A5246">
        <w:rPr>
          <w:rFonts w:asciiTheme="minorEastAsia" w:eastAsiaTheme="minorEastAsia" w:hAnsiTheme="minorEastAsia"/>
          <w:sz w:val="18"/>
          <w:szCs w:val="18"/>
        </w:rPr>
        <w:t>s the error vector</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magnitude (EVM). EVM is a common modulation quality metric widely used</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in digital communication systems.</w:t>
      </w:r>
    </w:p>
    <w:p w:rsidR="00000000" w:rsidRPr="005A5246" w:rsidRDefault="00585275">
      <w:pPr>
        <w:jc w:val="both"/>
        <w:rPr>
          <w:rFonts w:asciiTheme="minorEastAsia" w:eastAsiaTheme="minorEastAsia" w:hAnsiTheme="minorEastAsia"/>
          <w:b/>
          <w:i/>
          <w:sz w:val="18"/>
          <w:szCs w:val="18"/>
        </w:rPr>
      </w:pPr>
      <w:r w:rsidRPr="005A5246">
        <w:rPr>
          <w:rFonts w:asciiTheme="minorEastAsia" w:eastAsiaTheme="minorEastAsia" w:hAnsiTheme="minorEastAsia"/>
          <w:b/>
          <w:i/>
          <w:sz w:val="18"/>
          <w:szCs w:val="18"/>
        </w:rPr>
        <w:t>Composite rho</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In cdma2000, as in cdmaOne, the specified measurement for modulation</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accuracy is rho. Rho is the ratio of the correlat</w:t>
      </w:r>
      <w:r w:rsidRPr="005A5246">
        <w:rPr>
          <w:rFonts w:asciiTheme="minorEastAsia" w:eastAsiaTheme="minorEastAsia" w:hAnsiTheme="minorEastAsia"/>
          <w:sz w:val="18"/>
          <w:szCs w:val="18"/>
        </w:rPr>
        <w:t>ed power to the total power.</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The correlated power is computed by removing frequency, phase, and time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offsets and performing a cross-correlation between the corrected signal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and an ideal reference.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In cdmaOne, the rho measurement is performed on the reverse</w:t>
      </w:r>
      <w:r w:rsidRPr="005A5246">
        <w:rPr>
          <w:rFonts w:asciiTheme="minorEastAsia" w:eastAsiaTheme="minorEastAsia" w:hAnsiTheme="minorEastAsia"/>
          <w:sz w:val="18"/>
          <w:szCs w:val="18"/>
        </w:rPr>
        <w:t xml:space="preserve"> link signal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that consists of a single channel. In cdma2000, the rho measurement will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probably be defined either for a signal with a R-Pilot only or for a signal</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with a R-Pilot and a R-FCH</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b/>
          <w:i/>
          <w:sz w:val="18"/>
          <w:szCs w:val="18"/>
        </w:rPr>
      </w:pPr>
      <w:r w:rsidRPr="005A5246">
        <w:rPr>
          <w:rFonts w:asciiTheme="minorEastAsia" w:eastAsiaTheme="minorEastAsia" w:hAnsiTheme="minorEastAsia"/>
          <w:b/>
          <w:i/>
          <w:sz w:val="18"/>
          <w:szCs w:val="18"/>
        </w:rPr>
        <w:t>C</w:t>
      </w:r>
      <w:r w:rsidRPr="005A5246">
        <w:rPr>
          <w:rFonts w:asciiTheme="minorEastAsia" w:eastAsiaTheme="minorEastAsia" w:hAnsiTheme="minorEastAsia" w:hint="eastAsia"/>
          <w:b/>
          <w:i/>
          <w:sz w:val="18"/>
          <w:szCs w:val="18"/>
        </w:rPr>
        <w:t>omposite EVM</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Like QPSK EVM, composite EVM calculates the error ve</w:t>
      </w:r>
      <w:r w:rsidRPr="005A5246">
        <w:rPr>
          <w:rFonts w:asciiTheme="minorEastAsia" w:eastAsiaTheme="minorEastAsia" w:hAnsiTheme="minorEastAsia"/>
          <w:sz w:val="18"/>
          <w:szCs w:val="18"/>
        </w:rPr>
        <w:t>ctor difference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between the measured and the ideal signal. The difference is that composite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EVM uses the same reference as composite rho—that is, it descrambles and</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despreads the measured signal to calculate the reference.</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2" w:name="_Toc493856596"/>
      <w:r w:rsidRPr="005A5246">
        <w:rPr>
          <w:rFonts w:asciiTheme="minorEastAsia" w:eastAsiaTheme="minorEastAsia" w:hAnsiTheme="minorEastAsia" w:hint="eastAsia"/>
          <w:b w:val="0"/>
          <w:color w:val="0000FF"/>
          <w:sz w:val="18"/>
          <w:szCs w:val="18"/>
        </w:rPr>
        <w:t>CODE DOMAIN POWER</w:t>
      </w:r>
      <w:bookmarkEnd w:id="7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Code domain power is an analysis of the distribution of signal power across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the set of code channels, normalized to the total signal power.</w:t>
      </w:r>
      <w:r w:rsidRPr="005A5246">
        <w:rPr>
          <w:rFonts w:asciiTheme="minorEastAsia" w:eastAsiaTheme="minorEastAsia" w:hAnsiTheme="minorEastAsia"/>
          <w:sz w:val="18"/>
          <w:szCs w:val="18"/>
        </w:rPr>
        <w:t xml:space="preserve"> To analyze the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composite waveform each code channel is decoded using a code-correlation</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algorithm.</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3" w:name="_Toc493856597"/>
      <w:r w:rsidRPr="005A5246">
        <w:rPr>
          <w:rFonts w:asciiTheme="minorEastAsia" w:eastAsiaTheme="minorEastAsia" w:hAnsiTheme="minorEastAsia" w:hint="eastAsia"/>
          <w:b w:val="0"/>
          <w:color w:val="0000FF"/>
          <w:sz w:val="18"/>
          <w:szCs w:val="18"/>
        </w:rPr>
        <w:t>Walsh code in HPSK</w:t>
      </w:r>
      <w:bookmarkEnd w:id="7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Howev</w:t>
      </w:r>
      <w:r w:rsidRPr="005A5246">
        <w:rPr>
          <w:rFonts w:asciiTheme="minorEastAsia" w:eastAsiaTheme="minorEastAsia" w:hAnsiTheme="minorEastAsia"/>
          <w:sz w:val="18"/>
          <w:szCs w:val="18"/>
        </w:rPr>
        <w:t>er, HPSK</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limits the choice of Walsh codes. In order to benefit from this function, only</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even-numbered Walsh codes, which consist of pairs of identical consecutive</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chips, can be used. For example, W</w:t>
      </w:r>
      <w:r w:rsidRPr="005A5246">
        <w:rPr>
          <w:rFonts w:asciiTheme="minorEastAsia" w:eastAsiaTheme="minorEastAsia" w:hAnsiTheme="minorEastAsia"/>
          <w:sz w:val="10"/>
          <w:szCs w:val="10"/>
        </w:rPr>
        <w:t>2</w:t>
      </w:r>
      <w:r w:rsidRPr="005A5246">
        <w:rPr>
          <w:rFonts w:asciiTheme="minorEastAsia" w:eastAsiaTheme="minorEastAsia" w:hAnsiTheme="minorEastAsia" w:hint="eastAsia"/>
          <w:sz w:val="10"/>
          <w:szCs w:val="10"/>
        </w:rPr>
        <w:t xml:space="preserve"> </w:t>
      </w:r>
      <w:r w:rsidRPr="005A5246">
        <w:rPr>
          <w:rFonts w:asciiTheme="minorEastAsia" w:eastAsiaTheme="minorEastAsia" w:hAnsiTheme="minorEastAsia"/>
          <w:sz w:val="18"/>
          <w:szCs w:val="18"/>
        </w:rPr>
        <w:t>4 = (1,1,-1,-1) would meet this condition,</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but W</w:t>
      </w:r>
      <w:r w:rsidRPr="005A5246">
        <w:rPr>
          <w:rFonts w:asciiTheme="minorEastAsia" w:eastAsiaTheme="minorEastAsia" w:hAnsiTheme="minorEastAsia"/>
          <w:sz w:val="10"/>
          <w:szCs w:val="10"/>
        </w:rPr>
        <w:t>1</w:t>
      </w:r>
      <w:r w:rsidRPr="005A5246">
        <w:rPr>
          <w:rFonts w:asciiTheme="minorEastAsia" w:eastAsiaTheme="minorEastAsia" w:hAnsiTheme="minorEastAsia"/>
          <w:sz w:val="18"/>
          <w:szCs w:val="18"/>
        </w:rPr>
        <w:t>4 = (1,-</w:t>
      </w:r>
      <w:r w:rsidRPr="005A5246">
        <w:rPr>
          <w:rFonts w:asciiTheme="minorEastAsia" w:eastAsiaTheme="minorEastAsia" w:hAnsiTheme="minorEastAsia"/>
          <w:sz w:val="18"/>
          <w:szCs w:val="18"/>
        </w:rPr>
        <w:t>1,1,-1) would not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C</w:t>
      </w:r>
      <w:r w:rsidRPr="005A5246">
        <w:rPr>
          <w:rFonts w:asciiTheme="minorEastAsia" w:eastAsiaTheme="minorEastAsia" w:hAnsiTheme="minorEastAsia" w:hint="eastAsia"/>
          <w:sz w:val="18"/>
          <w:szCs w:val="18"/>
        </w:rPr>
        <w:t>dma2000 1x</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 xml:space="preserve">RC4 </w:t>
      </w:r>
      <w:r w:rsidRPr="005A5246">
        <w:rPr>
          <w:rFonts w:asciiTheme="minorEastAsia" w:eastAsiaTheme="minorEastAsia" w:hAnsiTheme="minorEastAsia" w:hint="eastAsia"/>
          <w:sz w:val="18"/>
          <w:szCs w:val="18"/>
        </w:rPr>
        <w:t>使用的是</w:t>
      </w:r>
      <w:r w:rsidRPr="005A5246">
        <w:rPr>
          <w:rFonts w:asciiTheme="minorEastAsia" w:eastAsiaTheme="minorEastAsia" w:hAnsiTheme="minorEastAsia" w:hint="eastAsia"/>
          <w:sz w:val="18"/>
          <w:szCs w:val="18"/>
        </w:rPr>
        <w:t>walsh128</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RC1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RC3</w:t>
      </w:r>
      <w:r w:rsidRPr="005A5246">
        <w:rPr>
          <w:rFonts w:asciiTheme="minorEastAsia" w:eastAsiaTheme="minorEastAsia" w:hAnsiTheme="minorEastAsia" w:hint="eastAsia"/>
          <w:sz w:val="18"/>
          <w:szCs w:val="18"/>
        </w:rPr>
        <w:t>使用的都是</w:t>
      </w:r>
      <w:r w:rsidRPr="005A5246">
        <w:rPr>
          <w:rFonts w:asciiTheme="minorEastAsia" w:eastAsiaTheme="minorEastAsia" w:hAnsiTheme="minorEastAsia" w:hint="eastAsia"/>
          <w:sz w:val="18"/>
          <w:szCs w:val="18"/>
        </w:rPr>
        <w:t>walsh64.</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4" w:name="_Toc493856598"/>
      <w:r w:rsidRPr="005A5246">
        <w:rPr>
          <w:rFonts w:asciiTheme="minorEastAsia" w:eastAsiaTheme="minorEastAsia" w:hAnsiTheme="minorEastAsia" w:hint="eastAsia"/>
          <w:b w:val="0"/>
          <w:color w:val="0000FF"/>
          <w:sz w:val="18"/>
          <w:szCs w:val="18"/>
        </w:rPr>
        <w:t>LTE</w:t>
      </w:r>
      <w:r w:rsidRPr="005A5246">
        <w:rPr>
          <w:rFonts w:asciiTheme="minorEastAsia" w:eastAsiaTheme="minorEastAsia" w:hAnsiTheme="minorEastAsia" w:hint="eastAsia"/>
          <w:b w:val="0"/>
          <w:color w:val="0000FF"/>
          <w:sz w:val="18"/>
          <w:szCs w:val="18"/>
        </w:rPr>
        <w:t>简介</w:t>
      </w:r>
      <w:bookmarkEnd w:id="7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Long Term Evolution -- 3GPP</w:t>
      </w:r>
      <w:r w:rsidRPr="005A5246">
        <w:rPr>
          <w:rFonts w:asciiTheme="minorEastAsia" w:eastAsiaTheme="minorEastAsia" w:hAnsiTheme="minorEastAsia" w:hint="eastAsia"/>
          <w:sz w:val="18"/>
          <w:szCs w:val="18"/>
        </w:rPr>
        <w:t>长期演进</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长期演进</w:t>
      </w:r>
      <w:r w:rsidRPr="005A5246">
        <w:rPr>
          <w:rFonts w:asciiTheme="minorEastAsia" w:eastAsiaTheme="minorEastAsia" w:hAnsiTheme="minorEastAsia" w:hint="eastAsia"/>
          <w:sz w:val="18"/>
          <w:szCs w:val="18"/>
        </w:rPr>
        <w:t>(LTE: Lon</w:t>
      </w:r>
      <w:r w:rsidRPr="005A5246">
        <w:rPr>
          <w:rFonts w:asciiTheme="minorEastAsia" w:eastAsiaTheme="minorEastAsia" w:hAnsiTheme="minorEastAsia" w:hint="eastAsia"/>
          <w:sz w:val="18"/>
          <w:szCs w:val="18"/>
        </w:rPr>
        <w:t>g Term Evolution)</w:t>
      </w:r>
      <w:r w:rsidRPr="005A5246">
        <w:rPr>
          <w:rFonts w:asciiTheme="minorEastAsia" w:eastAsiaTheme="minorEastAsia" w:hAnsiTheme="minorEastAsia" w:hint="eastAsia"/>
          <w:sz w:val="18"/>
          <w:szCs w:val="18"/>
        </w:rPr>
        <w:t>项目是近两年来</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启动的最大的新技术研发项目，这种以</w:t>
      </w:r>
      <w:r w:rsidRPr="005A5246">
        <w:rPr>
          <w:rFonts w:asciiTheme="minorEastAsia" w:eastAsiaTheme="minorEastAsia" w:hAnsiTheme="minorEastAsia" w:hint="eastAsia"/>
          <w:sz w:val="18"/>
          <w:szCs w:val="18"/>
        </w:rPr>
        <w:t>OFDM/FDMA</w:t>
      </w:r>
      <w:r w:rsidRPr="005A5246">
        <w:rPr>
          <w:rFonts w:asciiTheme="minorEastAsia" w:eastAsiaTheme="minorEastAsia" w:hAnsiTheme="minorEastAsia" w:hint="eastAsia"/>
          <w:sz w:val="18"/>
          <w:szCs w:val="18"/>
        </w:rPr>
        <w:t>为核心的技术可以被看作“准</w:t>
      </w:r>
      <w:r w:rsidRPr="005A5246">
        <w:rPr>
          <w:rFonts w:asciiTheme="minorEastAsia" w:eastAsiaTheme="minorEastAsia" w:hAnsiTheme="minorEastAsia" w:hint="eastAsia"/>
          <w:sz w:val="18"/>
          <w:szCs w:val="18"/>
        </w:rPr>
        <w:t>4G</w:t>
      </w:r>
      <w:r w:rsidRPr="005A5246">
        <w:rPr>
          <w:rFonts w:asciiTheme="minorEastAsia" w:eastAsiaTheme="minorEastAsia" w:hAnsiTheme="minorEastAsia" w:hint="eastAsia"/>
          <w:sz w:val="18"/>
          <w:szCs w:val="18"/>
        </w:rPr>
        <w:t>”技术。</w:t>
      </w:r>
      <w:r w:rsidRPr="005A5246">
        <w:rPr>
          <w:rFonts w:asciiTheme="minorEastAsia" w:eastAsiaTheme="minorEastAsia" w:hAnsiTheme="minorEastAsia" w:hint="eastAsia"/>
          <w:sz w:val="18"/>
          <w:szCs w:val="18"/>
        </w:rPr>
        <w:t>3GPP LTE</w:t>
      </w:r>
      <w:r w:rsidRPr="005A5246">
        <w:rPr>
          <w:rFonts w:asciiTheme="minorEastAsia" w:eastAsiaTheme="minorEastAsia" w:hAnsiTheme="minorEastAsia" w:hint="eastAsia"/>
          <w:sz w:val="18"/>
          <w:szCs w:val="18"/>
        </w:rPr>
        <w:t>项目的主要性能目标包括：在</w:t>
      </w:r>
      <w:r w:rsidRPr="005A5246">
        <w:rPr>
          <w:rFonts w:asciiTheme="minorEastAsia" w:eastAsiaTheme="minorEastAsia" w:hAnsiTheme="minorEastAsia" w:hint="eastAsia"/>
          <w:sz w:val="18"/>
          <w:szCs w:val="18"/>
        </w:rPr>
        <w:t>20MHz</w:t>
      </w:r>
      <w:r w:rsidRPr="005A5246">
        <w:rPr>
          <w:rFonts w:asciiTheme="minorEastAsia" w:eastAsiaTheme="minorEastAsia" w:hAnsiTheme="minorEastAsia" w:hint="eastAsia"/>
          <w:sz w:val="18"/>
          <w:szCs w:val="18"/>
        </w:rPr>
        <w:t>频谱带宽能够提供下行</w:t>
      </w:r>
      <w:r w:rsidRPr="005A5246">
        <w:rPr>
          <w:rFonts w:asciiTheme="minorEastAsia" w:eastAsiaTheme="minorEastAsia" w:hAnsiTheme="minorEastAsia" w:hint="eastAsia"/>
          <w:sz w:val="18"/>
          <w:szCs w:val="18"/>
        </w:rPr>
        <w:t>100Mbps</w:t>
      </w:r>
      <w:r w:rsidRPr="005A5246">
        <w:rPr>
          <w:rFonts w:asciiTheme="minorEastAsia" w:eastAsiaTheme="minorEastAsia" w:hAnsiTheme="minorEastAsia" w:hint="eastAsia"/>
          <w:sz w:val="18"/>
          <w:szCs w:val="18"/>
        </w:rPr>
        <w:t>、上行</w:t>
      </w:r>
      <w:r w:rsidRPr="005A5246">
        <w:rPr>
          <w:rFonts w:asciiTheme="minorEastAsia" w:eastAsiaTheme="minorEastAsia" w:hAnsiTheme="minorEastAsia" w:hint="eastAsia"/>
          <w:sz w:val="18"/>
          <w:szCs w:val="18"/>
        </w:rPr>
        <w:t>50Mbps</w:t>
      </w:r>
      <w:r w:rsidRPr="005A5246">
        <w:rPr>
          <w:rFonts w:asciiTheme="minorEastAsia" w:eastAsiaTheme="minorEastAsia" w:hAnsiTheme="minorEastAsia" w:hint="eastAsia"/>
          <w:sz w:val="18"/>
          <w:szCs w:val="18"/>
        </w:rPr>
        <w:t>的峰值速率；改善小区边缘用户的性能；提高小区容量；降低系统延迟，用户平面内部单向传输时延低于</w:t>
      </w:r>
      <w:r w:rsidRPr="005A5246">
        <w:rPr>
          <w:rFonts w:asciiTheme="minorEastAsia" w:eastAsiaTheme="minorEastAsia" w:hAnsiTheme="minorEastAsia" w:hint="eastAsia"/>
          <w:sz w:val="18"/>
          <w:szCs w:val="18"/>
        </w:rPr>
        <w:t>5ms</w:t>
      </w:r>
      <w:r w:rsidRPr="005A5246">
        <w:rPr>
          <w:rFonts w:asciiTheme="minorEastAsia" w:eastAsiaTheme="minorEastAsia" w:hAnsiTheme="minorEastAsia" w:hint="eastAsia"/>
          <w:sz w:val="18"/>
          <w:szCs w:val="18"/>
        </w:rPr>
        <w:t>，控制平面从睡眠状态到激活状态迁移时间低于</w:t>
      </w:r>
      <w:r w:rsidRPr="005A5246">
        <w:rPr>
          <w:rFonts w:asciiTheme="minorEastAsia" w:eastAsiaTheme="minorEastAsia" w:hAnsiTheme="minorEastAsia" w:hint="eastAsia"/>
          <w:sz w:val="18"/>
          <w:szCs w:val="18"/>
        </w:rPr>
        <w:t>50ms</w:t>
      </w:r>
      <w:r w:rsidRPr="005A5246">
        <w:rPr>
          <w:rFonts w:asciiTheme="minorEastAsia" w:eastAsiaTheme="minorEastAsia" w:hAnsiTheme="minorEastAsia" w:hint="eastAsia"/>
          <w:sz w:val="18"/>
          <w:szCs w:val="18"/>
        </w:rPr>
        <w:t>，从驻留状态到激活状态的迁移时间小于</w:t>
      </w:r>
      <w:r w:rsidRPr="005A5246">
        <w:rPr>
          <w:rFonts w:asciiTheme="minorEastAsia" w:eastAsiaTheme="minorEastAsia" w:hAnsiTheme="minorEastAsia" w:hint="eastAsia"/>
          <w:sz w:val="18"/>
          <w:szCs w:val="18"/>
        </w:rPr>
        <w:t>100ms</w:t>
      </w:r>
      <w:r w:rsidRPr="005A5246">
        <w:rPr>
          <w:rFonts w:asciiTheme="minorEastAsia" w:eastAsiaTheme="minorEastAsia" w:hAnsiTheme="minorEastAsia" w:hint="eastAsia"/>
          <w:sz w:val="18"/>
          <w:szCs w:val="18"/>
        </w:rPr>
        <w:t>；支持</w:t>
      </w:r>
      <w:r w:rsidRPr="005A5246">
        <w:rPr>
          <w:rFonts w:asciiTheme="minorEastAsia" w:eastAsiaTheme="minorEastAsia" w:hAnsiTheme="minorEastAsia" w:hint="eastAsia"/>
          <w:sz w:val="18"/>
          <w:szCs w:val="18"/>
        </w:rPr>
        <w:t>100Km</w:t>
      </w:r>
      <w:r w:rsidRPr="005A5246">
        <w:rPr>
          <w:rFonts w:asciiTheme="minorEastAsia" w:eastAsiaTheme="minorEastAsia" w:hAnsiTheme="minorEastAsia" w:hint="eastAsia"/>
          <w:sz w:val="18"/>
          <w:szCs w:val="18"/>
        </w:rPr>
        <w:t>半径的小区覆盖；能够为</w:t>
      </w:r>
      <w:r w:rsidRPr="005A5246">
        <w:rPr>
          <w:rFonts w:asciiTheme="minorEastAsia" w:eastAsiaTheme="minorEastAsia" w:hAnsiTheme="minorEastAsia" w:hint="eastAsia"/>
          <w:sz w:val="18"/>
          <w:szCs w:val="18"/>
        </w:rPr>
        <w:t>350Km/h</w:t>
      </w:r>
      <w:r w:rsidRPr="005A5246">
        <w:rPr>
          <w:rFonts w:asciiTheme="minorEastAsia" w:eastAsiaTheme="minorEastAsia" w:hAnsiTheme="minorEastAsia" w:hint="eastAsia"/>
          <w:sz w:val="18"/>
          <w:szCs w:val="18"/>
        </w:rPr>
        <w:t>高速移动用户提供</w:t>
      </w:r>
      <w:r w:rsidRPr="005A5246">
        <w:rPr>
          <w:rFonts w:asciiTheme="minorEastAsia" w:eastAsiaTheme="minorEastAsia" w:hAnsiTheme="minorEastAsia" w:hint="eastAsia"/>
          <w:sz w:val="18"/>
          <w:szCs w:val="18"/>
        </w:rPr>
        <w:t>&gt;100kbps</w:t>
      </w:r>
      <w:r w:rsidRPr="005A5246">
        <w:rPr>
          <w:rFonts w:asciiTheme="minorEastAsia" w:eastAsiaTheme="minorEastAsia" w:hAnsiTheme="minorEastAsia" w:hint="eastAsia"/>
          <w:sz w:val="18"/>
          <w:szCs w:val="18"/>
        </w:rPr>
        <w:t>的接入服务；支持成对或非成对频谱，并可灵活配置</w:t>
      </w:r>
      <w:r w:rsidRPr="005A5246">
        <w:rPr>
          <w:rFonts w:asciiTheme="minorEastAsia" w:eastAsiaTheme="minorEastAsia" w:hAnsiTheme="minorEastAsia" w:hint="eastAsia"/>
          <w:sz w:val="18"/>
          <w:szCs w:val="18"/>
        </w:rPr>
        <w:t>1.25 MHz</w:t>
      </w:r>
      <w:r w:rsidRPr="005A5246">
        <w:rPr>
          <w:rFonts w:asciiTheme="minorEastAsia" w:eastAsiaTheme="minorEastAsia" w:hAnsiTheme="minorEastAsia" w:hint="eastAsia"/>
          <w:sz w:val="18"/>
          <w:szCs w:val="18"/>
        </w:rPr>
        <w:t>到</w:t>
      </w:r>
      <w:r w:rsidRPr="005A5246">
        <w:rPr>
          <w:rFonts w:asciiTheme="minorEastAsia" w:eastAsiaTheme="minorEastAsia" w:hAnsiTheme="minorEastAsia" w:hint="eastAsia"/>
          <w:sz w:val="18"/>
          <w:szCs w:val="18"/>
        </w:rPr>
        <w:t>20MHz</w:t>
      </w:r>
      <w:r w:rsidRPr="005A5246">
        <w:rPr>
          <w:rFonts w:asciiTheme="minorEastAsia" w:eastAsiaTheme="minorEastAsia" w:hAnsiTheme="minorEastAsia" w:hint="eastAsia"/>
          <w:sz w:val="18"/>
          <w:szCs w:val="18"/>
        </w:rPr>
        <w:t>多种带宽。</w:t>
      </w:r>
    </w:p>
    <w:p w:rsidR="00000000" w:rsidRPr="005A5246" w:rsidRDefault="00585275">
      <w:pPr>
        <w:jc w:val="both"/>
        <w:rPr>
          <w:rFonts w:asciiTheme="minorEastAsia" w:eastAsiaTheme="minorEastAsia" w:hAnsiTheme="minorEastAsia" w:hint="eastAsia"/>
          <w:b/>
          <w:i/>
          <w:sz w:val="18"/>
          <w:szCs w:val="18"/>
        </w:rPr>
      </w:pPr>
      <w:r w:rsidRPr="005A5246">
        <w:rPr>
          <w:rFonts w:asciiTheme="minorEastAsia" w:eastAsiaTheme="minorEastAsia" w:hAnsiTheme="minorEastAsia" w:hint="eastAsia"/>
          <w:b/>
          <w:i/>
          <w:sz w:val="18"/>
          <w:szCs w:val="18"/>
        </w:rPr>
        <w:t>LTE</w:t>
      </w:r>
      <w:r w:rsidRPr="005A5246">
        <w:rPr>
          <w:rFonts w:asciiTheme="minorEastAsia" w:eastAsiaTheme="minorEastAsia" w:hAnsiTheme="minorEastAsia" w:hint="eastAsia"/>
          <w:b/>
          <w:i/>
          <w:sz w:val="18"/>
          <w:szCs w:val="18"/>
        </w:rPr>
        <w:t>项目内容介绍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LTE(Long Term Evolution)</w:t>
      </w:r>
      <w:r w:rsidRPr="005A5246">
        <w:rPr>
          <w:rFonts w:asciiTheme="minorEastAsia" w:eastAsiaTheme="minorEastAsia" w:hAnsiTheme="minorEastAsia" w:hint="eastAsia"/>
          <w:sz w:val="18"/>
          <w:szCs w:val="18"/>
        </w:rPr>
        <w:t>项目是</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的演进，它改进并增强了</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的空中接入技术，采用</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MIMO</w:t>
      </w:r>
      <w:r w:rsidRPr="005A5246">
        <w:rPr>
          <w:rFonts w:asciiTheme="minorEastAsia" w:eastAsiaTheme="minorEastAsia" w:hAnsiTheme="minorEastAsia" w:hint="eastAsia"/>
          <w:sz w:val="18"/>
          <w:szCs w:val="18"/>
        </w:rPr>
        <w:t>作为其无线网络演进的唯一标准。在</w:t>
      </w:r>
      <w:r w:rsidRPr="005A5246">
        <w:rPr>
          <w:rFonts w:asciiTheme="minorEastAsia" w:eastAsiaTheme="minorEastAsia" w:hAnsiTheme="minorEastAsia" w:hint="eastAsia"/>
          <w:sz w:val="18"/>
          <w:szCs w:val="18"/>
        </w:rPr>
        <w:t>20MHz</w:t>
      </w:r>
      <w:r w:rsidRPr="005A5246">
        <w:rPr>
          <w:rFonts w:asciiTheme="minorEastAsia" w:eastAsiaTheme="minorEastAsia" w:hAnsiTheme="minorEastAsia" w:hint="eastAsia"/>
          <w:sz w:val="18"/>
          <w:szCs w:val="18"/>
        </w:rPr>
        <w:t>频谱带宽下能够提供下行</w:t>
      </w:r>
      <w:r w:rsidRPr="005A5246">
        <w:rPr>
          <w:rFonts w:asciiTheme="minorEastAsia" w:eastAsiaTheme="minorEastAsia" w:hAnsiTheme="minorEastAsia" w:hint="eastAsia"/>
          <w:sz w:val="18"/>
          <w:szCs w:val="18"/>
        </w:rPr>
        <w:t>100Mbit/s</w:t>
      </w:r>
      <w:r w:rsidRPr="005A5246">
        <w:rPr>
          <w:rFonts w:asciiTheme="minorEastAsia" w:eastAsiaTheme="minorEastAsia" w:hAnsiTheme="minorEastAsia" w:hint="eastAsia"/>
          <w:sz w:val="18"/>
          <w:szCs w:val="18"/>
        </w:rPr>
        <w:t>与上行</w:t>
      </w:r>
      <w:r w:rsidRPr="005A5246">
        <w:rPr>
          <w:rFonts w:asciiTheme="minorEastAsia" w:eastAsiaTheme="minorEastAsia" w:hAnsiTheme="minorEastAsia" w:hint="eastAsia"/>
          <w:sz w:val="18"/>
          <w:szCs w:val="18"/>
        </w:rPr>
        <w:t>50Mbit/s</w:t>
      </w:r>
      <w:r w:rsidRPr="005A5246">
        <w:rPr>
          <w:rFonts w:asciiTheme="minorEastAsia" w:eastAsiaTheme="minorEastAsia" w:hAnsiTheme="minorEastAsia" w:hint="eastAsia"/>
          <w:sz w:val="18"/>
          <w:szCs w:val="18"/>
        </w:rPr>
        <w:t>的峰值速率。改善了小区边缘用户的性能，提高小区容量和降低系统延迟。</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b/>
          <w:i/>
          <w:sz w:val="18"/>
          <w:szCs w:val="18"/>
        </w:rPr>
      </w:pPr>
      <w:r w:rsidRPr="005A5246">
        <w:rPr>
          <w:rFonts w:asciiTheme="minorEastAsia" w:eastAsiaTheme="minorEastAsia" w:hAnsiTheme="minorEastAsia" w:hint="eastAsia"/>
          <w:b/>
          <w:i/>
          <w:sz w:val="18"/>
          <w:szCs w:val="18"/>
        </w:rPr>
        <w:t>LTE</w:t>
      </w:r>
      <w:r w:rsidRPr="005A5246">
        <w:rPr>
          <w:rFonts w:asciiTheme="minorEastAsia" w:eastAsiaTheme="minorEastAsia" w:hAnsiTheme="minorEastAsia" w:hint="eastAsia"/>
          <w:b/>
          <w:i/>
          <w:sz w:val="18"/>
          <w:szCs w:val="18"/>
        </w:rPr>
        <w:t>的主要技术特征</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从“系统性能要求”、“网络的部署场景”、“网络架构”、“业务支持</w:t>
      </w:r>
      <w:r w:rsidRPr="005A5246">
        <w:rPr>
          <w:rFonts w:asciiTheme="minorEastAsia" w:eastAsiaTheme="minorEastAsia" w:hAnsiTheme="minorEastAsia" w:hint="eastAsia"/>
          <w:sz w:val="18"/>
          <w:szCs w:val="18"/>
        </w:rPr>
        <w:t>能力”等方面对</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进行了详细的描述。与</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相比，</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具有如下技术特征：</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通信速率有了提高，下行峰值速率为</w:t>
      </w:r>
      <w:r w:rsidRPr="005A5246">
        <w:rPr>
          <w:rFonts w:asciiTheme="minorEastAsia" w:eastAsiaTheme="minorEastAsia" w:hAnsiTheme="minorEastAsia" w:hint="eastAsia"/>
          <w:sz w:val="18"/>
          <w:szCs w:val="18"/>
        </w:rPr>
        <w:t>100Mbps</w:t>
      </w:r>
      <w:r w:rsidRPr="005A5246">
        <w:rPr>
          <w:rFonts w:asciiTheme="minorEastAsia" w:eastAsiaTheme="minorEastAsia" w:hAnsiTheme="minorEastAsia" w:hint="eastAsia"/>
          <w:sz w:val="18"/>
          <w:szCs w:val="18"/>
        </w:rPr>
        <w:t>、上行为</w:t>
      </w:r>
      <w:r w:rsidRPr="005A5246">
        <w:rPr>
          <w:rFonts w:asciiTheme="minorEastAsia" w:eastAsiaTheme="minorEastAsia" w:hAnsiTheme="minorEastAsia" w:hint="eastAsia"/>
          <w:sz w:val="18"/>
          <w:szCs w:val="18"/>
        </w:rPr>
        <w:t>50Mbps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提高了频谱效率，下行链路</w:t>
      </w:r>
      <w:r w:rsidRPr="005A5246">
        <w:rPr>
          <w:rFonts w:asciiTheme="minorEastAsia" w:eastAsiaTheme="minorEastAsia" w:hAnsiTheme="minorEastAsia" w:hint="eastAsia"/>
          <w:sz w:val="18"/>
          <w:szCs w:val="18"/>
        </w:rPr>
        <w:t>5(bit/s)/Hz</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(3--4</w:t>
      </w:r>
      <w:r w:rsidRPr="005A5246">
        <w:rPr>
          <w:rFonts w:asciiTheme="minorEastAsia" w:eastAsiaTheme="minorEastAsia" w:hAnsiTheme="minorEastAsia" w:hint="eastAsia"/>
          <w:sz w:val="18"/>
          <w:szCs w:val="18"/>
        </w:rPr>
        <w:t>倍于</w:t>
      </w:r>
      <w:r w:rsidRPr="005A5246">
        <w:rPr>
          <w:rFonts w:asciiTheme="minorEastAsia" w:eastAsiaTheme="minorEastAsia" w:hAnsiTheme="minorEastAsia" w:hint="eastAsia"/>
          <w:sz w:val="18"/>
          <w:szCs w:val="18"/>
        </w:rPr>
        <w:t>R6HSDPA);</w:t>
      </w:r>
      <w:r w:rsidRPr="005A5246">
        <w:rPr>
          <w:rFonts w:asciiTheme="minorEastAsia" w:eastAsiaTheme="minorEastAsia" w:hAnsiTheme="minorEastAsia" w:hint="eastAsia"/>
          <w:sz w:val="18"/>
          <w:szCs w:val="18"/>
        </w:rPr>
        <w:t>上行链路</w:t>
      </w:r>
      <w:r w:rsidRPr="005A5246">
        <w:rPr>
          <w:rFonts w:asciiTheme="minorEastAsia" w:eastAsiaTheme="minorEastAsia" w:hAnsiTheme="minorEastAsia" w:hint="eastAsia"/>
          <w:sz w:val="18"/>
          <w:szCs w:val="18"/>
        </w:rPr>
        <w:t>2.5(bit/s)/Hz</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R6HSU-PA2--3</w:t>
      </w:r>
      <w:r w:rsidRPr="005A5246">
        <w:rPr>
          <w:rFonts w:asciiTheme="minorEastAsia" w:eastAsiaTheme="minorEastAsia" w:hAnsiTheme="minorEastAsia" w:hint="eastAsia"/>
          <w:sz w:val="18"/>
          <w:szCs w:val="18"/>
        </w:rPr>
        <w:t>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以分组域业务为主要目标，系统在整体架构上将基于分组交换。</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(4)QoS</w:t>
      </w:r>
      <w:r w:rsidRPr="005A5246">
        <w:rPr>
          <w:rFonts w:asciiTheme="minorEastAsia" w:eastAsiaTheme="minorEastAsia" w:hAnsiTheme="minorEastAsia" w:hint="eastAsia"/>
          <w:sz w:val="18"/>
          <w:szCs w:val="18"/>
        </w:rPr>
        <w:t>保证，通过系统设计和严格的</w:t>
      </w:r>
      <w:r w:rsidRPr="005A5246">
        <w:rPr>
          <w:rFonts w:asciiTheme="minorEastAsia" w:eastAsiaTheme="minorEastAsia" w:hAnsiTheme="minorEastAsia" w:hint="eastAsia"/>
          <w:sz w:val="18"/>
          <w:szCs w:val="18"/>
        </w:rPr>
        <w:t>QoS</w:t>
      </w:r>
      <w:r w:rsidRPr="005A5246">
        <w:rPr>
          <w:rFonts w:asciiTheme="minorEastAsia" w:eastAsiaTheme="minorEastAsia" w:hAnsiTheme="minorEastAsia" w:hint="eastAsia"/>
          <w:sz w:val="18"/>
          <w:szCs w:val="18"/>
        </w:rPr>
        <w:t>机制，保证实时业务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如</w:t>
      </w:r>
      <w:r w:rsidRPr="005A5246">
        <w:rPr>
          <w:rFonts w:asciiTheme="minorEastAsia" w:eastAsiaTheme="minorEastAsia" w:hAnsiTheme="minorEastAsia" w:hint="eastAsia"/>
          <w:sz w:val="18"/>
          <w:szCs w:val="18"/>
        </w:rPr>
        <w:t>VoIP)</w:t>
      </w:r>
      <w:r w:rsidRPr="005A5246">
        <w:rPr>
          <w:rFonts w:asciiTheme="minorEastAsia" w:eastAsiaTheme="minorEastAsia" w:hAnsiTheme="minorEastAsia" w:hint="eastAsia"/>
          <w:sz w:val="18"/>
          <w:szCs w:val="18"/>
        </w:rPr>
        <w:t>的服务质量。</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系统部署灵活，能够支持</w:t>
      </w:r>
      <w:r w:rsidRPr="005A5246">
        <w:rPr>
          <w:rFonts w:asciiTheme="minorEastAsia" w:eastAsiaTheme="minorEastAsia" w:hAnsiTheme="minorEastAsia" w:hint="eastAsia"/>
          <w:sz w:val="18"/>
          <w:szCs w:val="18"/>
        </w:rPr>
        <w:t>1.25MHz-20MH</w:t>
      </w:r>
      <w:r w:rsidRPr="005A5246">
        <w:rPr>
          <w:rFonts w:asciiTheme="minorEastAsia" w:eastAsiaTheme="minorEastAsia" w:hAnsiTheme="minorEastAsia" w:hint="eastAsia"/>
          <w:sz w:val="18"/>
          <w:szCs w:val="18"/>
        </w:rPr>
        <w:t>z</w:t>
      </w:r>
      <w:r w:rsidRPr="005A5246">
        <w:rPr>
          <w:rFonts w:asciiTheme="minorEastAsia" w:eastAsiaTheme="minorEastAsia" w:hAnsiTheme="minorEastAsia" w:hint="eastAsia"/>
          <w:sz w:val="18"/>
          <w:szCs w:val="18"/>
        </w:rPr>
        <w:t>间的多种系统带宽，并支持“</w:t>
      </w:r>
      <w:r w:rsidRPr="005A5246">
        <w:rPr>
          <w:rFonts w:asciiTheme="minorEastAsia" w:eastAsiaTheme="minorEastAsia" w:hAnsiTheme="minorEastAsia" w:hint="eastAsia"/>
          <w:sz w:val="18"/>
          <w:szCs w:val="18"/>
        </w:rPr>
        <w:t>paired</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unpaired</w:t>
      </w:r>
      <w:r w:rsidRPr="005A5246">
        <w:rPr>
          <w:rFonts w:asciiTheme="minorEastAsia" w:eastAsiaTheme="minorEastAsia" w:hAnsiTheme="minorEastAsia" w:hint="eastAsia"/>
          <w:sz w:val="18"/>
          <w:szCs w:val="18"/>
        </w:rPr>
        <w:t>”的频谱分配。保证了将来在系统部署上的灵活性。</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降低无线网络时延：子帧长度</w:t>
      </w:r>
      <w:r w:rsidRPr="005A5246">
        <w:rPr>
          <w:rFonts w:asciiTheme="minorEastAsia" w:eastAsiaTheme="minorEastAsia" w:hAnsiTheme="minorEastAsia" w:hint="eastAsia"/>
          <w:sz w:val="18"/>
          <w:szCs w:val="18"/>
        </w:rPr>
        <w:t>0.5ms</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0.675ms</w:t>
      </w:r>
      <w:r w:rsidRPr="005A5246">
        <w:rPr>
          <w:rFonts w:asciiTheme="minorEastAsia" w:eastAsiaTheme="minorEastAsia" w:hAnsiTheme="minorEastAsia" w:hint="eastAsia"/>
          <w:sz w:val="18"/>
          <w:szCs w:val="18"/>
        </w:rPr>
        <w:t>，解决了向下兼容的问题并降低了网络时延，时延可达</w:t>
      </w:r>
      <w:r w:rsidRPr="005A5246">
        <w:rPr>
          <w:rFonts w:asciiTheme="minorEastAsia" w:eastAsiaTheme="minorEastAsia" w:hAnsiTheme="minorEastAsia" w:hint="eastAsia"/>
          <w:sz w:val="18"/>
          <w:szCs w:val="18"/>
        </w:rPr>
        <w:t>U-plan&lt;5ms</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C-plan&lt;100ms</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(7)</w:t>
      </w:r>
      <w:r w:rsidRPr="005A5246">
        <w:rPr>
          <w:rFonts w:asciiTheme="minorEastAsia" w:eastAsiaTheme="minorEastAsia" w:hAnsiTheme="minorEastAsia" w:hint="eastAsia"/>
          <w:sz w:val="18"/>
          <w:szCs w:val="18"/>
        </w:rPr>
        <w:t>增加了小区边界比特速率，在保持目前基站位置不变的情况下增加小区边界比特速率。如</w:t>
      </w:r>
      <w:r w:rsidRPr="005A5246">
        <w:rPr>
          <w:rFonts w:asciiTheme="minorEastAsia" w:eastAsiaTheme="minorEastAsia" w:hAnsiTheme="minorEastAsia" w:hint="eastAsia"/>
          <w:sz w:val="18"/>
          <w:szCs w:val="18"/>
        </w:rPr>
        <w:t>MBMS(</w:t>
      </w:r>
      <w:r w:rsidRPr="005A5246">
        <w:rPr>
          <w:rFonts w:asciiTheme="minorEastAsia" w:eastAsiaTheme="minorEastAsia" w:hAnsiTheme="minorEastAsia" w:hint="eastAsia"/>
          <w:sz w:val="18"/>
          <w:szCs w:val="18"/>
        </w:rPr>
        <w:t>多媒体广播和组播业务</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在小区边界可提供</w:t>
      </w:r>
      <w:r w:rsidRPr="005A5246">
        <w:rPr>
          <w:rFonts w:asciiTheme="minorEastAsia" w:eastAsiaTheme="minorEastAsia" w:hAnsiTheme="minorEastAsia" w:hint="eastAsia"/>
          <w:sz w:val="18"/>
          <w:szCs w:val="18"/>
        </w:rPr>
        <w:t>1bit/s/Hz</w:t>
      </w:r>
      <w:r w:rsidRPr="005A5246">
        <w:rPr>
          <w:rFonts w:asciiTheme="minorEastAsia" w:eastAsiaTheme="minorEastAsia" w:hAnsiTheme="minorEastAsia" w:hint="eastAsia"/>
          <w:sz w:val="18"/>
          <w:szCs w:val="18"/>
        </w:rPr>
        <w:t>的数据速率。</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强调向下兼容，支持已有的</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系统和非</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规范系统的协同运作。</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相比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更具技术优势，具体体现在：高数据速率、分组传送、延迟降低、广域覆盖和向下兼容。</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的网络结构和核心技术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对</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项目的工作大体分为两个时间段：</w:t>
      </w:r>
      <w:r w:rsidRPr="005A5246">
        <w:rPr>
          <w:rFonts w:asciiTheme="minorEastAsia" w:eastAsiaTheme="minorEastAsia" w:hAnsiTheme="minorEastAsia" w:hint="eastAsia"/>
          <w:sz w:val="18"/>
          <w:szCs w:val="18"/>
        </w:rPr>
        <w:t>2005</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月到</w:t>
      </w:r>
      <w:r w:rsidRPr="005A5246">
        <w:rPr>
          <w:rFonts w:asciiTheme="minorEastAsia" w:eastAsiaTheme="minorEastAsia" w:hAnsiTheme="minorEastAsia" w:hint="eastAsia"/>
          <w:sz w:val="18"/>
          <w:szCs w:val="18"/>
        </w:rPr>
        <w:t>2006</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月为</w:t>
      </w:r>
      <w:r w:rsidRPr="005A5246">
        <w:rPr>
          <w:rFonts w:asciiTheme="minorEastAsia" w:eastAsiaTheme="minorEastAsia" w:hAnsiTheme="minorEastAsia" w:hint="eastAsia"/>
          <w:sz w:val="18"/>
          <w:szCs w:val="18"/>
        </w:rPr>
        <w:t>SI(StudyItem)</w:t>
      </w:r>
      <w:r w:rsidRPr="005A5246">
        <w:rPr>
          <w:rFonts w:asciiTheme="minorEastAsia" w:eastAsiaTheme="minorEastAsia" w:hAnsiTheme="minorEastAsia" w:hint="eastAsia"/>
          <w:sz w:val="18"/>
          <w:szCs w:val="18"/>
        </w:rPr>
        <w:t>阶段，完成可行性研究报告</w:t>
      </w:r>
      <w:r w:rsidRPr="005A5246">
        <w:rPr>
          <w:rFonts w:asciiTheme="minorEastAsia" w:eastAsiaTheme="minorEastAsia" w:hAnsiTheme="minorEastAsia" w:hint="eastAsia"/>
          <w:sz w:val="18"/>
          <w:szCs w:val="18"/>
        </w:rPr>
        <w:t>;2006</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月到</w:t>
      </w:r>
      <w:r w:rsidRPr="005A5246">
        <w:rPr>
          <w:rFonts w:asciiTheme="minorEastAsia" w:eastAsiaTheme="minorEastAsia" w:hAnsiTheme="minorEastAsia" w:hint="eastAsia"/>
          <w:sz w:val="18"/>
          <w:szCs w:val="18"/>
        </w:rPr>
        <w:t>2007</w:t>
      </w:r>
      <w:r w:rsidRPr="005A5246">
        <w:rPr>
          <w:rFonts w:asciiTheme="minorEastAsia" w:eastAsiaTheme="minorEastAsia" w:hAnsiTheme="minorEastAsia" w:hint="eastAsia"/>
          <w:sz w:val="18"/>
          <w:szCs w:val="18"/>
        </w:rPr>
        <w:t>年</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月为</w:t>
      </w:r>
      <w:r w:rsidRPr="005A5246">
        <w:rPr>
          <w:rFonts w:asciiTheme="minorEastAsia" w:eastAsiaTheme="minorEastAsia" w:hAnsiTheme="minorEastAsia" w:hint="eastAsia"/>
          <w:sz w:val="18"/>
          <w:szCs w:val="18"/>
        </w:rPr>
        <w:t>WI(WorkItem)</w:t>
      </w:r>
      <w:r w:rsidRPr="005A5246">
        <w:rPr>
          <w:rFonts w:asciiTheme="minorEastAsia" w:eastAsiaTheme="minorEastAsia" w:hAnsiTheme="minorEastAsia" w:hint="eastAsia"/>
          <w:sz w:val="18"/>
          <w:szCs w:val="18"/>
        </w:rPr>
        <w:t>阶段，完成核心技术的规范工作。在</w:t>
      </w:r>
      <w:r w:rsidRPr="005A5246">
        <w:rPr>
          <w:rFonts w:asciiTheme="minorEastAsia" w:eastAsiaTheme="minorEastAsia" w:hAnsiTheme="minorEastAsia" w:hint="eastAsia"/>
          <w:sz w:val="18"/>
          <w:szCs w:val="18"/>
        </w:rPr>
        <w:t>2007</w:t>
      </w:r>
      <w:r w:rsidRPr="005A5246">
        <w:rPr>
          <w:rFonts w:asciiTheme="minorEastAsia" w:eastAsiaTheme="minorEastAsia" w:hAnsiTheme="minorEastAsia" w:hint="eastAsia"/>
          <w:sz w:val="18"/>
          <w:szCs w:val="18"/>
        </w:rPr>
        <w:t>年中期完成</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相关标准制定</w:t>
      </w:r>
      <w:r w:rsidRPr="005A5246">
        <w:rPr>
          <w:rFonts w:asciiTheme="minorEastAsia" w:eastAsiaTheme="minorEastAsia" w:hAnsiTheme="minorEastAsia" w:hint="eastAsia"/>
          <w:sz w:val="18"/>
          <w:szCs w:val="18"/>
        </w:rPr>
        <w:t>(3GPPR7)</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2008</w:t>
      </w:r>
      <w:r w:rsidRPr="005A5246">
        <w:rPr>
          <w:rFonts w:asciiTheme="minorEastAsia" w:eastAsiaTheme="minorEastAsia" w:hAnsiTheme="minorEastAsia" w:hint="eastAsia"/>
          <w:sz w:val="18"/>
          <w:szCs w:val="18"/>
        </w:rPr>
        <w:t>年或</w:t>
      </w:r>
      <w:r w:rsidRPr="005A5246">
        <w:rPr>
          <w:rFonts w:asciiTheme="minorEastAsia" w:eastAsiaTheme="minorEastAsia" w:hAnsiTheme="minorEastAsia" w:hint="eastAsia"/>
          <w:sz w:val="18"/>
          <w:szCs w:val="18"/>
        </w:rPr>
        <w:t>2009</w:t>
      </w:r>
      <w:r w:rsidRPr="005A5246">
        <w:rPr>
          <w:rFonts w:asciiTheme="minorEastAsia" w:eastAsiaTheme="minorEastAsia" w:hAnsiTheme="minorEastAsia" w:hint="eastAsia"/>
          <w:sz w:val="18"/>
          <w:szCs w:val="18"/>
        </w:rPr>
        <w:t>年推出商用产品。就目前的进展来看，发展比计划滞后了大概</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个月</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，但经过</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组织的努力，</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 xml:space="preserve">的系统框架大部分已经完成。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采用由</w:t>
      </w:r>
      <w:r w:rsidRPr="005A5246">
        <w:rPr>
          <w:rFonts w:asciiTheme="minorEastAsia" w:eastAsiaTheme="minorEastAsia" w:hAnsiTheme="minorEastAsia" w:hint="eastAsia"/>
          <w:sz w:val="18"/>
          <w:szCs w:val="18"/>
        </w:rPr>
        <w:t>NodeB</w:t>
      </w:r>
      <w:r w:rsidRPr="005A5246">
        <w:rPr>
          <w:rFonts w:asciiTheme="minorEastAsia" w:eastAsiaTheme="minorEastAsia" w:hAnsiTheme="minorEastAsia" w:hint="eastAsia"/>
          <w:sz w:val="18"/>
          <w:szCs w:val="18"/>
        </w:rPr>
        <w:t>构成的单层结构，这种结构有利于简化网络和减小延迟，实现了低时延，低复杂度和低成本的要求。与传统的</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接入网相比，</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减少了</w:t>
      </w:r>
      <w:r w:rsidRPr="005A5246">
        <w:rPr>
          <w:rFonts w:asciiTheme="minorEastAsia" w:eastAsiaTheme="minorEastAsia" w:hAnsiTheme="minorEastAsia" w:hint="eastAsia"/>
          <w:sz w:val="18"/>
          <w:szCs w:val="18"/>
        </w:rPr>
        <w:t>RNC</w:t>
      </w:r>
      <w:r w:rsidRPr="005A5246">
        <w:rPr>
          <w:rFonts w:asciiTheme="minorEastAsia" w:eastAsiaTheme="minorEastAsia" w:hAnsiTheme="minorEastAsia" w:hint="eastAsia"/>
          <w:sz w:val="18"/>
          <w:szCs w:val="18"/>
        </w:rPr>
        <w:t>节点。名义上</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是对</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的演进，但事实上它对</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的整个体系架构作了革命性的变革，逐步趋近于典型的</w:t>
      </w:r>
      <w:r w:rsidRPr="005A5246">
        <w:rPr>
          <w:rFonts w:asciiTheme="minorEastAsia" w:eastAsiaTheme="minorEastAsia" w:hAnsiTheme="minorEastAsia" w:hint="eastAsia"/>
          <w:sz w:val="18"/>
          <w:szCs w:val="18"/>
        </w:rPr>
        <w:t>IP</w:t>
      </w:r>
      <w:r w:rsidRPr="005A5246">
        <w:rPr>
          <w:rFonts w:asciiTheme="minorEastAsia" w:eastAsiaTheme="minorEastAsia" w:hAnsiTheme="minorEastAsia" w:hint="eastAsia"/>
          <w:sz w:val="18"/>
          <w:szCs w:val="18"/>
        </w:rPr>
        <w:t>宽带网结构。</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初步确定</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的架构如图</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所示，也叫演进型</w:t>
      </w:r>
      <w:r w:rsidRPr="005A5246">
        <w:rPr>
          <w:rFonts w:asciiTheme="minorEastAsia" w:eastAsiaTheme="minorEastAsia" w:hAnsiTheme="minorEastAsia" w:hint="eastAsia"/>
          <w:sz w:val="18"/>
          <w:szCs w:val="18"/>
        </w:rPr>
        <w:t>UTRAN</w:t>
      </w:r>
      <w:r w:rsidRPr="005A5246">
        <w:rPr>
          <w:rFonts w:asciiTheme="minorEastAsia" w:eastAsiaTheme="minorEastAsia" w:hAnsiTheme="minorEastAsia" w:hint="eastAsia"/>
          <w:sz w:val="18"/>
          <w:szCs w:val="18"/>
        </w:rPr>
        <w:t>结构</w:t>
      </w:r>
      <w:r w:rsidRPr="005A5246">
        <w:rPr>
          <w:rFonts w:asciiTheme="minorEastAsia" w:eastAsiaTheme="minorEastAsia" w:hAnsiTheme="minorEastAsia" w:hint="eastAsia"/>
          <w:sz w:val="18"/>
          <w:szCs w:val="18"/>
        </w:rPr>
        <w:t>(E-UTRAN)[3]</w:t>
      </w:r>
      <w:r w:rsidRPr="005A5246">
        <w:rPr>
          <w:rFonts w:asciiTheme="minorEastAsia" w:eastAsiaTheme="minorEastAsia" w:hAnsiTheme="minorEastAsia" w:hint="eastAsia"/>
          <w:sz w:val="18"/>
          <w:szCs w:val="18"/>
        </w:rPr>
        <w:t>。接入网主要由演进型</w:t>
      </w:r>
      <w:r w:rsidRPr="005A5246">
        <w:rPr>
          <w:rFonts w:asciiTheme="minorEastAsia" w:eastAsiaTheme="minorEastAsia" w:hAnsiTheme="minorEastAsia" w:hint="eastAsia"/>
          <w:sz w:val="18"/>
          <w:szCs w:val="18"/>
        </w:rPr>
        <w:t>NodeB(eNB)</w:t>
      </w:r>
      <w:r w:rsidRPr="005A5246">
        <w:rPr>
          <w:rFonts w:asciiTheme="minorEastAsia" w:eastAsiaTheme="minorEastAsia" w:hAnsiTheme="minorEastAsia" w:hint="eastAsia"/>
          <w:sz w:val="18"/>
          <w:szCs w:val="18"/>
        </w:rPr>
        <w:t>和接入网关</w:t>
      </w:r>
      <w:r w:rsidRPr="005A5246">
        <w:rPr>
          <w:rFonts w:asciiTheme="minorEastAsia" w:eastAsiaTheme="minorEastAsia" w:hAnsiTheme="minorEastAsia" w:hint="eastAsia"/>
          <w:sz w:val="18"/>
          <w:szCs w:val="18"/>
        </w:rPr>
        <w:t>(aGW)</w:t>
      </w:r>
      <w:r w:rsidRPr="005A5246">
        <w:rPr>
          <w:rFonts w:asciiTheme="minorEastAsia" w:eastAsiaTheme="minorEastAsia" w:hAnsiTheme="minorEastAsia" w:hint="eastAsia"/>
          <w:sz w:val="18"/>
          <w:szCs w:val="18"/>
        </w:rPr>
        <w:t>两部分构成。</w:t>
      </w:r>
      <w:r w:rsidRPr="005A5246">
        <w:rPr>
          <w:rFonts w:asciiTheme="minorEastAsia" w:eastAsiaTheme="minorEastAsia" w:hAnsiTheme="minorEastAsia" w:hint="eastAsia"/>
          <w:sz w:val="18"/>
          <w:szCs w:val="18"/>
        </w:rPr>
        <w:t>aGW</w:t>
      </w:r>
      <w:r w:rsidRPr="005A5246">
        <w:rPr>
          <w:rFonts w:asciiTheme="minorEastAsia" w:eastAsiaTheme="minorEastAsia" w:hAnsiTheme="minorEastAsia" w:hint="eastAsia"/>
          <w:sz w:val="18"/>
          <w:szCs w:val="18"/>
        </w:rPr>
        <w:t>是一个边界节点，若将其视为核心网的一部</w:t>
      </w:r>
      <w:r w:rsidRPr="005A5246">
        <w:rPr>
          <w:rFonts w:asciiTheme="minorEastAsia" w:eastAsiaTheme="minorEastAsia" w:hAnsiTheme="minorEastAsia" w:hint="eastAsia"/>
          <w:sz w:val="18"/>
          <w:szCs w:val="18"/>
        </w:rPr>
        <w:t>分，则接入网主要由</w:t>
      </w:r>
      <w:r w:rsidRPr="005A5246">
        <w:rPr>
          <w:rFonts w:asciiTheme="minorEastAsia" w:eastAsiaTheme="minorEastAsia" w:hAnsiTheme="minorEastAsia" w:hint="eastAsia"/>
          <w:sz w:val="18"/>
          <w:szCs w:val="18"/>
        </w:rPr>
        <w:t>eNB</w:t>
      </w:r>
      <w:r w:rsidRPr="005A5246">
        <w:rPr>
          <w:rFonts w:asciiTheme="minorEastAsia" w:eastAsiaTheme="minorEastAsia" w:hAnsiTheme="minorEastAsia" w:hint="eastAsia"/>
          <w:sz w:val="18"/>
          <w:szCs w:val="18"/>
        </w:rPr>
        <w:t>一层构成。</w:t>
      </w:r>
      <w:r w:rsidRPr="005A5246">
        <w:rPr>
          <w:rFonts w:asciiTheme="minorEastAsia" w:eastAsiaTheme="minorEastAsia" w:hAnsiTheme="minorEastAsia" w:hint="eastAsia"/>
          <w:sz w:val="18"/>
          <w:szCs w:val="18"/>
        </w:rPr>
        <w:t>eNB</w:t>
      </w:r>
      <w:r w:rsidRPr="005A5246">
        <w:rPr>
          <w:rFonts w:asciiTheme="minorEastAsia" w:eastAsiaTheme="minorEastAsia" w:hAnsiTheme="minorEastAsia" w:hint="eastAsia"/>
          <w:sz w:val="18"/>
          <w:szCs w:val="18"/>
        </w:rPr>
        <w:t>不仅具有原来</w:t>
      </w:r>
      <w:r w:rsidRPr="005A5246">
        <w:rPr>
          <w:rFonts w:asciiTheme="minorEastAsia" w:eastAsiaTheme="minorEastAsia" w:hAnsiTheme="minorEastAsia" w:hint="eastAsia"/>
          <w:sz w:val="18"/>
          <w:szCs w:val="18"/>
        </w:rPr>
        <w:t>NodeB</w:t>
      </w:r>
      <w:r w:rsidRPr="005A5246">
        <w:rPr>
          <w:rFonts w:asciiTheme="minorEastAsia" w:eastAsiaTheme="minorEastAsia" w:hAnsiTheme="minorEastAsia" w:hint="eastAsia"/>
          <w:sz w:val="18"/>
          <w:szCs w:val="18"/>
        </w:rPr>
        <w:t>的功能外，还能完成原来</w:t>
      </w:r>
      <w:r w:rsidRPr="005A5246">
        <w:rPr>
          <w:rFonts w:asciiTheme="minorEastAsia" w:eastAsiaTheme="minorEastAsia" w:hAnsiTheme="minorEastAsia" w:hint="eastAsia"/>
          <w:sz w:val="18"/>
          <w:szCs w:val="18"/>
        </w:rPr>
        <w:t>RNC</w:t>
      </w:r>
      <w:r w:rsidRPr="005A5246">
        <w:rPr>
          <w:rFonts w:asciiTheme="minorEastAsia" w:eastAsiaTheme="minorEastAsia" w:hAnsiTheme="minorEastAsia" w:hint="eastAsia"/>
          <w:sz w:val="18"/>
          <w:szCs w:val="18"/>
        </w:rPr>
        <w:t>的大部分功能，包括物理层、</w:t>
      </w:r>
      <w:r w:rsidRPr="005A5246">
        <w:rPr>
          <w:rFonts w:asciiTheme="minorEastAsia" w:eastAsiaTheme="minorEastAsia" w:hAnsiTheme="minorEastAsia" w:hint="eastAsia"/>
          <w:sz w:val="18"/>
          <w:szCs w:val="18"/>
        </w:rPr>
        <w:t>MAC</w:t>
      </w:r>
      <w:r w:rsidRPr="005A5246">
        <w:rPr>
          <w:rFonts w:asciiTheme="minorEastAsia" w:eastAsiaTheme="minorEastAsia" w:hAnsiTheme="minorEastAsia" w:hint="eastAsia"/>
          <w:sz w:val="18"/>
          <w:szCs w:val="18"/>
        </w:rPr>
        <w:t>层、</w:t>
      </w:r>
      <w:r w:rsidRPr="005A5246">
        <w:rPr>
          <w:rFonts w:asciiTheme="minorEastAsia" w:eastAsiaTheme="minorEastAsia" w:hAnsiTheme="minorEastAsia" w:hint="eastAsia"/>
          <w:sz w:val="18"/>
          <w:szCs w:val="18"/>
        </w:rPr>
        <w:t>RRC</w:t>
      </w:r>
      <w:r w:rsidRPr="005A5246">
        <w:rPr>
          <w:rFonts w:asciiTheme="minorEastAsia" w:eastAsiaTheme="minorEastAsia" w:hAnsiTheme="minorEastAsia" w:hint="eastAsia"/>
          <w:sz w:val="18"/>
          <w:szCs w:val="18"/>
        </w:rPr>
        <w:t>、调度、接入控制、承载控制、接入移动性管理和</w:t>
      </w:r>
      <w:r w:rsidRPr="005A5246">
        <w:rPr>
          <w:rFonts w:asciiTheme="minorEastAsia" w:eastAsiaTheme="minorEastAsia" w:hAnsiTheme="minorEastAsia" w:hint="eastAsia"/>
          <w:sz w:val="18"/>
          <w:szCs w:val="18"/>
        </w:rPr>
        <w:t>Inter-cellRRM</w:t>
      </w:r>
      <w:r w:rsidRPr="005A5246">
        <w:rPr>
          <w:rFonts w:asciiTheme="minorEastAsia" w:eastAsiaTheme="minorEastAsia" w:hAnsiTheme="minorEastAsia" w:hint="eastAsia"/>
          <w:sz w:val="18"/>
          <w:szCs w:val="18"/>
        </w:rPr>
        <w:t>等。</w:t>
      </w:r>
      <w:r w:rsidRPr="005A5246">
        <w:rPr>
          <w:rFonts w:asciiTheme="minorEastAsia" w:eastAsiaTheme="minorEastAsia" w:hAnsiTheme="minorEastAsia" w:hint="eastAsia"/>
          <w:sz w:val="18"/>
          <w:szCs w:val="18"/>
        </w:rPr>
        <w:t>Node B</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Node B</w:t>
      </w:r>
      <w:r w:rsidRPr="005A5246">
        <w:rPr>
          <w:rFonts w:asciiTheme="minorEastAsia" w:eastAsiaTheme="minorEastAsia" w:hAnsiTheme="minorEastAsia" w:hint="eastAsia"/>
          <w:sz w:val="18"/>
          <w:szCs w:val="18"/>
        </w:rPr>
        <w:t>之间将采用网格</w:t>
      </w:r>
      <w:r w:rsidRPr="005A5246">
        <w:rPr>
          <w:rFonts w:asciiTheme="minorEastAsia" w:eastAsiaTheme="minorEastAsia" w:hAnsiTheme="minorEastAsia" w:hint="eastAsia"/>
          <w:sz w:val="18"/>
          <w:szCs w:val="18"/>
        </w:rPr>
        <w:t>(Mesh)</w:t>
      </w:r>
      <w:r w:rsidRPr="005A5246">
        <w:rPr>
          <w:rFonts w:asciiTheme="minorEastAsia" w:eastAsiaTheme="minorEastAsia" w:hAnsiTheme="minorEastAsia" w:hint="eastAsia"/>
          <w:sz w:val="18"/>
          <w:szCs w:val="18"/>
        </w:rPr>
        <w:t>方式直接互连，这也是对原有</w:t>
      </w:r>
      <w:r w:rsidRPr="005A5246">
        <w:rPr>
          <w:rFonts w:asciiTheme="minorEastAsia" w:eastAsiaTheme="minorEastAsia" w:hAnsiTheme="minorEastAsia" w:hint="eastAsia"/>
          <w:sz w:val="18"/>
          <w:szCs w:val="18"/>
        </w:rPr>
        <w:t>UTRAN</w:t>
      </w:r>
      <w:r w:rsidRPr="005A5246">
        <w:rPr>
          <w:rFonts w:asciiTheme="minorEastAsia" w:eastAsiaTheme="minorEastAsia" w:hAnsiTheme="minorEastAsia" w:hint="eastAsia"/>
          <w:sz w:val="18"/>
          <w:szCs w:val="18"/>
        </w:rPr>
        <w:t>结构的重大修改。</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的营运发展</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按用户数量和市值计算，中国移动都是全球最大的移动运营商。此前，英国沃达丰、日本</w:t>
      </w:r>
      <w:r w:rsidRPr="005A5246">
        <w:rPr>
          <w:rFonts w:asciiTheme="minorEastAsia" w:eastAsiaTheme="minorEastAsia" w:hAnsiTheme="minorEastAsia" w:hint="eastAsia"/>
          <w:sz w:val="18"/>
          <w:szCs w:val="18"/>
        </w:rPr>
        <w:t>NTT DoCoMo</w:t>
      </w:r>
      <w:r w:rsidRPr="005A5246">
        <w:rPr>
          <w:rFonts w:asciiTheme="minorEastAsia" w:eastAsiaTheme="minorEastAsia" w:hAnsiTheme="minorEastAsia" w:hint="eastAsia"/>
          <w:sz w:val="18"/>
          <w:szCs w:val="18"/>
        </w:rPr>
        <w:t>、美国</w:t>
      </w:r>
      <w:r w:rsidRPr="005A5246">
        <w:rPr>
          <w:rFonts w:asciiTheme="minorEastAsia" w:eastAsiaTheme="minorEastAsia" w:hAnsiTheme="minorEastAsia" w:hint="eastAsia"/>
          <w:sz w:val="18"/>
          <w:szCs w:val="18"/>
        </w:rPr>
        <w:t>AT&amp;T</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Verizon</w:t>
      </w:r>
      <w:r w:rsidRPr="005A5246">
        <w:rPr>
          <w:rFonts w:asciiTheme="minorEastAsia" w:eastAsiaTheme="minorEastAsia" w:hAnsiTheme="minorEastAsia" w:hint="eastAsia"/>
          <w:sz w:val="18"/>
          <w:szCs w:val="18"/>
        </w:rPr>
        <w:t>等世界最主要电信运营商已经决定采用</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技术，此次中</w:t>
      </w:r>
      <w:r w:rsidRPr="005A5246">
        <w:rPr>
          <w:rFonts w:asciiTheme="minorEastAsia" w:eastAsiaTheme="minorEastAsia" w:hAnsiTheme="minorEastAsia" w:hint="eastAsia"/>
          <w:sz w:val="18"/>
          <w:szCs w:val="18"/>
        </w:rPr>
        <w:t>国移动加入，将大力推动</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技术的发展，</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在后</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时代也将延续</w:t>
      </w:r>
      <w:r w:rsidRPr="005A5246">
        <w:rPr>
          <w:rFonts w:asciiTheme="minorEastAsia" w:eastAsiaTheme="minorEastAsia" w:hAnsiTheme="minorEastAsia" w:hint="eastAsia"/>
          <w:sz w:val="18"/>
          <w:szCs w:val="18"/>
        </w:rPr>
        <w:t>2G</w:t>
      </w:r>
      <w:r w:rsidRPr="005A5246">
        <w:rPr>
          <w:rFonts w:asciiTheme="minorEastAsia" w:eastAsiaTheme="minorEastAsia" w:hAnsiTheme="minorEastAsia" w:hint="eastAsia"/>
          <w:sz w:val="18"/>
          <w:szCs w:val="18"/>
        </w:rPr>
        <w:t>时期</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的主流地位。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沃达丰</w:t>
      </w:r>
      <w:r w:rsidRPr="005A5246">
        <w:rPr>
          <w:rFonts w:asciiTheme="minorEastAsia" w:eastAsiaTheme="minorEastAsia" w:hAnsiTheme="minorEastAsia" w:hint="eastAsia"/>
          <w:sz w:val="18"/>
          <w:szCs w:val="18"/>
        </w:rPr>
        <w:t>CEO</w:t>
      </w:r>
      <w:r w:rsidRPr="005A5246">
        <w:rPr>
          <w:rFonts w:asciiTheme="minorEastAsia" w:eastAsiaTheme="minorEastAsia" w:hAnsiTheme="minorEastAsia" w:hint="eastAsia"/>
          <w:sz w:val="18"/>
          <w:szCs w:val="18"/>
        </w:rPr>
        <w:t>阿伦·萨林</w:t>
      </w:r>
      <w:r w:rsidRPr="005A5246">
        <w:rPr>
          <w:rFonts w:asciiTheme="minorEastAsia" w:eastAsiaTheme="minorEastAsia" w:hAnsiTheme="minorEastAsia" w:hint="eastAsia"/>
          <w:sz w:val="18"/>
          <w:szCs w:val="18"/>
        </w:rPr>
        <w:t>(Arun Sarin)</w:t>
      </w:r>
      <w:r w:rsidRPr="005A5246">
        <w:rPr>
          <w:rFonts w:asciiTheme="minorEastAsia" w:eastAsiaTheme="minorEastAsia" w:hAnsiTheme="minorEastAsia" w:hint="eastAsia"/>
          <w:sz w:val="18"/>
          <w:szCs w:val="18"/>
        </w:rPr>
        <w:t>昨日在巴塞罗那的移动世界大会表示，该集团将与中国移动和</w:t>
      </w:r>
      <w:r w:rsidRPr="005A5246">
        <w:rPr>
          <w:rFonts w:asciiTheme="minorEastAsia" w:eastAsiaTheme="minorEastAsia" w:hAnsiTheme="minorEastAsia" w:hint="eastAsia"/>
          <w:sz w:val="18"/>
          <w:szCs w:val="18"/>
        </w:rPr>
        <w:t>Verizon</w:t>
      </w:r>
      <w:r w:rsidRPr="005A5246">
        <w:rPr>
          <w:rFonts w:asciiTheme="minorEastAsia" w:eastAsiaTheme="minorEastAsia" w:hAnsiTheme="minorEastAsia" w:hint="eastAsia"/>
          <w:sz w:val="18"/>
          <w:szCs w:val="18"/>
        </w:rPr>
        <w:t>携手推进</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技术，</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将成为行业未来发展的明确方向。</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目前，移动无线技术的演进路径主要有三条：一是</w:t>
      </w:r>
      <w:r w:rsidRPr="005A5246">
        <w:rPr>
          <w:rFonts w:asciiTheme="minorEastAsia" w:eastAsiaTheme="minorEastAsia" w:hAnsiTheme="minorEastAsia" w:hint="eastAsia"/>
          <w:sz w:val="18"/>
          <w:szCs w:val="18"/>
        </w:rPr>
        <w:t>WCDMA</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TD-SCDMA</w:t>
      </w:r>
      <w:r w:rsidRPr="005A5246">
        <w:rPr>
          <w:rFonts w:asciiTheme="minorEastAsia" w:eastAsiaTheme="minorEastAsia" w:hAnsiTheme="minorEastAsia" w:hint="eastAsia"/>
          <w:sz w:val="18"/>
          <w:szCs w:val="18"/>
        </w:rPr>
        <w:t>，均从</w:t>
      </w:r>
      <w:r w:rsidRPr="005A5246">
        <w:rPr>
          <w:rFonts w:asciiTheme="minorEastAsia" w:eastAsiaTheme="minorEastAsia" w:hAnsiTheme="minorEastAsia" w:hint="eastAsia"/>
          <w:sz w:val="18"/>
          <w:szCs w:val="18"/>
        </w:rPr>
        <w:t>HSPA</w:t>
      </w:r>
      <w:r w:rsidRPr="005A5246">
        <w:rPr>
          <w:rFonts w:asciiTheme="minorEastAsia" w:eastAsiaTheme="minorEastAsia" w:hAnsiTheme="minorEastAsia" w:hint="eastAsia"/>
          <w:sz w:val="18"/>
          <w:szCs w:val="18"/>
        </w:rPr>
        <w:t>演进至</w:t>
      </w:r>
      <w:r w:rsidRPr="005A5246">
        <w:rPr>
          <w:rFonts w:asciiTheme="minorEastAsia" w:eastAsiaTheme="minorEastAsia" w:hAnsiTheme="minorEastAsia" w:hint="eastAsia"/>
          <w:sz w:val="18"/>
          <w:szCs w:val="18"/>
        </w:rPr>
        <w:t>HSPA+</w:t>
      </w:r>
      <w:r w:rsidRPr="005A5246">
        <w:rPr>
          <w:rFonts w:asciiTheme="minorEastAsia" w:eastAsiaTheme="minorEastAsia" w:hAnsiTheme="minorEastAsia" w:hint="eastAsia"/>
          <w:sz w:val="18"/>
          <w:szCs w:val="18"/>
        </w:rPr>
        <w:t>，进而到</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；二是</w:t>
      </w:r>
      <w:r w:rsidRPr="005A5246">
        <w:rPr>
          <w:rFonts w:asciiTheme="minorEastAsia" w:eastAsiaTheme="minorEastAsia" w:hAnsiTheme="minorEastAsia" w:hint="eastAsia"/>
          <w:sz w:val="18"/>
          <w:szCs w:val="18"/>
        </w:rPr>
        <w:t>CDMA2000</w:t>
      </w:r>
      <w:r w:rsidRPr="005A5246">
        <w:rPr>
          <w:rFonts w:asciiTheme="minorEastAsia" w:eastAsiaTheme="minorEastAsia" w:hAnsiTheme="minorEastAsia" w:hint="eastAsia"/>
          <w:sz w:val="18"/>
          <w:szCs w:val="18"/>
        </w:rPr>
        <w:t>沿着</w:t>
      </w:r>
      <w:r w:rsidRPr="005A5246">
        <w:rPr>
          <w:rFonts w:asciiTheme="minorEastAsia" w:eastAsiaTheme="minorEastAsia" w:hAnsiTheme="minorEastAsia" w:hint="eastAsia"/>
          <w:sz w:val="18"/>
          <w:szCs w:val="18"/>
        </w:rPr>
        <w:t>EV-DO Rev.0/Rev.A/Rev.B</w:t>
      </w:r>
      <w:r w:rsidRPr="005A5246">
        <w:rPr>
          <w:rFonts w:asciiTheme="minorEastAsia" w:eastAsiaTheme="minorEastAsia" w:hAnsiTheme="minorEastAsia" w:hint="eastAsia"/>
          <w:sz w:val="18"/>
          <w:szCs w:val="18"/>
        </w:rPr>
        <w:t>，最终到</w:t>
      </w:r>
      <w:r w:rsidRPr="005A5246">
        <w:rPr>
          <w:rFonts w:asciiTheme="minorEastAsia" w:eastAsiaTheme="minorEastAsia" w:hAnsiTheme="minorEastAsia" w:hint="eastAsia"/>
          <w:sz w:val="18"/>
          <w:szCs w:val="18"/>
        </w:rPr>
        <w:t>UMB</w:t>
      </w:r>
      <w:r w:rsidRPr="005A5246">
        <w:rPr>
          <w:rFonts w:asciiTheme="minorEastAsia" w:eastAsiaTheme="minorEastAsia" w:hAnsiTheme="minorEastAsia" w:hint="eastAsia"/>
          <w:sz w:val="18"/>
          <w:szCs w:val="18"/>
        </w:rPr>
        <w:t>；三是</w:t>
      </w:r>
      <w:r w:rsidRPr="005A5246">
        <w:rPr>
          <w:rFonts w:asciiTheme="minorEastAsia" w:eastAsiaTheme="minorEastAsia" w:hAnsiTheme="minorEastAsia" w:hint="eastAsia"/>
          <w:sz w:val="18"/>
          <w:szCs w:val="18"/>
        </w:rPr>
        <w:t>802.16m</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WiMAX</w:t>
      </w:r>
      <w:r w:rsidRPr="005A5246">
        <w:rPr>
          <w:rFonts w:asciiTheme="minorEastAsia" w:eastAsiaTheme="minorEastAsia" w:hAnsiTheme="minorEastAsia" w:hint="eastAsia"/>
          <w:sz w:val="18"/>
          <w:szCs w:val="18"/>
        </w:rPr>
        <w:t>路线。这</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拥有最多的支持者，</w:t>
      </w:r>
      <w:r w:rsidRPr="005A5246">
        <w:rPr>
          <w:rFonts w:asciiTheme="minorEastAsia" w:eastAsiaTheme="minorEastAsia" w:hAnsiTheme="minorEastAsia" w:hint="eastAsia"/>
          <w:sz w:val="18"/>
          <w:szCs w:val="18"/>
        </w:rPr>
        <w:t>WiMAX</w:t>
      </w:r>
      <w:r w:rsidRPr="005A5246">
        <w:rPr>
          <w:rFonts w:asciiTheme="minorEastAsia" w:eastAsiaTheme="minorEastAsia" w:hAnsiTheme="minorEastAsia" w:hint="eastAsia"/>
          <w:sz w:val="18"/>
          <w:szCs w:val="18"/>
        </w:rPr>
        <w:t>次之。</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是由爱立信、诺基亚西门子、华为等世界主要电信设备生产商开发的技术，</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阵营的阿尔卡特朗讯和北电网络也有投入。</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近年来日渐失势，阿尔卡特朗讯已经在上周冲减了</w:t>
      </w:r>
      <w:r w:rsidRPr="005A5246">
        <w:rPr>
          <w:rFonts w:asciiTheme="minorEastAsia" w:eastAsiaTheme="minorEastAsia" w:hAnsiTheme="minorEastAsia" w:hint="eastAsia"/>
          <w:sz w:val="18"/>
          <w:szCs w:val="18"/>
        </w:rPr>
        <w:t>37</w:t>
      </w:r>
      <w:r w:rsidRPr="005A5246">
        <w:rPr>
          <w:rFonts w:asciiTheme="minorEastAsia" w:eastAsiaTheme="minorEastAsia" w:hAnsiTheme="minorEastAsia" w:hint="eastAsia"/>
          <w:sz w:val="18"/>
          <w:szCs w:val="18"/>
        </w:rPr>
        <w:t>亿美元与</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技术标准相关的资产，并将和日本</w:t>
      </w:r>
      <w:r w:rsidRPr="005A5246">
        <w:rPr>
          <w:rFonts w:asciiTheme="minorEastAsia" w:eastAsiaTheme="minorEastAsia" w:hAnsiTheme="minorEastAsia" w:hint="eastAsia"/>
          <w:sz w:val="18"/>
          <w:szCs w:val="18"/>
        </w:rPr>
        <w:t>NEC</w:t>
      </w:r>
      <w:r w:rsidRPr="005A5246">
        <w:rPr>
          <w:rFonts w:asciiTheme="minorEastAsia" w:eastAsiaTheme="minorEastAsia" w:hAnsiTheme="minorEastAsia" w:hint="eastAsia"/>
          <w:sz w:val="18"/>
          <w:szCs w:val="18"/>
        </w:rPr>
        <w:t>建立研发</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的合资公司。</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由于美国高通公司在</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时代占据了技术的核心专利，</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阵营处心积虑搞</w:t>
      </w:r>
      <w:r w:rsidRPr="005A5246">
        <w:rPr>
          <w:rFonts w:asciiTheme="minorEastAsia" w:eastAsiaTheme="minorEastAsia" w:hAnsiTheme="minorEastAsia" w:hint="eastAsia"/>
          <w:sz w:val="18"/>
          <w:szCs w:val="18"/>
        </w:rPr>
        <w:t>OFDM</w:t>
      </w:r>
      <w:r w:rsidRPr="005A5246">
        <w:rPr>
          <w:rFonts w:asciiTheme="minorEastAsia" w:eastAsiaTheme="minorEastAsia" w:hAnsiTheme="minorEastAsia" w:hint="eastAsia"/>
          <w:sz w:val="18"/>
          <w:szCs w:val="18"/>
        </w:rPr>
        <w:t>绕开高通主要技术，可以肯定高通的地位会比</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时代有所削弱；同时，尽管高通的</w:t>
      </w:r>
      <w:r w:rsidRPr="005A5246">
        <w:rPr>
          <w:rFonts w:asciiTheme="minorEastAsia" w:eastAsiaTheme="minorEastAsia" w:hAnsiTheme="minorEastAsia" w:hint="eastAsia"/>
          <w:sz w:val="18"/>
          <w:szCs w:val="18"/>
        </w:rPr>
        <w:t>UMB</w:t>
      </w:r>
      <w:r w:rsidRPr="005A5246">
        <w:rPr>
          <w:rFonts w:asciiTheme="minorEastAsia" w:eastAsiaTheme="minorEastAsia" w:hAnsiTheme="minorEastAsia" w:hint="eastAsia"/>
          <w:sz w:val="18"/>
          <w:szCs w:val="18"/>
        </w:rPr>
        <w:t>技术乏有问津，该公司在巴塞罗那也宣布将于</w:t>
      </w:r>
      <w:r w:rsidRPr="005A5246">
        <w:rPr>
          <w:rFonts w:asciiTheme="minorEastAsia" w:eastAsiaTheme="minorEastAsia" w:hAnsiTheme="minorEastAsia" w:hint="eastAsia"/>
          <w:sz w:val="18"/>
          <w:szCs w:val="18"/>
        </w:rPr>
        <w:t>2009</w:t>
      </w:r>
      <w:r w:rsidRPr="005A5246">
        <w:rPr>
          <w:rFonts w:asciiTheme="minorEastAsia" w:eastAsiaTheme="minorEastAsia" w:hAnsiTheme="minorEastAsia" w:hint="eastAsia"/>
          <w:sz w:val="18"/>
          <w:szCs w:val="18"/>
        </w:rPr>
        <w:t>年推出多模</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芯片组，高通在该领域仍将保持收益。</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长期演进</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项目是近两年来</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启动的最大的新技术研发项目，这种以</w:t>
      </w:r>
      <w:r w:rsidRPr="005A5246">
        <w:rPr>
          <w:rFonts w:asciiTheme="minorEastAsia" w:eastAsiaTheme="minorEastAsia" w:hAnsiTheme="minorEastAsia" w:hint="eastAsia"/>
          <w:sz w:val="18"/>
          <w:szCs w:val="18"/>
        </w:rPr>
        <w:t>OFDM/FDMA</w:t>
      </w:r>
      <w:r w:rsidRPr="005A5246">
        <w:rPr>
          <w:rFonts w:asciiTheme="minorEastAsia" w:eastAsiaTheme="minorEastAsia" w:hAnsiTheme="minorEastAsia" w:hint="eastAsia"/>
          <w:sz w:val="18"/>
          <w:szCs w:val="18"/>
        </w:rPr>
        <w:t>为核心的技术可以被看作“准</w:t>
      </w:r>
      <w:r w:rsidRPr="005A5246">
        <w:rPr>
          <w:rFonts w:asciiTheme="minorEastAsia" w:eastAsiaTheme="minorEastAsia" w:hAnsiTheme="minorEastAsia" w:hint="eastAsia"/>
          <w:sz w:val="18"/>
          <w:szCs w:val="18"/>
        </w:rPr>
        <w:t>4G</w:t>
      </w:r>
      <w:r w:rsidRPr="005A5246">
        <w:rPr>
          <w:rFonts w:asciiTheme="minorEastAsia" w:eastAsiaTheme="minorEastAsia" w:hAnsiTheme="minorEastAsia" w:hint="eastAsia"/>
          <w:sz w:val="18"/>
          <w:szCs w:val="18"/>
        </w:rPr>
        <w:t>”技术。</w:t>
      </w:r>
      <w:r w:rsidRPr="005A5246">
        <w:rPr>
          <w:rFonts w:asciiTheme="minorEastAsia" w:eastAsiaTheme="minorEastAsia" w:hAnsiTheme="minorEastAsia" w:hint="eastAsia"/>
          <w:sz w:val="18"/>
          <w:szCs w:val="18"/>
        </w:rPr>
        <w:t>3GPP LTE</w:t>
      </w:r>
      <w:r w:rsidRPr="005A5246">
        <w:rPr>
          <w:rFonts w:asciiTheme="minorEastAsia" w:eastAsiaTheme="minorEastAsia" w:hAnsiTheme="minorEastAsia" w:hint="eastAsia"/>
          <w:sz w:val="18"/>
          <w:szCs w:val="18"/>
        </w:rPr>
        <w:t>项目的主要性能目标包括：在</w:t>
      </w:r>
      <w:r w:rsidRPr="005A5246">
        <w:rPr>
          <w:rFonts w:asciiTheme="minorEastAsia" w:eastAsiaTheme="minorEastAsia" w:hAnsiTheme="minorEastAsia" w:hint="eastAsia"/>
          <w:sz w:val="18"/>
          <w:szCs w:val="18"/>
        </w:rPr>
        <w:t>20MHz</w:t>
      </w:r>
      <w:r w:rsidRPr="005A5246">
        <w:rPr>
          <w:rFonts w:asciiTheme="minorEastAsia" w:eastAsiaTheme="minorEastAsia" w:hAnsiTheme="minorEastAsia" w:hint="eastAsia"/>
          <w:sz w:val="18"/>
          <w:szCs w:val="18"/>
        </w:rPr>
        <w:t>频谱带宽能够提供下行</w:t>
      </w:r>
      <w:r w:rsidRPr="005A5246">
        <w:rPr>
          <w:rFonts w:asciiTheme="minorEastAsia" w:eastAsiaTheme="minorEastAsia" w:hAnsiTheme="minorEastAsia" w:hint="eastAsia"/>
          <w:sz w:val="18"/>
          <w:szCs w:val="18"/>
        </w:rPr>
        <w:t>100Mbps</w:t>
      </w:r>
      <w:r w:rsidRPr="005A5246">
        <w:rPr>
          <w:rFonts w:asciiTheme="minorEastAsia" w:eastAsiaTheme="minorEastAsia" w:hAnsiTheme="minorEastAsia" w:hint="eastAsia"/>
          <w:sz w:val="18"/>
          <w:szCs w:val="18"/>
        </w:rPr>
        <w:t>、上行</w:t>
      </w:r>
      <w:r w:rsidRPr="005A5246">
        <w:rPr>
          <w:rFonts w:asciiTheme="minorEastAsia" w:eastAsiaTheme="minorEastAsia" w:hAnsiTheme="minorEastAsia" w:hint="eastAsia"/>
          <w:sz w:val="18"/>
          <w:szCs w:val="18"/>
        </w:rPr>
        <w:t>50Mbps</w:t>
      </w:r>
      <w:r w:rsidRPr="005A5246">
        <w:rPr>
          <w:rFonts w:asciiTheme="minorEastAsia" w:eastAsiaTheme="minorEastAsia" w:hAnsiTheme="minorEastAsia" w:hint="eastAsia"/>
          <w:sz w:val="18"/>
          <w:szCs w:val="18"/>
        </w:rPr>
        <w:t>的峰值速率；改善小区边缘用户的性能；提高小区容量；降低系统延迟，用户平面内部单向传输时延低于</w:t>
      </w:r>
      <w:r w:rsidRPr="005A5246">
        <w:rPr>
          <w:rFonts w:asciiTheme="minorEastAsia" w:eastAsiaTheme="minorEastAsia" w:hAnsiTheme="minorEastAsia" w:hint="eastAsia"/>
          <w:sz w:val="18"/>
          <w:szCs w:val="18"/>
        </w:rPr>
        <w:t>5ms</w:t>
      </w:r>
      <w:r w:rsidRPr="005A5246">
        <w:rPr>
          <w:rFonts w:asciiTheme="minorEastAsia" w:eastAsiaTheme="minorEastAsia" w:hAnsiTheme="minorEastAsia" w:hint="eastAsia"/>
          <w:sz w:val="18"/>
          <w:szCs w:val="18"/>
        </w:rPr>
        <w:t>，控制平面从睡眠状态到激活状态迁移时间低于</w:t>
      </w:r>
      <w:r w:rsidRPr="005A5246">
        <w:rPr>
          <w:rFonts w:asciiTheme="minorEastAsia" w:eastAsiaTheme="minorEastAsia" w:hAnsiTheme="minorEastAsia" w:hint="eastAsia"/>
          <w:sz w:val="18"/>
          <w:szCs w:val="18"/>
        </w:rPr>
        <w:t>50ms</w:t>
      </w:r>
      <w:r w:rsidRPr="005A5246">
        <w:rPr>
          <w:rFonts w:asciiTheme="minorEastAsia" w:eastAsiaTheme="minorEastAsia" w:hAnsiTheme="minorEastAsia" w:hint="eastAsia"/>
          <w:sz w:val="18"/>
          <w:szCs w:val="18"/>
        </w:rPr>
        <w:t>，从驻留状态到激活状态的迁移时间小于</w:t>
      </w:r>
      <w:r w:rsidRPr="005A5246">
        <w:rPr>
          <w:rFonts w:asciiTheme="minorEastAsia" w:eastAsiaTheme="minorEastAsia" w:hAnsiTheme="minorEastAsia" w:hint="eastAsia"/>
          <w:sz w:val="18"/>
          <w:szCs w:val="18"/>
        </w:rPr>
        <w:t>100ms</w:t>
      </w:r>
      <w:r w:rsidRPr="005A5246">
        <w:rPr>
          <w:rFonts w:asciiTheme="minorEastAsia" w:eastAsiaTheme="minorEastAsia" w:hAnsiTheme="minorEastAsia" w:hint="eastAsia"/>
          <w:sz w:val="18"/>
          <w:szCs w:val="18"/>
        </w:rPr>
        <w:t>；支持</w:t>
      </w:r>
      <w:r w:rsidRPr="005A5246">
        <w:rPr>
          <w:rFonts w:asciiTheme="minorEastAsia" w:eastAsiaTheme="minorEastAsia" w:hAnsiTheme="minorEastAsia" w:hint="eastAsia"/>
          <w:sz w:val="18"/>
          <w:szCs w:val="18"/>
        </w:rPr>
        <w:t>100Km</w:t>
      </w:r>
      <w:r w:rsidRPr="005A5246">
        <w:rPr>
          <w:rFonts w:asciiTheme="minorEastAsia" w:eastAsiaTheme="minorEastAsia" w:hAnsiTheme="minorEastAsia" w:hint="eastAsia"/>
          <w:sz w:val="18"/>
          <w:szCs w:val="18"/>
        </w:rPr>
        <w:t>半径</w:t>
      </w:r>
      <w:r w:rsidRPr="005A5246">
        <w:rPr>
          <w:rFonts w:asciiTheme="minorEastAsia" w:eastAsiaTheme="minorEastAsia" w:hAnsiTheme="minorEastAsia" w:hint="eastAsia"/>
          <w:sz w:val="18"/>
          <w:szCs w:val="18"/>
        </w:rPr>
        <w:t>的小区覆盖；能够为</w:t>
      </w:r>
      <w:r w:rsidRPr="005A5246">
        <w:rPr>
          <w:rFonts w:asciiTheme="minorEastAsia" w:eastAsiaTheme="minorEastAsia" w:hAnsiTheme="minorEastAsia" w:hint="eastAsia"/>
          <w:sz w:val="18"/>
          <w:szCs w:val="18"/>
        </w:rPr>
        <w:t>350Km/h</w:t>
      </w:r>
      <w:r w:rsidRPr="005A5246">
        <w:rPr>
          <w:rFonts w:asciiTheme="minorEastAsia" w:eastAsiaTheme="minorEastAsia" w:hAnsiTheme="minorEastAsia" w:hint="eastAsia"/>
          <w:sz w:val="18"/>
          <w:szCs w:val="18"/>
        </w:rPr>
        <w:t>高速移动用户提供</w:t>
      </w:r>
      <w:r w:rsidRPr="005A5246">
        <w:rPr>
          <w:rFonts w:asciiTheme="minorEastAsia" w:eastAsiaTheme="minorEastAsia" w:hAnsiTheme="minorEastAsia" w:hint="eastAsia"/>
          <w:sz w:val="18"/>
          <w:szCs w:val="18"/>
        </w:rPr>
        <w:t>&gt;100kbps</w:t>
      </w:r>
      <w:r w:rsidRPr="005A5246">
        <w:rPr>
          <w:rFonts w:asciiTheme="minorEastAsia" w:eastAsiaTheme="minorEastAsia" w:hAnsiTheme="minorEastAsia" w:hint="eastAsia"/>
          <w:sz w:val="18"/>
          <w:szCs w:val="18"/>
        </w:rPr>
        <w:t>的接入服务；支持成对或非成对频谱，并可灵活配置</w:t>
      </w:r>
      <w:r w:rsidRPr="005A5246">
        <w:rPr>
          <w:rFonts w:asciiTheme="minorEastAsia" w:eastAsiaTheme="minorEastAsia" w:hAnsiTheme="minorEastAsia" w:hint="eastAsia"/>
          <w:sz w:val="18"/>
          <w:szCs w:val="18"/>
        </w:rPr>
        <w:t>1.25 MHz</w:t>
      </w:r>
      <w:r w:rsidRPr="005A5246">
        <w:rPr>
          <w:rFonts w:asciiTheme="minorEastAsia" w:eastAsiaTheme="minorEastAsia" w:hAnsiTheme="minorEastAsia" w:hint="eastAsia"/>
          <w:sz w:val="18"/>
          <w:szCs w:val="18"/>
        </w:rPr>
        <w:t>到</w:t>
      </w:r>
      <w:r w:rsidRPr="005A5246">
        <w:rPr>
          <w:rFonts w:asciiTheme="minorEastAsia" w:eastAsiaTheme="minorEastAsia" w:hAnsiTheme="minorEastAsia" w:hint="eastAsia"/>
          <w:sz w:val="18"/>
          <w:szCs w:val="18"/>
        </w:rPr>
        <w:t>20MHz</w:t>
      </w:r>
      <w:r w:rsidRPr="005A5246">
        <w:rPr>
          <w:rFonts w:asciiTheme="minorEastAsia" w:eastAsiaTheme="minorEastAsia" w:hAnsiTheme="minorEastAsia" w:hint="eastAsia"/>
          <w:sz w:val="18"/>
          <w:szCs w:val="18"/>
        </w:rPr>
        <w:t>多种带宽。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的研究，包含了一些普遍认为很重要的部分，如等待时间的减少、更高的用户数据速率、系统容量和覆盖的改善以及运营成本的降低。</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为了达到这些目标，无线接口和无线网络架构的演进同样重要。考虑到需要提供比</w:t>
      </w:r>
      <w:r w:rsidRPr="005A5246">
        <w:rPr>
          <w:rFonts w:asciiTheme="minorEastAsia" w:eastAsiaTheme="minorEastAsia" w:hAnsiTheme="minorEastAsia" w:hint="eastAsia"/>
          <w:sz w:val="18"/>
          <w:szCs w:val="18"/>
        </w:rPr>
        <w:t>3G</w:t>
      </w:r>
      <w:r w:rsidRPr="005A5246">
        <w:rPr>
          <w:rFonts w:asciiTheme="minorEastAsia" w:eastAsiaTheme="minorEastAsia" w:hAnsiTheme="minorEastAsia" w:hint="eastAsia"/>
          <w:sz w:val="18"/>
          <w:szCs w:val="18"/>
        </w:rPr>
        <w:t>更高的数据速率，和未来可能分配的频谱，</w:t>
      </w:r>
      <w:r w:rsidRPr="005A5246">
        <w:rPr>
          <w:rFonts w:asciiTheme="minorEastAsia" w:eastAsiaTheme="minorEastAsia" w:hAnsiTheme="minorEastAsia" w:hint="eastAsia"/>
          <w:sz w:val="18"/>
          <w:szCs w:val="18"/>
        </w:rPr>
        <w:t>LTE</w:t>
      </w:r>
      <w:r w:rsidRPr="005A5246">
        <w:rPr>
          <w:rFonts w:asciiTheme="minorEastAsia" w:eastAsiaTheme="minorEastAsia" w:hAnsiTheme="minorEastAsia" w:hint="eastAsia"/>
          <w:sz w:val="18"/>
          <w:szCs w:val="18"/>
        </w:rPr>
        <w:t>需要支持高于</w:t>
      </w:r>
      <w:r w:rsidRPr="005A5246">
        <w:rPr>
          <w:rFonts w:asciiTheme="minorEastAsia" w:eastAsiaTheme="minorEastAsia" w:hAnsiTheme="minorEastAsia" w:hint="eastAsia"/>
          <w:sz w:val="18"/>
          <w:szCs w:val="18"/>
        </w:rPr>
        <w:t>5MHz</w:t>
      </w:r>
      <w:r w:rsidRPr="005A5246">
        <w:rPr>
          <w:rFonts w:asciiTheme="minorEastAsia" w:eastAsiaTheme="minorEastAsia" w:hAnsiTheme="minorEastAsia" w:hint="eastAsia"/>
          <w:sz w:val="18"/>
          <w:szCs w:val="18"/>
        </w:rPr>
        <w:t>的传输带宽。</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5" w:name="_Toc493856599"/>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信道</w:t>
      </w:r>
      <w:bookmarkEnd w:id="75"/>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Forward Channels:</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F-Pilot: (1)</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F-Sync: (1)</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Paging</w:t>
      </w:r>
      <w:r w:rsidRPr="005A5246">
        <w:rPr>
          <w:rFonts w:asciiTheme="minorEastAsia" w:eastAsiaTheme="minorEastAsia" w:hAnsiTheme="minorEastAsia"/>
          <w:b/>
          <w:sz w:val="18"/>
          <w:szCs w:val="18"/>
        </w:rPr>
        <w:t>: (</w:t>
      </w:r>
      <w:r w:rsidRPr="005A5246">
        <w:rPr>
          <w:rFonts w:asciiTheme="minorEastAsia" w:eastAsiaTheme="minorEastAsia" w:hAnsiTheme="minorEastAsia" w:hint="eastAsia"/>
          <w:b/>
          <w:sz w:val="18"/>
          <w:szCs w:val="18"/>
        </w:rPr>
        <w:t>1 to 7</w:t>
      </w:r>
      <w:r w:rsidRPr="005A5246">
        <w:rPr>
          <w:rFonts w:asciiTheme="minorEastAsia" w:eastAsiaTheme="minorEastAsia" w:hAnsiTheme="minorEastAsia"/>
          <w:b/>
          <w:sz w:val="18"/>
          <w:szCs w:val="18"/>
        </w:rPr>
        <w:t>)</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F-BCH: (0 to 8)Broadcast channel</w:t>
      </w:r>
    </w:p>
    <w:p w:rsidR="00000000" w:rsidRPr="005A5246" w:rsidRDefault="00585275">
      <w:pPr>
        <w:jc w:val="both"/>
        <w:rPr>
          <w:rFonts w:asciiTheme="minorEastAsia" w:eastAsiaTheme="minorEastAsia" w:hAnsiTheme="minorEastAsia" w:hint="eastAsia"/>
          <w:i/>
          <w:sz w:val="18"/>
          <w:szCs w:val="18"/>
        </w:rPr>
      </w:pPr>
      <w:r w:rsidRPr="005A5246">
        <w:rPr>
          <w:rFonts w:asciiTheme="minorEastAsia" w:eastAsiaTheme="minorEastAsia" w:hAnsiTheme="minorEastAsia" w:hint="eastAsia"/>
          <w:i/>
          <w:sz w:val="18"/>
          <w:szCs w:val="18"/>
        </w:rPr>
        <w:tab/>
      </w:r>
      <w:r w:rsidRPr="005A5246">
        <w:rPr>
          <w:rFonts w:asciiTheme="minorEastAsia" w:eastAsiaTheme="minorEastAsia" w:hAnsiTheme="minorEastAsia" w:hint="eastAsia"/>
          <w:i/>
          <w:sz w:val="18"/>
          <w:szCs w:val="18"/>
        </w:rPr>
        <w:t>F-QPCH: (0 to 3)Quick Paging Channel, which saves the p</w:t>
      </w:r>
      <w:r w:rsidRPr="005A5246">
        <w:rPr>
          <w:rFonts w:asciiTheme="minorEastAsia" w:eastAsiaTheme="minorEastAsia" w:hAnsiTheme="minorEastAsia" w:hint="eastAsia"/>
          <w:i/>
          <w:sz w:val="18"/>
          <w:szCs w:val="18"/>
        </w:rPr>
        <w:t>ower of MS.</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F-CPCCH: (0 to 4)Common Power Control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F-CACH:</w:t>
      </w: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 xml:space="preserve"> (0 to 7)</w:t>
      </w:r>
      <w:r w:rsidRPr="005A5246">
        <w:rPr>
          <w:rFonts w:asciiTheme="minorEastAsia" w:eastAsiaTheme="minorEastAsia" w:hAnsiTheme="minorEastAsia"/>
          <w:color w:val="999999"/>
          <w:sz w:val="18"/>
          <w:szCs w:val="18"/>
        </w:rPr>
        <w:t>Common</w:t>
      </w:r>
      <w:r w:rsidRPr="005A5246">
        <w:rPr>
          <w:rFonts w:asciiTheme="minorEastAsia" w:eastAsiaTheme="minorEastAsia" w:hAnsiTheme="minorEastAsia" w:hint="eastAsia"/>
          <w:color w:val="999999"/>
          <w:sz w:val="18"/>
          <w:szCs w:val="18"/>
        </w:rPr>
        <w:t xml:space="preserve"> Assignment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F-CCCH: (0 to 7)Common Control Channel</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F-Traffic</w:t>
      </w:r>
    </w:p>
    <w:p w:rsidR="00000000" w:rsidRPr="005A5246" w:rsidRDefault="00585275">
      <w:pPr>
        <w:jc w:val="both"/>
        <w:rPr>
          <w:rFonts w:asciiTheme="minorEastAsia" w:eastAsiaTheme="minorEastAsia" w:hAnsiTheme="minor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F-FCH</w:t>
      </w:r>
      <w:r w:rsidRPr="005A5246">
        <w:rPr>
          <w:rFonts w:asciiTheme="minorEastAsia" w:eastAsiaTheme="minorEastAsia" w:hAnsiTheme="minorEastAsia"/>
          <w:b/>
          <w:sz w:val="18"/>
          <w:szCs w:val="18"/>
        </w:rPr>
        <w:t xml:space="preserve">: </w:t>
      </w:r>
      <w:r w:rsidRPr="005A5246">
        <w:rPr>
          <w:rFonts w:asciiTheme="minorEastAsia" w:eastAsiaTheme="minorEastAsia" w:hAnsiTheme="minorEastAsia" w:hint="eastAsia"/>
          <w:b/>
          <w:sz w:val="18"/>
          <w:szCs w:val="18"/>
        </w:rPr>
        <w:t>(1)</w:t>
      </w:r>
      <w:r w:rsidRPr="005A5246">
        <w:rPr>
          <w:rFonts w:asciiTheme="minorEastAsia" w:eastAsiaTheme="minorEastAsia" w:hAnsiTheme="minorEastAsia"/>
          <w:b/>
          <w:sz w:val="18"/>
          <w:szCs w:val="18"/>
        </w:rPr>
        <w:t>Fundamental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F-DCCH: (0 or 1)Dedicated Control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lastRenderedPageBreak/>
        <w:tab/>
      </w: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F-SCH: (0 to 7)Supplemen</w:t>
      </w:r>
      <w:r w:rsidRPr="005A5246">
        <w:rPr>
          <w:rFonts w:asciiTheme="minorEastAsia" w:eastAsiaTheme="minorEastAsia" w:hAnsiTheme="minorEastAsia" w:hint="eastAsia"/>
          <w:color w:val="999999"/>
          <w:sz w:val="18"/>
          <w:szCs w:val="18"/>
        </w:rPr>
        <w:t>tal Channels (IS-95B only)</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sz w:val="18"/>
          <w:szCs w:val="18"/>
        </w:rPr>
        <w:t>F-SCH: (0 to 2)Supplemental Channels RC3, 4, 5.</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Reverse Channels:</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R-Pilot: (1)</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R-ACH or R-EACH: (1)Enhanced Access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R-CCCH: (0 or 1)Common Control Channel</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sz w:val="18"/>
          <w:szCs w:val="18"/>
        </w:rPr>
        <w:tab/>
      </w:r>
      <w:r w:rsidRPr="005A5246">
        <w:rPr>
          <w:rFonts w:asciiTheme="minorEastAsia" w:eastAsiaTheme="minorEastAsia" w:hAnsiTheme="minorEastAsia" w:hint="eastAsia"/>
          <w:b/>
          <w:sz w:val="18"/>
          <w:szCs w:val="18"/>
        </w:rPr>
        <w:t>R-Traffic:</w:t>
      </w:r>
    </w:p>
    <w:p w:rsidR="00000000" w:rsidRPr="005A5246" w:rsidRDefault="00585275">
      <w:pPr>
        <w:jc w:val="both"/>
        <w:rPr>
          <w:rFonts w:asciiTheme="minorEastAsia" w:eastAsiaTheme="minorEastAsia" w:hAnsiTheme="minorEastAsia" w:hint="eastAsia"/>
          <w:b/>
          <w:sz w:val="18"/>
          <w:szCs w:val="18"/>
        </w:rPr>
      </w:pP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ab/>
      </w:r>
      <w:r w:rsidRPr="005A5246">
        <w:rPr>
          <w:rFonts w:asciiTheme="minorEastAsia" w:eastAsiaTheme="minorEastAsia" w:hAnsiTheme="minorEastAsia" w:hint="eastAsia"/>
          <w:b/>
          <w:sz w:val="18"/>
          <w:szCs w:val="18"/>
        </w:rPr>
        <w:t>R-FCH</w:t>
      </w:r>
      <w:r w:rsidRPr="005A5246">
        <w:rPr>
          <w:rFonts w:asciiTheme="minorEastAsia" w:eastAsiaTheme="minorEastAsia" w:hAnsiTheme="minorEastAsia"/>
          <w:b/>
          <w:sz w:val="18"/>
          <w:szCs w:val="18"/>
        </w:rPr>
        <w:t>: (</w:t>
      </w:r>
      <w:r w:rsidRPr="005A5246">
        <w:rPr>
          <w:rFonts w:asciiTheme="minorEastAsia" w:eastAsiaTheme="minorEastAsia" w:hAnsiTheme="minorEastAsia" w:hint="eastAsia"/>
          <w:b/>
          <w:sz w:val="18"/>
          <w:szCs w:val="18"/>
        </w:rPr>
        <w:t>1</w:t>
      </w:r>
      <w:r w:rsidRPr="005A5246">
        <w:rPr>
          <w:rFonts w:asciiTheme="minorEastAsia" w:eastAsiaTheme="minorEastAsia" w:hAnsiTheme="minorEastAsia"/>
          <w:b/>
          <w:sz w:val="18"/>
          <w:szCs w:val="18"/>
        </w:rPr>
        <w:t>)</w:t>
      </w:r>
      <w:r w:rsidRPr="005A5246">
        <w:rPr>
          <w:rFonts w:asciiTheme="minorEastAsia" w:eastAsiaTheme="minorEastAsia" w:hAnsiTheme="minorEastAsia" w:hint="eastAsia"/>
          <w:b/>
          <w:sz w:val="18"/>
          <w:szCs w:val="18"/>
        </w:rPr>
        <w:t>: Reverse Fundamental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R-DCCH</w:t>
      </w:r>
      <w:r w:rsidRPr="005A5246">
        <w:rPr>
          <w:rFonts w:asciiTheme="minorEastAsia" w:eastAsiaTheme="minorEastAsia" w:hAnsiTheme="minorEastAsia" w:hint="eastAsia"/>
          <w:color w:val="999999"/>
          <w:sz w:val="18"/>
          <w:szCs w:val="18"/>
        </w:rPr>
        <w:t>: (0 or 1): Dedicated Control Channel</w:t>
      </w:r>
    </w:p>
    <w:p w:rsidR="00000000" w:rsidRPr="005A5246" w:rsidRDefault="00585275">
      <w:pPr>
        <w:jc w:val="both"/>
        <w:rPr>
          <w:rFonts w:asciiTheme="minorEastAsia" w:eastAsiaTheme="minorEastAsia" w:hAnsiTheme="minorEastAsia" w:hint="eastAsia"/>
          <w:color w:val="999999"/>
          <w:sz w:val="18"/>
          <w:szCs w:val="18"/>
        </w:rPr>
      </w:pP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ab/>
      </w:r>
      <w:r w:rsidRPr="005A5246">
        <w:rPr>
          <w:rFonts w:asciiTheme="minorEastAsia" w:eastAsiaTheme="minorEastAsia" w:hAnsiTheme="minorEastAsia" w:hint="eastAsia"/>
          <w:color w:val="999999"/>
          <w:sz w:val="18"/>
          <w:szCs w:val="18"/>
        </w:rPr>
        <w:t>R-SCH: (0 to 2)Reverse Supplemental Channel</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6" w:name="_Toc493856600"/>
      <w:r w:rsidRPr="005A5246">
        <w:rPr>
          <w:rFonts w:asciiTheme="minorEastAsia" w:eastAsiaTheme="minorEastAsia" w:hAnsiTheme="minorEastAsia"/>
          <w:b w:val="0"/>
          <w:color w:val="0000FF"/>
          <w:sz w:val="18"/>
          <w:szCs w:val="18"/>
        </w:rPr>
        <w:t>C</w:t>
      </w:r>
      <w:r w:rsidRPr="005A5246">
        <w:rPr>
          <w:rFonts w:asciiTheme="minorEastAsia" w:eastAsiaTheme="minorEastAsia" w:hAnsiTheme="minorEastAsia" w:hint="eastAsia"/>
          <w:b w:val="0"/>
          <w:color w:val="0000FF"/>
          <w:sz w:val="18"/>
          <w:szCs w:val="18"/>
        </w:rPr>
        <w:t>dma2000</w:t>
      </w:r>
      <w:r w:rsidRPr="005A5246">
        <w:rPr>
          <w:rFonts w:asciiTheme="minorEastAsia" w:eastAsiaTheme="minorEastAsia" w:hAnsiTheme="minorEastAsia" w:hint="eastAsia"/>
          <w:b w:val="0"/>
          <w:color w:val="0000FF"/>
          <w:sz w:val="18"/>
          <w:szCs w:val="18"/>
        </w:rPr>
        <w:t>鉴权算法</w:t>
      </w:r>
      <w:bookmarkEnd w:id="76"/>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一般的呼叫鉴权，鉴权算法我们看成一个黑盒，输入</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个参数</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RAND</w:t>
      </w:r>
      <w:r w:rsidRPr="005A5246">
        <w:rPr>
          <w:rFonts w:asciiTheme="minorEastAsia" w:eastAsiaTheme="minorEastAsia" w:hAnsiTheme="minorEastAsia" w:hint="eastAsia"/>
          <w:sz w:val="18"/>
          <w:szCs w:val="18"/>
        </w:rPr>
        <w:t>，由网络发送到手机，标准协议应该每次都是随机数，但现实情况，大部分地区都是拨出固</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定为</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，甚至有些地区呼入时也为</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SSDA</w:t>
      </w:r>
      <w:r w:rsidRPr="005A5246">
        <w:rPr>
          <w:rFonts w:asciiTheme="minorEastAsia" w:eastAsiaTheme="minorEastAsia" w:hAnsiTheme="minorEastAsia" w:hint="eastAsia"/>
          <w:sz w:val="18"/>
          <w:szCs w:val="18"/>
        </w:rPr>
        <w:t>，这个由</w:t>
      </w:r>
      <w:r w:rsidRPr="005A5246">
        <w:rPr>
          <w:rFonts w:asciiTheme="minorEastAsia" w:eastAsiaTheme="minorEastAsia" w:hAnsiTheme="minorEastAsia" w:hint="eastAsia"/>
          <w:sz w:val="18"/>
          <w:szCs w:val="18"/>
        </w:rPr>
        <w:t>AKEY</w:t>
      </w:r>
      <w:r w:rsidRPr="005A5246">
        <w:rPr>
          <w:rFonts w:asciiTheme="minorEastAsia" w:eastAsiaTheme="minorEastAsia" w:hAnsiTheme="minorEastAsia" w:hint="eastAsia"/>
          <w:sz w:val="18"/>
          <w:szCs w:val="18"/>
        </w:rPr>
        <w:t>临时生成，标准协议应该一般鉴权失败就更新，或定时更新，但现实情况，</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部分地区从来不更新，哪怕某次鉴权失败（意味着可能有并机无正确</w:t>
      </w:r>
      <w:r w:rsidRPr="005A5246">
        <w:rPr>
          <w:rFonts w:asciiTheme="minorEastAsia" w:eastAsiaTheme="minorEastAsia" w:hAnsiTheme="minorEastAsia" w:hint="eastAsia"/>
          <w:sz w:val="18"/>
          <w:szCs w:val="18"/>
        </w:rPr>
        <w:t>AKEY</w:t>
      </w:r>
      <w:r w:rsidRPr="005A5246">
        <w:rPr>
          <w:rFonts w:asciiTheme="minorEastAsia" w:eastAsiaTheme="minorEastAsia" w:hAnsiTheme="minorEastAsia" w:hint="eastAsia"/>
          <w:sz w:val="18"/>
          <w:szCs w:val="18"/>
        </w:rPr>
        <w:t>使用</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w:t>
      </w:r>
      <w:r w:rsidRPr="005A5246">
        <w:rPr>
          <w:rFonts w:asciiTheme="minorEastAsia" w:eastAsiaTheme="minorEastAsia" w:hAnsiTheme="minorEastAsia" w:hint="eastAsia"/>
          <w:sz w:val="18"/>
          <w:szCs w:val="18"/>
        </w:rPr>
        <w:t>，呼出时电话号码后</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位数，呼入时</w:t>
      </w:r>
      <w:r w:rsidRPr="005A5246">
        <w:rPr>
          <w:rFonts w:asciiTheme="minorEastAsia" w:eastAsiaTheme="minorEastAsia" w:hAnsiTheme="minorEastAsia" w:hint="eastAsia"/>
          <w:sz w:val="18"/>
          <w:szCs w:val="18"/>
        </w:rPr>
        <w:t>MIN</w:t>
      </w:r>
      <w:r w:rsidRPr="005A5246">
        <w:rPr>
          <w:rFonts w:asciiTheme="minorEastAsia" w:eastAsiaTheme="minorEastAsia" w:hAnsiTheme="minorEastAsia" w:hint="eastAsia"/>
          <w:sz w:val="18"/>
          <w:szCs w:val="18"/>
        </w:rPr>
        <w:t>码后</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字节</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4</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ESN(UIM ID)</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得到</w:t>
      </w:r>
      <w:r w:rsidRPr="005A5246">
        <w:rPr>
          <w:rFonts w:asciiTheme="minorEastAsia" w:eastAsiaTheme="minorEastAsia" w:hAnsiTheme="minorEastAsia" w:hint="eastAsia"/>
          <w:sz w:val="18"/>
          <w:szCs w:val="18"/>
        </w:rPr>
        <w:t xml:space="preserve"> AUTHR</w:t>
      </w:r>
      <w:r w:rsidRPr="005A5246">
        <w:rPr>
          <w:rFonts w:asciiTheme="minorEastAsia" w:eastAsiaTheme="minorEastAsia" w:hAnsiTheme="minorEastAsia" w:hint="eastAsia"/>
          <w:sz w:val="18"/>
          <w:szCs w:val="18"/>
        </w:rPr>
        <w:t>，发送到鉴权中心，</w:t>
      </w:r>
      <w:r w:rsidRPr="005A5246">
        <w:rPr>
          <w:rFonts w:asciiTheme="minorEastAsia" w:eastAsiaTheme="minorEastAsia" w:hAnsiTheme="minorEastAsia" w:hint="eastAsia"/>
          <w:sz w:val="18"/>
          <w:szCs w:val="18"/>
        </w:rPr>
        <w:t>鉴权中心也有这</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个参数，同样的鉴权算法，也计算出</w:t>
      </w:r>
      <w:r w:rsidRPr="005A5246">
        <w:rPr>
          <w:rFonts w:asciiTheme="minorEastAsia" w:eastAsiaTheme="minorEastAsia" w:hAnsiTheme="minorEastAsia" w:hint="eastAsia"/>
          <w:sz w:val="18"/>
          <w:szCs w:val="18"/>
        </w:rPr>
        <w:t>AUTHR</w:t>
      </w:r>
      <w:r w:rsidRPr="005A5246">
        <w:rPr>
          <w:rFonts w:asciiTheme="minorEastAsia" w:eastAsiaTheme="minorEastAsia" w:hAnsiTheme="minorEastAsia" w:hint="eastAsia"/>
          <w:sz w:val="18"/>
          <w:szCs w:val="18"/>
        </w:rPr>
        <w:t>与手机发</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来的</w:t>
      </w:r>
      <w:r w:rsidRPr="005A5246">
        <w:rPr>
          <w:rFonts w:asciiTheme="minorEastAsia" w:eastAsiaTheme="minorEastAsia" w:hAnsiTheme="minorEastAsia" w:hint="eastAsia"/>
          <w:sz w:val="18"/>
          <w:szCs w:val="18"/>
        </w:rPr>
        <w:t>AUTHR</w:t>
      </w:r>
      <w:r w:rsidRPr="005A5246">
        <w:rPr>
          <w:rFonts w:asciiTheme="minorEastAsia" w:eastAsiaTheme="minorEastAsia" w:hAnsiTheme="minorEastAsia" w:hint="eastAsia"/>
          <w:sz w:val="18"/>
          <w:szCs w:val="18"/>
        </w:rPr>
        <w:t>比较一致时鉴权成功，可以继续通话。</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在一个所谓的网络优化后的网络，由于参数</w:t>
      </w:r>
      <w:r w:rsidRPr="005A5246">
        <w:rPr>
          <w:rFonts w:asciiTheme="minorEastAsia" w:eastAsiaTheme="minorEastAsia" w:hAnsiTheme="minorEastAsia" w:hint="eastAsia"/>
          <w:sz w:val="18"/>
          <w:szCs w:val="18"/>
        </w:rPr>
        <w:t>1,2,4</w:t>
      </w:r>
      <w:r w:rsidRPr="005A5246">
        <w:rPr>
          <w:rFonts w:asciiTheme="minorEastAsia" w:eastAsiaTheme="minorEastAsia" w:hAnsiTheme="minorEastAsia" w:hint="eastAsia"/>
          <w:sz w:val="18"/>
          <w:szCs w:val="18"/>
        </w:rPr>
        <w:t>都固定了，参数</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意味你接听电话时也是固定不变，</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你播出电话时已知，上网</w:t>
      </w:r>
      <w:r w:rsidRPr="005A5246">
        <w:rPr>
          <w:rFonts w:asciiTheme="minorEastAsia" w:eastAsiaTheme="minorEastAsia" w:hAnsiTheme="minorEastAsia" w:hint="eastAsia"/>
          <w:sz w:val="18"/>
          <w:szCs w:val="18"/>
        </w:rPr>
        <w:t>#777</w:t>
      </w:r>
      <w:r w:rsidRPr="005A5246">
        <w:rPr>
          <w:rFonts w:asciiTheme="minorEastAsia" w:eastAsiaTheme="minorEastAsia" w:hAnsiTheme="minorEastAsia" w:hint="eastAsia"/>
          <w:sz w:val="18"/>
          <w:szCs w:val="18"/>
        </w:rPr>
        <w:t>，发短信时固定，鉴权结果</w:t>
      </w:r>
      <w:r w:rsidRPr="005A5246">
        <w:rPr>
          <w:rFonts w:asciiTheme="minorEastAsia" w:eastAsiaTheme="minorEastAsia" w:hAnsiTheme="minorEastAsia" w:hint="eastAsia"/>
          <w:sz w:val="18"/>
          <w:szCs w:val="18"/>
        </w:rPr>
        <w:t>AUTHR</w:t>
      </w:r>
      <w:r w:rsidRPr="005A5246">
        <w:rPr>
          <w:rFonts w:asciiTheme="minorEastAsia" w:eastAsiaTheme="minorEastAsia" w:hAnsiTheme="minorEastAsia" w:hint="eastAsia"/>
          <w:sz w:val="18"/>
          <w:szCs w:val="18"/>
        </w:rPr>
        <w:t>可以跟踪</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卡数据得到。</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        1</w:t>
      </w:r>
      <w:r w:rsidRPr="005A5246">
        <w:rPr>
          <w:rFonts w:asciiTheme="minorEastAsia" w:eastAsiaTheme="minorEastAsia" w:hAnsiTheme="minorEastAsia" w:hint="eastAsia"/>
          <w:sz w:val="18"/>
          <w:szCs w:val="18"/>
        </w:rPr>
        <w:t>，用串口调试器软件或单片机飞线到</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卡数据口捕获数据得到</w:t>
      </w:r>
      <w:r w:rsidRPr="005A5246">
        <w:rPr>
          <w:rFonts w:asciiTheme="minorEastAsia" w:eastAsiaTheme="minorEastAsia" w:hAnsiTheme="minorEastAsia" w:hint="eastAsia"/>
          <w:sz w:val="18"/>
          <w:szCs w:val="18"/>
        </w:rPr>
        <w:t>AUTH</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        2</w:t>
      </w:r>
      <w:r w:rsidRPr="005A5246">
        <w:rPr>
          <w:rFonts w:asciiTheme="minorEastAsia" w:eastAsiaTheme="minorEastAsia" w:hAnsiTheme="minorEastAsia" w:hint="eastAsia"/>
          <w:sz w:val="18"/>
          <w:szCs w:val="18"/>
        </w:rPr>
        <w:t>，做一个特别的手机软件，自动记录拨出号码和接听，短信时对应</w:t>
      </w:r>
      <w:r w:rsidRPr="005A5246">
        <w:rPr>
          <w:rFonts w:asciiTheme="minorEastAsia" w:eastAsiaTheme="minorEastAsia" w:hAnsiTheme="minorEastAsia" w:hint="eastAsia"/>
          <w:sz w:val="18"/>
          <w:szCs w:val="18"/>
        </w:rPr>
        <w:t>AUTH</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        UIM</w:t>
      </w:r>
      <w:r w:rsidRPr="005A5246">
        <w:rPr>
          <w:rFonts w:asciiTheme="minorEastAsia" w:eastAsiaTheme="minorEastAsia" w:hAnsiTheme="minorEastAsia" w:hint="eastAsia"/>
          <w:sz w:val="18"/>
          <w:szCs w:val="18"/>
        </w:rPr>
        <w:t>卡</w:t>
      </w:r>
      <w:r w:rsidRPr="005A5246">
        <w:rPr>
          <w:rFonts w:asciiTheme="minorEastAsia" w:eastAsiaTheme="minorEastAsia" w:hAnsiTheme="minorEastAsia" w:hint="eastAsia"/>
          <w:sz w:val="18"/>
          <w:szCs w:val="18"/>
        </w:rPr>
        <w:t>MIN</w:t>
      </w:r>
      <w:r w:rsidRPr="005A5246">
        <w:rPr>
          <w:rFonts w:asciiTheme="minorEastAsia" w:eastAsiaTheme="minorEastAsia" w:hAnsiTheme="minorEastAsia" w:hint="eastAsia"/>
          <w:sz w:val="18"/>
          <w:szCs w:val="18"/>
        </w:rPr>
        <w:t>号和</w:t>
      </w:r>
      <w:r w:rsidRPr="005A5246">
        <w:rPr>
          <w:rFonts w:asciiTheme="minorEastAsia" w:eastAsiaTheme="minorEastAsia" w:hAnsiTheme="minorEastAsia" w:hint="eastAsia"/>
          <w:sz w:val="18"/>
          <w:szCs w:val="18"/>
        </w:rPr>
        <w:t>ESN(UIM ID)</w:t>
      </w:r>
      <w:r w:rsidRPr="005A5246">
        <w:rPr>
          <w:rFonts w:asciiTheme="minorEastAsia" w:eastAsiaTheme="minorEastAsia" w:hAnsiTheme="minorEastAsia" w:hint="eastAsia"/>
          <w:sz w:val="18"/>
          <w:szCs w:val="18"/>
        </w:rPr>
        <w:t>可以在手机工程模式看到，或用上述特别手机自动记录。</w:t>
      </w:r>
      <w:r w:rsidRPr="005A5246">
        <w:rPr>
          <w:rFonts w:asciiTheme="minorEastAsia" w:eastAsiaTheme="minorEastAsia" w:hAnsiTheme="minorEastAsia"/>
          <w:sz w:val="18"/>
          <w:szCs w:val="18"/>
        </w:rPr>
        <w:t xml:space="preserve"> </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之后用上述特别手机，在鉴权结果</w:t>
      </w:r>
      <w:r w:rsidRPr="005A5246">
        <w:rPr>
          <w:rFonts w:asciiTheme="minorEastAsia" w:eastAsiaTheme="minorEastAsia" w:hAnsiTheme="minorEastAsia" w:hint="eastAsia"/>
          <w:sz w:val="18"/>
          <w:szCs w:val="18"/>
        </w:rPr>
        <w:t>AUTH</w:t>
      </w:r>
      <w:r w:rsidRPr="005A5246">
        <w:rPr>
          <w:rFonts w:asciiTheme="minorEastAsia" w:eastAsiaTheme="minorEastAsia" w:hAnsiTheme="minorEastAsia" w:hint="eastAsia"/>
          <w:sz w:val="18"/>
          <w:szCs w:val="18"/>
        </w:rPr>
        <w:t>出来后做判断修改为上面捕获的预设</w:t>
      </w:r>
      <w:r w:rsidRPr="005A5246">
        <w:rPr>
          <w:rFonts w:asciiTheme="minorEastAsia" w:eastAsiaTheme="minorEastAsia" w:hAnsiTheme="minorEastAsia" w:hint="eastAsia"/>
          <w:sz w:val="18"/>
          <w:szCs w:val="18"/>
        </w:rPr>
        <w:t>AUTHR</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就可以</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w:t>
      </w:r>
      <w:r w:rsidRPr="005A5246">
        <w:rPr>
          <w:rFonts w:asciiTheme="minorEastAsia" w:eastAsiaTheme="minorEastAsia" w:hAnsiTheme="minorEastAsia" w:hint="eastAsia"/>
          <w:sz w:val="18"/>
          <w:szCs w:val="18"/>
        </w:rPr>
        <w:t>，无限并机冒充原机拨打，冒充机主，银行电话，充值什么的</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w:t>
      </w:r>
      <w:r w:rsidRPr="005A5246">
        <w:rPr>
          <w:rFonts w:asciiTheme="minorEastAsia" w:eastAsiaTheme="minorEastAsia" w:hAnsiTheme="minorEastAsia" w:hint="eastAsia"/>
          <w:sz w:val="18"/>
          <w:szCs w:val="18"/>
        </w:rPr>
        <w:t>，做无限并机上网卡。</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w:t>
      </w:r>
      <w:r w:rsidRPr="005A5246">
        <w:rPr>
          <w:rFonts w:asciiTheme="minorEastAsia" w:eastAsiaTheme="minorEastAsia" w:hAnsiTheme="minorEastAsia" w:hint="eastAsia"/>
          <w:sz w:val="18"/>
          <w:szCs w:val="18"/>
        </w:rPr>
        <w:t>，冒充机主拦截电话，特别是特制手机使用无卡鉴权的话，鉴权计算速度比真实机主的</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鉴</w:t>
      </w:r>
      <w:r w:rsidRPr="005A5246">
        <w:rPr>
          <w:rFonts w:asciiTheme="minorEastAsia" w:eastAsiaTheme="minorEastAsia" w:hAnsiTheme="minorEastAsia" w:hint="eastAsia"/>
          <w:sz w:val="18"/>
          <w:szCs w:val="18"/>
        </w:rPr>
        <w:t>权快并首先返回系统，结果就是真实机主的手机永远都不会再响，只有冒充的手机会响</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7" w:name="_Toc493856601"/>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系统的用户识别卡</w:t>
      </w:r>
      <w:r w:rsidRPr="005A5246">
        <w:rPr>
          <w:rFonts w:asciiTheme="minorEastAsia" w:eastAsiaTheme="minorEastAsia" w:hAnsiTheme="minorEastAsia" w:hint="eastAsia"/>
          <w:b w:val="0"/>
          <w:color w:val="0000FF"/>
          <w:sz w:val="18"/>
          <w:szCs w:val="18"/>
        </w:rPr>
        <w:t>UIM</w:t>
      </w:r>
      <w:r w:rsidRPr="005A5246">
        <w:rPr>
          <w:rFonts w:asciiTheme="minorEastAsia" w:eastAsiaTheme="minorEastAsia" w:hAnsiTheme="minorEastAsia" w:hint="eastAsia"/>
          <w:b w:val="0"/>
          <w:color w:val="0000FF"/>
          <w:sz w:val="18"/>
          <w:szCs w:val="18"/>
        </w:rPr>
        <w:t>和空中激活技术</w:t>
      </w:r>
      <w:r w:rsidRPr="005A5246">
        <w:rPr>
          <w:rFonts w:asciiTheme="minorEastAsia" w:eastAsiaTheme="minorEastAsia" w:hAnsiTheme="minorEastAsia" w:hint="eastAsia"/>
          <w:b w:val="0"/>
          <w:color w:val="0000FF"/>
          <w:sz w:val="18"/>
          <w:szCs w:val="18"/>
        </w:rPr>
        <w:t>OTA</w:t>
      </w:r>
      <w:bookmarkEnd w:id="7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用户识别卡（</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系统的原始设计中，用户识别信息是直接存储在移动终端中的，并没有一个与移动终端可以分离的</w:t>
      </w:r>
      <w:r w:rsidRPr="005A5246">
        <w:rPr>
          <w:rFonts w:asciiTheme="minorEastAsia" w:eastAsiaTheme="minorEastAsia" w:hAnsiTheme="minorEastAsia" w:hint="eastAsia"/>
          <w:sz w:val="18"/>
          <w:szCs w:val="18"/>
        </w:rPr>
        <w:t>存储用户信息的功能实体。运营者和制造商希望在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系统中也能有一个与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系统中的</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卡类似的设备以实现机卡分离。</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卡标准：</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系统的</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卡将采用与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系统相同的物理结构、电气性能和逻辑接口</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并将在</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卡的基础上，根据</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系统的要求，增加相关的参数和命令，以实现</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系统的功能。</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系统在</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卡中存储的信息可以分为三类：一是用户识别信息和鉴权信息，主要是</w:t>
      </w:r>
      <w:r w:rsidRPr="005A5246">
        <w:rPr>
          <w:rFonts w:asciiTheme="minorEastAsia" w:eastAsiaTheme="minorEastAsia" w:hAnsiTheme="minorEastAsia" w:hint="eastAsia"/>
          <w:sz w:val="18"/>
          <w:szCs w:val="18"/>
        </w:rPr>
        <w:t>IMSI</w:t>
      </w:r>
      <w:r w:rsidRPr="005A5246">
        <w:rPr>
          <w:rFonts w:asciiTheme="minorEastAsia" w:eastAsiaTheme="minorEastAsia" w:hAnsiTheme="minorEastAsia" w:hint="eastAsia"/>
          <w:sz w:val="18"/>
          <w:szCs w:val="18"/>
        </w:rPr>
        <w:t>号码和</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系统的专有的鉴权信息，其中包括</w:t>
      </w:r>
      <w:r w:rsidRPr="005A5246">
        <w:rPr>
          <w:rFonts w:asciiTheme="minorEastAsia" w:eastAsiaTheme="minorEastAsia" w:hAnsiTheme="minorEastAsia" w:hint="eastAsia"/>
          <w:sz w:val="18"/>
          <w:szCs w:val="18"/>
        </w:rPr>
        <w:t>A-Key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SSD-A</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SSD-B</w:t>
      </w:r>
      <w:r w:rsidRPr="005A5246">
        <w:rPr>
          <w:rFonts w:asciiTheme="minorEastAsia" w:eastAsiaTheme="minorEastAsia" w:hAnsiTheme="minorEastAsia" w:hint="eastAsia"/>
          <w:sz w:val="18"/>
          <w:szCs w:val="18"/>
        </w:rPr>
        <w:t>。第二类是业务信息，</w:t>
      </w:r>
      <w:r w:rsidRPr="005A5246">
        <w:rPr>
          <w:rFonts w:asciiTheme="minorEastAsia" w:eastAsiaTheme="minorEastAsia" w:hAnsiTheme="minorEastAsia" w:hint="eastAsia"/>
          <w:sz w:val="18"/>
          <w:szCs w:val="18"/>
        </w:rPr>
        <w:t xml:space="preserve"> CDMA</w:t>
      </w:r>
      <w:r w:rsidRPr="005A5246">
        <w:rPr>
          <w:rFonts w:asciiTheme="minorEastAsia" w:eastAsiaTheme="minorEastAsia" w:hAnsiTheme="minorEastAsia" w:hint="eastAsia"/>
          <w:sz w:val="18"/>
          <w:szCs w:val="18"/>
        </w:rPr>
        <w:t>系统</w:t>
      </w:r>
      <w:r w:rsidRPr="005A5246">
        <w:rPr>
          <w:rFonts w:asciiTheme="minorEastAsia" w:eastAsiaTheme="minorEastAsia" w:hAnsiTheme="minorEastAsia" w:hint="eastAsia"/>
          <w:sz w:val="18"/>
          <w:szCs w:val="18"/>
        </w:rPr>
        <w:t>中与业务有关的信息存储在</w:t>
      </w:r>
      <w:r w:rsidRPr="005A5246">
        <w:rPr>
          <w:rFonts w:asciiTheme="minorEastAsia" w:eastAsiaTheme="minorEastAsia" w:hAnsiTheme="minorEastAsia" w:hint="eastAsia"/>
          <w:sz w:val="18"/>
          <w:szCs w:val="18"/>
        </w:rPr>
        <w:t>HLR</w:t>
      </w:r>
      <w:r w:rsidRPr="005A5246">
        <w:rPr>
          <w:rFonts w:asciiTheme="minorEastAsia" w:eastAsiaTheme="minorEastAsia" w:hAnsiTheme="minorEastAsia" w:hint="eastAsia"/>
          <w:sz w:val="18"/>
          <w:szCs w:val="18"/>
        </w:rPr>
        <w:t>中，这类信息在</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卡中并不多，主要有短消息状态等信息。第三类是与移动台工作有关的信息，包括优选的系统和频段，归属区标识（</w:t>
      </w:r>
      <w:r w:rsidRPr="005A5246">
        <w:rPr>
          <w:rFonts w:asciiTheme="minorEastAsia" w:eastAsiaTheme="minorEastAsia" w:hAnsiTheme="minorEastAsia" w:hint="eastAsia"/>
          <w:sz w:val="18"/>
          <w:szCs w:val="18"/>
        </w:rPr>
        <w:t>SID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NID</w:t>
      </w:r>
      <w:r w:rsidRPr="005A5246">
        <w:rPr>
          <w:rFonts w:asciiTheme="minorEastAsia" w:eastAsiaTheme="minorEastAsia" w:hAnsiTheme="minorEastAsia" w:hint="eastAsia"/>
          <w:sz w:val="18"/>
          <w:szCs w:val="18"/>
        </w:rPr>
        <w:t>组）等参数。除上述保证系统正常运行的信息以外，用户也可以在</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卡中存储自己使用的信息，如电话号码本等。</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这样，采用</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卡以后，</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系统就可以象</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系统一样，放开移动台的销售，使用户可以自由地选择不同样式的移动台。运营者的运作方式也将与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的运营者一样，仅需要设立销售网点销售</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空中激活技术（</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空中激活技术是</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w:t>
      </w:r>
      <w:r w:rsidRPr="005A5246">
        <w:rPr>
          <w:rFonts w:asciiTheme="minorEastAsia" w:eastAsiaTheme="minorEastAsia" w:hAnsiTheme="minorEastAsia" w:hint="eastAsia"/>
          <w:sz w:val="18"/>
          <w:szCs w:val="18"/>
        </w:rPr>
        <w:t>统自身的原始设计之一。从技术角度来说，空中激活是一种空中写码技术。这种技术通过空中接口将移动台正常工作所需要的信息输入到移动台中。从服务角度来说，空中激活技术是一种销售电信业务的手段，采用这项技术的运营者允许用户使用自备机入网。用户自己购买了移动台后，可以用这个移动台打电话接入运营者的中心，向服务人员说明自己需要的业务种类等内容，服务人员在确认用户需求以后，使用</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技术通过空中接口向移动台写入必要的信息。然后，就可以正常使用新加入的业务了。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一个新用户使用</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技术开通服务的基本过程包括以下步骤：</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一</w:t>
      </w:r>
      <w:r w:rsidRPr="005A5246">
        <w:rPr>
          <w:rFonts w:asciiTheme="minorEastAsia" w:eastAsiaTheme="minorEastAsia" w:hAnsiTheme="minorEastAsia" w:hint="eastAsia"/>
          <w:sz w:val="18"/>
          <w:szCs w:val="18"/>
        </w:rPr>
        <w:t>个新的用户首先使用自己购买的手机拨打一个特殊的号码（例如：</w:t>
      </w:r>
      <w:r w:rsidRPr="005A5246">
        <w:rPr>
          <w:rFonts w:asciiTheme="minorEastAsia" w:eastAsiaTheme="minorEastAsia" w:hAnsiTheme="minorEastAsia" w:hint="eastAsia"/>
          <w:sz w:val="18"/>
          <w:szCs w:val="18"/>
        </w:rPr>
        <w:t>*FC XX</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FC</w:t>
      </w:r>
      <w:r w:rsidRPr="005A5246">
        <w:rPr>
          <w:rFonts w:asciiTheme="minorEastAsia" w:eastAsiaTheme="minorEastAsia" w:hAnsiTheme="minorEastAsia" w:hint="eastAsia"/>
          <w:sz w:val="18"/>
          <w:szCs w:val="18"/>
        </w:rPr>
        <w:t>表示特定的业务号码，这里是</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XX</w:t>
      </w:r>
      <w:r w:rsidRPr="005A5246">
        <w:rPr>
          <w:rFonts w:asciiTheme="minorEastAsia" w:eastAsiaTheme="minorEastAsia" w:hAnsiTheme="minorEastAsia" w:hint="eastAsia"/>
          <w:sz w:val="18"/>
          <w:szCs w:val="18"/>
        </w:rPr>
        <w:t>表示系统选择码，用户可以通过它选择一个运营者。</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移动台分析号码，根据</w:t>
      </w:r>
      <w:r w:rsidRPr="005A5246">
        <w:rPr>
          <w:rFonts w:asciiTheme="minorEastAsia" w:eastAsiaTheme="minorEastAsia" w:hAnsiTheme="minorEastAsia" w:hint="eastAsia"/>
          <w:sz w:val="18"/>
          <w:szCs w:val="18"/>
        </w:rPr>
        <w:t>FC</w:t>
      </w:r>
      <w:r w:rsidRPr="005A5246">
        <w:rPr>
          <w:rFonts w:asciiTheme="minorEastAsia" w:eastAsiaTheme="minorEastAsia" w:hAnsiTheme="minorEastAsia" w:hint="eastAsia"/>
          <w:sz w:val="18"/>
          <w:szCs w:val="18"/>
        </w:rPr>
        <w:t>确定用户要求执行</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，移动台根据</w:t>
      </w:r>
      <w:r w:rsidRPr="005A5246">
        <w:rPr>
          <w:rFonts w:asciiTheme="minorEastAsia" w:eastAsiaTheme="minorEastAsia" w:hAnsiTheme="minorEastAsia" w:hint="eastAsia"/>
          <w:sz w:val="18"/>
          <w:szCs w:val="18"/>
        </w:rPr>
        <w:t>XX</w:t>
      </w:r>
      <w:r w:rsidRPr="005A5246">
        <w:rPr>
          <w:rFonts w:asciiTheme="minorEastAsia" w:eastAsiaTheme="minorEastAsia" w:hAnsiTheme="minorEastAsia" w:hint="eastAsia"/>
          <w:sz w:val="18"/>
          <w:szCs w:val="18"/>
        </w:rPr>
        <w:t>重新搜索</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的导频信道，在选定运营者的网络中登记，并发起呼叫。</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3.MSC</w:t>
      </w:r>
      <w:r w:rsidRPr="005A5246">
        <w:rPr>
          <w:rFonts w:asciiTheme="minorEastAsia" w:eastAsiaTheme="minorEastAsia" w:hAnsiTheme="minorEastAsia" w:hint="eastAsia"/>
          <w:sz w:val="18"/>
          <w:szCs w:val="18"/>
        </w:rPr>
        <w:t>将呼叫接到客户服务中心。</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服务人员应答呼叫，并了解用户的业务需求以及付费方法。</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确认用户信息以后，系统开始自动向移动台输入数据的过程。这个过程可能包括：了解移动台能力；启动加密过程，保证后面的</w:t>
      </w:r>
      <w:r w:rsidRPr="005A5246">
        <w:rPr>
          <w:rFonts w:asciiTheme="minorEastAsia" w:eastAsiaTheme="minorEastAsia" w:hAnsiTheme="minorEastAsia" w:hint="eastAsia"/>
          <w:sz w:val="18"/>
          <w:szCs w:val="18"/>
        </w:rPr>
        <w:t>数据传输安全；传输用户识别信息；初始化鉴权信息；相关漫游信息和其他数据等。</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在成功地传输了上述数据后，用户可以结束这次呼叫，移动台重新激活，就正常使用了。</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技术通过空中接口写入移动台的信息是保证蜂窝信息运行所必须的信息。这些信息与</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卡中存储的信息基本相同。当然，用户自己存储的信息（如电话号码本等）是不可能通过</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输入移动台的，这也是</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的一个缺点，因为用户在更换手机时只好重新输入自己的电话号码本。</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总的说来，用户识别卡（</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）和空中激活技术</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都能实现电信服务与电信终端相分离。在这</w:t>
      </w:r>
      <w:r w:rsidRPr="005A5246">
        <w:rPr>
          <w:rFonts w:asciiTheme="minorEastAsia" w:eastAsiaTheme="minorEastAsia" w:hAnsiTheme="minorEastAsia" w:hint="eastAsia"/>
          <w:sz w:val="18"/>
          <w:szCs w:val="18"/>
        </w:rPr>
        <w:t>两种技术支持下，用户都可以在任意移动终端销售商处购买手机，因而用户可以按照自己的爱好自由选择手机的功能、价格和外观等特性；制造商可以直接面向用户推销产品，而不必经过运营者的中介；运营者也可以降低手机销售的成本和风险。这无疑对各方都是有好处的。</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另外，由于这两种技术在实现方式上的不同，也就适合于不同的社会背景。</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中国移动和中国联通都已经采用了</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技术，虽然运营者仍然需要投资建立一定数量的销售网点以销售</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卡，但运营者在运营</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网络时已经建立了这些网点，所以这并不是新的投资。</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技术虽然可以使运营者尽可</w:t>
      </w:r>
      <w:r w:rsidRPr="005A5246">
        <w:rPr>
          <w:rFonts w:asciiTheme="minorEastAsia" w:eastAsiaTheme="minorEastAsia" w:hAnsiTheme="minorEastAsia" w:hint="eastAsia"/>
          <w:sz w:val="18"/>
          <w:szCs w:val="18"/>
        </w:rPr>
        <w:t>能少地建立销售网点，但它的实现是建立在高效的客户服务中心的基础上的。这也是我国运营者与美国运营者最大的区别之一，我国的运营者在客户服务中心的建设方面还很薄弱。另外，由于用户是通过电话接入客户服务中心的，因此，只能使用信用卡作为付费手段，而信用卡在我国普及率也不高。同时，</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卡还有其他附加的功能，例如：存储电话号码本或短消息；更换手机特别方便，可以借用别人的手机等。这些特点大得人心，也符合我国用户的习惯。因此可以说，</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卡比较适合我国的国情，而</w:t>
      </w:r>
      <w:r w:rsidRPr="005A5246">
        <w:rPr>
          <w:rFonts w:asciiTheme="minorEastAsia" w:eastAsiaTheme="minorEastAsia" w:hAnsiTheme="minorEastAsia" w:hint="eastAsia"/>
          <w:sz w:val="18"/>
          <w:szCs w:val="18"/>
        </w:rPr>
        <w:t>OTA</w:t>
      </w:r>
      <w:r w:rsidRPr="005A5246">
        <w:rPr>
          <w:rFonts w:asciiTheme="minorEastAsia" w:eastAsiaTheme="minorEastAsia" w:hAnsiTheme="minorEastAsia" w:hint="eastAsia"/>
          <w:sz w:val="18"/>
          <w:szCs w:val="18"/>
        </w:rPr>
        <w:t>技术比较适合于美国的运营者。</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8" w:name="_Toc493856602"/>
      <w:r w:rsidRPr="005A5246">
        <w:rPr>
          <w:rFonts w:asciiTheme="minorEastAsia" w:eastAsiaTheme="minorEastAsia" w:hAnsiTheme="minorEastAsia" w:hint="eastAsia"/>
          <w:b w:val="0"/>
          <w:color w:val="0000FF"/>
          <w:sz w:val="18"/>
          <w:szCs w:val="18"/>
        </w:rPr>
        <w:t>为什么</w:t>
      </w:r>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可以用非线性</w:t>
      </w:r>
      <w:r w:rsidRPr="005A5246">
        <w:rPr>
          <w:rFonts w:asciiTheme="minorEastAsia" w:eastAsiaTheme="minorEastAsia" w:hAnsiTheme="minorEastAsia" w:hint="eastAsia"/>
          <w:b w:val="0"/>
          <w:color w:val="0000FF"/>
          <w:sz w:val="18"/>
          <w:szCs w:val="18"/>
        </w:rPr>
        <w:t>PA</w:t>
      </w:r>
      <w:r w:rsidRPr="005A5246">
        <w:rPr>
          <w:rFonts w:asciiTheme="minorEastAsia" w:eastAsiaTheme="minorEastAsia" w:hAnsiTheme="minorEastAsia" w:hint="eastAsia"/>
          <w:b w:val="0"/>
          <w:color w:val="0000FF"/>
          <w:sz w:val="18"/>
          <w:szCs w:val="18"/>
        </w:rPr>
        <w:t>，而</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一定要用线性</w:t>
      </w:r>
      <w:r w:rsidRPr="005A5246">
        <w:rPr>
          <w:rFonts w:asciiTheme="minorEastAsia" w:eastAsiaTheme="minorEastAsia" w:hAnsiTheme="minorEastAsia" w:hint="eastAsia"/>
          <w:b w:val="0"/>
          <w:color w:val="0000FF"/>
          <w:sz w:val="18"/>
          <w:szCs w:val="18"/>
        </w:rPr>
        <w:t>PA</w:t>
      </w:r>
      <w:bookmarkEnd w:id="7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调制方式是</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，信息寄载在载波频率上</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要注意到</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是属于</w:t>
      </w:r>
      <w:r w:rsidRPr="005A5246">
        <w:rPr>
          <w:rFonts w:asciiTheme="minorEastAsia" w:eastAsiaTheme="minorEastAsia" w:hAnsiTheme="minorEastAsia" w:hint="eastAsia"/>
          <w:sz w:val="18"/>
          <w:szCs w:val="18"/>
        </w:rPr>
        <w:t>FSK</w:t>
      </w:r>
      <w:r w:rsidRPr="005A5246">
        <w:rPr>
          <w:rFonts w:asciiTheme="minorEastAsia" w:eastAsiaTheme="minorEastAsia" w:hAnsiTheme="minorEastAsia" w:hint="eastAsia"/>
          <w:sz w:val="18"/>
          <w:szCs w:val="18"/>
        </w:rPr>
        <w:t>调制的一种</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非线性放大器一般工作在</w:t>
      </w:r>
      <w:r w:rsidRPr="005A5246">
        <w:rPr>
          <w:rFonts w:asciiTheme="minorEastAsia" w:eastAsiaTheme="minorEastAsia" w:hAnsiTheme="minorEastAsia" w:hint="eastAsia"/>
          <w:sz w:val="18"/>
          <w:szCs w:val="18"/>
        </w:rPr>
        <w:t>C</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为了提高</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效率</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用整个</w:t>
      </w: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载波余弦信号去激励功放</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的输出是半个载波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通过</w:t>
      </w:r>
      <w:r w:rsidRPr="005A5246">
        <w:rPr>
          <w:rFonts w:asciiTheme="minorEastAsia" w:eastAsiaTheme="minorEastAsia" w:hAnsiTheme="minorEastAsia" w:hint="eastAsia"/>
          <w:sz w:val="18"/>
          <w:szCs w:val="18"/>
        </w:rPr>
        <w:t>LC</w:t>
      </w:r>
      <w:r w:rsidRPr="005A5246">
        <w:rPr>
          <w:rFonts w:asciiTheme="minorEastAsia" w:eastAsiaTheme="minorEastAsia" w:hAnsiTheme="minorEastAsia" w:hint="eastAsia"/>
          <w:sz w:val="18"/>
          <w:szCs w:val="18"/>
        </w:rPr>
        <w:t>谐振电路</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可以取出激励</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的同频率的信号（该信号功率已经被放大），信息不会丢失，因为通过</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前后，载波频率不变。</w:t>
      </w:r>
    </w:p>
    <w:p w:rsidR="00000000" w:rsidRPr="005A5246" w:rsidRDefault="00585275">
      <w:pPr>
        <w:jc w:val="both"/>
        <w:rPr>
          <w:rFonts w:asciiTheme="minorEastAsia" w:eastAsiaTheme="minorEastAsia" w:hAnsiTheme="minor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手机的调制方式是</w:t>
      </w:r>
      <w:r w:rsidRPr="005A5246">
        <w:rPr>
          <w:rFonts w:asciiTheme="minorEastAsia" w:eastAsiaTheme="minorEastAsia" w:hAnsiTheme="minorEastAsia" w:hint="eastAsia"/>
          <w:sz w:val="18"/>
          <w:szCs w:val="18"/>
        </w:rPr>
        <w:t>QPSK</w:t>
      </w:r>
      <w:r w:rsidRPr="005A5246">
        <w:rPr>
          <w:rFonts w:asciiTheme="minorEastAsia" w:eastAsiaTheme="minorEastAsia" w:hAnsiTheme="minorEastAsia" w:hint="eastAsia"/>
          <w:sz w:val="18"/>
          <w:szCs w:val="18"/>
        </w:rPr>
        <w:t>，属于</w:t>
      </w:r>
      <w:r w:rsidRPr="005A5246">
        <w:rPr>
          <w:rFonts w:asciiTheme="minorEastAsia" w:eastAsiaTheme="minorEastAsia" w:hAnsiTheme="minorEastAsia" w:hint="eastAsia"/>
          <w:sz w:val="18"/>
          <w:szCs w:val="18"/>
        </w:rPr>
        <w:t>PSK</w:t>
      </w:r>
      <w:r w:rsidRPr="005A5246">
        <w:rPr>
          <w:rFonts w:asciiTheme="minorEastAsia" w:eastAsiaTheme="minorEastAsia" w:hAnsiTheme="minorEastAsia" w:hint="eastAsia"/>
          <w:sz w:val="18"/>
          <w:szCs w:val="18"/>
        </w:rPr>
        <w:t>调制一种，信息寄载在载波相位上，非线性放大器一般工作在</w:t>
      </w:r>
      <w:r w:rsidRPr="005A5246">
        <w:rPr>
          <w:rFonts w:asciiTheme="minorEastAsia" w:eastAsiaTheme="minorEastAsia" w:hAnsiTheme="minorEastAsia" w:hint="eastAsia"/>
          <w:sz w:val="18"/>
          <w:szCs w:val="18"/>
        </w:rPr>
        <w:t>C</w:t>
      </w:r>
      <w:r w:rsidRPr="005A5246">
        <w:rPr>
          <w:rFonts w:asciiTheme="minorEastAsia" w:eastAsiaTheme="minorEastAsia" w:hAnsiTheme="minorEastAsia" w:hint="eastAsia"/>
          <w:sz w:val="18"/>
          <w:szCs w:val="18"/>
        </w:rPr>
        <w:t>类</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为了提高</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效率</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用整个</w:t>
      </w:r>
      <w:r w:rsidRPr="005A5246">
        <w:rPr>
          <w:rFonts w:asciiTheme="minorEastAsia" w:eastAsiaTheme="minorEastAsia" w:hAnsiTheme="minorEastAsia" w:hint="eastAsia"/>
          <w:sz w:val="18"/>
          <w:szCs w:val="18"/>
        </w:rPr>
        <w:t>PSK</w:t>
      </w:r>
      <w:r w:rsidRPr="005A5246">
        <w:rPr>
          <w:rFonts w:asciiTheme="minorEastAsia" w:eastAsiaTheme="minorEastAsia" w:hAnsiTheme="minorEastAsia" w:hint="eastAsia"/>
          <w:sz w:val="18"/>
          <w:szCs w:val="18"/>
        </w:rPr>
        <w:t>载波余弦信号去激励功放</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而</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的输出是半个载波</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虽然也可以通过</w:t>
      </w:r>
      <w:r w:rsidRPr="005A5246">
        <w:rPr>
          <w:rFonts w:asciiTheme="minorEastAsia" w:eastAsiaTheme="minorEastAsia" w:hAnsiTheme="minorEastAsia" w:hint="eastAsia"/>
          <w:sz w:val="18"/>
          <w:szCs w:val="18"/>
        </w:rPr>
        <w:t>LC</w:t>
      </w:r>
      <w:r w:rsidRPr="005A5246">
        <w:rPr>
          <w:rFonts w:asciiTheme="minorEastAsia" w:eastAsiaTheme="minorEastAsia" w:hAnsiTheme="minorEastAsia" w:hint="eastAsia"/>
          <w:sz w:val="18"/>
          <w:szCs w:val="18"/>
        </w:rPr>
        <w:t>谐振电路</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取出激励</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的同频率的信号，但是</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输出信号的相位信息不能保证输入</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的前后一致，导致信息会被丢失，因为通过</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前后，载波的相位不能保证和</w:t>
      </w:r>
      <w:r w:rsidRPr="005A5246">
        <w:rPr>
          <w:rFonts w:asciiTheme="minorEastAsia" w:eastAsiaTheme="minorEastAsia" w:hAnsiTheme="minorEastAsia" w:hint="eastAsia"/>
          <w:sz w:val="18"/>
          <w:szCs w:val="18"/>
        </w:rPr>
        <w:t>PA</w:t>
      </w:r>
      <w:r w:rsidRPr="005A5246">
        <w:rPr>
          <w:rFonts w:asciiTheme="minorEastAsia" w:eastAsiaTheme="minorEastAsia" w:hAnsiTheme="minorEastAsia" w:hint="eastAsia"/>
          <w:sz w:val="18"/>
          <w:szCs w:val="18"/>
        </w:rPr>
        <w:t>前信号一样。而线性放大，输入是怎么样，输出仍旧是怎么</w:t>
      </w:r>
      <w:r w:rsidRPr="005A5246">
        <w:rPr>
          <w:rFonts w:asciiTheme="minorEastAsia" w:eastAsiaTheme="minorEastAsia" w:hAnsiTheme="minorEastAsia" w:hint="eastAsia"/>
          <w:sz w:val="18"/>
          <w:szCs w:val="18"/>
        </w:rPr>
        <w:t>样信号，不存在失真（理论上），从而可以保证相位信息不失真。</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79" w:name="_Toc493856603"/>
      <w:r w:rsidRPr="005A5246">
        <w:rPr>
          <w:rFonts w:asciiTheme="minorEastAsia" w:eastAsiaTheme="minorEastAsia" w:hAnsiTheme="minorEastAsia" w:hint="eastAsia"/>
          <w:b w:val="0"/>
          <w:color w:val="0000FF"/>
          <w:sz w:val="18"/>
          <w:szCs w:val="18"/>
        </w:rPr>
        <w:t>Turbo</w:t>
      </w:r>
      <w:r w:rsidRPr="005A5246">
        <w:rPr>
          <w:rFonts w:asciiTheme="minorEastAsia" w:eastAsiaTheme="minorEastAsia" w:hAnsiTheme="minorEastAsia" w:hint="eastAsia"/>
          <w:b w:val="0"/>
          <w:color w:val="0000FF"/>
          <w:sz w:val="18"/>
          <w:szCs w:val="18"/>
        </w:rPr>
        <w:t>码结构和特点</w:t>
      </w:r>
      <w:bookmarkEnd w:id="79"/>
    </w:p>
    <w:p w:rsidR="00000000" w:rsidRPr="005A5246" w:rsidRDefault="00585275">
      <w:pPr>
        <w:numPr>
          <w:ilvl w:val="0"/>
          <w:numId w:val="2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相当于重复</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遍传输。</w:t>
      </w:r>
    </w:p>
    <w:p w:rsidR="00000000" w:rsidRPr="005A5246" w:rsidRDefault="00585275">
      <w:pPr>
        <w:numPr>
          <w:ilvl w:val="0"/>
          <w:numId w:val="2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对大数据块有效</w:t>
      </w:r>
    </w:p>
    <w:p w:rsidR="00000000" w:rsidRPr="005A5246" w:rsidRDefault="00585275">
      <w:pPr>
        <w:numPr>
          <w:ilvl w:val="0"/>
          <w:numId w:val="2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接近香农限</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数据块足够大</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80" w:name="_Toc493856604"/>
      <w:r w:rsidRPr="005A5246">
        <w:rPr>
          <w:rFonts w:asciiTheme="minorEastAsia" w:eastAsiaTheme="minorEastAsia" w:hAnsiTheme="minorEastAsia" w:hint="eastAsia"/>
          <w:b w:val="0"/>
          <w:color w:val="0000FF"/>
          <w:sz w:val="18"/>
          <w:szCs w:val="18"/>
        </w:rPr>
        <w:t>为什么</w:t>
      </w:r>
      <w:r w:rsidRPr="005A5246">
        <w:rPr>
          <w:rFonts w:asciiTheme="minorEastAsia" w:eastAsiaTheme="minorEastAsia" w:hAnsiTheme="minorEastAsia" w:hint="eastAsia"/>
          <w:b w:val="0"/>
          <w:color w:val="0000FF"/>
          <w:sz w:val="18"/>
          <w:szCs w:val="18"/>
        </w:rPr>
        <w:t>cdma2000</w:t>
      </w:r>
      <w:r w:rsidRPr="005A5246">
        <w:rPr>
          <w:rFonts w:asciiTheme="minorEastAsia" w:eastAsiaTheme="minorEastAsia" w:hAnsiTheme="minorEastAsia" w:hint="eastAsia"/>
          <w:b w:val="0"/>
          <w:color w:val="0000FF"/>
          <w:sz w:val="18"/>
          <w:szCs w:val="18"/>
        </w:rPr>
        <w:t>要花费</w:t>
      </w:r>
      <w:r w:rsidRPr="005A5246">
        <w:rPr>
          <w:rFonts w:asciiTheme="minorEastAsia" w:eastAsiaTheme="minorEastAsia" w:hAnsiTheme="minorEastAsia" w:hint="eastAsia"/>
          <w:b w:val="0"/>
          <w:color w:val="0000FF"/>
          <w:sz w:val="18"/>
          <w:szCs w:val="18"/>
        </w:rPr>
        <w:t>20%</w:t>
      </w:r>
      <w:r w:rsidRPr="005A5246">
        <w:rPr>
          <w:rFonts w:asciiTheme="minorEastAsia" w:eastAsiaTheme="minorEastAsia" w:hAnsiTheme="minorEastAsia" w:hint="eastAsia"/>
          <w:b w:val="0"/>
          <w:color w:val="0000FF"/>
          <w:sz w:val="18"/>
          <w:szCs w:val="18"/>
        </w:rPr>
        <w:t>能量在导频上</w:t>
      </w:r>
      <w:bookmarkEnd w:id="80"/>
    </w:p>
    <w:p w:rsidR="00000000" w:rsidRPr="005A5246" w:rsidRDefault="00585275">
      <w:pPr>
        <w:numPr>
          <w:ilvl w:val="0"/>
          <w:numId w:val="2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QPSK, BPSK</w:t>
      </w:r>
      <w:r w:rsidRPr="005A5246">
        <w:rPr>
          <w:rFonts w:asciiTheme="minorEastAsia" w:eastAsiaTheme="minorEastAsia" w:hAnsiTheme="minorEastAsia" w:hint="eastAsia"/>
          <w:sz w:val="18"/>
          <w:szCs w:val="18"/>
        </w:rPr>
        <w:t>需要</w:t>
      </w:r>
      <w:r w:rsidRPr="005A5246">
        <w:rPr>
          <w:rFonts w:asciiTheme="minorEastAsia" w:eastAsiaTheme="minorEastAsia" w:hAnsiTheme="minorEastAsia" w:hint="eastAsia"/>
          <w:sz w:val="18"/>
          <w:szCs w:val="18"/>
        </w:rPr>
        <w:t>coherent demodulation</w:t>
      </w:r>
      <w:r w:rsidRPr="005A5246">
        <w:rPr>
          <w:rFonts w:asciiTheme="minorEastAsia" w:eastAsiaTheme="minorEastAsia" w:hAnsiTheme="minorEastAsia" w:hint="eastAsia"/>
          <w:sz w:val="18"/>
          <w:szCs w:val="18"/>
        </w:rPr>
        <w:t>。相干检波解调</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性能比非相干解调要好</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，需要在信号中发送载波信息。</w:t>
      </w:r>
    </w:p>
    <w:p w:rsidR="00000000" w:rsidRPr="005A5246" w:rsidRDefault="00585275">
      <w:pPr>
        <w:numPr>
          <w:ilvl w:val="0"/>
          <w:numId w:val="2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无线环境下多径衰落明显，为了使用</w:t>
      </w:r>
      <w:r w:rsidRPr="005A5246">
        <w:rPr>
          <w:rFonts w:asciiTheme="minorEastAsia" w:eastAsiaTheme="minorEastAsia" w:hAnsiTheme="minorEastAsia" w:hint="eastAsia"/>
          <w:sz w:val="18"/>
          <w:szCs w:val="18"/>
        </w:rPr>
        <w:t>rake</w:t>
      </w:r>
      <w:r w:rsidRPr="005A5246">
        <w:rPr>
          <w:rFonts w:asciiTheme="minorEastAsia" w:eastAsiaTheme="minorEastAsia" w:hAnsiTheme="minorEastAsia" w:hint="eastAsia"/>
          <w:sz w:val="18"/>
          <w:szCs w:val="18"/>
        </w:rPr>
        <w:t>技术，每一路多径都要有自己的本振信息。因此需要在</w:t>
      </w:r>
      <w:r w:rsidRPr="005A5246">
        <w:rPr>
          <w:rFonts w:asciiTheme="minorEastAsia" w:eastAsiaTheme="minorEastAsia" w:hAnsiTheme="minorEastAsia" w:hint="eastAsia"/>
          <w:sz w:val="18"/>
          <w:szCs w:val="18"/>
        </w:rPr>
        <w:t>pilot</w:t>
      </w:r>
      <w:r w:rsidRPr="005A5246">
        <w:rPr>
          <w:rFonts w:asciiTheme="minorEastAsia" w:eastAsiaTheme="minorEastAsia" w:hAnsiTheme="minorEastAsia" w:hint="eastAsia"/>
          <w:sz w:val="18"/>
          <w:szCs w:val="18"/>
        </w:rPr>
        <w:t>中发送本振。</w:t>
      </w:r>
    </w:p>
    <w:p w:rsidR="00000000" w:rsidRPr="005A5246" w:rsidRDefault="00585275">
      <w:pPr>
        <w:numPr>
          <w:ilvl w:val="0"/>
          <w:numId w:val="2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pilot</w:t>
      </w:r>
      <w:r w:rsidRPr="005A5246">
        <w:rPr>
          <w:rFonts w:asciiTheme="minorEastAsia" w:eastAsiaTheme="minorEastAsia" w:hAnsiTheme="minorEastAsia" w:hint="eastAsia"/>
          <w:sz w:val="18"/>
          <w:szCs w:val="18"/>
        </w:rPr>
        <w:t>中发送的是</w:t>
      </w:r>
      <w:r w:rsidRPr="005A5246">
        <w:rPr>
          <w:rFonts w:asciiTheme="minorEastAsia" w:eastAsiaTheme="minorEastAsia" w:hAnsiTheme="minorEastAsia" w:hint="eastAsia"/>
          <w:sz w:val="18"/>
          <w:szCs w:val="18"/>
        </w:rPr>
        <w:t>short PN</w:t>
      </w:r>
      <w:r w:rsidRPr="005A5246">
        <w:rPr>
          <w:rFonts w:asciiTheme="minorEastAsia" w:eastAsiaTheme="minorEastAsia" w:hAnsiTheme="minorEastAsia" w:hint="eastAsia"/>
          <w:sz w:val="18"/>
          <w:szCs w:val="18"/>
        </w:rPr>
        <w:t>码。共</w:t>
      </w:r>
      <w:r w:rsidRPr="005A5246">
        <w:rPr>
          <w:rFonts w:asciiTheme="minorEastAsia" w:eastAsiaTheme="minorEastAsia" w:hAnsiTheme="minorEastAsia" w:hint="eastAsia"/>
          <w:sz w:val="18"/>
          <w:szCs w:val="18"/>
        </w:rPr>
        <w:t>3276</w:t>
      </w:r>
      <w:r w:rsidRPr="005A5246">
        <w:rPr>
          <w:rFonts w:asciiTheme="minorEastAsia" w:eastAsiaTheme="minorEastAsia" w:hAnsiTheme="minorEastAsia" w:hint="eastAsia"/>
          <w:sz w:val="18"/>
          <w:szCs w:val="18"/>
        </w:rPr>
        <w:t>7</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bit</w:t>
      </w:r>
      <w:r w:rsidRPr="005A5246">
        <w:rPr>
          <w:rFonts w:asciiTheme="minorEastAsia" w:eastAsiaTheme="minorEastAsia" w:hAnsiTheme="minorEastAsia" w:hint="eastAsia"/>
          <w:sz w:val="18"/>
          <w:szCs w:val="18"/>
        </w:rPr>
        <w:t>，标识</w:t>
      </w:r>
      <w:r w:rsidRPr="005A5246">
        <w:rPr>
          <w:rFonts w:asciiTheme="minorEastAsia" w:eastAsiaTheme="minorEastAsia" w:hAnsiTheme="minorEastAsia" w:hint="eastAsia"/>
          <w:sz w:val="18"/>
          <w:szCs w:val="18"/>
        </w:rPr>
        <w:t>BS</w:t>
      </w:r>
      <w:r w:rsidRPr="005A5246">
        <w:rPr>
          <w:rFonts w:asciiTheme="minorEastAsia" w:eastAsiaTheme="minorEastAsia" w:hAnsiTheme="minorEastAsia" w:hint="eastAsia"/>
          <w:sz w:val="18"/>
          <w:szCs w:val="18"/>
        </w:rPr>
        <w:t>信息。不同的基站会偏移</w:t>
      </w:r>
      <w:r w:rsidRPr="005A5246">
        <w:rPr>
          <w:rFonts w:asciiTheme="minorEastAsia" w:eastAsiaTheme="minorEastAsia" w:hAnsiTheme="minorEastAsia" w:hint="eastAsia"/>
          <w:sz w:val="18"/>
          <w:szCs w:val="18"/>
        </w:rPr>
        <w:t>64bit</w:t>
      </w:r>
      <w:r w:rsidRPr="005A5246">
        <w:rPr>
          <w:rFonts w:asciiTheme="minorEastAsia" w:eastAsiaTheme="minorEastAsia" w:hAnsiTheme="minorEastAsia" w:hint="eastAsia"/>
          <w:sz w:val="18"/>
          <w:szCs w:val="18"/>
        </w:rPr>
        <w:t>。一共可以标识</w:t>
      </w:r>
      <w:r w:rsidRPr="005A5246">
        <w:rPr>
          <w:rFonts w:asciiTheme="minorEastAsia" w:eastAsiaTheme="minorEastAsia" w:hAnsiTheme="minorEastAsia" w:hint="eastAsia"/>
          <w:sz w:val="18"/>
          <w:szCs w:val="18"/>
        </w:rPr>
        <w:t>512</w:t>
      </w:r>
      <w:r w:rsidRPr="005A5246">
        <w:rPr>
          <w:rFonts w:asciiTheme="minorEastAsia" w:eastAsiaTheme="minorEastAsia" w:hAnsiTheme="minorEastAsia" w:hint="eastAsia"/>
          <w:sz w:val="18"/>
          <w:szCs w:val="18"/>
        </w:rPr>
        <w:t>个基站。远地方可以重新复用。</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81" w:name="_Toc493856605"/>
      <w:r w:rsidRPr="005A5246">
        <w:rPr>
          <w:rFonts w:asciiTheme="minorEastAsia" w:eastAsiaTheme="minorEastAsia" w:hAnsiTheme="minorEastAsia"/>
          <w:b w:val="0"/>
          <w:color w:val="0000FF"/>
          <w:sz w:val="18"/>
          <w:szCs w:val="18"/>
        </w:rPr>
        <w:t>C</w:t>
      </w:r>
      <w:r w:rsidRPr="005A5246">
        <w:rPr>
          <w:rFonts w:asciiTheme="minorEastAsia" w:eastAsiaTheme="minorEastAsia" w:hAnsiTheme="minorEastAsia" w:hint="eastAsia"/>
          <w:b w:val="0"/>
          <w:color w:val="0000FF"/>
          <w:sz w:val="18"/>
          <w:szCs w:val="18"/>
        </w:rPr>
        <w:t>dma2000 1x EV-DO</w:t>
      </w:r>
      <w:bookmarkEnd w:id="8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CDMA2000 1x EV-DO </w:t>
      </w:r>
      <w:r w:rsidRPr="005A5246">
        <w:rPr>
          <w:rFonts w:asciiTheme="minorEastAsia" w:eastAsiaTheme="minorEastAsia" w:hAnsiTheme="minorEastAsia" w:hint="eastAsia"/>
          <w:sz w:val="18"/>
          <w:szCs w:val="18"/>
        </w:rPr>
        <w:t>定位于</w:t>
      </w:r>
      <w:r w:rsidRPr="005A5246">
        <w:rPr>
          <w:rFonts w:asciiTheme="minorEastAsia" w:eastAsiaTheme="minorEastAsia" w:hAnsiTheme="minorEastAsia" w:hint="eastAsia"/>
          <w:sz w:val="18"/>
          <w:szCs w:val="18"/>
        </w:rPr>
        <w:t xml:space="preserve">Internet </w:t>
      </w:r>
      <w:r w:rsidRPr="005A5246">
        <w:rPr>
          <w:rFonts w:asciiTheme="minorEastAsia" w:eastAsiaTheme="minorEastAsia" w:hAnsiTheme="minorEastAsia" w:hint="eastAsia"/>
          <w:sz w:val="18"/>
          <w:szCs w:val="18"/>
        </w:rPr>
        <w:t>的无线延伸，能以较少的网络和频谱资源（在</w:t>
      </w:r>
      <w:r w:rsidRPr="005A5246">
        <w:rPr>
          <w:rFonts w:asciiTheme="minorEastAsia" w:eastAsiaTheme="minorEastAsia" w:hAnsiTheme="minorEastAsia" w:hint="eastAsia"/>
          <w:sz w:val="18"/>
          <w:szCs w:val="18"/>
        </w:rPr>
        <w:t>1.25M</w:t>
      </w:r>
      <w:r w:rsidRPr="005A5246">
        <w:rPr>
          <w:rFonts w:asciiTheme="minorEastAsia" w:eastAsiaTheme="minorEastAsia" w:hAnsiTheme="minorEastAsia" w:hint="eastAsia"/>
          <w:sz w:val="18"/>
          <w:szCs w:val="18"/>
        </w:rPr>
        <w:t xml:space="preserve">Hz </w:t>
      </w:r>
      <w:r w:rsidRPr="005A5246">
        <w:rPr>
          <w:rFonts w:asciiTheme="minorEastAsia" w:eastAsiaTheme="minorEastAsia" w:hAnsiTheme="minorEastAsia" w:hint="eastAsia"/>
          <w:sz w:val="18"/>
          <w:szCs w:val="18"/>
        </w:rPr>
        <w:t>标准载波中）支持平均速率为：</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静止或慢速移动：</w:t>
      </w:r>
      <w:r w:rsidRPr="005A5246">
        <w:rPr>
          <w:rFonts w:asciiTheme="minorEastAsia" w:eastAsiaTheme="minorEastAsia" w:hAnsiTheme="minorEastAsia" w:hint="eastAsia"/>
          <w:sz w:val="18"/>
          <w:szCs w:val="18"/>
        </w:rPr>
        <w:t>1.03Mbps</w:t>
      </w:r>
      <w:r w:rsidRPr="005A5246">
        <w:rPr>
          <w:rFonts w:asciiTheme="minorEastAsia" w:eastAsiaTheme="minorEastAsia" w:hAnsiTheme="minorEastAsia" w:hint="eastAsia"/>
          <w:sz w:val="18"/>
          <w:szCs w:val="18"/>
        </w:rPr>
        <w:t>（无分集）和</w:t>
      </w:r>
      <w:r w:rsidRPr="005A5246">
        <w:rPr>
          <w:rFonts w:asciiTheme="minorEastAsia" w:eastAsiaTheme="minorEastAsia" w:hAnsiTheme="minorEastAsia" w:hint="eastAsia"/>
          <w:sz w:val="18"/>
          <w:szCs w:val="18"/>
        </w:rPr>
        <w:t xml:space="preserve"> 1.4Mbps</w:t>
      </w:r>
      <w:r w:rsidRPr="005A5246">
        <w:rPr>
          <w:rFonts w:asciiTheme="minorEastAsia" w:eastAsiaTheme="minorEastAsia" w:hAnsiTheme="minorEastAsia" w:hint="eastAsia"/>
          <w:sz w:val="18"/>
          <w:szCs w:val="18"/>
        </w:rPr>
        <w:t>（分集接收）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中高速移动：</w:t>
      </w:r>
      <w:r w:rsidRPr="005A5246">
        <w:rPr>
          <w:rFonts w:asciiTheme="minorEastAsia" w:eastAsiaTheme="minorEastAsia" w:hAnsiTheme="minorEastAsia" w:hint="eastAsia"/>
          <w:sz w:val="18"/>
          <w:szCs w:val="18"/>
        </w:rPr>
        <w:t>700Kbps</w:t>
      </w:r>
      <w:r w:rsidRPr="005A5246">
        <w:rPr>
          <w:rFonts w:asciiTheme="minorEastAsia" w:eastAsiaTheme="minorEastAsia" w:hAnsiTheme="minorEastAsia" w:hint="eastAsia"/>
          <w:sz w:val="18"/>
          <w:szCs w:val="18"/>
        </w:rPr>
        <w:t>（无分集）和</w:t>
      </w:r>
      <w:r w:rsidRPr="005A5246">
        <w:rPr>
          <w:rFonts w:asciiTheme="minorEastAsia" w:eastAsiaTheme="minorEastAsia" w:hAnsiTheme="minorEastAsia" w:hint="eastAsia"/>
          <w:sz w:val="18"/>
          <w:szCs w:val="18"/>
        </w:rPr>
        <w:t xml:space="preserve"> 1.03Mbps</w:t>
      </w:r>
      <w:r w:rsidRPr="005A5246">
        <w:rPr>
          <w:rFonts w:asciiTheme="minorEastAsia" w:eastAsiaTheme="minorEastAsia" w:hAnsiTheme="minorEastAsia" w:hint="eastAsia"/>
          <w:sz w:val="18"/>
          <w:szCs w:val="18"/>
        </w:rPr>
        <w:t>（分集接收）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其峰值速率可达</w:t>
      </w:r>
      <w:r w:rsidRPr="005A5246">
        <w:rPr>
          <w:rFonts w:asciiTheme="minorEastAsia" w:eastAsiaTheme="minorEastAsia" w:hAnsiTheme="minorEastAsia" w:hint="eastAsia"/>
          <w:sz w:val="18"/>
          <w:szCs w:val="18"/>
        </w:rPr>
        <w:t>2.4Mbps</w:t>
      </w:r>
      <w:r w:rsidRPr="005A5246">
        <w:rPr>
          <w:rFonts w:asciiTheme="minorEastAsia" w:eastAsiaTheme="minorEastAsia" w:hAnsiTheme="minorEastAsia" w:hint="eastAsia"/>
          <w:sz w:val="18"/>
          <w:szCs w:val="18"/>
        </w:rPr>
        <w:t>，而且在</w:t>
      </w:r>
      <w:r w:rsidRPr="005A5246">
        <w:rPr>
          <w:rFonts w:asciiTheme="minorEastAsia" w:eastAsiaTheme="minorEastAsia" w:hAnsiTheme="minorEastAsia" w:hint="eastAsia"/>
          <w:sz w:val="18"/>
          <w:szCs w:val="18"/>
        </w:rPr>
        <w:t xml:space="preserve">IS-856 </w:t>
      </w:r>
      <w:r w:rsidRPr="005A5246">
        <w:rPr>
          <w:rFonts w:asciiTheme="minorEastAsia" w:eastAsiaTheme="minorEastAsia" w:hAnsiTheme="minorEastAsia" w:hint="eastAsia"/>
          <w:sz w:val="18"/>
          <w:szCs w:val="18"/>
        </w:rPr>
        <w:t>版本</w:t>
      </w:r>
      <w:r w:rsidRPr="005A5246">
        <w:rPr>
          <w:rFonts w:asciiTheme="minorEastAsia" w:eastAsiaTheme="minorEastAsia" w:hAnsiTheme="minorEastAsia" w:hint="eastAsia"/>
          <w:sz w:val="18"/>
          <w:szCs w:val="18"/>
        </w:rPr>
        <w:t xml:space="preserve">A </w:t>
      </w:r>
      <w:r w:rsidRPr="005A5246">
        <w:rPr>
          <w:rFonts w:asciiTheme="minorEastAsia" w:eastAsiaTheme="minorEastAsia" w:hAnsiTheme="minorEastAsia" w:hint="eastAsia"/>
          <w:sz w:val="18"/>
          <w:szCs w:val="18"/>
        </w:rPr>
        <w:t>中可支持高达</w:t>
      </w:r>
      <w:r w:rsidRPr="005A5246">
        <w:rPr>
          <w:rFonts w:asciiTheme="minorEastAsia" w:eastAsiaTheme="minorEastAsia" w:hAnsiTheme="minorEastAsia" w:hint="eastAsia"/>
          <w:sz w:val="18"/>
          <w:szCs w:val="18"/>
        </w:rPr>
        <w:t xml:space="preserve">3.1M </w:t>
      </w:r>
      <w:r w:rsidRPr="005A5246">
        <w:rPr>
          <w:rFonts w:asciiTheme="minorEastAsia" w:eastAsiaTheme="minorEastAsia" w:hAnsiTheme="minorEastAsia" w:hint="eastAsia"/>
          <w:sz w:val="18"/>
          <w:szCs w:val="18"/>
        </w:rPr>
        <w:t>的峰值速率。</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在反向链路上的容量大约为</w:t>
      </w:r>
      <w:r w:rsidRPr="005A5246">
        <w:rPr>
          <w:rFonts w:asciiTheme="minorEastAsia" w:eastAsiaTheme="minorEastAsia" w:hAnsiTheme="minorEastAsia" w:hint="eastAsia"/>
          <w:sz w:val="18"/>
          <w:szCs w:val="18"/>
        </w:rPr>
        <w:t>220Kbps</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 xml:space="preserve">IS-856 </w:t>
      </w:r>
      <w:r w:rsidRPr="005A5246">
        <w:rPr>
          <w:rFonts w:asciiTheme="minorEastAsia" w:eastAsiaTheme="minorEastAsia" w:hAnsiTheme="minorEastAsia" w:hint="eastAsia"/>
          <w:sz w:val="18"/>
          <w:szCs w:val="18"/>
        </w:rPr>
        <w:t>版本</w:t>
      </w:r>
      <w:r w:rsidRPr="005A5246">
        <w:rPr>
          <w:rFonts w:asciiTheme="minorEastAsia" w:eastAsiaTheme="minorEastAsia" w:hAnsiTheme="minorEastAsia" w:hint="eastAsia"/>
          <w:sz w:val="18"/>
          <w:szCs w:val="18"/>
        </w:rPr>
        <w:t>A(1x EV-DO Rel.A)</w:t>
      </w:r>
      <w:r w:rsidRPr="005A5246">
        <w:rPr>
          <w:rFonts w:asciiTheme="minorEastAsia" w:eastAsiaTheme="minorEastAsia" w:hAnsiTheme="minorEastAsia" w:hint="eastAsia"/>
          <w:sz w:val="18"/>
          <w:szCs w:val="18"/>
        </w:rPr>
        <w:t>中，由于采用了自适应的</w:t>
      </w:r>
      <w:r w:rsidRPr="005A5246">
        <w:rPr>
          <w:rFonts w:asciiTheme="minorEastAsia" w:eastAsiaTheme="minorEastAsia" w:hAnsiTheme="minorEastAsia" w:hint="eastAsia"/>
          <w:sz w:val="18"/>
          <w:szCs w:val="18"/>
        </w:rPr>
        <w:t xml:space="preserve">BPSK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QPSK </w:t>
      </w:r>
      <w:r w:rsidRPr="005A5246">
        <w:rPr>
          <w:rFonts w:asciiTheme="minorEastAsia" w:eastAsiaTheme="minorEastAsia" w:hAnsiTheme="minorEastAsia" w:hint="eastAsia"/>
          <w:sz w:val="18"/>
          <w:szCs w:val="18"/>
        </w:rPr>
        <w:t>的调制方式及附加的编码速率，其峰值速率更可达</w:t>
      </w:r>
      <w:r w:rsidRPr="005A5246">
        <w:rPr>
          <w:rFonts w:asciiTheme="minorEastAsia" w:eastAsiaTheme="minorEastAsia" w:hAnsiTheme="minorEastAsia" w:hint="eastAsia"/>
          <w:sz w:val="18"/>
          <w:szCs w:val="18"/>
        </w:rPr>
        <w:t>1.2Mbps</w:t>
      </w:r>
      <w:r w:rsidRPr="005A5246">
        <w:rPr>
          <w:rFonts w:asciiTheme="minorEastAsia" w:eastAsiaTheme="minorEastAsia" w:hAnsiTheme="minorEastAsia" w:hint="eastAsia"/>
          <w:sz w:val="18"/>
          <w:szCs w:val="18"/>
        </w:rPr>
        <w:t>，这种调制方式极大地提高了反向链路的容量</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82" w:name="_Toc493856606"/>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系统</w:t>
      </w:r>
      <w:r w:rsidRPr="005A5246">
        <w:rPr>
          <w:rFonts w:asciiTheme="minorEastAsia" w:eastAsiaTheme="minorEastAsia" w:hAnsiTheme="minorEastAsia" w:hint="eastAsia"/>
          <w:b w:val="0"/>
          <w:color w:val="0000FF"/>
          <w:sz w:val="18"/>
          <w:szCs w:val="18"/>
        </w:rPr>
        <w:t>UIM</w:t>
      </w:r>
      <w:r w:rsidRPr="005A5246">
        <w:rPr>
          <w:rFonts w:asciiTheme="minorEastAsia" w:eastAsiaTheme="minorEastAsia" w:hAnsiTheme="minorEastAsia" w:hint="eastAsia"/>
          <w:b w:val="0"/>
          <w:color w:val="0000FF"/>
          <w:sz w:val="18"/>
          <w:szCs w:val="18"/>
        </w:rPr>
        <w:t>卡介绍</w:t>
      </w:r>
      <w:bookmarkEnd w:id="8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目前</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终端在全球绝大多数地区仍采用机卡合一的方式，即所有的信息都是存储在</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终端的</w:t>
      </w:r>
      <w:r w:rsidRPr="005A5246">
        <w:rPr>
          <w:rFonts w:asciiTheme="minorEastAsia" w:eastAsiaTheme="minorEastAsia" w:hAnsiTheme="minorEastAsia" w:hint="eastAsia"/>
          <w:sz w:val="18"/>
          <w:szCs w:val="18"/>
        </w:rPr>
        <w:t>NAM(Name Address Module)</w:t>
      </w:r>
      <w:r w:rsidRPr="005A5246">
        <w:rPr>
          <w:rFonts w:asciiTheme="minorEastAsia" w:eastAsiaTheme="minorEastAsia" w:hAnsiTheme="minorEastAsia" w:hint="eastAsia"/>
          <w:sz w:val="18"/>
          <w:szCs w:val="18"/>
        </w:rPr>
        <w:t>存储区中，运营商可通过</w:t>
      </w:r>
      <w:r w:rsidRPr="005A5246">
        <w:rPr>
          <w:rFonts w:asciiTheme="minorEastAsia" w:eastAsiaTheme="minorEastAsia" w:hAnsiTheme="minorEastAsia" w:hint="eastAsia"/>
          <w:sz w:val="18"/>
          <w:szCs w:val="18"/>
        </w:rPr>
        <w:t>OTA(Over The Air)</w:t>
      </w:r>
      <w:r w:rsidRPr="005A5246">
        <w:rPr>
          <w:rFonts w:asciiTheme="minorEastAsia" w:eastAsiaTheme="minorEastAsia" w:hAnsiTheme="minorEastAsia" w:hint="eastAsia"/>
          <w:sz w:val="18"/>
          <w:szCs w:val="18"/>
        </w:rPr>
        <w:t>技术进行</w:t>
      </w:r>
      <w:r w:rsidRPr="005A5246">
        <w:rPr>
          <w:rFonts w:asciiTheme="minorEastAsia" w:eastAsiaTheme="minorEastAsia" w:hAnsiTheme="minorEastAsia" w:hint="eastAsia"/>
          <w:sz w:val="18"/>
          <w:szCs w:val="18"/>
        </w:rPr>
        <w:t xml:space="preserve">NAM </w:t>
      </w:r>
      <w:r w:rsidRPr="005A5246">
        <w:rPr>
          <w:rFonts w:asciiTheme="minorEastAsia" w:eastAsiaTheme="minorEastAsia" w:hAnsiTheme="minorEastAsia" w:hint="eastAsia"/>
          <w:sz w:val="18"/>
          <w:szCs w:val="18"/>
        </w:rPr>
        <w:t>数据的</w:t>
      </w:r>
      <w:r w:rsidRPr="005A5246">
        <w:rPr>
          <w:rFonts w:asciiTheme="minorEastAsia" w:eastAsiaTheme="minorEastAsia" w:hAnsiTheme="minorEastAsia" w:hint="eastAsia"/>
          <w:sz w:val="18"/>
          <w:szCs w:val="18"/>
        </w:rPr>
        <w:t>更改。</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中国联通在推广</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时，首次采用了机卡分离技术，把</w:t>
      </w:r>
      <w:r w:rsidRPr="005A5246">
        <w:rPr>
          <w:rFonts w:asciiTheme="minorEastAsia" w:eastAsiaTheme="minorEastAsia" w:hAnsiTheme="minorEastAsia" w:hint="eastAsia"/>
          <w:sz w:val="18"/>
          <w:szCs w:val="18"/>
        </w:rPr>
        <w:t xml:space="preserve">NAM </w:t>
      </w:r>
      <w:r w:rsidRPr="005A5246">
        <w:rPr>
          <w:rFonts w:asciiTheme="minorEastAsia" w:eastAsiaTheme="minorEastAsia" w:hAnsiTheme="minorEastAsia" w:hint="eastAsia"/>
          <w:sz w:val="18"/>
          <w:szCs w:val="18"/>
        </w:rPr>
        <w:t>中的信息和手机终端的信息都剥离到一个</w:t>
      </w:r>
      <w:r w:rsidRPr="005A5246">
        <w:rPr>
          <w:rFonts w:asciiTheme="minorEastAsia" w:eastAsiaTheme="minorEastAsia" w:hAnsiTheme="minorEastAsia" w:hint="eastAsia"/>
          <w:sz w:val="18"/>
          <w:szCs w:val="18"/>
        </w:rPr>
        <w:t>UIM(User Identification Module)</w:t>
      </w:r>
      <w:r w:rsidRPr="005A5246">
        <w:rPr>
          <w:rFonts w:asciiTheme="minorEastAsia" w:eastAsiaTheme="minorEastAsia" w:hAnsiTheme="minorEastAsia" w:hint="eastAsia"/>
          <w:sz w:val="18"/>
          <w:szCs w:val="18"/>
        </w:rPr>
        <w:t>卡中，当进行业务处理时，手机从</w:t>
      </w:r>
      <w:r w:rsidRPr="005A5246">
        <w:rPr>
          <w:rFonts w:asciiTheme="minorEastAsia" w:eastAsiaTheme="minorEastAsia" w:hAnsiTheme="minorEastAsia" w:hint="eastAsia"/>
          <w:sz w:val="18"/>
          <w:szCs w:val="18"/>
        </w:rPr>
        <w:t xml:space="preserve">UIM </w:t>
      </w:r>
      <w:r w:rsidRPr="005A5246">
        <w:rPr>
          <w:rFonts w:asciiTheme="minorEastAsia" w:eastAsiaTheme="minorEastAsia" w:hAnsiTheme="minorEastAsia" w:hint="eastAsia"/>
          <w:sz w:val="18"/>
          <w:szCs w:val="18"/>
        </w:rPr>
        <w:t>卡中获得相关的信息。可以看出，</w:t>
      </w:r>
      <w:r w:rsidRPr="005A5246">
        <w:rPr>
          <w:rFonts w:asciiTheme="minorEastAsia" w:eastAsiaTheme="minorEastAsia" w:hAnsiTheme="minorEastAsia" w:hint="eastAsia"/>
          <w:sz w:val="18"/>
          <w:szCs w:val="18"/>
        </w:rPr>
        <w:t xml:space="preserve">UIM </w:t>
      </w:r>
      <w:r w:rsidRPr="005A5246">
        <w:rPr>
          <w:rFonts w:asciiTheme="minorEastAsia" w:eastAsiaTheme="minorEastAsia" w:hAnsiTheme="minorEastAsia" w:hint="eastAsia"/>
          <w:sz w:val="18"/>
          <w:szCs w:val="18"/>
        </w:rPr>
        <w:t>卡与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 xml:space="preserve">SIM </w:t>
      </w:r>
      <w:r w:rsidRPr="005A5246">
        <w:rPr>
          <w:rFonts w:asciiTheme="minorEastAsia" w:eastAsiaTheme="minorEastAsia" w:hAnsiTheme="minorEastAsia" w:hint="eastAsia"/>
          <w:sz w:val="18"/>
          <w:szCs w:val="18"/>
        </w:rPr>
        <w:t>卡的功用是一样的。</w:t>
      </w:r>
      <w:r w:rsidRPr="005A5246">
        <w:rPr>
          <w:rFonts w:asciiTheme="minorEastAsia" w:eastAsiaTheme="minorEastAsia" w:hAnsiTheme="minorEastAsia" w:hint="eastAsia"/>
          <w:sz w:val="18"/>
          <w:szCs w:val="18"/>
        </w:rPr>
        <w:t xml:space="preserve">UIM </w:t>
      </w:r>
      <w:r w:rsidRPr="005A5246">
        <w:rPr>
          <w:rFonts w:asciiTheme="minorEastAsia" w:eastAsiaTheme="minorEastAsia" w:hAnsiTheme="minorEastAsia" w:hint="eastAsia"/>
          <w:sz w:val="18"/>
          <w:szCs w:val="18"/>
        </w:rPr>
        <w:t>卡中包含的主要参数有</w:t>
      </w:r>
      <w:r w:rsidRPr="005A5246">
        <w:rPr>
          <w:rFonts w:asciiTheme="minorEastAsia" w:eastAsiaTheme="minorEastAsia" w:hAnsiTheme="minorEastAsia" w:hint="eastAsia"/>
          <w:sz w:val="18"/>
          <w:szCs w:val="18"/>
        </w:rPr>
        <w:t>IMSI(MIN)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ESN(</w:t>
      </w:r>
      <w:r w:rsidRPr="005A5246">
        <w:rPr>
          <w:rFonts w:asciiTheme="minorEastAsia" w:eastAsiaTheme="minorEastAsia" w:hAnsiTheme="minorEastAsia" w:hint="eastAsia"/>
          <w:sz w:val="18"/>
          <w:szCs w:val="18"/>
        </w:rPr>
        <w:t>手机的电子序列号</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和鉴权参数</w:t>
      </w:r>
      <w:r w:rsidRPr="005A5246">
        <w:rPr>
          <w:rFonts w:asciiTheme="minorEastAsia" w:eastAsiaTheme="minorEastAsia" w:hAnsiTheme="minorEastAsia" w:hint="eastAsia"/>
          <w:sz w:val="18"/>
          <w:szCs w:val="18"/>
        </w:rPr>
        <w:t xml:space="preserve">A-KEY </w:t>
      </w:r>
      <w:r w:rsidRPr="005A5246">
        <w:rPr>
          <w:rFonts w:asciiTheme="minorEastAsia" w:eastAsiaTheme="minorEastAsia" w:hAnsiTheme="minorEastAsia" w:hint="eastAsia"/>
          <w:sz w:val="18"/>
          <w:szCs w:val="18"/>
        </w:rPr>
        <w:t>等。</w:t>
      </w:r>
      <w:r w:rsidRPr="005A5246">
        <w:rPr>
          <w:rFonts w:asciiTheme="minorEastAsia" w:eastAsiaTheme="minorEastAsia" w:hAnsiTheme="minorEastAsia" w:hint="eastAsia"/>
          <w:sz w:val="18"/>
          <w:szCs w:val="18"/>
        </w:rPr>
        <w:t xml:space="preserve">ESN </w:t>
      </w:r>
      <w:r w:rsidRPr="005A5246">
        <w:rPr>
          <w:rFonts w:asciiTheme="minorEastAsia" w:eastAsiaTheme="minorEastAsia" w:hAnsiTheme="minorEastAsia" w:hint="eastAsia"/>
          <w:sz w:val="18"/>
          <w:szCs w:val="18"/>
        </w:rPr>
        <w:t>在某些时候也被称为</w:t>
      </w:r>
      <w:r w:rsidRPr="005A5246">
        <w:rPr>
          <w:rFonts w:asciiTheme="minorEastAsia" w:eastAsiaTheme="minorEastAsia" w:hAnsiTheme="minorEastAsia" w:hint="eastAsia"/>
          <w:sz w:val="18"/>
          <w:szCs w:val="18"/>
        </w:rPr>
        <w:t>UIMID. IMSI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ESN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存储在不同的网络实体中</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MDN(Mobile Direct</w:t>
      </w:r>
      <w:r w:rsidRPr="005A5246">
        <w:rPr>
          <w:rFonts w:asciiTheme="minorEastAsia" w:eastAsiaTheme="minorEastAsia" w:hAnsiTheme="minorEastAsia" w:hint="eastAsia"/>
          <w:sz w:val="18"/>
          <w:szCs w:val="18"/>
        </w:rPr>
        <w:t>ory Number)</w:t>
      </w:r>
      <w:r w:rsidRPr="005A5246">
        <w:rPr>
          <w:rFonts w:asciiTheme="minorEastAsia" w:eastAsiaTheme="minorEastAsia" w:hAnsiTheme="minorEastAsia" w:hint="eastAsia"/>
          <w:sz w:val="18"/>
          <w:szCs w:val="18"/>
        </w:rPr>
        <w:t>是每个用户的个人号码，在中国联通这个号码是以</w:t>
      </w:r>
      <w:r w:rsidRPr="005A5246">
        <w:rPr>
          <w:rFonts w:asciiTheme="minorEastAsia" w:eastAsiaTheme="minorEastAsia" w:hAnsiTheme="minorEastAsia" w:hint="eastAsia"/>
          <w:sz w:val="18"/>
          <w:szCs w:val="18"/>
        </w:rPr>
        <w:t xml:space="preserve">133 </w:t>
      </w:r>
      <w:r w:rsidRPr="005A5246">
        <w:rPr>
          <w:rFonts w:asciiTheme="minorEastAsia" w:eastAsiaTheme="minorEastAsia" w:hAnsiTheme="minorEastAsia" w:hint="eastAsia"/>
          <w:sz w:val="18"/>
          <w:szCs w:val="18"/>
        </w:rPr>
        <w:t>打头的，</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存储在</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中。</w:t>
      </w:r>
      <w:r w:rsidRPr="005A5246">
        <w:rPr>
          <w:rFonts w:asciiTheme="minorEastAsia" w:eastAsiaTheme="minorEastAsia" w:hAnsiTheme="minorEastAsia" w:hint="eastAsia"/>
          <w:sz w:val="18"/>
          <w:szCs w:val="18"/>
        </w:rPr>
        <w:t xml:space="preserve"> IMSI </w:t>
      </w:r>
      <w:r w:rsidRPr="005A5246">
        <w:rPr>
          <w:rFonts w:asciiTheme="minorEastAsia" w:eastAsiaTheme="minorEastAsia" w:hAnsiTheme="minorEastAsia" w:hint="eastAsia"/>
          <w:sz w:val="18"/>
          <w:szCs w:val="18"/>
        </w:rPr>
        <w:t>是系统内部对每个用户的标识，存储在</w:t>
      </w:r>
      <w:r w:rsidRPr="005A5246">
        <w:rPr>
          <w:rFonts w:asciiTheme="minorEastAsia" w:eastAsiaTheme="minorEastAsia" w:hAnsiTheme="minorEastAsia" w:hint="eastAsia"/>
          <w:sz w:val="18"/>
          <w:szCs w:val="18"/>
        </w:rPr>
        <w:t xml:space="preserve">UIM </w:t>
      </w:r>
      <w:r w:rsidRPr="005A5246">
        <w:rPr>
          <w:rFonts w:asciiTheme="minorEastAsia" w:eastAsiaTheme="minorEastAsia" w:hAnsiTheme="minorEastAsia" w:hint="eastAsia"/>
          <w:sz w:val="18"/>
          <w:szCs w:val="18"/>
        </w:rPr>
        <w:t>卡中。用户购买了一张</w:t>
      </w:r>
      <w:r w:rsidRPr="005A5246">
        <w:rPr>
          <w:rFonts w:asciiTheme="minorEastAsia" w:eastAsiaTheme="minorEastAsia" w:hAnsiTheme="minorEastAsia" w:hint="eastAsia"/>
          <w:sz w:val="18"/>
          <w:szCs w:val="18"/>
        </w:rPr>
        <w:t xml:space="preserve">UIM </w:t>
      </w:r>
      <w:r w:rsidRPr="005A5246">
        <w:rPr>
          <w:rFonts w:asciiTheme="minorEastAsia" w:eastAsiaTheme="minorEastAsia" w:hAnsiTheme="minorEastAsia" w:hint="eastAsia"/>
          <w:sz w:val="18"/>
          <w:szCs w:val="18"/>
        </w:rPr>
        <w:t>卡，并选择了一个号码，就建立了</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的对应关系，这个对应关系存储在</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中。</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网络参数的基本交互过程如下图：</w:t>
      </w:r>
    </w:p>
    <w:bookmarkStart w:id="83" w:name="_1293191355"/>
    <w:bookmarkStart w:id="84" w:name="_1293191807"/>
    <w:bookmarkStart w:id="85" w:name="_1293191827"/>
    <w:bookmarkStart w:id="86" w:name="_1293191851"/>
    <w:bookmarkStart w:id="87" w:name="_1293191901"/>
    <w:bookmarkStart w:id="88" w:name="_1293193127"/>
    <w:bookmarkStart w:id="89" w:name="_1293193151"/>
    <w:bookmarkEnd w:id="83"/>
    <w:bookmarkEnd w:id="84"/>
    <w:bookmarkEnd w:id="85"/>
    <w:bookmarkEnd w:id="86"/>
    <w:bookmarkEnd w:id="87"/>
    <w:bookmarkEnd w:id="88"/>
    <w:bookmarkEnd w:id="89"/>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object w:dxaOrig="3601" w:dyaOrig="3428">
          <v:shape id="_x0000_i1040" type="#_x0000_t75" style="width:179.6pt;height:170.9pt;mso-wrap-style:square;mso-position-horizontal-relative:page;mso-position-vertical-relative:page" o:ole="">
            <v:imagedata r:id="rId50" o:title=""/>
          </v:shape>
          <o:OLEObject Type="Embed" ProgID="Word.Picture.8" ShapeID="_x0000_i1040" DrawAspect="Content" ObjectID="_1567854351" r:id="rId51"/>
        </w:object>
      </w:r>
    </w:p>
    <w:p w:rsidR="00000000" w:rsidRPr="005A5246" w:rsidRDefault="00585275">
      <w:pPr>
        <w:numPr>
          <w:ilvl w:val="0"/>
          <w:numId w:val="2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手机在开机或者拨打电话时，把</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ESN </w:t>
      </w:r>
      <w:r w:rsidRPr="005A5246">
        <w:rPr>
          <w:rFonts w:asciiTheme="minorEastAsia" w:eastAsiaTheme="minorEastAsia" w:hAnsiTheme="minorEastAsia" w:hint="eastAsia"/>
          <w:sz w:val="18"/>
          <w:szCs w:val="18"/>
        </w:rPr>
        <w:t>上报给</w:t>
      </w:r>
      <w:r w:rsidRPr="005A5246">
        <w:rPr>
          <w:rFonts w:asciiTheme="minorEastAsia" w:eastAsiaTheme="minorEastAsia" w:hAnsiTheme="minorEastAsia" w:hint="eastAsia"/>
          <w:sz w:val="18"/>
          <w:szCs w:val="18"/>
        </w:rPr>
        <w:t>MSC.</w:t>
      </w:r>
    </w:p>
    <w:p w:rsidR="00000000" w:rsidRPr="005A5246" w:rsidRDefault="00585275">
      <w:pPr>
        <w:numPr>
          <w:ilvl w:val="0"/>
          <w:numId w:val="2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以</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为索引检测数据库，发现没有相关记录，</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发送登记请求</w:t>
      </w:r>
      <w:r w:rsidRPr="005A5246">
        <w:rPr>
          <w:rFonts w:asciiTheme="minorEastAsia" w:eastAsiaTheme="minorEastAsia" w:hAnsiTheme="minorEastAsia" w:hint="eastAsia"/>
          <w:sz w:val="18"/>
          <w:szCs w:val="18"/>
        </w:rPr>
        <w:t>到</w:t>
      </w:r>
      <w:r w:rsidRPr="005A5246">
        <w:rPr>
          <w:rFonts w:asciiTheme="minorEastAsia" w:eastAsiaTheme="minorEastAsia" w:hAnsiTheme="minorEastAsia" w:hint="eastAsia"/>
          <w:sz w:val="18"/>
          <w:szCs w:val="18"/>
        </w:rPr>
        <w:t>HLR</w:t>
      </w:r>
      <w:r w:rsidRPr="005A5246">
        <w:rPr>
          <w:rFonts w:asciiTheme="minorEastAsia" w:eastAsiaTheme="minorEastAsia" w:hAnsiTheme="minorEastAsia" w:hint="eastAsia"/>
          <w:sz w:val="18"/>
          <w:szCs w:val="18"/>
        </w:rPr>
        <w:t>，试图获取相关信息。</w:t>
      </w:r>
    </w:p>
    <w:p w:rsidR="00000000" w:rsidRPr="005A5246" w:rsidRDefault="00585275">
      <w:pPr>
        <w:numPr>
          <w:ilvl w:val="0"/>
          <w:numId w:val="2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以</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为索引，进行数据查询，如果数据有效，就把查到的</w:t>
      </w:r>
      <w:r w:rsidRPr="005A5246">
        <w:rPr>
          <w:rFonts w:asciiTheme="minorEastAsia" w:eastAsiaTheme="minorEastAsia" w:hAnsiTheme="minorEastAsia" w:hint="eastAsia"/>
          <w:sz w:val="18"/>
          <w:szCs w:val="18"/>
        </w:rPr>
        <w:t>MDN</w:t>
      </w:r>
      <w:r w:rsidRPr="005A5246">
        <w:rPr>
          <w:rFonts w:asciiTheme="minorEastAsia" w:eastAsiaTheme="minorEastAsia" w:hAnsiTheme="minorEastAsia" w:hint="eastAsia"/>
          <w:sz w:val="18"/>
          <w:szCs w:val="18"/>
        </w:rPr>
        <w:t>，用户签约信息等下发给</w:t>
      </w:r>
      <w:r w:rsidRPr="005A5246">
        <w:rPr>
          <w:rFonts w:asciiTheme="minorEastAsia" w:eastAsiaTheme="minorEastAsia" w:hAnsiTheme="minorEastAsia" w:hint="eastAsia"/>
          <w:sz w:val="18"/>
          <w:szCs w:val="18"/>
        </w:rPr>
        <w:t>MSC</w:t>
      </w:r>
      <w:r w:rsidRPr="005A5246">
        <w:rPr>
          <w:rFonts w:asciiTheme="minorEastAsia" w:eastAsiaTheme="minorEastAsia" w:hAnsiTheme="minorEastAsia" w:hint="eastAsia"/>
          <w:sz w:val="18"/>
          <w:szCs w:val="18"/>
        </w:rPr>
        <w:t>，否则，直接拒绝。</w:t>
      </w:r>
    </w:p>
    <w:p w:rsidR="00000000" w:rsidRPr="005A5246" w:rsidRDefault="00585275">
      <w:pPr>
        <w:numPr>
          <w:ilvl w:val="0"/>
          <w:numId w:val="2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MSC </w:t>
      </w:r>
      <w:r w:rsidRPr="005A5246">
        <w:rPr>
          <w:rFonts w:asciiTheme="minorEastAsia" w:eastAsiaTheme="minorEastAsia" w:hAnsiTheme="minorEastAsia" w:hint="eastAsia"/>
          <w:sz w:val="18"/>
          <w:szCs w:val="18"/>
        </w:rPr>
        <w:t>获得了</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和其他一些签约信息，就可以进行相关的业务处理，这个</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可以作为主叫号码显示给被叫用户，或者填写在话单中。</w:t>
      </w:r>
    </w:p>
    <w:p w:rsidR="00000000" w:rsidRPr="005A5246" w:rsidRDefault="00585275">
      <w:pPr>
        <w:numPr>
          <w:ilvl w:val="0"/>
          <w:numId w:val="25"/>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在用户做被叫时，</w:t>
      </w:r>
      <w:r w:rsidRPr="005A5246">
        <w:rPr>
          <w:rFonts w:asciiTheme="minorEastAsia" w:eastAsiaTheme="minorEastAsia" w:hAnsiTheme="minorEastAsia" w:hint="eastAsia"/>
          <w:sz w:val="18"/>
          <w:szCs w:val="18"/>
        </w:rPr>
        <w:t xml:space="preserve">GMSC </w:t>
      </w:r>
      <w:r w:rsidRPr="005A5246">
        <w:rPr>
          <w:rFonts w:asciiTheme="minorEastAsia" w:eastAsiaTheme="minorEastAsia" w:hAnsiTheme="minorEastAsia" w:hint="eastAsia"/>
          <w:sz w:val="18"/>
          <w:szCs w:val="18"/>
        </w:rPr>
        <w:t>将通过被叫的</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到</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中去查询当前用户在哪个</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下</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当前为用户服务的</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最终会以</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作为标识下发寻呼消息</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，从而找到用户。</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0" w:name="_Toc493856607"/>
      <w:r w:rsidRPr="005A5246">
        <w:rPr>
          <w:rFonts w:asciiTheme="minorEastAsia" w:eastAsiaTheme="minorEastAsia" w:hAnsiTheme="minorEastAsia" w:hint="eastAsia"/>
          <w:b w:val="0"/>
          <w:color w:val="0000FF"/>
          <w:sz w:val="18"/>
          <w:szCs w:val="18"/>
        </w:rPr>
        <w:t>IMSI</w:t>
      </w:r>
      <w:r w:rsidRPr="005A5246">
        <w:rPr>
          <w:rFonts w:asciiTheme="minorEastAsia" w:eastAsiaTheme="minorEastAsia" w:hAnsiTheme="minorEastAsia" w:hint="eastAsia"/>
          <w:b w:val="0"/>
          <w:color w:val="0000FF"/>
          <w:sz w:val="18"/>
          <w:szCs w:val="18"/>
        </w:rPr>
        <w:t>（</w:t>
      </w:r>
      <w:r w:rsidRPr="005A5246">
        <w:rPr>
          <w:rFonts w:asciiTheme="minorEastAsia" w:eastAsiaTheme="minorEastAsia" w:hAnsiTheme="minorEastAsia" w:hint="eastAsia"/>
          <w:b w:val="0"/>
          <w:color w:val="0000FF"/>
          <w:sz w:val="18"/>
          <w:szCs w:val="18"/>
        </w:rPr>
        <w:t>MIN</w:t>
      </w:r>
      <w:r w:rsidRPr="005A5246">
        <w:rPr>
          <w:rFonts w:asciiTheme="minorEastAsia" w:eastAsiaTheme="minorEastAsia" w:hAnsiTheme="minorEastAsia" w:hint="eastAsia"/>
          <w:b w:val="0"/>
          <w:color w:val="0000FF"/>
          <w:sz w:val="18"/>
          <w:szCs w:val="18"/>
        </w:rPr>
        <w:t>）介绍</w:t>
      </w:r>
      <w:bookmarkEnd w:id="9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规范由美国标准组织</w:t>
      </w:r>
      <w:r w:rsidRPr="005A5246">
        <w:rPr>
          <w:rFonts w:asciiTheme="minorEastAsia" w:eastAsiaTheme="minorEastAsia" w:hAnsiTheme="minorEastAsia" w:hint="eastAsia"/>
          <w:sz w:val="18"/>
          <w:szCs w:val="18"/>
        </w:rPr>
        <w:t xml:space="preserve">ANSI </w:t>
      </w:r>
      <w:r w:rsidRPr="005A5246">
        <w:rPr>
          <w:rFonts w:asciiTheme="minorEastAsia" w:eastAsiaTheme="minorEastAsia" w:hAnsiTheme="minorEastAsia" w:hint="eastAsia"/>
          <w:sz w:val="18"/>
          <w:szCs w:val="18"/>
        </w:rPr>
        <w:t>制定，在</w:t>
      </w:r>
      <w:r w:rsidRPr="005A5246">
        <w:rPr>
          <w:rFonts w:asciiTheme="minorEastAsia" w:eastAsiaTheme="minorEastAsia" w:hAnsiTheme="minorEastAsia" w:hint="eastAsia"/>
          <w:sz w:val="18"/>
          <w:szCs w:val="18"/>
        </w:rPr>
        <w:t>IS95A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IS95B </w:t>
      </w:r>
      <w:r w:rsidRPr="005A5246">
        <w:rPr>
          <w:rFonts w:asciiTheme="minorEastAsia" w:eastAsiaTheme="minorEastAsia" w:hAnsiTheme="minorEastAsia" w:hint="eastAsia"/>
          <w:sz w:val="18"/>
          <w:szCs w:val="18"/>
        </w:rPr>
        <w:t>阶段，采用</w:t>
      </w:r>
      <w:r w:rsidRPr="005A5246">
        <w:rPr>
          <w:rFonts w:asciiTheme="minorEastAsia" w:eastAsiaTheme="minorEastAsia" w:hAnsiTheme="minorEastAsia" w:hint="eastAsia"/>
          <w:sz w:val="18"/>
          <w:szCs w:val="18"/>
        </w:rPr>
        <w:t>MIN(Mobile Identification Number)</w:t>
      </w:r>
      <w:r w:rsidRPr="005A5246">
        <w:rPr>
          <w:rFonts w:asciiTheme="minorEastAsia" w:eastAsiaTheme="minorEastAsia" w:hAnsiTheme="minorEastAsia" w:hint="eastAsia"/>
          <w:sz w:val="18"/>
          <w:szCs w:val="18"/>
        </w:rPr>
        <w:t>来标识用户。后来随着</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在全球的应用，国际漫游的问题显得很突出，</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于是对</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进行了扩展，变成了</w:t>
      </w:r>
      <w:r w:rsidRPr="005A5246">
        <w:rPr>
          <w:rFonts w:asciiTheme="minorEastAsia" w:eastAsiaTheme="minorEastAsia" w:hAnsiTheme="minorEastAsia" w:hint="eastAsia"/>
          <w:sz w:val="18"/>
          <w:szCs w:val="18"/>
        </w:rPr>
        <w:t>IMSI(Inte</w:t>
      </w:r>
      <w:r w:rsidRPr="005A5246">
        <w:rPr>
          <w:rFonts w:asciiTheme="minorEastAsia" w:eastAsiaTheme="minorEastAsia" w:hAnsiTheme="minorEastAsia" w:hint="eastAsia"/>
          <w:sz w:val="18"/>
          <w:szCs w:val="18"/>
        </w:rPr>
        <w:t>rnational Mobile Subscriber Identification)</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从技术上讲，</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可以彻底解决国际漫游问题。但是由于北美目前仍有大量的</w:t>
      </w:r>
      <w:r w:rsidRPr="005A5246">
        <w:rPr>
          <w:rFonts w:asciiTheme="minorEastAsia" w:eastAsiaTheme="minorEastAsia" w:hAnsiTheme="minorEastAsia" w:hint="eastAsia"/>
          <w:sz w:val="18"/>
          <w:szCs w:val="18"/>
        </w:rPr>
        <w:t xml:space="preserve">AMPS </w:t>
      </w:r>
      <w:r w:rsidRPr="005A5246">
        <w:rPr>
          <w:rFonts w:asciiTheme="minorEastAsia" w:eastAsiaTheme="minorEastAsia" w:hAnsiTheme="minorEastAsia" w:hint="eastAsia"/>
          <w:sz w:val="18"/>
          <w:szCs w:val="18"/>
        </w:rPr>
        <w:t>系统使用</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号码，且北美的</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采用相同的编号，系统已经无法更改，所以目前国际漫游暂时还是以</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为主。其中以</w:t>
      </w:r>
      <w:r w:rsidRPr="005A5246">
        <w:rPr>
          <w:rFonts w:asciiTheme="minorEastAsia" w:eastAsiaTheme="minorEastAsia" w:hAnsiTheme="minorEastAsia" w:hint="eastAsia"/>
          <w:sz w:val="18"/>
          <w:szCs w:val="18"/>
        </w:rPr>
        <w:t xml:space="preserve">O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1 </w:t>
      </w:r>
      <w:r w:rsidRPr="005A5246">
        <w:rPr>
          <w:rFonts w:asciiTheme="minorEastAsia" w:eastAsiaTheme="minorEastAsia" w:hAnsiTheme="minorEastAsia" w:hint="eastAsia"/>
          <w:sz w:val="18"/>
          <w:szCs w:val="18"/>
        </w:rPr>
        <w:t>打头的</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资源称为</w:t>
      </w:r>
      <w:r w:rsidRPr="005A5246">
        <w:rPr>
          <w:rFonts w:asciiTheme="minorEastAsia" w:eastAsiaTheme="minorEastAsia" w:hAnsiTheme="minorEastAsia" w:hint="eastAsia"/>
          <w:sz w:val="18"/>
          <w:szCs w:val="18"/>
        </w:rPr>
        <w:t>IRM(International Roaming MIN)</w:t>
      </w:r>
      <w:r w:rsidRPr="005A5246">
        <w:rPr>
          <w:rFonts w:asciiTheme="minorEastAsia" w:eastAsiaTheme="minorEastAsia" w:hAnsiTheme="minorEastAsia" w:hint="eastAsia"/>
          <w:sz w:val="18"/>
          <w:szCs w:val="18"/>
        </w:rPr>
        <w:t>，由</w:t>
      </w:r>
      <w:r w:rsidRPr="005A5246">
        <w:rPr>
          <w:rFonts w:asciiTheme="minorEastAsia" w:eastAsiaTheme="minorEastAsia" w:hAnsiTheme="minorEastAsia" w:hint="eastAsia"/>
          <w:sz w:val="18"/>
          <w:szCs w:val="18"/>
        </w:rPr>
        <w:t>IFAST (InternationalForum on ANSI-41 Standards Technology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统一管理。目前联通申请的</w:t>
      </w:r>
      <w:r w:rsidRPr="005A5246">
        <w:rPr>
          <w:rFonts w:asciiTheme="minorEastAsia" w:eastAsiaTheme="minorEastAsia" w:hAnsiTheme="minorEastAsia" w:hint="eastAsia"/>
          <w:sz w:val="18"/>
          <w:szCs w:val="18"/>
        </w:rPr>
        <w:t xml:space="preserve">IRM </w:t>
      </w:r>
      <w:r w:rsidRPr="005A5246">
        <w:rPr>
          <w:rFonts w:asciiTheme="minorEastAsia" w:eastAsiaTheme="minorEastAsia" w:hAnsiTheme="minorEastAsia" w:hint="eastAsia"/>
          <w:sz w:val="18"/>
          <w:szCs w:val="18"/>
        </w:rPr>
        <w:t>资源以</w:t>
      </w:r>
      <w:r w:rsidRPr="005A5246">
        <w:rPr>
          <w:rFonts w:asciiTheme="minorEastAsia" w:eastAsiaTheme="minorEastAsia" w:hAnsiTheme="minorEastAsia" w:hint="eastAsia"/>
          <w:sz w:val="18"/>
          <w:szCs w:val="18"/>
        </w:rPr>
        <w:t xml:space="preserve">09 </w:t>
      </w:r>
      <w:r w:rsidRPr="005A5246">
        <w:rPr>
          <w:rFonts w:asciiTheme="minorEastAsia" w:eastAsiaTheme="minorEastAsia" w:hAnsiTheme="minorEastAsia" w:hint="eastAsia"/>
          <w:sz w:val="18"/>
          <w:szCs w:val="18"/>
        </w:rPr>
        <w:t>打头。可以看出，随着用户的增长，用于国际漫游的</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资源将很快耗尽，全球统一采用</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标识用户势在必行。</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共有</w:t>
      </w:r>
      <w:r w:rsidRPr="005A5246">
        <w:rPr>
          <w:rFonts w:asciiTheme="minorEastAsia" w:eastAsiaTheme="minorEastAsia" w:hAnsiTheme="minorEastAsia" w:hint="eastAsia"/>
          <w:sz w:val="18"/>
          <w:szCs w:val="18"/>
        </w:rPr>
        <w:t xml:space="preserve">10 </w:t>
      </w:r>
      <w:r w:rsidRPr="005A5246">
        <w:rPr>
          <w:rFonts w:asciiTheme="minorEastAsia" w:eastAsiaTheme="minorEastAsia" w:hAnsiTheme="minorEastAsia" w:hint="eastAsia"/>
          <w:sz w:val="18"/>
          <w:szCs w:val="18"/>
        </w:rPr>
        <w:t>位，其结构如下：</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09 M0M1M2M3 ABCD</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其中的</w:t>
      </w:r>
      <w:r w:rsidRPr="005A5246">
        <w:rPr>
          <w:rFonts w:asciiTheme="minorEastAsia" w:eastAsiaTheme="minorEastAsia" w:hAnsiTheme="minorEastAsia" w:hint="eastAsia"/>
          <w:sz w:val="18"/>
          <w:szCs w:val="18"/>
        </w:rPr>
        <w:t xml:space="preserve">M0M1M2M3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号码中的</w:t>
      </w:r>
      <w:r w:rsidRPr="005A5246">
        <w:rPr>
          <w:rFonts w:asciiTheme="minorEastAsia" w:eastAsiaTheme="minorEastAsia" w:hAnsiTheme="minorEastAsia" w:hint="eastAsia"/>
          <w:sz w:val="18"/>
          <w:szCs w:val="18"/>
        </w:rPr>
        <w:t xml:space="preserve">H0H1H2H3 </w:t>
      </w:r>
      <w:r w:rsidRPr="005A5246">
        <w:rPr>
          <w:rFonts w:asciiTheme="minorEastAsia" w:eastAsiaTheme="minorEastAsia" w:hAnsiTheme="minorEastAsia" w:hint="eastAsia"/>
          <w:sz w:val="18"/>
          <w:szCs w:val="18"/>
        </w:rPr>
        <w:t>可存在对应关系，</w:t>
      </w:r>
      <w:r w:rsidRPr="005A5246">
        <w:rPr>
          <w:rFonts w:asciiTheme="minorEastAsia" w:eastAsiaTheme="minorEastAsia" w:hAnsiTheme="minorEastAsia" w:hint="eastAsia"/>
          <w:sz w:val="18"/>
          <w:szCs w:val="18"/>
        </w:rPr>
        <w:t>ABCD</w:t>
      </w:r>
      <w:r w:rsidRPr="005A5246">
        <w:rPr>
          <w:rFonts w:asciiTheme="minorEastAsia" w:eastAsiaTheme="minorEastAsia" w:hAnsiTheme="minorEastAsia" w:hint="eastAsia"/>
          <w:sz w:val="18"/>
          <w:szCs w:val="18"/>
        </w:rPr>
        <w:t>四位为自由分配。</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共有</w:t>
      </w:r>
      <w:r w:rsidRPr="005A5246">
        <w:rPr>
          <w:rFonts w:asciiTheme="minorEastAsia" w:eastAsiaTheme="minorEastAsia" w:hAnsiTheme="minorEastAsia" w:hint="eastAsia"/>
          <w:sz w:val="18"/>
          <w:szCs w:val="18"/>
        </w:rPr>
        <w:t xml:space="preserve">15 </w:t>
      </w:r>
      <w:r w:rsidRPr="005A5246">
        <w:rPr>
          <w:rFonts w:asciiTheme="minorEastAsia" w:eastAsiaTheme="minorEastAsia" w:hAnsiTheme="minorEastAsia" w:hint="eastAsia"/>
          <w:sz w:val="18"/>
          <w:szCs w:val="18"/>
        </w:rPr>
        <w:t>位，其结构如下：</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MCC MNC MIN</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MCC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Mobile Country Code</w:t>
      </w:r>
      <w:r w:rsidRPr="005A5246">
        <w:rPr>
          <w:rFonts w:asciiTheme="minorEastAsia" w:eastAsiaTheme="minorEastAsia" w:hAnsiTheme="minorEastAsia" w:hint="eastAsia"/>
          <w:sz w:val="18"/>
          <w:szCs w:val="18"/>
        </w:rPr>
        <w:t>，移动国家码，共</w:t>
      </w:r>
      <w:r w:rsidRPr="005A5246">
        <w:rPr>
          <w:rFonts w:asciiTheme="minorEastAsia" w:eastAsiaTheme="minorEastAsia" w:hAnsiTheme="minorEastAsia" w:hint="eastAsia"/>
          <w:sz w:val="18"/>
          <w:szCs w:val="18"/>
        </w:rPr>
        <w:t xml:space="preserve">3 </w:t>
      </w:r>
      <w:r w:rsidRPr="005A5246">
        <w:rPr>
          <w:rFonts w:asciiTheme="minorEastAsia" w:eastAsiaTheme="minorEastAsia" w:hAnsiTheme="minorEastAsia" w:hint="eastAsia"/>
          <w:sz w:val="18"/>
          <w:szCs w:val="18"/>
        </w:rPr>
        <w:t>位，中国为</w:t>
      </w:r>
      <w:r w:rsidRPr="005A5246">
        <w:rPr>
          <w:rFonts w:asciiTheme="minorEastAsia" w:eastAsiaTheme="minorEastAsia" w:hAnsiTheme="minorEastAsia" w:hint="eastAsia"/>
          <w:sz w:val="18"/>
          <w:szCs w:val="18"/>
        </w:rPr>
        <w:t>460</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MNC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Mobile Netwo</w:t>
      </w:r>
      <w:r w:rsidRPr="005A5246">
        <w:rPr>
          <w:rFonts w:asciiTheme="minorEastAsia" w:eastAsiaTheme="minorEastAsia" w:hAnsiTheme="minorEastAsia" w:hint="eastAsia"/>
          <w:sz w:val="18"/>
          <w:szCs w:val="18"/>
        </w:rPr>
        <w:t>rk Code</w:t>
      </w:r>
      <w:r w:rsidRPr="005A5246">
        <w:rPr>
          <w:rFonts w:asciiTheme="minorEastAsia" w:eastAsiaTheme="minorEastAsia" w:hAnsiTheme="minorEastAsia" w:hint="eastAsia"/>
          <w:sz w:val="18"/>
          <w:szCs w:val="18"/>
        </w:rPr>
        <w:t>，移动网络码，共</w:t>
      </w:r>
      <w:r w:rsidRPr="005A5246">
        <w:rPr>
          <w:rFonts w:asciiTheme="minorEastAsia" w:eastAsiaTheme="minorEastAsia" w:hAnsiTheme="minorEastAsia" w:hint="eastAsia"/>
          <w:sz w:val="18"/>
          <w:szCs w:val="18"/>
        </w:rPr>
        <w:t xml:space="preserve">2 </w:t>
      </w:r>
      <w:r w:rsidRPr="005A5246">
        <w:rPr>
          <w:rFonts w:asciiTheme="minorEastAsia" w:eastAsiaTheme="minorEastAsia" w:hAnsiTheme="minorEastAsia" w:hint="eastAsia"/>
          <w:sz w:val="18"/>
          <w:szCs w:val="18"/>
        </w:rPr>
        <w:t>位，联通</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系统使用</w:t>
      </w:r>
      <w:r w:rsidRPr="005A5246">
        <w:rPr>
          <w:rFonts w:asciiTheme="minorEastAsia" w:eastAsiaTheme="minorEastAsia" w:hAnsiTheme="minorEastAsia" w:hint="eastAsia"/>
          <w:sz w:val="18"/>
          <w:szCs w:val="18"/>
        </w:rPr>
        <w:t>03</w:t>
      </w:r>
      <w:r w:rsidRPr="005A5246">
        <w:rPr>
          <w:rFonts w:asciiTheme="minorEastAsia" w:eastAsiaTheme="minorEastAsia" w:hAnsiTheme="minorEastAsia" w:hint="eastAsia"/>
          <w:sz w:val="18"/>
          <w:szCs w:val="18"/>
        </w:rPr>
        <w:t>，一个典型的</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号码为</w:t>
      </w:r>
      <w:r w:rsidRPr="005A5246">
        <w:rPr>
          <w:rFonts w:asciiTheme="minorEastAsia" w:eastAsiaTheme="minorEastAsia" w:hAnsiTheme="minorEastAsia" w:hint="eastAsia"/>
          <w:sz w:val="18"/>
          <w:szCs w:val="18"/>
        </w:rPr>
        <w:t>460030912121001</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可以看出</w:t>
      </w:r>
      <w:r w:rsidRPr="005A5246">
        <w:rPr>
          <w:rFonts w:asciiTheme="minorEastAsia" w:eastAsiaTheme="minorEastAsia" w:hAnsiTheme="minorEastAsia" w:hint="eastAsia"/>
          <w:sz w:val="18"/>
          <w:szCs w:val="18"/>
        </w:rPr>
        <w:t xml:space="preserve">IMSI </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号码前加了</w:t>
      </w:r>
      <w:r w:rsidRPr="005A5246">
        <w:rPr>
          <w:rFonts w:asciiTheme="minorEastAsia" w:eastAsiaTheme="minorEastAsia" w:hAnsiTheme="minorEastAsia" w:hint="eastAsia"/>
          <w:sz w:val="18"/>
          <w:szCs w:val="18"/>
        </w:rPr>
        <w:t>MCC</w:t>
      </w:r>
      <w:r w:rsidRPr="005A5246">
        <w:rPr>
          <w:rFonts w:asciiTheme="minorEastAsia" w:eastAsiaTheme="minorEastAsia" w:hAnsiTheme="minorEastAsia" w:hint="eastAsia"/>
          <w:sz w:val="18"/>
          <w:szCs w:val="18"/>
        </w:rPr>
        <w:t>，可以区别出每个用户的来自的国家，因此可以实现国际漫游。在同一个国家内，如果有多个</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运营商，可以通过</w:t>
      </w:r>
      <w:r w:rsidRPr="005A5246">
        <w:rPr>
          <w:rFonts w:asciiTheme="minorEastAsia" w:eastAsiaTheme="minorEastAsia" w:hAnsiTheme="minorEastAsia" w:hint="eastAsia"/>
          <w:sz w:val="18"/>
          <w:szCs w:val="18"/>
        </w:rPr>
        <w:t xml:space="preserve">MNC </w:t>
      </w:r>
      <w:r w:rsidRPr="005A5246">
        <w:rPr>
          <w:rFonts w:asciiTheme="minorEastAsia" w:eastAsiaTheme="minorEastAsia" w:hAnsiTheme="minorEastAsia" w:hint="eastAsia"/>
          <w:sz w:val="18"/>
          <w:szCs w:val="18"/>
        </w:rPr>
        <w:t>来进行区别。</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早期的</w:t>
      </w:r>
      <w:r w:rsidRPr="005A5246">
        <w:rPr>
          <w:rFonts w:asciiTheme="minorEastAsia" w:eastAsiaTheme="minorEastAsia" w:hAnsiTheme="minorEastAsia" w:hint="eastAsia"/>
          <w:sz w:val="18"/>
          <w:szCs w:val="18"/>
        </w:rPr>
        <w:t xml:space="preserve">IS95 </w:t>
      </w:r>
      <w:r w:rsidRPr="005A5246">
        <w:rPr>
          <w:rFonts w:asciiTheme="minorEastAsia" w:eastAsiaTheme="minorEastAsia" w:hAnsiTheme="minorEastAsia" w:hint="eastAsia"/>
          <w:sz w:val="18"/>
          <w:szCs w:val="18"/>
        </w:rPr>
        <w:t>系统都采用</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来标识用户，</w:t>
      </w:r>
      <w:r w:rsidRPr="005A5246">
        <w:rPr>
          <w:rFonts w:asciiTheme="minorEastAsia" w:eastAsiaTheme="minorEastAsia" w:hAnsiTheme="minorEastAsia" w:hint="eastAsia"/>
          <w:sz w:val="18"/>
          <w:szCs w:val="18"/>
        </w:rPr>
        <w:t xml:space="preserve">CDMA2000 </w:t>
      </w:r>
      <w:r w:rsidRPr="005A5246">
        <w:rPr>
          <w:rFonts w:asciiTheme="minorEastAsia" w:eastAsiaTheme="minorEastAsia" w:hAnsiTheme="minorEastAsia" w:hint="eastAsia"/>
          <w:sz w:val="18"/>
          <w:szCs w:val="18"/>
        </w:rPr>
        <w:t>系统为了保持对</w:t>
      </w:r>
      <w:r w:rsidRPr="005A5246">
        <w:rPr>
          <w:rFonts w:asciiTheme="minorEastAsia" w:eastAsiaTheme="minorEastAsia" w:hAnsiTheme="minorEastAsia" w:hint="eastAsia"/>
          <w:sz w:val="18"/>
          <w:szCs w:val="18"/>
        </w:rPr>
        <w:t>MIN</w:t>
      </w:r>
      <w:r w:rsidRPr="005A5246">
        <w:rPr>
          <w:rFonts w:asciiTheme="minorEastAsia" w:eastAsiaTheme="minorEastAsia" w:hAnsiTheme="minorEastAsia" w:hint="eastAsia"/>
          <w:sz w:val="18"/>
          <w:szCs w:val="18"/>
        </w:rPr>
        <w:t>的兼容，对于</w:t>
      </w:r>
      <w:r w:rsidRPr="005A5246">
        <w:rPr>
          <w:rFonts w:asciiTheme="minorEastAsia" w:eastAsiaTheme="minorEastAsia" w:hAnsiTheme="minorEastAsia" w:hint="eastAsia"/>
          <w:sz w:val="18"/>
          <w:szCs w:val="18"/>
        </w:rPr>
        <w:t xml:space="preserve">IS95 </w:t>
      </w:r>
      <w:r w:rsidRPr="005A5246">
        <w:rPr>
          <w:rFonts w:asciiTheme="minorEastAsia" w:eastAsiaTheme="minorEastAsia" w:hAnsiTheme="minorEastAsia" w:hint="eastAsia"/>
          <w:sz w:val="18"/>
          <w:szCs w:val="18"/>
        </w:rPr>
        <w:t>手机上报的</w:t>
      </w:r>
      <w:r w:rsidRPr="005A5246">
        <w:rPr>
          <w:rFonts w:asciiTheme="minorEastAsia" w:eastAsiaTheme="minorEastAsia" w:hAnsiTheme="minorEastAsia" w:hint="eastAsia"/>
          <w:sz w:val="18"/>
          <w:szCs w:val="18"/>
        </w:rPr>
        <w:t>MIN</w:t>
      </w:r>
      <w:r w:rsidRPr="005A5246">
        <w:rPr>
          <w:rFonts w:asciiTheme="minorEastAsia" w:eastAsiaTheme="minorEastAsia" w:hAnsiTheme="minorEastAsia" w:hint="eastAsia"/>
          <w:sz w:val="18"/>
          <w:szCs w:val="18"/>
        </w:rPr>
        <w:t>，针对</w:t>
      </w:r>
      <w:r w:rsidRPr="005A5246">
        <w:rPr>
          <w:rFonts w:asciiTheme="minorEastAsia" w:eastAsiaTheme="minorEastAsia" w:hAnsiTheme="minorEastAsia" w:hint="eastAsia"/>
          <w:sz w:val="18"/>
          <w:szCs w:val="18"/>
        </w:rPr>
        <w:t xml:space="preserve">IFAST </w:t>
      </w:r>
      <w:r w:rsidRPr="005A5246">
        <w:rPr>
          <w:rFonts w:asciiTheme="minorEastAsia" w:eastAsiaTheme="minorEastAsia" w:hAnsiTheme="minorEastAsia" w:hint="eastAsia"/>
          <w:sz w:val="18"/>
          <w:szCs w:val="18"/>
        </w:rPr>
        <w:t>的规划，在</w:t>
      </w:r>
      <w:r w:rsidRPr="005A5246">
        <w:rPr>
          <w:rFonts w:asciiTheme="minorEastAsia" w:eastAsiaTheme="minorEastAsia" w:hAnsiTheme="minorEastAsia" w:hint="eastAsia"/>
          <w:sz w:val="18"/>
          <w:szCs w:val="18"/>
        </w:rPr>
        <w:t xml:space="preserve">MIN </w:t>
      </w:r>
      <w:r w:rsidRPr="005A5246">
        <w:rPr>
          <w:rFonts w:asciiTheme="minorEastAsia" w:eastAsiaTheme="minorEastAsia" w:hAnsiTheme="minorEastAsia" w:hint="eastAsia"/>
          <w:sz w:val="18"/>
          <w:szCs w:val="18"/>
        </w:rPr>
        <w:t>前增加</w:t>
      </w:r>
      <w:r w:rsidRPr="005A5246">
        <w:rPr>
          <w:rFonts w:asciiTheme="minorEastAsia" w:eastAsiaTheme="minorEastAsia" w:hAnsiTheme="minorEastAsia" w:hint="eastAsia"/>
          <w:sz w:val="18"/>
          <w:szCs w:val="18"/>
        </w:rPr>
        <w:t>MCC</w:t>
      </w:r>
      <w:r w:rsidRPr="005A5246">
        <w:rPr>
          <w:rFonts w:asciiTheme="minorEastAsia" w:eastAsiaTheme="minorEastAsia" w:hAnsiTheme="minorEastAsia" w:hint="eastAsia"/>
          <w:sz w:val="18"/>
          <w:szCs w:val="18"/>
        </w:rPr>
        <w:t>或者</w:t>
      </w:r>
      <w:r w:rsidRPr="005A5246">
        <w:rPr>
          <w:rFonts w:asciiTheme="minorEastAsia" w:eastAsiaTheme="minorEastAsia" w:hAnsiTheme="minorEastAsia" w:hint="eastAsia"/>
          <w:sz w:val="18"/>
          <w:szCs w:val="18"/>
        </w:rPr>
        <w:t>MNC</w:t>
      </w:r>
      <w:r w:rsidRPr="005A5246">
        <w:rPr>
          <w:rFonts w:asciiTheme="minorEastAsia" w:eastAsiaTheme="minorEastAsia" w:hAnsiTheme="minorEastAsia" w:hint="eastAsia"/>
          <w:sz w:val="18"/>
          <w:szCs w:val="18"/>
        </w:rPr>
        <w:t>，构造出</w:t>
      </w:r>
      <w:r w:rsidRPr="005A5246">
        <w:rPr>
          <w:rFonts w:asciiTheme="minorEastAsia" w:eastAsiaTheme="minorEastAsia" w:hAnsiTheme="minorEastAsia" w:hint="eastAsia"/>
          <w:sz w:val="18"/>
          <w:szCs w:val="18"/>
        </w:rPr>
        <w:t>IMSI</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1" w:name="_Toc493856608"/>
      <w:r w:rsidRPr="005A5246">
        <w:rPr>
          <w:rFonts w:asciiTheme="minorEastAsia" w:eastAsiaTheme="minorEastAsia" w:hAnsiTheme="minorEastAsia" w:hint="eastAsia"/>
          <w:b w:val="0"/>
          <w:color w:val="0000FF"/>
          <w:sz w:val="18"/>
          <w:szCs w:val="18"/>
        </w:rPr>
        <w:t xml:space="preserve">MDN </w:t>
      </w:r>
      <w:r w:rsidRPr="005A5246">
        <w:rPr>
          <w:rFonts w:asciiTheme="minorEastAsia" w:eastAsiaTheme="minorEastAsia" w:hAnsiTheme="minorEastAsia" w:hint="eastAsia"/>
          <w:b w:val="0"/>
          <w:color w:val="0000FF"/>
          <w:sz w:val="18"/>
          <w:szCs w:val="18"/>
        </w:rPr>
        <w:t>号码的介绍</w:t>
      </w:r>
      <w:bookmarkEnd w:id="9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号码为个人用户号码，采取</w:t>
      </w:r>
      <w:r w:rsidRPr="005A5246">
        <w:rPr>
          <w:rFonts w:asciiTheme="minorEastAsia" w:eastAsiaTheme="minorEastAsia" w:hAnsiTheme="minorEastAsia" w:hint="eastAsia"/>
          <w:sz w:val="18"/>
          <w:szCs w:val="18"/>
        </w:rPr>
        <w:t xml:space="preserve">E.164 </w:t>
      </w:r>
      <w:r w:rsidRPr="005A5246">
        <w:rPr>
          <w:rFonts w:asciiTheme="minorEastAsia" w:eastAsiaTheme="minorEastAsia" w:hAnsiTheme="minorEastAsia" w:hint="eastAsia"/>
          <w:sz w:val="18"/>
          <w:szCs w:val="18"/>
        </w:rPr>
        <w:t>编码方式，</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号码的结构如下</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CC MAC H0H1H2H3 ABCD</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CC </w:t>
      </w:r>
      <w:r w:rsidRPr="005A5246">
        <w:rPr>
          <w:rFonts w:asciiTheme="minorEastAsia" w:eastAsiaTheme="minorEastAsia" w:hAnsiTheme="minorEastAsia" w:hint="eastAsia"/>
          <w:sz w:val="18"/>
          <w:szCs w:val="18"/>
        </w:rPr>
        <w:t>为国家码，中国为</w:t>
      </w:r>
      <w:r w:rsidRPr="005A5246">
        <w:rPr>
          <w:rFonts w:asciiTheme="minorEastAsia" w:eastAsiaTheme="minorEastAsia" w:hAnsiTheme="minorEastAsia" w:hint="eastAsia"/>
          <w:sz w:val="18"/>
          <w:szCs w:val="18"/>
        </w:rPr>
        <w:t>86</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MAC</w:t>
      </w:r>
      <w:r w:rsidRPr="005A5246">
        <w:rPr>
          <w:rFonts w:asciiTheme="minorEastAsia" w:eastAsiaTheme="minorEastAsia" w:hAnsiTheme="minorEastAsia" w:hint="eastAsia"/>
          <w:sz w:val="18"/>
          <w:szCs w:val="18"/>
        </w:rPr>
        <w:t>，移动接入码，中国联通为</w:t>
      </w:r>
      <w:r w:rsidRPr="005A5246">
        <w:rPr>
          <w:rFonts w:asciiTheme="minorEastAsia" w:eastAsiaTheme="minorEastAsia" w:hAnsiTheme="minorEastAsia" w:hint="eastAsia"/>
          <w:sz w:val="18"/>
          <w:szCs w:val="18"/>
        </w:rPr>
        <w:t>133</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H0H1H2H2</w:t>
      </w:r>
      <w:r w:rsidRPr="005A5246">
        <w:rPr>
          <w:rFonts w:asciiTheme="minorEastAsia" w:eastAsiaTheme="minorEastAsia" w:hAnsiTheme="minorEastAsia" w:hint="eastAsia"/>
          <w:sz w:val="18"/>
          <w:szCs w:val="18"/>
        </w:rPr>
        <w:t>，可与</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的片区规划关联。</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AB</w:t>
      </w:r>
      <w:r w:rsidRPr="005A5246">
        <w:rPr>
          <w:rFonts w:asciiTheme="minorEastAsia" w:eastAsiaTheme="minorEastAsia" w:hAnsiTheme="minorEastAsia" w:hint="eastAsia"/>
          <w:sz w:val="18"/>
          <w:szCs w:val="18"/>
        </w:rPr>
        <w:t>CD</w:t>
      </w:r>
      <w:r w:rsidRPr="005A5246">
        <w:rPr>
          <w:rFonts w:asciiTheme="minorEastAsia" w:eastAsiaTheme="minorEastAsia" w:hAnsiTheme="minorEastAsia" w:hint="eastAsia"/>
          <w:sz w:val="18"/>
          <w:szCs w:val="18"/>
        </w:rPr>
        <w:t>，自由分配。一个典型的</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号码为：</w:t>
      </w:r>
      <w:r w:rsidRPr="005A5246">
        <w:rPr>
          <w:rFonts w:asciiTheme="minorEastAsia" w:eastAsiaTheme="minorEastAsia" w:hAnsiTheme="minorEastAsia" w:hint="eastAsia"/>
          <w:sz w:val="18"/>
          <w:szCs w:val="18"/>
        </w:rPr>
        <w:t>8613312121001</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2" w:name="_Toc493856609"/>
      <w:r w:rsidRPr="005A5246">
        <w:rPr>
          <w:rFonts w:asciiTheme="minorEastAsia" w:eastAsiaTheme="minorEastAsia" w:hAnsiTheme="minorEastAsia" w:hint="eastAsia"/>
          <w:b w:val="0"/>
          <w:color w:val="0000FF"/>
          <w:sz w:val="18"/>
          <w:szCs w:val="18"/>
        </w:rPr>
        <w:t xml:space="preserve">TLDN </w:t>
      </w:r>
      <w:r w:rsidRPr="005A5246">
        <w:rPr>
          <w:rFonts w:asciiTheme="minorEastAsia" w:eastAsiaTheme="minorEastAsia" w:hAnsiTheme="minorEastAsia" w:hint="eastAsia"/>
          <w:b w:val="0"/>
          <w:color w:val="0000FF"/>
          <w:sz w:val="18"/>
          <w:szCs w:val="18"/>
        </w:rPr>
        <w:t>号码的介绍</w:t>
      </w:r>
      <w:bookmarkEnd w:id="9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GMSC MSC</w:t>
      </w:r>
    </w:p>
    <w:bookmarkStart w:id="93" w:name="_1293193213"/>
    <w:bookmarkEnd w:id="93"/>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object w:dxaOrig="3601" w:dyaOrig="3428">
          <v:shape id="_x0000_i1041" type="#_x0000_t75" style="width:179.6pt;height:170.9pt;mso-wrap-style:square;mso-position-horizontal-relative:page;mso-position-vertical-relative:page" o:ole="">
            <v:imagedata r:id="rId52" o:title=""/>
          </v:shape>
          <o:OLEObject Type="Embed" ProgID="Word.Picture.8" ShapeID="_x0000_i1041" DrawAspect="Content" ObjectID="_1567854352" r:id="rId53"/>
        </w:objec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HLR</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TLDN</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TLDN</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TLDN(Temporary Local Direc</w:t>
      </w:r>
      <w:r w:rsidRPr="005A5246">
        <w:rPr>
          <w:rFonts w:asciiTheme="minorEastAsia" w:eastAsiaTheme="minorEastAsia" w:hAnsiTheme="minorEastAsia" w:hint="eastAsia"/>
          <w:sz w:val="18"/>
          <w:szCs w:val="18"/>
        </w:rPr>
        <w:t>tory Number)</w:t>
      </w:r>
      <w:r w:rsidRPr="005A5246">
        <w:rPr>
          <w:rFonts w:asciiTheme="minorEastAsia" w:eastAsiaTheme="minorEastAsia" w:hAnsiTheme="minorEastAsia" w:hint="eastAsia"/>
          <w:sz w:val="18"/>
          <w:szCs w:val="18"/>
        </w:rPr>
        <w:t>临时本地号码是</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中另一个常见的号码。当</w:t>
      </w:r>
      <w:r w:rsidRPr="005A5246">
        <w:rPr>
          <w:rFonts w:asciiTheme="minorEastAsia" w:eastAsiaTheme="minorEastAsia" w:hAnsiTheme="minorEastAsia" w:hint="eastAsia"/>
          <w:sz w:val="18"/>
          <w:szCs w:val="18"/>
        </w:rPr>
        <w:t xml:space="preserve">MS </w:t>
      </w:r>
      <w:r w:rsidRPr="005A5246">
        <w:rPr>
          <w:rFonts w:asciiTheme="minorEastAsia" w:eastAsiaTheme="minorEastAsia" w:hAnsiTheme="minorEastAsia" w:hint="eastAsia"/>
          <w:sz w:val="18"/>
          <w:szCs w:val="18"/>
        </w:rPr>
        <w:t>漫游到一个新的</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下后，其所有的信息将下载在新的</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下，</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也将记录用户新的位置信息。当用户做被叫时，</w:t>
      </w:r>
      <w:r w:rsidRPr="005A5246">
        <w:rPr>
          <w:rFonts w:asciiTheme="minorEastAsia" w:eastAsiaTheme="minorEastAsia" w:hAnsiTheme="minorEastAsia" w:hint="eastAsia"/>
          <w:sz w:val="18"/>
          <w:szCs w:val="18"/>
        </w:rPr>
        <w:t xml:space="preserve">GMSC </w:t>
      </w:r>
      <w:r w:rsidRPr="005A5246">
        <w:rPr>
          <w:rFonts w:asciiTheme="minorEastAsia" w:eastAsiaTheme="minorEastAsia" w:hAnsiTheme="minorEastAsia" w:hint="eastAsia"/>
          <w:sz w:val="18"/>
          <w:szCs w:val="18"/>
        </w:rPr>
        <w:t>根据被叫用户的</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号码到其归属的</w:t>
      </w:r>
      <w:r w:rsidRPr="005A5246">
        <w:rPr>
          <w:rFonts w:asciiTheme="minorEastAsia" w:eastAsiaTheme="minorEastAsia" w:hAnsiTheme="minorEastAsia" w:hint="eastAsia"/>
          <w:sz w:val="18"/>
          <w:szCs w:val="18"/>
        </w:rPr>
        <w:t xml:space="preserve">HLR </w:t>
      </w:r>
      <w:r w:rsidRPr="005A5246">
        <w:rPr>
          <w:rFonts w:asciiTheme="minorEastAsia" w:eastAsiaTheme="minorEastAsia" w:hAnsiTheme="minorEastAsia" w:hint="eastAsia"/>
          <w:sz w:val="18"/>
          <w:szCs w:val="18"/>
        </w:rPr>
        <w:t>查询被叫所在的</w:t>
      </w:r>
      <w:r w:rsidRPr="005A5246">
        <w:rPr>
          <w:rFonts w:asciiTheme="minorEastAsia" w:eastAsiaTheme="minorEastAsia" w:hAnsiTheme="minorEastAsia" w:hint="eastAsia"/>
          <w:sz w:val="18"/>
          <w:szCs w:val="18"/>
        </w:rPr>
        <w:t>MSC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该</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将为用户分配一个</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号码，返回给</w:t>
      </w:r>
      <w:r w:rsidRPr="005A5246">
        <w:rPr>
          <w:rFonts w:asciiTheme="minorEastAsia" w:eastAsiaTheme="minorEastAsia" w:hAnsiTheme="minorEastAsia" w:hint="eastAsia"/>
          <w:sz w:val="18"/>
          <w:szCs w:val="18"/>
        </w:rPr>
        <w:t>GMSC</w:t>
      </w:r>
      <w:r w:rsidRPr="005A5246">
        <w:rPr>
          <w:rFonts w:asciiTheme="minorEastAsia" w:eastAsiaTheme="minorEastAsia" w:hAnsiTheme="minorEastAsia" w:hint="eastAsia"/>
          <w:sz w:val="18"/>
          <w:szCs w:val="18"/>
        </w:rPr>
        <w:t>，并做好被叫接续的准备工作，后续的业务处理，以</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作为索引。</w:t>
      </w:r>
      <w:r w:rsidRPr="005A5246">
        <w:rPr>
          <w:rFonts w:asciiTheme="minorEastAsia" w:eastAsiaTheme="minorEastAsia" w:hAnsiTheme="minorEastAsia" w:hint="eastAsia"/>
          <w:sz w:val="18"/>
          <w:szCs w:val="18"/>
        </w:rPr>
        <w:t xml:space="preserve">GMSC </w:t>
      </w:r>
      <w:r w:rsidRPr="005A5246">
        <w:rPr>
          <w:rFonts w:asciiTheme="minorEastAsia" w:eastAsiaTheme="minorEastAsia" w:hAnsiTheme="minorEastAsia" w:hint="eastAsia"/>
          <w:sz w:val="18"/>
          <w:szCs w:val="18"/>
        </w:rPr>
        <w:t>根据</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可以判断出应该到哪个</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去接续话路。当前服务的</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长时间等不到与</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匹配的消息，将释</w:t>
      </w:r>
      <w:r w:rsidRPr="005A5246">
        <w:rPr>
          <w:rFonts w:asciiTheme="minorEastAsia" w:eastAsiaTheme="minorEastAsia" w:hAnsiTheme="minorEastAsia" w:hint="eastAsia"/>
          <w:sz w:val="18"/>
          <w:szCs w:val="18"/>
        </w:rPr>
        <w:t>放</w:t>
      </w:r>
      <w:r w:rsidRPr="005A5246">
        <w:rPr>
          <w:rFonts w:asciiTheme="minorEastAsia" w:eastAsiaTheme="minorEastAsia" w:hAnsiTheme="minorEastAsia" w:hint="eastAsia"/>
          <w:sz w:val="18"/>
          <w:szCs w:val="18"/>
        </w:rPr>
        <w:t>TLDN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号码的格式和</w:t>
      </w:r>
      <w:r w:rsidRPr="005A5246">
        <w:rPr>
          <w:rFonts w:asciiTheme="minorEastAsia" w:eastAsiaTheme="minorEastAsia" w:hAnsiTheme="minorEastAsia" w:hint="eastAsia"/>
          <w:sz w:val="18"/>
          <w:szCs w:val="18"/>
        </w:rPr>
        <w:t xml:space="preserve">MDN </w:t>
      </w:r>
      <w:r w:rsidRPr="005A5246">
        <w:rPr>
          <w:rFonts w:asciiTheme="minorEastAsia" w:eastAsiaTheme="minorEastAsia" w:hAnsiTheme="minorEastAsia" w:hint="eastAsia"/>
          <w:sz w:val="18"/>
          <w:szCs w:val="18"/>
        </w:rPr>
        <w:t>完全一致。一个典型的</w:t>
      </w:r>
      <w:r w:rsidRPr="005A5246">
        <w:rPr>
          <w:rFonts w:asciiTheme="minorEastAsia" w:eastAsiaTheme="minorEastAsia" w:hAnsiTheme="minorEastAsia" w:hint="eastAsia"/>
          <w:sz w:val="18"/>
          <w:szCs w:val="18"/>
        </w:rPr>
        <w:t xml:space="preserve">TLDN </w:t>
      </w:r>
      <w:r w:rsidRPr="005A5246">
        <w:rPr>
          <w:rFonts w:asciiTheme="minorEastAsia" w:eastAsiaTheme="minorEastAsia" w:hAnsiTheme="minorEastAsia" w:hint="eastAsia"/>
          <w:sz w:val="18"/>
          <w:szCs w:val="18"/>
        </w:rPr>
        <w:t>数据为</w:t>
      </w:r>
      <w:r w:rsidRPr="005A5246">
        <w:rPr>
          <w:rFonts w:asciiTheme="minorEastAsia" w:eastAsiaTheme="minorEastAsia" w:hAnsiTheme="minorEastAsia" w:hint="eastAsia"/>
          <w:sz w:val="18"/>
          <w:szCs w:val="18"/>
        </w:rPr>
        <w:t>8613344121XXX</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X </w:t>
      </w:r>
      <w:r w:rsidRPr="005A5246">
        <w:rPr>
          <w:rFonts w:asciiTheme="minorEastAsia" w:eastAsiaTheme="minorEastAsia" w:hAnsiTheme="minorEastAsia" w:hint="eastAsia"/>
          <w:sz w:val="18"/>
          <w:szCs w:val="18"/>
        </w:rPr>
        <w:t>为自由分配的数字，对于该</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下的所有</w:t>
      </w:r>
      <w:r w:rsidRPr="005A5246">
        <w:rPr>
          <w:rFonts w:asciiTheme="minorEastAsia" w:eastAsiaTheme="minorEastAsia" w:hAnsiTheme="minorEastAsia" w:hint="eastAsia"/>
          <w:sz w:val="18"/>
          <w:szCs w:val="18"/>
        </w:rPr>
        <w:t>TLDN</w:t>
      </w:r>
      <w:r w:rsidRPr="005A5246">
        <w:rPr>
          <w:rFonts w:asciiTheme="minorEastAsia" w:eastAsiaTheme="minorEastAsia" w:hAnsiTheme="minorEastAsia" w:hint="eastAsia"/>
          <w:sz w:val="18"/>
          <w:szCs w:val="18"/>
        </w:rPr>
        <w:t>，其前缀应统一，此处均为</w:t>
      </w:r>
      <w:r w:rsidRPr="005A5246">
        <w:rPr>
          <w:rFonts w:asciiTheme="minorEastAsia" w:eastAsiaTheme="minorEastAsia" w:hAnsiTheme="minorEastAsia" w:hint="eastAsia"/>
          <w:sz w:val="18"/>
          <w:szCs w:val="18"/>
        </w:rPr>
        <w:t>8613344121</w:t>
      </w:r>
      <w:r w:rsidRPr="005A5246">
        <w:rPr>
          <w:rFonts w:asciiTheme="minorEastAsia" w:eastAsiaTheme="minorEastAsia" w:hAnsiTheme="minorEastAsia" w:hint="eastAsia"/>
          <w:sz w:val="18"/>
          <w:szCs w:val="18"/>
        </w:rPr>
        <w:t>。可自由分配的数字的个数视</w:t>
      </w:r>
      <w:r w:rsidRPr="005A5246">
        <w:rPr>
          <w:rFonts w:asciiTheme="minorEastAsia" w:eastAsiaTheme="minorEastAsia" w:hAnsiTheme="minorEastAsia" w:hint="eastAsia"/>
          <w:sz w:val="18"/>
          <w:szCs w:val="18"/>
        </w:rPr>
        <w:t xml:space="preserve">MSC </w:t>
      </w:r>
      <w:r w:rsidRPr="005A5246">
        <w:rPr>
          <w:rFonts w:asciiTheme="minorEastAsia" w:eastAsiaTheme="minorEastAsia" w:hAnsiTheme="minorEastAsia" w:hint="eastAsia"/>
          <w:sz w:val="18"/>
          <w:szCs w:val="18"/>
        </w:rPr>
        <w:t>容量而定，容量越大，需要自由分配的数字越多。</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4" w:name="_Toc493856610"/>
      <w:r w:rsidRPr="005A5246">
        <w:rPr>
          <w:rFonts w:asciiTheme="minorEastAsia" w:eastAsiaTheme="minorEastAsia" w:hAnsiTheme="minorEastAsia" w:hint="eastAsia"/>
          <w:b w:val="0"/>
          <w:color w:val="0000FF"/>
          <w:sz w:val="18"/>
          <w:szCs w:val="18"/>
        </w:rPr>
        <w:t xml:space="preserve">CDMA </w:t>
      </w:r>
      <w:r w:rsidRPr="005A5246">
        <w:rPr>
          <w:rFonts w:asciiTheme="minorEastAsia" w:eastAsiaTheme="minorEastAsia" w:hAnsiTheme="minorEastAsia" w:hint="eastAsia"/>
          <w:b w:val="0"/>
          <w:color w:val="0000FF"/>
          <w:sz w:val="18"/>
          <w:szCs w:val="18"/>
        </w:rPr>
        <w:t>系统如何保护</w:t>
      </w:r>
      <w:r w:rsidRPr="005A5246">
        <w:rPr>
          <w:rFonts w:asciiTheme="minorEastAsia" w:eastAsiaTheme="minorEastAsia" w:hAnsiTheme="minorEastAsia" w:hint="eastAsia"/>
          <w:b w:val="0"/>
          <w:color w:val="0000FF"/>
          <w:sz w:val="18"/>
          <w:szCs w:val="18"/>
        </w:rPr>
        <w:t xml:space="preserve">A_key </w:t>
      </w:r>
      <w:r w:rsidRPr="005A5246">
        <w:rPr>
          <w:rFonts w:asciiTheme="minorEastAsia" w:eastAsiaTheme="minorEastAsia" w:hAnsiTheme="minorEastAsia" w:hint="eastAsia"/>
          <w:b w:val="0"/>
          <w:color w:val="0000FF"/>
          <w:sz w:val="18"/>
          <w:szCs w:val="18"/>
        </w:rPr>
        <w:t>安全性</w:t>
      </w:r>
      <w:bookmarkEnd w:id="9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鉴权用的基本数据，包括</w:t>
      </w:r>
      <w:r w:rsidRPr="005A5246">
        <w:rPr>
          <w:rFonts w:asciiTheme="minorEastAsia" w:eastAsiaTheme="minorEastAsia" w:hAnsiTheme="minorEastAsia" w:hint="eastAsia"/>
          <w:sz w:val="18"/>
          <w:szCs w:val="18"/>
        </w:rPr>
        <w:t xml:space="preserve"> IMSI/ ESN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UIMID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/A_KEY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是非常重要的参数，运营商、设备制造商做了严密的防护措施，</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的产生、加载、保存、维护都受严格监控的。具体可以从</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以下</w:t>
      </w:r>
      <w:r w:rsidRPr="005A5246">
        <w:rPr>
          <w:rFonts w:asciiTheme="minorEastAsia" w:eastAsiaTheme="minorEastAsia" w:hAnsiTheme="minorEastAsia" w:hint="eastAsia"/>
          <w:sz w:val="18"/>
          <w:szCs w:val="18"/>
        </w:rPr>
        <w:t xml:space="preserve"> SIM </w:t>
      </w:r>
      <w:r w:rsidRPr="005A5246">
        <w:rPr>
          <w:rFonts w:asciiTheme="minorEastAsia" w:eastAsiaTheme="minorEastAsia" w:hAnsiTheme="minorEastAsia" w:hint="eastAsia"/>
          <w:sz w:val="18"/>
          <w:szCs w:val="18"/>
        </w:rPr>
        <w:t>卡生效流程便可反应出来：</w:t>
      </w:r>
    </w:p>
    <w:p w:rsidR="00000000" w:rsidRPr="005A5246" w:rsidRDefault="00585275">
      <w:pPr>
        <w:numPr>
          <w:ilvl w:val="0"/>
          <w:numId w:val="2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的生成和手机侧的加载：运营商指定的制卡中心在严格保密流程下，采用专用程序随机产生</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，并连同</w:t>
      </w:r>
      <w:r w:rsidRPr="005A5246">
        <w:rPr>
          <w:rFonts w:asciiTheme="minorEastAsia" w:eastAsiaTheme="minorEastAsia" w:hAnsiTheme="minorEastAsia" w:hint="eastAsia"/>
          <w:sz w:val="18"/>
          <w:szCs w:val="18"/>
        </w:rPr>
        <w:t xml:space="preserve"> IMSI </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UIMID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CAVE </w:t>
      </w:r>
      <w:r w:rsidRPr="005A5246">
        <w:rPr>
          <w:rFonts w:asciiTheme="minorEastAsia" w:eastAsiaTheme="minorEastAsia" w:hAnsiTheme="minorEastAsia" w:hint="eastAsia"/>
          <w:sz w:val="18"/>
          <w:szCs w:val="18"/>
        </w:rPr>
        <w:t>算法等其它重要信息一次性写入到</w:t>
      </w:r>
      <w:r w:rsidRPr="005A5246">
        <w:rPr>
          <w:rFonts w:asciiTheme="minorEastAsia" w:eastAsiaTheme="minorEastAsia" w:hAnsiTheme="minorEastAsia" w:hint="eastAsia"/>
          <w:sz w:val="18"/>
          <w:szCs w:val="18"/>
        </w:rPr>
        <w:t xml:space="preserve"> S</w:t>
      </w:r>
      <w:r w:rsidRPr="005A5246">
        <w:rPr>
          <w:rFonts w:asciiTheme="minorEastAsia" w:eastAsiaTheme="minorEastAsia" w:hAnsiTheme="minorEastAsia" w:hint="eastAsia"/>
          <w:sz w:val="18"/>
          <w:szCs w:val="18"/>
        </w:rPr>
        <w:t xml:space="preserve">IM </w:t>
      </w:r>
      <w:r w:rsidRPr="005A5246">
        <w:rPr>
          <w:rFonts w:asciiTheme="minorEastAsia" w:eastAsiaTheme="minorEastAsia" w:hAnsiTheme="minorEastAsia" w:hint="eastAsia"/>
          <w:sz w:val="18"/>
          <w:szCs w:val="18"/>
        </w:rPr>
        <w:t>卡中；同时，将制作完毕的</w:t>
      </w:r>
      <w:r w:rsidRPr="005A5246">
        <w:rPr>
          <w:rFonts w:asciiTheme="minorEastAsia" w:eastAsiaTheme="minorEastAsia" w:hAnsiTheme="minorEastAsia" w:hint="eastAsia"/>
          <w:sz w:val="18"/>
          <w:szCs w:val="18"/>
        </w:rPr>
        <w:t xml:space="preserve"> SIM </w:t>
      </w:r>
      <w:r w:rsidRPr="005A5246">
        <w:rPr>
          <w:rFonts w:asciiTheme="minorEastAsia" w:eastAsiaTheme="minorEastAsia" w:hAnsiTheme="minorEastAsia" w:hint="eastAsia"/>
          <w:sz w:val="18"/>
          <w:szCs w:val="18"/>
        </w:rPr>
        <w:t>卡以及对应记录</w:t>
      </w:r>
      <w:r w:rsidRPr="005A5246">
        <w:rPr>
          <w:rFonts w:asciiTheme="minorEastAsia" w:eastAsiaTheme="minorEastAsia" w:hAnsiTheme="minorEastAsia" w:hint="eastAsia"/>
          <w:sz w:val="18"/>
          <w:szCs w:val="18"/>
        </w:rPr>
        <w:t xml:space="preserve"> IMSI/ESN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UIMID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的资源文件提交给运营商；</w:t>
      </w:r>
    </w:p>
    <w:p w:rsidR="00000000" w:rsidRPr="005A5246" w:rsidRDefault="00585275">
      <w:pPr>
        <w:numPr>
          <w:ilvl w:val="0"/>
          <w:numId w:val="2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A_KEY </w:t>
      </w:r>
      <w:r w:rsidRPr="005A5246">
        <w:rPr>
          <w:rFonts w:asciiTheme="minorEastAsia" w:eastAsiaTheme="minorEastAsia" w:hAnsiTheme="minorEastAsia" w:hint="eastAsia"/>
          <w:sz w:val="18"/>
          <w:szCs w:val="18"/>
        </w:rPr>
        <w:t>资源文件的加密：运营商为了防止明文的资源文件在传递过程中被他人盗用，可以通过加密密钥</w:t>
      </w:r>
      <w:r w:rsidRPr="005A5246">
        <w:rPr>
          <w:rFonts w:asciiTheme="minorEastAsia" w:eastAsiaTheme="minorEastAsia" w:hAnsiTheme="minorEastAsia" w:hint="eastAsia"/>
          <w:sz w:val="18"/>
          <w:szCs w:val="18"/>
        </w:rPr>
        <w:t xml:space="preserve"> K4 </w:t>
      </w:r>
      <w:r w:rsidRPr="005A5246">
        <w:rPr>
          <w:rFonts w:asciiTheme="minorEastAsia" w:eastAsiaTheme="minorEastAsia" w:hAnsiTheme="minorEastAsia" w:hint="eastAsia"/>
          <w:sz w:val="18"/>
          <w:szCs w:val="18"/>
        </w:rPr>
        <w:t>以及加</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解密算法</w:t>
      </w:r>
      <w:r w:rsidRPr="005A5246">
        <w:rPr>
          <w:rFonts w:asciiTheme="minorEastAsia" w:eastAsiaTheme="minorEastAsia" w:hAnsiTheme="minorEastAsia" w:hint="eastAsia"/>
          <w:sz w:val="18"/>
          <w:szCs w:val="18"/>
        </w:rPr>
        <w:t xml:space="preserve"> DES </w:t>
      </w:r>
      <w:r w:rsidRPr="005A5246">
        <w:rPr>
          <w:rFonts w:asciiTheme="minorEastAsia" w:eastAsiaTheme="minorEastAsia" w:hAnsiTheme="minorEastAsia" w:hint="eastAsia"/>
          <w:sz w:val="18"/>
          <w:szCs w:val="18"/>
        </w:rPr>
        <w:t>对</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进行加密。为了简化处理和便于管理，一个省级资源文件的</w:t>
      </w:r>
      <w:r w:rsidRPr="005A5246">
        <w:rPr>
          <w:rFonts w:asciiTheme="minorEastAsia" w:eastAsiaTheme="minorEastAsia" w:hAnsiTheme="minorEastAsia" w:hint="eastAsia"/>
          <w:sz w:val="18"/>
          <w:szCs w:val="18"/>
        </w:rPr>
        <w:t xml:space="preserve"> K4 </w:t>
      </w:r>
      <w:r w:rsidRPr="005A5246">
        <w:rPr>
          <w:rFonts w:asciiTheme="minorEastAsia" w:eastAsiaTheme="minorEastAsia" w:hAnsiTheme="minorEastAsia" w:hint="eastAsia"/>
          <w:sz w:val="18"/>
          <w:szCs w:val="18"/>
        </w:rPr>
        <w:t>密钥一般采用几个就可以了</w:t>
      </w:r>
      <w:r w:rsidRPr="005A5246">
        <w:rPr>
          <w:rFonts w:asciiTheme="minorEastAsia" w:eastAsiaTheme="minorEastAsia" w:hAnsiTheme="minorEastAsia" w:hint="eastAsia"/>
          <w:sz w:val="18"/>
          <w:szCs w:val="18"/>
        </w:rPr>
        <w:t>;</w:t>
      </w:r>
    </w:p>
    <w:p w:rsidR="00000000" w:rsidRPr="005A5246" w:rsidRDefault="00585275">
      <w:pPr>
        <w:numPr>
          <w:ilvl w:val="0"/>
          <w:numId w:val="2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资源在</w:t>
      </w:r>
      <w:r w:rsidRPr="005A5246">
        <w:rPr>
          <w:rFonts w:asciiTheme="minorEastAsia" w:eastAsiaTheme="minorEastAsia" w:hAnsiTheme="minorEastAsia" w:hint="eastAsia"/>
          <w:sz w:val="18"/>
          <w:szCs w:val="18"/>
        </w:rPr>
        <w:t xml:space="preserve">HLR/AC </w:t>
      </w:r>
      <w:r w:rsidRPr="005A5246">
        <w:rPr>
          <w:rFonts w:asciiTheme="minorEastAsia" w:eastAsiaTheme="minorEastAsia" w:hAnsiTheme="minorEastAsia" w:hint="eastAsia"/>
          <w:sz w:val="18"/>
          <w:szCs w:val="18"/>
        </w:rPr>
        <w:t>的加载：运营商将加密后的资源文件提交给维护</w:t>
      </w:r>
      <w:r w:rsidRPr="005A5246">
        <w:rPr>
          <w:rFonts w:asciiTheme="minorEastAsia" w:eastAsiaTheme="minorEastAsia" w:hAnsiTheme="minorEastAsia" w:hint="eastAsia"/>
          <w:sz w:val="18"/>
          <w:szCs w:val="18"/>
        </w:rPr>
        <w:t xml:space="preserve">HLR/AC </w:t>
      </w:r>
      <w:r w:rsidRPr="005A5246">
        <w:rPr>
          <w:rFonts w:asciiTheme="minorEastAsia" w:eastAsiaTheme="minorEastAsia" w:hAnsiTheme="minorEastAsia" w:hint="eastAsia"/>
          <w:sz w:val="18"/>
          <w:szCs w:val="18"/>
        </w:rPr>
        <w:t>的各分公司，由分公司的指定人员（</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管理员）甚至省公司</w:t>
      </w:r>
      <w:r w:rsidRPr="005A5246">
        <w:rPr>
          <w:rFonts w:asciiTheme="minorEastAsia" w:eastAsiaTheme="minorEastAsia" w:hAnsiTheme="minorEastAsia" w:hint="eastAsia"/>
          <w:sz w:val="18"/>
          <w:szCs w:val="18"/>
        </w:rPr>
        <w:t>的专职人员</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将对应资源文件进行解密，形成明文资源文件，然后利用设备制造商提供的资源文件加载接口批量加载到</w:t>
      </w:r>
      <w:r w:rsidRPr="005A5246">
        <w:rPr>
          <w:rFonts w:asciiTheme="minorEastAsia" w:eastAsiaTheme="minorEastAsia" w:hAnsiTheme="minorEastAsia" w:hint="eastAsia"/>
          <w:sz w:val="18"/>
          <w:szCs w:val="18"/>
        </w:rPr>
        <w:t xml:space="preserve"> HLR/AC </w:t>
      </w:r>
      <w:r w:rsidRPr="005A5246">
        <w:rPr>
          <w:rFonts w:asciiTheme="minorEastAsia" w:eastAsiaTheme="minorEastAsia" w:hAnsiTheme="minorEastAsia" w:hint="eastAsia"/>
          <w:sz w:val="18"/>
          <w:szCs w:val="18"/>
        </w:rPr>
        <w:t>主机中。在联通</w:t>
      </w:r>
      <w:r w:rsidRPr="005A5246">
        <w:rPr>
          <w:rFonts w:asciiTheme="minorEastAsia" w:eastAsiaTheme="minorEastAsia" w:hAnsiTheme="minorEastAsia" w:hint="eastAsia"/>
          <w:sz w:val="18"/>
          <w:szCs w:val="18"/>
        </w:rPr>
        <w:t xml:space="preserve"> CDMA </w:t>
      </w:r>
      <w:r w:rsidRPr="005A5246">
        <w:rPr>
          <w:rFonts w:asciiTheme="minorEastAsia" w:eastAsiaTheme="minorEastAsia" w:hAnsiTheme="minorEastAsia" w:hint="eastAsia"/>
          <w:sz w:val="18"/>
          <w:szCs w:val="18"/>
        </w:rPr>
        <w:t>运维方式中，文件的加载操作都是按照以上步骤操作的。在资源文件加载方面，</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 xml:space="preserve"> CDMA </w:t>
      </w:r>
      <w:r w:rsidRPr="005A5246">
        <w:rPr>
          <w:rFonts w:asciiTheme="minorEastAsia" w:eastAsiaTheme="minorEastAsia" w:hAnsiTheme="minorEastAsia" w:hint="eastAsia"/>
          <w:sz w:val="18"/>
          <w:szCs w:val="18"/>
        </w:rPr>
        <w:t>略有不同。在</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中，向</w:t>
      </w:r>
      <w:r w:rsidRPr="005A5246">
        <w:rPr>
          <w:rFonts w:asciiTheme="minorEastAsia" w:eastAsiaTheme="minorEastAsia" w:hAnsiTheme="minorEastAsia" w:hint="eastAsia"/>
          <w:sz w:val="18"/>
          <w:szCs w:val="18"/>
        </w:rPr>
        <w:t xml:space="preserve"> HLR/AC</w:t>
      </w:r>
      <w:r w:rsidRPr="005A5246">
        <w:rPr>
          <w:rFonts w:asciiTheme="minorEastAsia" w:eastAsiaTheme="minorEastAsia" w:hAnsiTheme="minorEastAsia" w:hint="eastAsia"/>
          <w:sz w:val="18"/>
          <w:szCs w:val="18"/>
        </w:rPr>
        <w:t>加载</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的时候，允许直接加载被加密后的</w:t>
      </w:r>
      <w:r w:rsidRPr="005A5246">
        <w:rPr>
          <w:rFonts w:asciiTheme="minorEastAsia" w:eastAsiaTheme="minorEastAsia" w:hAnsiTheme="minorEastAsia" w:hint="eastAsia"/>
          <w:sz w:val="18"/>
          <w:szCs w:val="18"/>
        </w:rPr>
        <w:t xml:space="preserve"> KI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A_KEY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，当然，加载内容除了</w:t>
      </w:r>
      <w:r w:rsidRPr="005A5246">
        <w:rPr>
          <w:rFonts w:asciiTheme="minorEastAsia" w:eastAsiaTheme="minorEastAsia" w:hAnsiTheme="minorEastAsia" w:hint="eastAsia"/>
          <w:sz w:val="18"/>
          <w:szCs w:val="18"/>
        </w:rPr>
        <w:t xml:space="preserve"> IMSI/ESN/ </w:t>
      </w:r>
      <w:r w:rsidRPr="005A5246">
        <w:rPr>
          <w:rFonts w:asciiTheme="minorEastAsia" w:eastAsiaTheme="minorEastAsia" w:hAnsiTheme="minorEastAsia" w:hint="eastAsia"/>
          <w:sz w:val="18"/>
          <w:szCs w:val="18"/>
        </w:rPr>
        <w:t>加密后</w:t>
      </w:r>
      <w:r w:rsidRPr="005A5246">
        <w:rPr>
          <w:rFonts w:asciiTheme="minorEastAsia" w:eastAsiaTheme="minorEastAsia" w:hAnsiTheme="minorEastAsia" w:hint="eastAsia"/>
          <w:sz w:val="18"/>
          <w:szCs w:val="18"/>
        </w:rPr>
        <w:t xml:space="preserve">KI </w:t>
      </w:r>
      <w:r w:rsidRPr="005A5246">
        <w:rPr>
          <w:rFonts w:asciiTheme="minorEastAsia" w:eastAsiaTheme="minorEastAsia" w:hAnsiTheme="minorEastAsia" w:hint="eastAsia"/>
          <w:sz w:val="18"/>
          <w:szCs w:val="18"/>
        </w:rPr>
        <w:t>（相当于</w:t>
      </w:r>
      <w:r w:rsidRPr="005A5246">
        <w:rPr>
          <w:rFonts w:asciiTheme="minorEastAsia" w:eastAsiaTheme="minorEastAsia" w:hAnsiTheme="minorEastAsia" w:hint="eastAsia"/>
          <w:sz w:val="18"/>
          <w:szCs w:val="18"/>
        </w:rPr>
        <w:t xml:space="preserve">CDMA </w:t>
      </w:r>
      <w:r w:rsidRPr="005A5246">
        <w:rPr>
          <w:rFonts w:asciiTheme="minorEastAsia" w:eastAsiaTheme="minorEastAsia" w:hAnsiTheme="minorEastAsia" w:hint="eastAsia"/>
          <w:sz w:val="18"/>
          <w:szCs w:val="18"/>
        </w:rPr>
        <w:t>中的</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）外，还有对</w:t>
      </w:r>
      <w:r w:rsidRPr="005A5246">
        <w:rPr>
          <w:rFonts w:asciiTheme="minorEastAsia" w:eastAsiaTheme="minorEastAsia" w:hAnsiTheme="minorEastAsia" w:hint="eastAsia"/>
          <w:sz w:val="18"/>
          <w:szCs w:val="18"/>
        </w:rPr>
        <w:t xml:space="preserve">KI </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加密的密钥</w:t>
      </w:r>
      <w:r w:rsidRPr="005A5246">
        <w:rPr>
          <w:rFonts w:asciiTheme="minorEastAsia" w:eastAsiaTheme="minorEastAsia" w:hAnsiTheme="minorEastAsia" w:hint="eastAsia"/>
          <w:sz w:val="18"/>
          <w:szCs w:val="18"/>
        </w:rPr>
        <w:t xml:space="preserve"> K4</w:t>
      </w:r>
      <w:r w:rsidRPr="005A5246">
        <w:rPr>
          <w:rFonts w:asciiTheme="minorEastAsia" w:eastAsiaTheme="minorEastAsia" w:hAnsiTheme="minorEastAsia" w:hint="eastAsia"/>
          <w:sz w:val="18"/>
          <w:szCs w:val="18"/>
        </w:rPr>
        <w:t>。这样，</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只有在</w:t>
      </w:r>
      <w:r w:rsidRPr="005A5246">
        <w:rPr>
          <w:rFonts w:asciiTheme="minorEastAsia" w:eastAsiaTheme="minorEastAsia" w:hAnsiTheme="minorEastAsia" w:hint="eastAsia"/>
          <w:sz w:val="18"/>
          <w:szCs w:val="18"/>
        </w:rPr>
        <w:t xml:space="preserve"> H</w:t>
      </w:r>
      <w:r w:rsidRPr="005A5246">
        <w:rPr>
          <w:rFonts w:asciiTheme="minorEastAsia" w:eastAsiaTheme="minorEastAsia" w:hAnsiTheme="minorEastAsia" w:hint="eastAsia"/>
          <w:sz w:val="18"/>
          <w:szCs w:val="18"/>
        </w:rPr>
        <w:t xml:space="preserve">LR/AC </w:t>
      </w:r>
      <w:r w:rsidRPr="005A5246">
        <w:rPr>
          <w:rFonts w:asciiTheme="minorEastAsia" w:eastAsiaTheme="minorEastAsia" w:hAnsiTheme="minorEastAsia" w:hint="eastAsia"/>
          <w:sz w:val="18"/>
          <w:szCs w:val="18"/>
        </w:rPr>
        <w:t>实际鉴权的时候才能获悉真正的密钥</w:t>
      </w:r>
      <w:r w:rsidRPr="005A5246">
        <w:rPr>
          <w:rFonts w:asciiTheme="minorEastAsia" w:eastAsiaTheme="minorEastAsia" w:hAnsiTheme="minorEastAsia" w:hint="eastAsia"/>
          <w:sz w:val="18"/>
          <w:szCs w:val="18"/>
        </w:rPr>
        <w:t xml:space="preserve"> KI </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。通过分析比较，在</w:t>
      </w:r>
      <w:r w:rsidRPr="005A5246">
        <w:rPr>
          <w:rFonts w:asciiTheme="minorEastAsia" w:eastAsiaTheme="minorEastAsia" w:hAnsiTheme="minorEastAsia" w:hint="eastAsia"/>
          <w:sz w:val="18"/>
          <w:szCs w:val="18"/>
        </w:rPr>
        <w:t xml:space="preserve"> GSM </w:t>
      </w:r>
      <w:r w:rsidRPr="005A5246">
        <w:rPr>
          <w:rFonts w:asciiTheme="minorEastAsia" w:eastAsiaTheme="minorEastAsia" w:hAnsiTheme="minorEastAsia" w:hint="eastAsia"/>
          <w:sz w:val="18"/>
          <w:szCs w:val="18"/>
        </w:rPr>
        <w:t>运维方式下，除了制卡中心人员外，连</w:t>
      </w:r>
      <w:r w:rsidRPr="005A5246">
        <w:rPr>
          <w:rFonts w:asciiTheme="minorEastAsia" w:eastAsiaTheme="minorEastAsia" w:hAnsiTheme="minorEastAsia" w:hint="eastAsia"/>
          <w:sz w:val="18"/>
          <w:szCs w:val="18"/>
        </w:rPr>
        <w:t xml:space="preserve"> HLR/AC </w:t>
      </w:r>
      <w:r w:rsidRPr="005A5246">
        <w:rPr>
          <w:rFonts w:asciiTheme="minorEastAsia" w:eastAsiaTheme="minorEastAsia" w:hAnsiTheme="minorEastAsia" w:hint="eastAsia"/>
          <w:sz w:val="18"/>
          <w:szCs w:val="18"/>
        </w:rPr>
        <w:t>密钥加载人员也不能直接得到用户的解密</w:t>
      </w:r>
      <w:r w:rsidRPr="005A5246">
        <w:rPr>
          <w:rFonts w:asciiTheme="minorEastAsia" w:eastAsiaTheme="minorEastAsia" w:hAnsiTheme="minorEastAsia" w:hint="eastAsia"/>
          <w:sz w:val="18"/>
          <w:szCs w:val="18"/>
        </w:rPr>
        <w:t xml:space="preserve"> KI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A_KEY</w:t>
      </w:r>
      <w:r w:rsidRPr="005A5246">
        <w:rPr>
          <w:rFonts w:asciiTheme="minorEastAsia" w:eastAsiaTheme="minorEastAsia" w:hAnsiTheme="minorEastAsia" w:hint="eastAsia"/>
          <w:sz w:val="18"/>
          <w:szCs w:val="18"/>
        </w:rPr>
        <w:t>），要比</w:t>
      </w:r>
      <w:r w:rsidRPr="005A5246">
        <w:rPr>
          <w:rFonts w:asciiTheme="minorEastAsia" w:eastAsiaTheme="minorEastAsia" w:hAnsiTheme="minorEastAsia" w:hint="eastAsia"/>
          <w:sz w:val="18"/>
          <w:szCs w:val="18"/>
        </w:rPr>
        <w:t xml:space="preserve"> CDMA </w:t>
      </w:r>
      <w:r w:rsidRPr="005A5246">
        <w:rPr>
          <w:rFonts w:asciiTheme="minorEastAsia" w:eastAsiaTheme="minorEastAsia" w:hAnsiTheme="minorEastAsia" w:hint="eastAsia"/>
          <w:sz w:val="18"/>
          <w:szCs w:val="18"/>
        </w:rPr>
        <w:t>中先解密</w:t>
      </w: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再加载的方式的保密性更好一些。</w:t>
      </w:r>
    </w:p>
    <w:p w:rsidR="00000000" w:rsidRPr="005A5246" w:rsidRDefault="00585275">
      <w:pPr>
        <w:numPr>
          <w:ilvl w:val="0"/>
          <w:numId w:val="26"/>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A_KEY </w:t>
      </w:r>
      <w:r w:rsidRPr="005A5246">
        <w:rPr>
          <w:rFonts w:asciiTheme="minorEastAsia" w:eastAsiaTheme="minorEastAsia" w:hAnsiTheme="minorEastAsia" w:hint="eastAsia"/>
          <w:sz w:val="18"/>
          <w:szCs w:val="18"/>
        </w:rPr>
        <w:t>的维护：在华为</w:t>
      </w:r>
      <w:r w:rsidRPr="005A5246">
        <w:rPr>
          <w:rFonts w:asciiTheme="minorEastAsia" w:eastAsiaTheme="minorEastAsia" w:hAnsiTheme="minorEastAsia" w:hint="eastAsia"/>
          <w:sz w:val="18"/>
          <w:szCs w:val="18"/>
        </w:rPr>
        <w:t xml:space="preserve"> CDMA HLR/AC </w:t>
      </w:r>
      <w:r w:rsidRPr="005A5246">
        <w:rPr>
          <w:rFonts w:asciiTheme="minorEastAsia" w:eastAsiaTheme="minorEastAsia" w:hAnsiTheme="minorEastAsia" w:hint="eastAsia"/>
          <w:sz w:val="18"/>
          <w:szCs w:val="18"/>
        </w:rPr>
        <w:t>内，为了更大程度确保鉴权数据的保密性，所有的</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都是经过</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内部</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加密后再存到数据库中；并且在维护上，华为</w:t>
      </w:r>
      <w:r w:rsidRPr="005A5246">
        <w:rPr>
          <w:rFonts w:asciiTheme="minorEastAsia" w:eastAsiaTheme="minorEastAsia" w:hAnsiTheme="minorEastAsia" w:hint="eastAsia"/>
          <w:sz w:val="18"/>
          <w:szCs w:val="18"/>
        </w:rPr>
        <w:t xml:space="preserve"> HLR/AC </w:t>
      </w:r>
      <w:r w:rsidRPr="005A5246">
        <w:rPr>
          <w:rFonts w:asciiTheme="minorEastAsia" w:eastAsiaTheme="minorEastAsia" w:hAnsiTheme="minorEastAsia" w:hint="eastAsia"/>
          <w:sz w:val="18"/>
          <w:szCs w:val="18"/>
        </w:rPr>
        <w:t>提供了严格的权限管理功能，只有</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权限管理员才能</w:t>
      </w:r>
      <w:r w:rsidRPr="005A5246">
        <w:rPr>
          <w:rFonts w:asciiTheme="minorEastAsia" w:eastAsiaTheme="minorEastAsia" w:hAnsiTheme="minorEastAsia" w:hint="eastAsia"/>
          <w:sz w:val="18"/>
          <w:szCs w:val="18"/>
        </w:rPr>
        <w:t>做</w:t>
      </w:r>
      <w:r w:rsidRPr="005A5246">
        <w:rPr>
          <w:rFonts w:asciiTheme="minorEastAsia" w:eastAsiaTheme="minorEastAsia" w:hAnsiTheme="minorEastAsia" w:hint="eastAsia"/>
          <w:sz w:val="18"/>
          <w:szCs w:val="18"/>
        </w:rPr>
        <w:t xml:space="preserve"> A_KEY </w:t>
      </w:r>
      <w:r w:rsidRPr="005A5246">
        <w:rPr>
          <w:rFonts w:asciiTheme="minorEastAsia" w:eastAsiaTheme="minorEastAsia" w:hAnsiTheme="minorEastAsia" w:hint="eastAsia"/>
          <w:sz w:val="18"/>
          <w:szCs w:val="18"/>
        </w:rPr>
        <w:t>的维护工作，其它未授权人员是不能接触到这些敏感数据的</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5" w:name="_Toc493856611"/>
      <w:r w:rsidRPr="005A5246">
        <w:rPr>
          <w:rFonts w:asciiTheme="minorEastAsia" w:eastAsiaTheme="minorEastAsia" w:hAnsiTheme="minorEastAsia" w:hint="eastAsia"/>
          <w:b w:val="0"/>
          <w:color w:val="0000FF"/>
          <w:sz w:val="18"/>
          <w:szCs w:val="18"/>
        </w:rPr>
        <w:t>SID/NID</w:t>
      </w:r>
      <w:r w:rsidRPr="005A5246">
        <w:rPr>
          <w:rFonts w:asciiTheme="minorEastAsia" w:eastAsiaTheme="minorEastAsia" w:hAnsiTheme="minorEastAsia" w:hint="eastAsia"/>
          <w:b w:val="0"/>
          <w:color w:val="0000FF"/>
          <w:sz w:val="18"/>
          <w:szCs w:val="18"/>
        </w:rPr>
        <w:t>功能</w:t>
      </w:r>
      <w:bookmarkEnd w:id="9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按照规范，手机中应该有</w:t>
      </w:r>
      <w:r w:rsidRPr="005A5246">
        <w:rPr>
          <w:rFonts w:asciiTheme="minorEastAsia" w:eastAsiaTheme="minorEastAsia" w:hAnsiTheme="minorEastAsia" w:hint="eastAsia"/>
          <w:sz w:val="18"/>
          <w:szCs w:val="18"/>
        </w:rPr>
        <w:t>Home-sid,home-nid</w:t>
      </w:r>
      <w:r w:rsidRPr="005A5246">
        <w:rPr>
          <w:rFonts w:asciiTheme="minorEastAsia" w:eastAsiaTheme="minorEastAsia" w:hAnsiTheme="minorEastAsia" w:hint="eastAsia"/>
          <w:sz w:val="18"/>
          <w:szCs w:val="18"/>
        </w:rPr>
        <w:t>，同时还有访问</w:t>
      </w:r>
      <w:r w:rsidRPr="005A5246">
        <w:rPr>
          <w:rFonts w:asciiTheme="minorEastAsia" w:eastAsiaTheme="minorEastAsia" w:hAnsiTheme="minorEastAsia" w:hint="eastAsia"/>
          <w:sz w:val="18"/>
          <w:szCs w:val="18"/>
        </w:rPr>
        <w:t>MSC/VLR</w:t>
      </w:r>
      <w:r w:rsidRPr="005A5246">
        <w:rPr>
          <w:rFonts w:asciiTheme="minorEastAsia" w:eastAsiaTheme="minorEastAsia" w:hAnsiTheme="minorEastAsia" w:hint="eastAsia"/>
          <w:sz w:val="18"/>
          <w:szCs w:val="18"/>
        </w:rPr>
        <w:t>相对应的</w:t>
      </w:r>
      <w:r w:rsidRPr="005A5246">
        <w:rPr>
          <w:rFonts w:asciiTheme="minorEastAsia" w:eastAsiaTheme="minorEastAsia" w:hAnsiTheme="minorEastAsia" w:hint="eastAsia"/>
          <w:sz w:val="18"/>
          <w:szCs w:val="18"/>
        </w:rPr>
        <w:t>sid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nid</w:t>
      </w:r>
      <w:r w:rsidRPr="005A5246">
        <w:rPr>
          <w:rFonts w:asciiTheme="minorEastAsia" w:eastAsiaTheme="minorEastAsia" w:hAnsiTheme="minorEastAsia" w:hint="eastAsia"/>
          <w:sz w:val="18"/>
          <w:szCs w:val="18"/>
        </w:rPr>
        <w:t>，手机根据两个</w:t>
      </w:r>
      <w:r w:rsidRPr="005A5246">
        <w:rPr>
          <w:rFonts w:asciiTheme="minorEastAsia" w:eastAsiaTheme="minorEastAsia" w:hAnsiTheme="minorEastAsia" w:hint="eastAsia"/>
          <w:sz w:val="18"/>
          <w:szCs w:val="18"/>
        </w:rPr>
        <w:t>sid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nid</w:t>
      </w:r>
      <w:r w:rsidRPr="005A5246">
        <w:rPr>
          <w:rFonts w:asciiTheme="minorEastAsia" w:eastAsiaTheme="minorEastAsia" w:hAnsiTheme="minorEastAsia" w:hint="eastAsia"/>
          <w:sz w:val="18"/>
          <w:szCs w:val="18"/>
        </w:rPr>
        <w:t>不同判断是否漫游。国内漫</w:t>
      </w:r>
      <w:r w:rsidRPr="005A5246">
        <w:rPr>
          <w:rFonts w:asciiTheme="minorEastAsia" w:eastAsiaTheme="minorEastAsia" w:hAnsiTheme="minorEastAsia" w:hint="eastAsia"/>
          <w:sz w:val="18"/>
          <w:szCs w:val="18"/>
        </w:rPr>
        <w:t>游是否使用该机制，暂不清楚，因在国内漫游手机无漫游标志；但国际漫游时，有的用户反映手机会出现漫游标志。</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6" w:name="_Toc493856612"/>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手机</w:t>
      </w:r>
      <w:r w:rsidRPr="005A5246">
        <w:rPr>
          <w:rFonts w:asciiTheme="minorEastAsia" w:eastAsiaTheme="minorEastAsia" w:hAnsiTheme="minorEastAsia" w:hint="eastAsia"/>
          <w:b w:val="0"/>
          <w:color w:val="0000FF"/>
          <w:sz w:val="18"/>
          <w:szCs w:val="18"/>
        </w:rPr>
        <w:t>ESN</w:t>
      </w:r>
      <w:bookmarkEnd w:id="96"/>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ESN</w:t>
      </w:r>
      <w:r w:rsidRPr="005A5246">
        <w:rPr>
          <w:rFonts w:asciiTheme="minorEastAsia" w:eastAsiaTheme="minorEastAsia" w:hAnsiTheme="minorEastAsia" w:hint="eastAsia"/>
          <w:sz w:val="18"/>
          <w:szCs w:val="18"/>
        </w:rPr>
        <w:t>：原先定义是由厂商写入是由</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16</w:t>
      </w:r>
      <w:r w:rsidRPr="005A5246">
        <w:rPr>
          <w:rFonts w:asciiTheme="minorEastAsia" w:eastAsiaTheme="minorEastAsia" w:hAnsiTheme="minorEastAsia" w:hint="eastAsia"/>
          <w:sz w:val="18"/>
          <w:szCs w:val="18"/>
        </w:rPr>
        <w:t>进制组成唯一识别设备的代码由</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部分组成厂商编号</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设备识别号</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机卡分离引进</w:t>
      </w:r>
      <w:r w:rsidRPr="005A5246">
        <w:rPr>
          <w:rFonts w:asciiTheme="minorEastAsia" w:eastAsiaTheme="minorEastAsia" w:hAnsiTheme="minorEastAsia" w:hint="eastAsia"/>
          <w:sz w:val="18"/>
          <w:szCs w:val="18"/>
        </w:rPr>
        <w:t>IC</w:t>
      </w:r>
      <w:r w:rsidRPr="005A5246">
        <w:rPr>
          <w:rFonts w:asciiTheme="minorEastAsia" w:eastAsiaTheme="minorEastAsia" w:hAnsiTheme="minorEastAsia" w:hint="eastAsia"/>
          <w:sz w:val="18"/>
          <w:szCs w:val="18"/>
        </w:rPr>
        <w:t>识别模块来代替原来手机上的</w:t>
      </w:r>
      <w:r w:rsidRPr="005A5246">
        <w:rPr>
          <w:rFonts w:asciiTheme="minorEastAsia" w:eastAsiaTheme="minorEastAsia" w:hAnsiTheme="minorEastAsia" w:hint="eastAsia"/>
          <w:sz w:val="18"/>
          <w:szCs w:val="18"/>
        </w:rPr>
        <w:t>ESN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IC</w:t>
      </w:r>
      <w:r w:rsidRPr="005A5246">
        <w:rPr>
          <w:rFonts w:asciiTheme="minorEastAsia" w:eastAsiaTheme="minorEastAsia" w:hAnsiTheme="minorEastAsia" w:hint="eastAsia"/>
          <w:sz w:val="18"/>
          <w:szCs w:val="18"/>
        </w:rPr>
        <w:t>上捆绑了入网用户信息，鉴权算法等等原先存留在手机上的信息完全由</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卡代替可实现任意</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机器上</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使用而原先</w:t>
      </w:r>
      <w:r w:rsidRPr="005A5246">
        <w:rPr>
          <w:rFonts w:asciiTheme="minorEastAsia" w:eastAsiaTheme="minorEastAsia" w:hAnsiTheme="minorEastAsia" w:hint="eastAsia"/>
          <w:sz w:val="18"/>
          <w:szCs w:val="18"/>
        </w:rPr>
        <w:t>ESN</w:t>
      </w:r>
      <w:r w:rsidRPr="005A5246">
        <w:rPr>
          <w:rFonts w:asciiTheme="minorEastAsia" w:eastAsiaTheme="minorEastAsia" w:hAnsiTheme="minorEastAsia" w:hint="eastAsia"/>
          <w:sz w:val="18"/>
          <w:szCs w:val="18"/>
        </w:rPr>
        <w:t>由运营商提供的</w:t>
      </w:r>
      <w:r w:rsidRPr="005A5246">
        <w:rPr>
          <w:rFonts w:asciiTheme="minorEastAsia" w:eastAsiaTheme="minorEastAsia" w:hAnsiTheme="minorEastAsia" w:hint="eastAsia"/>
          <w:sz w:val="18"/>
          <w:szCs w:val="18"/>
        </w:rPr>
        <w:t>UIM</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ID</w:t>
      </w:r>
      <w:r w:rsidRPr="005A5246">
        <w:rPr>
          <w:rFonts w:asciiTheme="minorEastAsia" w:eastAsiaTheme="minorEastAsia" w:hAnsiTheme="minorEastAsia" w:hint="eastAsia"/>
          <w:sz w:val="18"/>
          <w:szCs w:val="18"/>
        </w:rPr>
        <w:t>号来代替</w:t>
      </w:r>
      <w:r w:rsidRPr="005A5246">
        <w:rPr>
          <w:rFonts w:asciiTheme="minorEastAsia" w:eastAsiaTheme="minorEastAsia" w:hAnsiTheme="minorEastAsia" w:hint="eastAsia"/>
          <w:sz w:val="18"/>
          <w:szCs w:val="18"/>
        </w:rPr>
        <w:t>ESN</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7" w:name="_Toc493856613"/>
      <w:r w:rsidRPr="005A5246">
        <w:rPr>
          <w:rFonts w:asciiTheme="minorEastAsia" w:eastAsiaTheme="minorEastAsia" w:hAnsiTheme="minorEastAsia" w:hint="eastAsia"/>
          <w:b w:val="0"/>
          <w:color w:val="0000FF"/>
          <w:sz w:val="18"/>
          <w:szCs w:val="18"/>
        </w:rPr>
        <w:t>EVRC-B</w:t>
      </w:r>
      <w:bookmarkEnd w:id="9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EVRC-B is an exte</w:t>
      </w:r>
      <w:r w:rsidRPr="005A5246">
        <w:rPr>
          <w:rFonts w:asciiTheme="minorEastAsia" w:eastAsiaTheme="minorEastAsia" w:hAnsiTheme="minorEastAsia"/>
          <w:sz w:val="18"/>
          <w:szCs w:val="18"/>
        </w:rPr>
        <w:t>nsion to EVRC and compresses each 20 millisecond FRAMES of 8000 Hz, 16-bit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sampled speech input into output frames of one of the four different sizes: Rate 1 - 171 bits, Rate 1/2 - 80 bits,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Rate 1/4 - 40 bits, Rate 1/8 - 16 bits.</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One significant enhancemen</w:t>
      </w:r>
      <w:r w:rsidRPr="005A5246">
        <w:rPr>
          <w:rFonts w:asciiTheme="minorEastAsia" w:eastAsiaTheme="minorEastAsia" w:hAnsiTheme="minorEastAsia"/>
          <w:sz w:val="18"/>
          <w:szCs w:val="18"/>
        </w:rPr>
        <w:t>t in EVRC-B is the use of 1/4-rate frames that were not used in EVRC. The EVRC-B</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makes use of the intermediate coding rates through increased awareness of the nature of the individual speech</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sz w:val="18"/>
          <w:szCs w:val="18"/>
        </w:rPr>
        <w:t>samples. This provides lower average data rates compared to EVRC,</w:t>
      </w:r>
      <w:r w:rsidRPr="005A5246">
        <w:rPr>
          <w:rFonts w:asciiTheme="minorEastAsia" w:eastAsiaTheme="minorEastAsia" w:hAnsiTheme="minorEastAsia"/>
          <w:sz w:val="18"/>
          <w:szCs w:val="18"/>
        </w:rPr>
        <w:t xml:space="preserve"> for a given voice quality.</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8" w:name="_Toc493856614"/>
      <w:r w:rsidRPr="005A5246">
        <w:rPr>
          <w:rFonts w:asciiTheme="minorEastAsia" w:eastAsiaTheme="minorEastAsia" w:hAnsiTheme="minorEastAsia"/>
          <w:b w:val="0"/>
          <w:color w:val="0000FF"/>
          <w:sz w:val="18"/>
          <w:szCs w:val="18"/>
        </w:rPr>
        <w:t>L</w:t>
      </w:r>
      <w:r w:rsidRPr="005A5246">
        <w:rPr>
          <w:rFonts w:asciiTheme="minorEastAsia" w:eastAsiaTheme="minorEastAsia" w:hAnsiTheme="minorEastAsia" w:hint="eastAsia"/>
          <w:b w:val="0"/>
          <w:color w:val="0000FF"/>
          <w:sz w:val="18"/>
          <w:szCs w:val="18"/>
        </w:rPr>
        <w:t>oop back</w:t>
      </w:r>
      <w:r w:rsidRPr="005A5246">
        <w:rPr>
          <w:rFonts w:asciiTheme="minorEastAsia" w:eastAsiaTheme="minorEastAsia" w:hAnsiTheme="minorEastAsia" w:hint="eastAsia"/>
          <w:b w:val="0"/>
          <w:color w:val="0000FF"/>
          <w:sz w:val="18"/>
          <w:szCs w:val="18"/>
        </w:rPr>
        <w:t>和</w:t>
      </w:r>
      <w:r w:rsidRPr="005A5246">
        <w:rPr>
          <w:rFonts w:asciiTheme="minorEastAsia" w:eastAsiaTheme="minorEastAsia" w:hAnsiTheme="minorEastAsia" w:hint="eastAsia"/>
          <w:b w:val="0"/>
          <w:color w:val="0000FF"/>
          <w:sz w:val="18"/>
          <w:szCs w:val="18"/>
        </w:rPr>
        <w:t>voice call</w:t>
      </w:r>
      <w:r w:rsidRPr="005A5246">
        <w:rPr>
          <w:rFonts w:asciiTheme="minorEastAsia" w:eastAsiaTheme="minorEastAsia" w:hAnsiTheme="minorEastAsia" w:hint="eastAsia"/>
          <w:b w:val="0"/>
          <w:color w:val="0000FF"/>
          <w:sz w:val="18"/>
          <w:szCs w:val="18"/>
        </w:rPr>
        <w:t>的区别</w:t>
      </w:r>
      <w:bookmarkEnd w:id="9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Loop Back</w:t>
      </w:r>
      <w:r w:rsidRPr="005A5246">
        <w:rPr>
          <w:rFonts w:asciiTheme="minorEastAsia" w:eastAsiaTheme="minorEastAsia" w:hAnsiTheme="minorEastAsia" w:hint="eastAsia"/>
          <w:sz w:val="18"/>
          <w:szCs w:val="18"/>
        </w:rPr>
        <w:t>方式是直接转发</w:t>
      </w:r>
      <w:r w:rsidRPr="005A5246">
        <w:rPr>
          <w:rFonts w:asciiTheme="minorEastAsia" w:eastAsiaTheme="minorEastAsia" w:hAnsiTheme="minorEastAsia" w:hint="eastAsia"/>
          <w:sz w:val="18"/>
          <w:szCs w:val="18"/>
        </w:rPr>
        <w:t>8960</w:t>
      </w:r>
      <w:r w:rsidRPr="005A5246">
        <w:rPr>
          <w:rFonts w:asciiTheme="minorEastAsia" w:eastAsiaTheme="minorEastAsia" w:hAnsiTheme="minorEastAsia" w:hint="eastAsia"/>
          <w:sz w:val="18"/>
          <w:szCs w:val="18"/>
        </w:rPr>
        <w:t>送来的数据，不激活语音通路；另外</w:t>
      </w:r>
      <w:r w:rsidRPr="005A5246">
        <w:rPr>
          <w:rFonts w:asciiTheme="minorEastAsia" w:eastAsiaTheme="minorEastAsia" w:hAnsiTheme="minorEastAsia" w:hint="eastAsia"/>
          <w:sz w:val="18"/>
          <w:szCs w:val="18"/>
        </w:rPr>
        <w:t>loopback</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3Gpp</w:t>
      </w:r>
      <w:r w:rsidRPr="005A5246">
        <w:rPr>
          <w:rFonts w:asciiTheme="minorEastAsia" w:eastAsiaTheme="minorEastAsia" w:hAnsiTheme="minorEastAsia" w:hint="eastAsia"/>
          <w:sz w:val="18"/>
          <w:szCs w:val="18"/>
        </w:rPr>
        <w:t>规定的用于生产测试的接入方式，他简化了手机</w:t>
      </w:r>
      <w:r w:rsidRPr="005A5246">
        <w:rPr>
          <w:rFonts w:asciiTheme="minorEastAsia" w:eastAsiaTheme="minorEastAsia" w:hAnsiTheme="minorEastAsia" w:hint="eastAsia"/>
          <w:sz w:val="18"/>
          <w:szCs w:val="18"/>
        </w:rPr>
        <w:t>ma</w:t>
      </w:r>
      <w:r w:rsidRPr="005A5246">
        <w:rPr>
          <w:rFonts w:asciiTheme="minorEastAsia" w:eastAsiaTheme="minorEastAsia" w:hAnsiTheme="minorEastAsia" w:hint="eastAsia"/>
          <w:sz w:val="18"/>
          <w:szCs w:val="18"/>
        </w:rPr>
        <w:t>ke phone call</w:t>
      </w:r>
      <w:r w:rsidRPr="005A5246">
        <w:rPr>
          <w:rFonts w:asciiTheme="minorEastAsia" w:eastAsiaTheme="minorEastAsia" w:hAnsiTheme="minorEastAsia" w:hint="eastAsia"/>
          <w:sz w:val="18"/>
          <w:szCs w:val="18"/>
        </w:rPr>
        <w:t>的信令流程，加快了速度。</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Voice call</w:t>
      </w:r>
      <w:r w:rsidRPr="005A5246">
        <w:rPr>
          <w:rFonts w:asciiTheme="minorEastAsia" w:eastAsiaTheme="minorEastAsia" w:hAnsiTheme="minorEastAsia" w:hint="eastAsia"/>
          <w:sz w:val="18"/>
          <w:szCs w:val="18"/>
        </w:rPr>
        <w:t>激活语音通路，接入方式与实际网络类似。</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99" w:name="_Toc493856615"/>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信噪比计算</w:t>
      </w:r>
      <w:bookmarkEnd w:id="99"/>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QPSK Eb/N0</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4.5dB</w:t>
      </w:r>
      <w:r w:rsidRPr="005A5246">
        <w:rPr>
          <w:rFonts w:asciiTheme="minorEastAsia" w:eastAsiaTheme="minorEastAsia" w:hAnsiTheme="minorEastAsia" w:hint="eastAsia"/>
          <w:sz w:val="18"/>
          <w:szCs w:val="18"/>
        </w:rPr>
        <w:t>时，可以得到</w:t>
      </w:r>
      <w:r w:rsidRPr="005A5246">
        <w:rPr>
          <w:rFonts w:asciiTheme="minorEastAsia" w:eastAsiaTheme="minorEastAsia" w:hAnsiTheme="minorEastAsia" w:hint="eastAsia"/>
          <w:sz w:val="18"/>
          <w:szCs w:val="18"/>
        </w:rPr>
        <w:t>0.5%</w:t>
      </w:r>
      <w:r w:rsidRPr="005A5246">
        <w:rPr>
          <w:rFonts w:asciiTheme="minorEastAsia" w:eastAsiaTheme="minorEastAsia" w:hAnsiTheme="minorEastAsia" w:hint="eastAsia"/>
          <w:sz w:val="18"/>
          <w:szCs w:val="18"/>
        </w:rPr>
        <w:t>误帧率性能</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卷积码可以提供</w:t>
      </w:r>
      <w:r w:rsidRPr="005A5246">
        <w:rPr>
          <w:rFonts w:asciiTheme="minorEastAsia" w:eastAsiaTheme="minorEastAsia" w:hAnsiTheme="minorEastAsia" w:hint="eastAsia"/>
          <w:sz w:val="18"/>
          <w:szCs w:val="18"/>
        </w:rPr>
        <w:t>3dB</w:t>
      </w:r>
      <w:r w:rsidRPr="005A5246">
        <w:rPr>
          <w:rFonts w:asciiTheme="minorEastAsia" w:eastAsiaTheme="minorEastAsia" w:hAnsiTheme="minorEastAsia" w:hint="eastAsia"/>
          <w:sz w:val="18"/>
          <w:szCs w:val="18"/>
        </w:rPr>
        <w:t>的编码增益</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但是这是</w:t>
      </w:r>
      <w:r w:rsidRPr="005A5246">
        <w:rPr>
          <w:rFonts w:asciiTheme="minorEastAsia" w:eastAsiaTheme="minorEastAsia" w:hAnsiTheme="minorEastAsia" w:hint="eastAsia"/>
          <w:sz w:val="18"/>
          <w:szCs w:val="18"/>
        </w:rPr>
        <w:t>DSP</w:t>
      </w:r>
      <w:r w:rsidRPr="005A5246">
        <w:rPr>
          <w:rFonts w:asciiTheme="minorEastAsia" w:eastAsiaTheme="minorEastAsia" w:hAnsiTheme="minorEastAsia" w:hint="eastAsia"/>
          <w:sz w:val="18"/>
          <w:szCs w:val="18"/>
        </w:rPr>
        <w:t>之后的，不计入系统之内</w:t>
      </w:r>
      <w:r w:rsidRPr="005A5246">
        <w:rPr>
          <w:rFonts w:asciiTheme="minorEastAsia" w:eastAsiaTheme="minorEastAsia" w:hAnsiTheme="minorEastAsia" w:hint="eastAsia"/>
          <w:sz w:val="18"/>
          <w:szCs w:val="18"/>
        </w:rPr>
        <w:t>)</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c2k 1xDSP2</w:t>
      </w:r>
      <w:r w:rsidRPr="005A5246">
        <w:rPr>
          <w:rFonts w:asciiTheme="minorEastAsia" w:eastAsiaTheme="minorEastAsia" w:hAnsiTheme="minorEastAsia" w:hint="eastAsia"/>
          <w:sz w:val="18"/>
          <w:szCs w:val="18"/>
        </w:rPr>
        <w:t>的最小的</w:t>
      </w:r>
      <w:r w:rsidRPr="005A5246">
        <w:rPr>
          <w:rFonts w:asciiTheme="minorEastAsia" w:eastAsiaTheme="minorEastAsia" w:hAnsiTheme="minorEastAsia" w:hint="eastAsia"/>
          <w:sz w:val="18"/>
          <w:szCs w:val="18"/>
        </w:rPr>
        <w:t>Eb/N0=6dB</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cdma2000 1x</w:t>
      </w:r>
      <w:r w:rsidRPr="005A5246">
        <w:rPr>
          <w:rFonts w:asciiTheme="minorEastAsia" w:eastAsiaTheme="minorEastAsia" w:hAnsiTheme="minorEastAsia" w:hint="eastAsia"/>
          <w:sz w:val="18"/>
          <w:szCs w:val="18"/>
        </w:rPr>
        <w:t>语音数据速率为</w:t>
      </w:r>
      <w:r w:rsidRPr="005A5246">
        <w:rPr>
          <w:rFonts w:asciiTheme="minorEastAsia" w:eastAsiaTheme="minorEastAsia" w:hAnsiTheme="minorEastAsia" w:hint="eastAsia"/>
          <w:sz w:val="18"/>
          <w:szCs w:val="18"/>
        </w:rPr>
        <w:t>9.6kbps</w:t>
      </w:r>
      <w:r w:rsidRPr="005A5246">
        <w:rPr>
          <w:rFonts w:asciiTheme="minorEastAsia" w:eastAsiaTheme="minorEastAsia" w:hAnsiTheme="minorEastAsia" w:hint="eastAsia"/>
          <w:sz w:val="18"/>
          <w:szCs w:val="18"/>
        </w:rPr>
        <w:t>，扩频增益为</w:t>
      </w:r>
      <w:r w:rsidRPr="005A5246">
        <w:rPr>
          <w:rFonts w:asciiTheme="minorEastAsia" w:eastAsiaTheme="minorEastAsia" w:hAnsiTheme="minorEastAsia" w:hint="eastAsia"/>
          <w:sz w:val="18"/>
          <w:szCs w:val="18"/>
        </w:rPr>
        <w:t>1.2288M/9.6k=21dB</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c2k</w:t>
      </w:r>
      <w:r w:rsidRPr="005A5246">
        <w:rPr>
          <w:rFonts w:asciiTheme="minorEastAsia" w:eastAsiaTheme="minorEastAsia" w:hAnsiTheme="minorEastAsia" w:hint="eastAsia"/>
          <w:sz w:val="18"/>
          <w:szCs w:val="18"/>
        </w:rPr>
        <w:t>的低噪</w:t>
      </w:r>
      <w:r w:rsidRPr="005A5246">
        <w:rPr>
          <w:rFonts w:asciiTheme="minorEastAsia" w:eastAsiaTheme="minorEastAsia" w:hAnsiTheme="minorEastAsia" w:hint="eastAsia"/>
          <w:sz w:val="18"/>
          <w:szCs w:val="18"/>
        </w:rPr>
        <w:t>=-174+10log1.2288M=-113.1dB</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的接收灵敏度为</w:t>
      </w:r>
      <w:r w:rsidRPr="005A5246">
        <w:rPr>
          <w:rFonts w:asciiTheme="minorEastAsia" w:eastAsiaTheme="minorEastAsia" w:hAnsiTheme="minorEastAsia" w:hint="eastAsia"/>
          <w:sz w:val="18"/>
          <w:szCs w:val="18"/>
        </w:rPr>
        <w:t>-110dBm</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整个接收通路的</w:t>
      </w:r>
      <w:r w:rsidRPr="005A5246">
        <w:rPr>
          <w:rFonts w:asciiTheme="minorEastAsia" w:eastAsiaTheme="minorEastAsia" w:hAnsiTheme="minorEastAsia" w:hint="eastAsia"/>
          <w:sz w:val="18"/>
          <w:szCs w:val="18"/>
        </w:rPr>
        <w:t>NF</w:t>
      </w:r>
      <w:r w:rsidRPr="005A5246">
        <w:rPr>
          <w:rFonts w:asciiTheme="minorEastAsia" w:eastAsiaTheme="minorEastAsia" w:hAnsiTheme="minorEastAsia" w:hint="eastAsia"/>
          <w:sz w:val="18"/>
          <w:szCs w:val="18"/>
        </w:rPr>
        <w:t>系数为</w:t>
      </w:r>
      <w:r w:rsidRPr="005A5246">
        <w:rPr>
          <w:rFonts w:asciiTheme="minorEastAsia" w:eastAsiaTheme="minorEastAsia" w:hAnsiTheme="minorEastAsia" w:hint="eastAsia"/>
          <w:sz w:val="18"/>
          <w:szCs w:val="18"/>
        </w:rPr>
        <w:t>5dB.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duplexer</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2dB</w:t>
      </w:r>
      <w:r w:rsidRPr="005A5246">
        <w:rPr>
          <w:rFonts w:asciiTheme="minorEastAsia" w:eastAsiaTheme="minorEastAsia" w:hAnsiTheme="minorEastAsia" w:hint="eastAsia"/>
          <w:sz w:val="18"/>
          <w:szCs w:val="18"/>
        </w:rPr>
        <w:t>，后级在</w:t>
      </w:r>
      <w:r w:rsidRPr="005A5246">
        <w:rPr>
          <w:rFonts w:asciiTheme="minorEastAsia" w:eastAsiaTheme="minorEastAsia" w:hAnsiTheme="minorEastAsia" w:hint="eastAsia"/>
          <w:sz w:val="18"/>
          <w:szCs w:val="18"/>
        </w:rPr>
        <w:t>LNA</w:t>
      </w:r>
      <w:r w:rsidRPr="005A5246">
        <w:rPr>
          <w:rFonts w:asciiTheme="minorEastAsia" w:eastAsiaTheme="minorEastAsia" w:hAnsiTheme="minorEastAsia" w:hint="eastAsia"/>
          <w:sz w:val="18"/>
          <w:szCs w:val="18"/>
        </w:rPr>
        <w:t>之后，因此近似</w:t>
      </w:r>
      <w:r w:rsidRPr="005A5246">
        <w:rPr>
          <w:rFonts w:asciiTheme="minorEastAsia" w:eastAsiaTheme="minorEastAsia" w:hAnsiTheme="minorEastAsia" w:hint="eastAsia"/>
          <w:sz w:val="18"/>
          <w:szCs w:val="18"/>
        </w:rPr>
        <w:t>NF=3dB</w:t>
      </w:r>
      <w:r w:rsidRPr="005A5246">
        <w:rPr>
          <w:rFonts w:asciiTheme="minorEastAsia" w:eastAsiaTheme="minorEastAsia" w:hAnsiTheme="minorEastAsia" w:hint="eastAsia"/>
          <w:sz w:val="18"/>
          <w:szCs w:val="18"/>
        </w:rPr>
        <w:t>）</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业务信道</w:t>
      </w:r>
      <w:r w:rsidRPr="005A5246">
        <w:rPr>
          <w:rFonts w:asciiTheme="minorEastAsia" w:eastAsiaTheme="minorEastAsia" w:hAnsiTheme="minorEastAsia" w:hint="eastAsia"/>
          <w:sz w:val="18"/>
          <w:szCs w:val="18"/>
        </w:rPr>
        <w:t>Eptraffic/N0=-15.6dB, (pilot=-7dB, paging=-12dB)</w:t>
      </w:r>
      <w:r w:rsidRPr="005A5246">
        <w:rPr>
          <w:rFonts w:asciiTheme="minorEastAsia" w:eastAsiaTheme="minorEastAsia" w:hAnsiTheme="minorEastAsia" w:hint="eastAsia"/>
          <w:sz w:val="18"/>
          <w:szCs w:val="18"/>
        </w:rPr>
        <w:t>。之所以有</w:t>
      </w:r>
      <w:r w:rsidRPr="005A5246">
        <w:rPr>
          <w:rFonts w:asciiTheme="minorEastAsia" w:eastAsiaTheme="minorEastAsia" w:hAnsiTheme="minorEastAsia" w:hint="eastAsia"/>
          <w:sz w:val="18"/>
          <w:szCs w:val="18"/>
        </w:rPr>
        <w:t>-15.6</w:t>
      </w:r>
      <w:r w:rsidRPr="005A5246">
        <w:rPr>
          <w:rFonts w:asciiTheme="minorEastAsia" w:eastAsiaTheme="minorEastAsia" w:hAnsiTheme="minorEastAsia" w:hint="eastAsia"/>
          <w:sz w:val="18"/>
          <w:szCs w:val="18"/>
        </w:rPr>
        <w:t>dB</w:t>
      </w:r>
      <w:r w:rsidRPr="005A5246">
        <w:rPr>
          <w:rFonts w:asciiTheme="minorEastAsia" w:eastAsiaTheme="minorEastAsia" w:hAnsiTheme="minorEastAsia" w:hint="eastAsia"/>
          <w:sz w:val="18"/>
          <w:szCs w:val="18"/>
        </w:rPr>
        <w:t>的衰减是因为整个信道需要</w:t>
      </w:r>
      <w:r w:rsidRPr="005A5246">
        <w:rPr>
          <w:rFonts w:asciiTheme="minorEastAsia" w:eastAsiaTheme="minorEastAsia" w:hAnsiTheme="minorEastAsia" w:hint="eastAsia"/>
          <w:sz w:val="18"/>
          <w:szCs w:val="18"/>
        </w:rPr>
        <w:t>32</w:t>
      </w:r>
      <w:r w:rsidRPr="005A5246">
        <w:rPr>
          <w:rFonts w:asciiTheme="minorEastAsia" w:eastAsiaTheme="minorEastAsia" w:hAnsiTheme="minorEastAsia" w:hint="eastAsia"/>
          <w:sz w:val="18"/>
          <w:szCs w:val="18"/>
        </w:rPr>
        <w:t>个用户共享，因此有</w:t>
      </w:r>
      <w:r w:rsidRPr="005A5246">
        <w:rPr>
          <w:rFonts w:asciiTheme="minorEastAsia" w:eastAsiaTheme="minorEastAsia" w:hAnsiTheme="minorEastAsia" w:hint="eastAsia"/>
          <w:sz w:val="18"/>
          <w:szCs w:val="18"/>
        </w:rPr>
        <w:t>-15.6dB</w:t>
      </w:r>
      <w:r w:rsidRPr="005A5246">
        <w:rPr>
          <w:rFonts w:asciiTheme="minorEastAsia" w:eastAsiaTheme="minorEastAsia" w:hAnsiTheme="minorEastAsia" w:hint="eastAsia"/>
          <w:sz w:val="18"/>
          <w:szCs w:val="18"/>
        </w:rPr>
        <w:t>的衰减。</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因此接收信号的强度为</w:t>
      </w:r>
      <w:r w:rsidRPr="005A5246">
        <w:rPr>
          <w:rFonts w:asciiTheme="minorEastAsia" w:eastAsiaTheme="minorEastAsia" w:hAnsiTheme="minorEastAsia" w:hint="eastAsia"/>
          <w:sz w:val="18"/>
          <w:szCs w:val="18"/>
        </w:rPr>
        <w:t>-110dBm-5dB-15.6dB+21dB=-109.6dBm</w:t>
      </w:r>
    </w:p>
    <w:p w:rsidR="00000000" w:rsidRPr="005A5246" w:rsidRDefault="00585275">
      <w:pPr>
        <w:numPr>
          <w:ilvl w:val="0"/>
          <w:numId w:val="27"/>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因此，</w:t>
      </w:r>
      <w:r w:rsidRPr="005A5246">
        <w:rPr>
          <w:rFonts w:asciiTheme="minorEastAsia" w:eastAsiaTheme="minorEastAsia" w:hAnsiTheme="minorEastAsia" w:hint="eastAsia"/>
          <w:sz w:val="18"/>
          <w:szCs w:val="18"/>
        </w:rPr>
        <w:t>SNR=-109.6-(-113.1)=3.5dB</w:t>
      </w:r>
      <w:r w:rsidRPr="005A5246">
        <w:rPr>
          <w:rFonts w:asciiTheme="minorEastAsia" w:eastAsiaTheme="minorEastAsia" w:hAnsiTheme="minorEastAsia" w:hint="eastAsia"/>
          <w:sz w:val="18"/>
          <w:szCs w:val="18"/>
        </w:rPr>
        <w:t>，理想的</w:t>
      </w:r>
      <w:r w:rsidRPr="005A5246">
        <w:rPr>
          <w:rFonts w:asciiTheme="minorEastAsia" w:eastAsiaTheme="minorEastAsia" w:hAnsiTheme="minorEastAsia" w:hint="eastAsia"/>
          <w:sz w:val="18"/>
          <w:szCs w:val="18"/>
        </w:rPr>
        <w:t>4.5dB</w:t>
      </w:r>
      <w:r w:rsidRPr="005A5246">
        <w:rPr>
          <w:rFonts w:asciiTheme="minorEastAsia" w:eastAsiaTheme="minorEastAsia" w:hAnsiTheme="minorEastAsia" w:hint="eastAsia"/>
          <w:sz w:val="18"/>
          <w:szCs w:val="18"/>
        </w:rPr>
        <w:t>相差</w:t>
      </w:r>
      <w:r w:rsidRPr="005A5246">
        <w:rPr>
          <w:rFonts w:asciiTheme="minorEastAsia" w:eastAsiaTheme="minorEastAsia" w:hAnsiTheme="minorEastAsia" w:hint="eastAsia"/>
          <w:sz w:val="18"/>
          <w:szCs w:val="18"/>
        </w:rPr>
        <w:t>1dB</w:t>
      </w:r>
      <w:r w:rsidRPr="005A5246">
        <w:rPr>
          <w:rFonts w:asciiTheme="minorEastAsia" w:eastAsiaTheme="minorEastAsia" w:hAnsiTheme="minorEastAsia" w:hint="eastAsia"/>
          <w:sz w:val="18"/>
          <w:szCs w:val="18"/>
        </w:rPr>
        <w:t>，可能是系统</w:t>
      </w:r>
      <w:r w:rsidRPr="005A5246">
        <w:rPr>
          <w:rFonts w:asciiTheme="minorEastAsia" w:eastAsiaTheme="minorEastAsia" w:hAnsiTheme="minorEastAsia" w:hint="eastAsia"/>
          <w:sz w:val="18"/>
          <w:szCs w:val="18"/>
        </w:rPr>
        <w:t>NF</w:t>
      </w:r>
      <w:r w:rsidRPr="005A5246">
        <w:rPr>
          <w:rFonts w:asciiTheme="minorEastAsia" w:eastAsiaTheme="minorEastAsia" w:hAnsiTheme="minorEastAsia" w:hint="eastAsia"/>
          <w:sz w:val="18"/>
          <w:szCs w:val="18"/>
        </w:rPr>
        <w:t>估算误差导致</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0" w:name="_Toc493856616"/>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信噪比计算</w:t>
      </w:r>
      <w:bookmarkEnd w:id="100"/>
    </w:p>
    <w:p w:rsidR="00000000" w:rsidRPr="005A5246" w:rsidRDefault="00585275">
      <w:pPr>
        <w:numPr>
          <w:ilvl w:val="0"/>
          <w:numId w:val="2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GMSK</w:t>
      </w:r>
      <w:r w:rsidRPr="005A5246">
        <w:rPr>
          <w:rFonts w:asciiTheme="minorEastAsia" w:eastAsiaTheme="minorEastAsia" w:hAnsiTheme="minorEastAsia" w:hint="eastAsia"/>
          <w:sz w:val="18"/>
          <w:szCs w:val="18"/>
        </w:rPr>
        <w:t>要求误码率为</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时，要求的信噪比</w:t>
      </w:r>
      <w:r w:rsidRPr="005A5246">
        <w:rPr>
          <w:rFonts w:asciiTheme="minorEastAsia" w:eastAsiaTheme="minorEastAsia" w:hAnsiTheme="minorEastAsia" w:hint="eastAsia"/>
          <w:sz w:val="18"/>
          <w:szCs w:val="18"/>
        </w:rPr>
        <w:t>C/I=6dB~9dB. 6dB</w:t>
      </w:r>
      <w:r w:rsidRPr="005A5246">
        <w:rPr>
          <w:rFonts w:asciiTheme="minorEastAsia" w:eastAsiaTheme="minorEastAsia" w:hAnsiTheme="minorEastAsia" w:hint="eastAsia"/>
          <w:sz w:val="18"/>
          <w:szCs w:val="18"/>
        </w:rPr>
        <w:t>是单信道无干扰情况下；</w:t>
      </w:r>
      <w:r w:rsidRPr="005A5246">
        <w:rPr>
          <w:rFonts w:asciiTheme="minorEastAsia" w:eastAsiaTheme="minorEastAsia" w:hAnsiTheme="minorEastAsia" w:hint="eastAsia"/>
          <w:sz w:val="18"/>
          <w:szCs w:val="18"/>
        </w:rPr>
        <w:t>9dB</w:t>
      </w:r>
      <w:r w:rsidRPr="005A5246">
        <w:rPr>
          <w:rFonts w:asciiTheme="minorEastAsia" w:eastAsiaTheme="minorEastAsia" w:hAnsiTheme="minorEastAsia" w:hint="eastAsia"/>
          <w:sz w:val="18"/>
          <w:szCs w:val="18"/>
        </w:rPr>
        <w:t>是多信道、多经干扰下的最小信噪比。</w:t>
      </w:r>
    </w:p>
    <w:p w:rsidR="00000000" w:rsidRPr="005A5246" w:rsidRDefault="00585275">
      <w:pPr>
        <w:numPr>
          <w:ilvl w:val="0"/>
          <w:numId w:val="2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系统的热噪声底为</w:t>
      </w:r>
      <w:r w:rsidRPr="005A5246">
        <w:rPr>
          <w:rFonts w:asciiTheme="minorEastAsia" w:eastAsiaTheme="minorEastAsia" w:hAnsiTheme="minorEastAsia" w:hint="eastAsia"/>
          <w:sz w:val="18"/>
          <w:szCs w:val="18"/>
        </w:rPr>
        <w:t>-174(dbm/Hz)+10lg200K=-121dBm</w:t>
      </w:r>
    </w:p>
    <w:p w:rsidR="00000000" w:rsidRPr="005A5246" w:rsidRDefault="00585275">
      <w:pPr>
        <w:numPr>
          <w:ilvl w:val="0"/>
          <w:numId w:val="2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系统的接收灵敏度为－</w:t>
      </w:r>
      <w:r w:rsidRPr="005A5246">
        <w:rPr>
          <w:rFonts w:asciiTheme="minorEastAsia" w:eastAsiaTheme="minorEastAsia" w:hAnsiTheme="minorEastAsia" w:hint="eastAsia"/>
          <w:sz w:val="18"/>
          <w:szCs w:val="18"/>
        </w:rPr>
        <w:t>109dBm</w:t>
      </w:r>
    </w:p>
    <w:p w:rsidR="00000000" w:rsidRPr="005A5246" w:rsidRDefault="00585275">
      <w:pPr>
        <w:numPr>
          <w:ilvl w:val="0"/>
          <w:numId w:val="28"/>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因此，整个系统噪声系数</w:t>
      </w:r>
      <w:r w:rsidRPr="005A5246">
        <w:rPr>
          <w:rFonts w:asciiTheme="minorEastAsia" w:eastAsiaTheme="minorEastAsia" w:hAnsiTheme="minorEastAsia" w:hint="eastAsia"/>
          <w:sz w:val="18"/>
          <w:szCs w:val="18"/>
        </w:rPr>
        <w:t xml:space="preserve">=-121-(-109)-6=6dB. NF=6, </w:t>
      </w:r>
      <w:r w:rsidRPr="005A5246">
        <w:rPr>
          <w:rFonts w:asciiTheme="minorEastAsia" w:eastAsiaTheme="minorEastAsia" w:hAnsiTheme="minorEastAsia" w:hint="eastAsia"/>
          <w:sz w:val="18"/>
          <w:szCs w:val="18"/>
        </w:rPr>
        <w:t>包括天线开关，</w:t>
      </w:r>
      <w:r w:rsidRPr="005A5246">
        <w:rPr>
          <w:rFonts w:asciiTheme="minorEastAsia" w:eastAsiaTheme="minorEastAsia" w:hAnsiTheme="minorEastAsia" w:hint="eastAsia"/>
          <w:sz w:val="18"/>
          <w:szCs w:val="18"/>
        </w:rPr>
        <w:t>SAW</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Transceiver</w:t>
      </w:r>
      <w:r w:rsidRPr="005A5246">
        <w:rPr>
          <w:rFonts w:asciiTheme="minorEastAsia" w:eastAsiaTheme="minorEastAsia" w:hAnsiTheme="minorEastAsia" w:hint="eastAsia"/>
          <w:sz w:val="18"/>
          <w:szCs w:val="18"/>
        </w:rPr>
        <w:t>等</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1" w:name="_Toc493856617"/>
      <w:r w:rsidRPr="005A5246">
        <w:rPr>
          <w:rFonts w:asciiTheme="minorEastAsia" w:eastAsiaTheme="minorEastAsia" w:hAnsiTheme="minorEastAsia" w:hint="eastAsia"/>
          <w:b w:val="0"/>
          <w:color w:val="0000FF"/>
          <w:sz w:val="18"/>
          <w:szCs w:val="18"/>
        </w:rPr>
        <w:t>查看</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系统最小</w:t>
      </w:r>
      <w:r w:rsidRPr="005A5246">
        <w:rPr>
          <w:rFonts w:asciiTheme="minorEastAsia" w:eastAsiaTheme="minorEastAsia" w:hAnsiTheme="minorEastAsia" w:hint="eastAsia"/>
          <w:b w:val="0"/>
          <w:color w:val="0000FF"/>
          <w:sz w:val="18"/>
          <w:szCs w:val="18"/>
        </w:rPr>
        <w:t>Eb/N0</w:t>
      </w:r>
      <w:r w:rsidRPr="005A5246">
        <w:rPr>
          <w:rFonts w:asciiTheme="minorEastAsia" w:eastAsiaTheme="minorEastAsia" w:hAnsiTheme="minorEastAsia" w:hint="eastAsia"/>
          <w:b w:val="0"/>
          <w:color w:val="0000FF"/>
          <w:sz w:val="18"/>
          <w:szCs w:val="18"/>
        </w:rPr>
        <w:t>的方法</w:t>
      </w:r>
      <w:bookmarkEnd w:id="101"/>
    </w:p>
    <w:p w:rsidR="00000000" w:rsidRPr="005A5246" w:rsidRDefault="00585275">
      <w:pPr>
        <w:numPr>
          <w:ilvl w:val="0"/>
          <w:numId w:val="2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机器连接</w:t>
      </w:r>
      <w:r w:rsidRPr="005A5246">
        <w:rPr>
          <w:rFonts w:asciiTheme="minorEastAsia" w:eastAsiaTheme="minorEastAsia" w:hAnsiTheme="minorEastAsia" w:hint="eastAsia"/>
          <w:sz w:val="18"/>
          <w:szCs w:val="18"/>
        </w:rPr>
        <w:t>8960</w:t>
      </w:r>
      <w:r w:rsidRPr="005A5246">
        <w:rPr>
          <w:rFonts w:asciiTheme="minorEastAsia" w:eastAsiaTheme="minorEastAsia" w:hAnsiTheme="minorEastAsia" w:hint="eastAsia"/>
          <w:sz w:val="18"/>
          <w:szCs w:val="18"/>
        </w:rPr>
        <w:t>后，打通电话</w:t>
      </w:r>
    </w:p>
    <w:p w:rsidR="00000000" w:rsidRPr="005A5246" w:rsidRDefault="00585275">
      <w:pPr>
        <w:numPr>
          <w:ilvl w:val="0"/>
          <w:numId w:val="2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进入测量误帧率界面，基站信号设为－</w:t>
      </w:r>
      <w:r w:rsidRPr="005A5246">
        <w:rPr>
          <w:rFonts w:asciiTheme="minorEastAsia" w:eastAsiaTheme="minorEastAsia" w:hAnsiTheme="minorEastAsia" w:hint="eastAsia"/>
          <w:sz w:val="18"/>
          <w:szCs w:val="18"/>
        </w:rPr>
        <w:t>55dBm</w:t>
      </w:r>
      <w:r w:rsidRPr="005A5246">
        <w:rPr>
          <w:rFonts w:asciiTheme="minorEastAsia" w:eastAsiaTheme="minorEastAsia" w:hAnsiTheme="minorEastAsia" w:hint="eastAsia"/>
          <w:sz w:val="18"/>
          <w:szCs w:val="18"/>
        </w:rPr>
        <w:t>，调整</w:t>
      </w: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信号强度，发现当</w:t>
      </w: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设为－</w:t>
      </w:r>
      <w:r w:rsidRPr="005A5246">
        <w:rPr>
          <w:rFonts w:asciiTheme="minorEastAsia" w:eastAsiaTheme="minorEastAsia" w:hAnsiTheme="minorEastAsia" w:hint="eastAsia"/>
          <w:sz w:val="18"/>
          <w:szCs w:val="18"/>
        </w:rPr>
        <w:t>54dBm</w:t>
      </w:r>
      <w:r w:rsidRPr="005A5246">
        <w:rPr>
          <w:rFonts w:asciiTheme="minorEastAsia" w:eastAsiaTheme="minorEastAsia" w:hAnsiTheme="minorEastAsia" w:hint="eastAsia"/>
          <w:sz w:val="18"/>
          <w:szCs w:val="18"/>
        </w:rPr>
        <w:t>，误帧率为</w:t>
      </w:r>
      <w:r w:rsidRPr="005A5246">
        <w:rPr>
          <w:rFonts w:asciiTheme="minorEastAsia" w:eastAsiaTheme="minorEastAsia" w:hAnsiTheme="minorEastAsia" w:hint="eastAsia"/>
          <w:sz w:val="18"/>
          <w:szCs w:val="18"/>
        </w:rPr>
        <w:t>0.5</w:t>
      </w:r>
      <w:r w:rsidRPr="005A5246">
        <w:rPr>
          <w:rFonts w:asciiTheme="minorEastAsia" w:eastAsiaTheme="minorEastAsia" w:hAnsiTheme="minorEastAsia" w:hint="eastAsia"/>
          <w:sz w:val="18"/>
          <w:szCs w:val="18"/>
        </w:rPr>
        <w:t>％。</w:t>
      </w:r>
    </w:p>
    <w:p w:rsidR="00000000" w:rsidRPr="005A5246" w:rsidRDefault="00585275">
      <w:pPr>
        <w:numPr>
          <w:ilvl w:val="0"/>
          <w:numId w:val="2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此时可以观察到</w:t>
      </w:r>
      <w:r w:rsidRPr="005A5246">
        <w:rPr>
          <w:rFonts w:asciiTheme="minorEastAsia" w:eastAsiaTheme="minorEastAsia" w:hAnsiTheme="minorEastAsia" w:hint="eastAsia"/>
          <w:sz w:val="18"/>
          <w:szCs w:val="18"/>
        </w:rPr>
        <w:t>Eb/Nt(total</w:t>
      </w:r>
      <w:r w:rsidRPr="005A5246">
        <w:rPr>
          <w:rFonts w:asciiTheme="minorEastAsia" w:eastAsiaTheme="minorEastAsia" w:hAnsiTheme="minorEastAsia" w:hint="eastAsia"/>
          <w:sz w:val="18"/>
          <w:szCs w:val="18"/>
        </w:rPr>
        <w:t>功率谱密度</w:t>
      </w:r>
      <w:r w:rsidRPr="005A5246">
        <w:rPr>
          <w:rFonts w:asciiTheme="minorEastAsia" w:eastAsiaTheme="minorEastAsia" w:hAnsiTheme="minorEastAsia" w:hint="eastAsia"/>
          <w:sz w:val="18"/>
          <w:szCs w:val="18"/>
        </w:rPr>
        <w:t>)=4.5dB</w:t>
      </w:r>
      <w:r w:rsidRPr="005A5246">
        <w:rPr>
          <w:rFonts w:asciiTheme="minorEastAsia" w:eastAsiaTheme="minorEastAsia" w:hAnsiTheme="minorEastAsia" w:hint="eastAsia"/>
          <w:sz w:val="18"/>
          <w:szCs w:val="18"/>
        </w:rPr>
        <w:t>时，可以达到</w:t>
      </w:r>
      <w:r w:rsidRPr="005A5246">
        <w:rPr>
          <w:rFonts w:asciiTheme="minorEastAsia" w:eastAsiaTheme="minorEastAsia" w:hAnsiTheme="minorEastAsia" w:hint="eastAsia"/>
          <w:sz w:val="18"/>
          <w:szCs w:val="18"/>
        </w:rPr>
        <w:t>0.5</w:t>
      </w:r>
      <w:r w:rsidRPr="005A5246">
        <w:rPr>
          <w:rFonts w:asciiTheme="minorEastAsia" w:eastAsiaTheme="minorEastAsia" w:hAnsiTheme="minorEastAsia" w:hint="eastAsia"/>
          <w:sz w:val="18"/>
          <w:szCs w:val="18"/>
        </w:rPr>
        <w:t>％误帧率。因此可以判断在理想情况下，</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所需最小</w:t>
      </w:r>
      <w:r w:rsidRPr="005A5246">
        <w:rPr>
          <w:rFonts w:asciiTheme="minorEastAsia" w:eastAsiaTheme="minorEastAsia" w:hAnsiTheme="minorEastAsia" w:hint="eastAsia"/>
          <w:sz w:val="18"/>
          <w:szCs w:val="18"/>
        </w:rPr>
        <w:t>Eb/N0=4.</w:t>
      </w:r>
      <w:r w:rsidRPr="005A5246">
        <w:rPr>
          <w:rFonts w:asciiTheme="minorEastAsia" w:eastAsiaTheme="minorEastAsia" w:hAnsiTheme="minorEastAsia" w:hint="eastAsia"/>
          <w:sz w:val="18"/>
          <w:szCs w:val="18"/>
        </w:rPr>
        <w:t>5dB</w:t>
      </w:r>
    </w:p>
    <w:p w:rsidR="00000000" w:rsidRPr="005A5246" w:rsidRDefault="00585275">
      <w:pPr>
        <w:numPr>
          <w:ilvl w:val="0"/>
          <w:numId w:val="2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4.5dB</w:t>
      </w:r>
      <w:r w:rsidRPr="005A5246">
        <w:rPr>
          <w:rFonts w:asciiTheme="minorEastAsia" w:eastAsiaTheme="minorEastAsia" w:hAnsiTheme="minorEastAsia" w:hint="eastAsia"/>
          <w:sz w:val="18"/>
          <w:szCs w:val="18"/>
        </w:rPr>
        <w:t>计算根据：</w:t>
      </w:r>
      <w:r w:rsidRPr="005A5246">
        <w:rPr>
          <w:rFonts w:asciiTheme="minorEastAsia" w:eastAsiaTheme="minorEastAsia" w:hAnsiTheme="minorEastAsia" w:hint="eastAsia"/>
          <w:sz w:val="18"/>
          <w:szCs w:val="18"/>
        </w:rPr>
        <w:t>-55-(-54)-15.6+21=4.4dB</w:t>
      </w:r>
    </w:p>
    <w:p w:rsidR="00000000" w:rsidRPr="005A5246" w:rsidRDefault="00585275">
      <w:pPr>
        <w:numPr>
          <w:ilvl w:val="0"/>
          <w:numId w:val="29"/>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由于有用信号和</w:t>
      </w: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功率都很大，因此</w:t>
      </w:r>
      <w:r w:rsidRPr="005A5246">
        <w:rPr>
          <w:rFonts w:asciiTheme="minorEastAsia" w:eastAsiaTheme="minorEastAsia" w:hAnsiTheme="minorEastAsia" w:hint="eastAsia"/>
          <w:sz w:val="18"/>
          <w:szCs w:val="18"/>
        </w:rPr>
        <w:t>Nt</w:t>
      </w:r>
      <w:r w:rsidRPr="005A5246">
        <w:rPr>
          <w:rFonts w:asciiTheme="minorEastAsia" w:eastAsiaTheme="minorEastAsia" w:hAnsiTheme="minorEastAsia" w:hint="eastAsia"/>
          <w:sz w:val="18"/>
          <w:szCs w:val="18"/>
        </w:rPr>
        <w:t>中的系统热噪声可以忽略不计。这样等效来计算出</w:t>
      </w:r>
      <w:r w:rsidRPr="005A5246">
        <w:rPr>
          <w:rFonts w:asciiTheme="minorEastAsia" w:eastAsiaTheme="minorEastAsia" w:hAnsiTheme="minorEastAsia" w:hint="eastAsia"/>
          <w:sz w:val="18"/>
          <w:szCs w:val="18"/>
        </w:rPr>
        <w:t>Eb/N0</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2" w:name="_Toc493856618"/>
      <w:r w:rsidRPr="005A5246">
        <w:rPr>
          <w:rFonts w:asciiTheme="minorEastAsia" w:eastAsiaTheme="minorEastAsia" w:hAnsiTheme="minorEastAsia" w:hint="eastAsia"/>
          <w:b w:val="0"/>
          <w:color w:val="0000FF"/>
          <w:sz w:val="18"/>
          <w:szCs w:val="18"/>
        </w:rPr>
        <w:t>根据</w:t>
      </w:r>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系统动态范围估算</w:t>
      </w:r>
      <w:r w:rsidRPr="005A5246">
        <w:rPr>
          <w:rFonts w:asciiTheme="minorEastAsia" w:eastAsiaTheme="minorEastAsia" w:hAnsiTheme="minorEastAsia" w:hint="eastAsia"/>
          <w:b w:val="0"/>
          <w:color w:val="0000FF"/>
          <w:sz w:val="18"/>
          <w:szCs w:val="18"/>
        </w:rPr>
        <w:t>IIP3</w:t>
      </w:r>
      <w:r w:rsidRPr="005A5246">
        <w:rPr>
          <w:rFonts w:asciiTheme="minorEastAsia" w:eastAsiaTheme="minorEastAsia" w:hAnsiTheme="minorEastAsia" w:hint="eastAsia"/>
          <w:b w:val="0"/>
          <w:color w:val="0000FF"/>
          <w:sz w:val="18"/>
          <w:szCs w:val="18"/>
        </w:rPr>
        <w:t>值</w:t>
      </w:r>
      <w:bookmarkEnd w:id="102"/>
    </w:p>
    <w:p w:rsidR="00000000" w:rsidRPr="005A5246" w:rsidRDefault="00585275">
      <w:pPr>
        <w:numPr>
          <w:ilvl w:val="0"/>
          <w:numId w:val="3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首先，系统</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运营商</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会给出一个网络</w:t>
      </w:r>
      <w:r w:rsidRPr="005A5246">
        <w:rPr>
          <w:rFonts w:asciiTheme="minorEastAsia" w:eastAsiaTheme="minorEastAsia" w:hAnsiTheme="minorEastAsia" w:hint="eastAsia"/>
          <w:sz w:val="18"/>
          <w:szCs w:val="18"/>
        </w:rPr>
        <w:t>的动态范围，比如</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系统就是</w:t>
      </w:r>
      <w:r w:rsidRPr="005A5246">
        <w:rPr>
          <w:rFonts w:asciiTheme="minorEastAsia" w:eastAsiaTheme="minorEastAsia" w:hAnsiTheme="minorEastAsia" w:hint="eastAsia"/>
          <w:sz w:val="18"/>
          <w:szCs w:val="18"/>
        </w:rPr>
        <w:t>-110dBm~-25dBm.</w:t>
      </w:r>
    </w:p>
    <w:p w:rsidR="00000000" w:rsidRPr="005A5246" w:rsidRDefault="00585275">
      <w:pPr>
        <w:numPr>
          <w:ilvl w:val="0"/>
          <w:numId w:val="3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根据这个动态范围，我们可以计算出接收通路的</w:t>
      </w:r>
      <w:r w:rsidRPr="005A5246">
        <w:rPr>
          <w:rFonts w:asciiTheme="minorEastAsia" w:eastAsiaTheme="minorEastAsia" w:hAnsiTheme="minorEastAsia" w:hint="eastAsia"/>
          <w:sz w:val="18"/>
          <w:szCs w:val="18"/>
        </w:rPr>
        <w:t>IIP3</w:t>
      </w:r>
      <w:r w:rsidRPr="005A5246">
        <w:rPr>
          <w:rFonts w:asciiTheme="minorEastAsia" w:eastAsiaTheme="minorEastAsia" w:hAnsiTheme="minorEastAsia" w:hint="eastAsia"/>
          <w:sz w:val="18"/>
          <w:szCs w:val="18"/>
        </w:rPr>
        <w:t>值。</w:t>
      </w:r>
    </w:p>
    <w:p w:rsidR="00000000" w:rsidRPr="005A5246" w:rsidRDefault="00585275">
      <w:pPr>
        <w:numPr>
          <w:ilvl w:val="0"/>
          <w:numId w:val="3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首先计算</w:t>
      </w:r>
      <w:r w:rsidRPr="005A5246">
        <w:rPr>
          <w:rFonts w:asciiTheme="minorEastAsia" w:eastAsiaTheme="minorEastAsia" w:hAnsiTheme="minorEastAsia" w:hint="eastAsia"/>
          <w:sz w:val="18"/>
          <w:szCs w:val="18"/>
        </w:rPr>
        <w:t xml:space="preserve">SFDR(spurious free dynamic range)=-25-(-110)=85dB. </w:t>
      </w:r>
    </w:p>
    <w:p w:rsidR="00000000" w:rsidRPr="005A5246" w:rsidRDefault="00585275">
      <w:pPr>
        <w:numPr>
          <w:ilvl w:val="0"/>
          <w:numId w:val="3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SFDR</w:t>
      </w:r>
      <w:r w:rsidRPr="005A5246">
        <w:rPr>
          <w:rFonts w:asciiTheme="minorEastAsia" w:eastAsiaTheme="minorEastAsia" w:hAnsiTheme="minorEastAsia" w:hint="eastAsia"/>
          <w:sz w:val="18"/>
          <w:szCs w:val="18"/>
        </w:rPr>
        <w:t>描述了当，</w:t>
      </w:r>
      <w:r w:rsidRPr="005A5246">
        <w:rPr>
          <w:rFonts w:asciiTheme="minorEastAsia" w:eastAsiaTheme="minorEastAsia" w:hAnsiTheme="minorEastAsia" w:hint="eastAsia"/>
          <w:sz w:val="18"/>
          <w:szCs w:val="18"/>
        </w:rPr>
        <w:t>IIP3</w:t>
      </w:r>
      <w:r w:rsidRPr="005A5246">
        <w:rPr>
          <w:rFonts w:asciiTheme="minorEastAsia" w:eastAsiaTheme="minorEastAsia" w:hAnsiTheme="minorEastAsia" w:hint="eastAsia"/>
          <w:sz w:val="18"/>
          <w:szCs w:val="18"/>
        </w:rPr>
        <w:t>具有最佳性能，系统的三阶交调小于系统底噪时，此刻的动态范围。对于</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系统，系统底噪</w:t>
      </w:r>
      <w:r w:rsidRPr="005A5246">
        <w:rPr>
          <w:rFonts w:asciiTheme="minorEastAsia" w:eastAsiaTheme="minorEastAsia" w:hAnsiTheme="minorEastAsia" w:hint="eastAsia"/>
          <w:sz w:val="18"/>
          <w:szCs w:val="18"/>
        </w:rPr>
        <w:t>=-174+10log1228800=-113dBm.</w:t>
      </w:r>
    </w:p>
    <w:p w:rsidR="00000000" w:rsidRPr="005A5246" w:rsidRDefault="00585275">
      <w:pPr>
        <w:numPr>
          <w:ilvl w:val="0"/>
          <w:numId w:val="30"/>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SFDR=2x(IIP3-F)/3-SNR, </w:t>
      </w:r>
      <w:r w:rsidRPr="005A5246">
        <w:rPr>
          <w:rFonts w:asciiTheme="minorEastAsia" w:eastAsiaTheme="minorEastAsia" w:hAnsiTheme="minorEastAsia" w:hint="eastAsia"/>
          <w:sz w:val="18"/>
          <w:szCs w:val="18"/>
        </w:rPr>
        <w:t>将</w:t>
      </w:r>
      <w:r w:rsidRPr="005A5246">
        <w:rPr>
          <w:rFonts w:asciiTheme="minorEastAsia" w:eastAsiaTheme="minorEastAsia" w:hAnsiTheme="minorEastAsia" w:hint="eastAsia"/>
          <w:sz w:val="18"/>
          <w:szCs w:val="18"/>
        </w:rPr>
        <w:t>F=-113dBm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SFDR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85dB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SNR=4.5dB</w:t>
      </w:r>
      <w:r w:rsidRPr="005A5246">
        <w:rPr>
          <w:rFonts w:asciiTheme="minorEastAsia" w:eastAsiaTheme="minorEastAsia" w:hAnsiTheme="minorEastAsia" w:hint="eastAsia"/>
          <w:sz w:val="18"/>
          <w:szCs w:val="18"/>
        </w:rPr>
        <w:t>带入</w:t>
      </w:r>
      <w:r w:rsidRPr="005A5246">
        <w:rPr>
          <w:rFonts w:asciiTheme="minorEastAsia" w:eastAsiaTheme="minorEastAsia" w:hAnsiTheme="minorEastAsia" w:hint="eastAsia"/>
          <w:sz w:val="18"/>
          <w:szCs w:val="18"/>
        </w:rPr>
        <w:t>求的</w:t>
      </w:r>
      <w:r w:rsidRPr="005A5246">
        <w:rPr>
          <w:rFonts w:asciiTheme="minorEastAsia" w:eastAsiaTheme="minorEastAsia" w:hAnsiTheme="minorEastAsia" w:hint="eastAsia"/>
          <w:sz w:val="18"/>
          <w:szCs w:val="18"/>
        </w:rPr>
        <w:t>IIP3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22dBm</w:t>
      </w:r>
      <w:r w:rsidRPr="005A5246">
        <w:rPr>
          <w:rFonts w:asciiTheme="minorEastAsia" w:eastAsiaTheme="minorEastAsia" w:hAnsiTheme="minorEastAsia" w:hint="eastAsia"/>
          <w:sz w:val="18"/>
          <w:szCs w:val="18"/>
        </w:rPr>
        <w:t>。因此要求系统的</w:t>
      </w:r>
      <w:r w:rsidRPr="005A5246">
        <w:rPr>
          <w:rFonts w:asciiTheme="minorEastAsia" w:eastAsiaTheme="minorEastAsia" w:hAnsiTheme="minorEastAsia" w:hint="eastAsia"/>
          <w:sz w:val="18"/>
          <w:szCs w:val="18"/>
        </w:rPr>
        <w:t>IIP3</w:t>
      </w:r>
      <w:r w:rsidRPr="005A5246">
        <w:rPr>
          <w:rFonts w:asciiTheme="minorEastAsia" w:eastAsiaTheme="minorEastAsia" w:hAnsiTheme="minorEastAsia" w:hint="eastAsia"/>
          <w:sz w:val="18"/>
          <w:szCs w:val="18"/>
        </w:rPr>
        <w:t>为</w:t>
      </w:r>
      <w:r w:rsidRPr="005A5246">
        <w:rPr>
          <w:rFonts w:asciiTheme="minorEastAsia" w:eastAsiaTheme="minorEastAsia" w:hAnsiTheme="minorEastAsia" w:hint="eastAsia"/>
          <w:sz w:val="18"/>
          <w:szCs w:val="18"/>
        </w:rPr>
        <w:t>22dBm</w:t>
      </w:r>
      <w:r w:rsidRPr="005A5246">
        <w:rPr>
          <w:rFonts w:asciiTheme="minorEastAsia" w:eastAsiaTheme="minorEastAsia" w:hAnsiTheme="minorEastAsia" w:hint="eastAsia"/>
          <w:sz w:val="18"/>
          <w:szCs w:val="18"/>
        </w:rPr>
        <w:t>以上。</w:t>
      </w:r>
    </w:p>
    <w:p w:rsidR="00000000" w:rsidRPr="005A5246" w:rsidRDefault="00585275">
      <w:pPr>
        <w:numPr>
          <w:ilvl w:val="0"/>
          <w:numId w:val="30"/>
        </w:num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3" w:name="_Toc493856619"/>
      <w:r w:rsidRPr="005A5246">
        <w:rPr>
          <w:rFonts w:asciiTheme="minorEastAsia" w:eastAsiaTheme="minorEastAsia" w:hAnsiTheme="minorEastAsia" w:hint="eastAsia"/>
          <w:b w:val="0"/>
          <w:color w:val="0000FF"/>
          <w:sz w:val="18"/>
          <w:szCs w:val="18"/>
        </w:rPr>
        <w:t>关于噪声系数和增益之间的关系</w:t>
      </w:r>
      <w:bookmarkEnd w:id="103"/>
    </w:p>
    <w:p w:rsidR="00000000" w:rsidRPr="005A5246" w:rsidRDefault="00585275">
      <w:pPr>
        <w:numPr>
          <w:ilvl w:val="0"/>
          <w:numId w:val="3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噪声系数和功率增益之间是一个矛盾的关系；</w:t>
      </w:r>
    </w:p>
    <w:p w:rsidR="00000000" w:rsidRPr="005A5246" w:rsidRDefault="00585275">
      <w:pPr>
        <w:numPr>
          <w:ilvl w:val="0"/>
          <w:numId w:val="3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当阻抗共轭匹配的时候，功率增益最大；</w:t>
      </w:r>
    </w:p>
    <w:p w:rsidR="00000000" w:rsidRPr="005A5246" w:rsidRDefault="00585275">
      <w:pPr>
        <w:numPr>
          <w:ilvl w:val="0"/>
          <w:numId w:val="3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当输出阻抗最大时，噪声系数最小。</w:t>
      </w:r>
    </w:p>
    <w:p w:rsidR="00000000" w:rsidRPr="005A5246" w:rsidRDefault="00585275">
      <w:pPr>
        <w:numPr>
          <w:ilvl w:val="0"/>
          <w:numId w:val="31"/>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下图为等噪声系数远，可以看到当阻抗</w:t>
      </w:r>
      <w:r w:rsidRPr="005A5246">
        <w:rPr>
          <w:rFonts w:asciiTheme="minorEastAsia" w:eastAsiaTheme="minorEastAsia" w:hAnsiTheme="minorEastAsia" w:hint="eastAsia"/>
          <w:sz w:val="18"/>
          <w:szCs w:val="18"/>
        </w:rPr>
        <w:t>在纵轴向上的点上噪声系数最小。</w:t>
      </w:r>
    </w:p>
    <w:p w:rsidR="00000000" w:rsidRPr="005A5246" w:rsidRDefault="00A33C8E">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noProof/>
          <w:sz w:val="18"/>
          <w:szCs w:val="18"/>
        </w:rPr>
        <w:drawing>
          <wp:inline distT="0" distB="0" distL="0" distR="0">
            <wp:extent cx="2060575" cy="1638935"/>
            <wp:effectExtent l="0" t="0" r="0" b="0"/>
            <wp:docPr id="32" name="Picture 3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titl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60575" cy="1638935"/>
                    </a:xfrm>
                    <a:prstGeom prst="rect">
                      <a:avLst/>
                    </a:prstGeom>
                    <a:noFill/>
                    <a:ln>
                      <a:noFill/>
                    </a:ln>
                  </pic:spPr>
                </pic:pic>
              </a:graphicData>
            </a:graphic>
          </wp:inline>
        </w:drawing>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4" w:name="_Toc493856620"/>
      <w:r w:rsidRPr="005A5246">
        <w:rPr>
          <w:rFonts w:asciiTheme="minorEastAsia" w:eastAsiaTheme="minorEastAsia" w:hAnsiTheme="minorEastAsia" w:hint="eastAsia"/>
          <w:b w:val="0"/>
          <w:color w:val="0000FF"/>
          <w:sz w:val="18"/>
          <w:szCs w:val="18"/>
        </w:rPr>
        <w:t>级联的噪声系数和</w:t>
      </w:r>
      <w:r w:rsidRPr="005A5246">
        <w:rPr>
          <w:rFonts w:asciiTheme="minorEastAsia" w:eastAsiaTheme="minorEastAsia" w:hAnsiTheme="minorEastAsia" w:hint="eastAsia"/>
          <w:b w:val="0"/>
          <w:color w:val="0000FF"/>
          <w:sz w:val="18"/>
          <w:szCs w:val="18"/>
        </w:rPr>
        <w:t>IP3</w:t>
      </w:r>
      <w:r w:rsidRPr="005A5246">
        <w:rPr>
          <w:rFonts w:asciiTheme="minorEastAsia" w:eastAsiaTheme="minorEastAsia" w:hAnsiTheme="minorEastAsia" w:hint="eastAsia"/>
          <w:b w:val="0"/>
          <w:color w:val="0000FF"/>
          <w:sz w:val="18"/>
          <w:szCs w:val="18"/>
        </w:rPr>
        <w:t>的计算公式</w:t>
      </w:r>
      <w:bookmarkEnd w:id="10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NF=NF1+(NF2-1)/G1, </w: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NF1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NF2</w:t>
      </w:r>
      <w:r w:rsidRPr="005A5246">
        <w:rPr>
          <w:rFonts w:asciiTheme="minorEastAsia" w:eastAsiaTheme="minorEastAsia" w:hAnsiTheme="minorEastAsia" w:hint="eastAsia"/>
          <w:sz w:val="18"/>
          <w:szCs w:val="18"/>
        </w:rPr>
        <w:t>都是对应输入热噪声情况下的噪声系数</w:t>
      </w:r>
      <w:r w:rsidRPr="005A5246">
        <w:rPr>
          <w:rFonts w:asciiTheme="minorEastAsia" w:eastAsiaTheme="minorEastAsia" w:hAnsiTheme="minorEastAsia" w:hint="eastAsia"/>
          <w:sz w:val="18"/>
          <w:szCs w:val="18"/>
        </w:rPr>
        <w:t>, G1</w:t>
      </w:r>
      <w:r w:rsidRPr="005A5246">
        <w:rPr>
          <w:rFonts w:asciiTheme="minorEastAsia" w:eastAsiaTheme="minorEastAsia" w:hAnsiTheme="minorEastAsia" w:hint="eastAsia"/>
          <w:sz w:val="18"/>
          <w:szCs w:val="18"/>
        </w:rPr>
        <w:t>为功率增益，如果阻抗不匹配，增益需要重新计算。</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position w:val="-30"/>
          <w:sz w:val="18"/>
          <w:szCs w:val="18"/>
        </w:rPr>
        <w:object w:dxaOrig="1886" w:dyaOrig="722">
          <v:shape id="_x0000_i1042" type="#_x0000_t75" style="width:94.15pt;height:36pt;mso-wrap-style:square;mso-position-horizontal-relative:page;mso-position-vertical-relative:page" o:ole="">
            <v:imagedata r:id="rId55" o:title=""/>
          </v:shape>
          <o:OLEObject Type="Embed" ProgID="Equation.3" ShapeID="_x0000_i1042" DrawAspect="Content" ObjectID="_1567854353" r:id="rId56"/>
        </w:object>
      </w:r>
      <w:r w:rsidRPr="005A5246">
        <w:rPr>
          <w:rFonts w:asciiTheme="minorEastAsia" w:eastAsiaTheme="minorEastAsia" w:hAnsiTheme="minorEastAsia" w:hint="eastAsia"/>
          <w:sz w:val="18"/>
          <w:szCs w:val="18"/>
        </w:rPr>
        <w:t>，其中</w:t>
      </w:r>
      <w:r w:rsidRPr="005A5246">
        <w:rPr>
          <w:rFonts w:asciiTheme="minorEastAsia" w:eastAsiaTheme="minorEastAsia" w:hAnsiTheme="minorEastAsia" w:hint="eastAsia"/>
          <w:sz w:val="18"/>
          <w:szCs w:val="18"/>
        </w:rPr>
        <w:t>IP3-1</w:t>
      </w:r>
      <w:r w:rsidRPr="005A5246">
        <w:rPr>
          <w:rFonts w:asciiTheme="minorEastAsia" w:eastAsiaTheme="minorEastAsia" w:hAnsiTheme="minorEastAsia" w:hint="eastAsia"/>
          <w:sz w:val="18"/>
          <w:szCs w:val="18"/>
        </w:rPr>
        <w:t>为第一级</w:t>
      </w:r>
      <w:r w:rsidRPr="005A5246">
        <w:rPr>
          <w:rFonts w:asciiTheme="minorEastAsia" w:eastAsiaTheme="minorEastAsia" w:hAnsiTheme="minorEastAsia" w:hint="eastAsia"/>
          <w:sz w:val="18"/>
          <w:szCs w:val="18"/>
        </w:rPr>
        <w:t>IP3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IP3-2</w:t>
      </w:r>
      <w:r w:rsidRPr="005A5246">
        <w:rPr>
          <w:rFonts w:asciiTheme="minorEastAsia" w:eastAsiaTheme="minorEastAsia" w:hAnsiTheme="minorEastAsia" w:hint="eastAsia"/>
          <w:sz w:val="18"/>
          <w:szCs w:val="18"/>
        </w:rPr>
        <w:t>为第二级</w:t>
      </w:r>
      <w:r w:rsidRPr="005A5246">
        <w:rPr>
          <w:rFonts w:asciiTheme="minorEastAsia" w:eastAsiaTheme="minorEastAsia" w:hAnsiTheme="minorEastAsia" w:hint="eastAsia"/>
          <w:sz w:val="18"/>
          <w:szCs w:val="18"/>
        </w:rPr>
        <w:t>IP3. A1</w:t>
      </w:r>
      <w:r w:rsidRPr="005A5246">
        <w:rPr>
          <w:rFonts w:asciiTheme="minorEastAsia" w:eastAsiaTheme="minorEastAsia" w:hAnsiTheme="minorEastAsia" w:hint="eastAsia"/>
          <w:sz w:val="18"/>
          <w:szCs w:val="18"/>
        </w:rPr>
        <w:t>为第一级网络增益；对于无源器件的滤波网络，</w:t>
      </w:r>
      <w:r w:rsidRPr="005A5246">
        <w:rPr>
          <w:rFonts w:asciiTheme="minorEastAsia" w:eastAsiaTheme="minorEastAsia" w:hAnsiTheme="minorEastAsia" w:hint="eastAsia"/>
          <w:sz w:val="18"/>
          <w:szCs w:val="18"/>
        </w:rPr>
        <w:t>IP3</w:t>
      </w:r>
      <w:r w:rsidRPr="005A5246">
        <w:rPr>
          <w:rFonts w:asciiTheme="minorEastAsia" w:eastAsiaTheme="minorEastAsia" w:hAnsiTheme="minorEastAsia" w:hint="eastAsia"/>
          <w:sz w:val="18"/>
          <w:szCs w:val="18"/>
        </w:rPr>
        <w:t>无穷大，可以认为是</w:t>
      </w:r>
      <w:r w:rsidRPr="005A5246">
        <w:rPr>
          <w:rFonts w:asciiTheme="minorEastAsia" w:eastAsiaTheme="minorEastAsia" w:hAnsiTheme="minorEastAsia" w:hint="eastAsia"/>
          <w:sz w:val="18"/>
          <w:szCs w:val="18"/>
        </w:rPr>
        <w:t>100dBm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IP3</w:t>
      </w:r>
      <w:r w:rsidRPr="005A5246">
        <w:rPr>
          <w:rFonts w:asciiTheme="minorEastAsia" w:eastAsiaTheme="minorEastAsia" w:hAnsiTheme="minorEastAsia" w:hint="eastAsia"/>
          <w:sz w:val="18"/>
          <w:szCs w:val="18"/>
        </w:rPr>
        <w:t>一般是</w:t>
      </w:r>
      <w:r w:rsidRPr="005A5246">
        <w:rPr>
          <w:rFonts w:asciiTheme="minorEastAsia" w:eastAsiaTheme="minorEastAsia" w:hAnsiTheme="minorEastAsia" w:hint="eastAsia"/>
          <w:sz w:val="18"/>
          <w:szCs w:val="18"/>
        </w:rPr>
        <w:t>1dB</w:t>
      </w:r>
      <w:r w:rsidRPr="005A5246">
        <w:rPr>
          <w:rFonts w:asciiTheme="minorEastAsia" w:eastAsiaTheme="minorEastAsia" w:hAnsiTheme="minorEastAsia" w:hint="eastAsia"/>
          <w:sz w:val="18"/>
          <w:szCs w:val="18"/>
        </w:rPr>
        <w:t>压缩点再增加</w:t>
      </w:r>
      <w:r w:rsidRPr="005A5246">
        <w:rPr>
          <w:rFonts w:asciiTheme="minorEastAsia" w:eastAsiaTheme="minorEastAsia" w:hAnsiTheme="minorEastAsia" w:hint="eastAsia"/>
          <w:sz w:val="18"/>
          <w:szCs w:val="18"/>
        </w:rPr>
        <w:t>9.6dB</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5" w:name="_Toc493856621"/>
      <w:r w:rsidRPr="005A5246">
        <w:rPr>
          <w:rFonts w:asciiTheme="minorEastAsia" w:eastAsiaTheme="minorEastAsia" w:hAnsiTheme="minorEastAsia" w:hint="eastAsia"/>
          <w:b w:val="0"/>
          <w:color w:val="0000FF"/>
          <w:sz w:val="18"/>
          <w:szCs w:val="18"/>
        </w:rPr>
        <w:t>测量</w:t>
      </w:r>
      <w:r w:rsidRPr="005A5246">
        <w:rPr>
          <w:rFonts w:asciiTheme="minorEastAsia" w:eastAsiaTheme="minorEastAsia" w:hAnsiTheme="minorEastAsia" w:hint="eastAsia"/>
          <w:b w:val="0"/>
          <w:color w:val="0000FF"/>
          <w:sz w:val="18"/>
          <w:szCs w:val="18"/>
        </w:rPr>
        <w:t>NF</w:t>
      </w:r>
      <w:r w:rsidRPr="005A5246">
        <w:rPr>
          <w:rFonts w:asciiTheme="minorEastAsia" w:eastAsiaTheme="minorEastAsia" w:hAnsiTheme="minorEastAsia" w:hint="eastAsia"/>
          <w:b w:val="0"/>
          <w:color w:val="0000FF"/>
          <w:sz w:val="18"/>
          <w:szCs w:val="18"/>
        </w:rPr>
        <w:t>噪声系数的方法和公式推导</w:t>
      </w:r>
      <w:bookmarkEnd w:id="10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ENR=(T</w:t>
      </w:r>
      <w:r w:rsidRPr="005A5246">
        <w:rPr>
          <w:rFonts w:asciiTheme="minorEastAsia" w:eastAsiaTheme="minorEastAsia" w:hAnsiTheme="minorEastAsia" w:hint="eastAsia"/>
          <w:sz w:val="18"/>
          <w:szCs w:val="18"/>
        </w:rPr>
        <w:t>h-To)/To, To=290K, Th=</w:t>
      </w:r>
      <w:r w:rsidRPr="005A5246">
        <w:rPr>
          <w:rFonts w:asciiTheme="minorEastAsia" w:eastAsiaTheme="minorEastAsia" w:hAnsiTheme="minorEastAsia" w:hint="eastAsia"/>
          <w:sz w:val="18"/>
          <w:szCs w:val="18"/>
        </w:rPr>
        <w:t>噪声源打开时的温度</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Y=N2/N1, N2</w:t>
      </w:r>
      <w:r w:rsidRPr="005A5246">
        <w:rPr>
          <w:rFonts w:asciiTheme="minorEastAsia" w:eastAsiaTheme="minorEastAsia" w:hAnsiTheme="minorEastAsia" w:hint="eastAsia"/>
          <w:sz w:val="18"/>
          <w:szCs w:val="18"/>
        </w:rPr>
        <w:t>是噪声源打开时测量的系统噪声；</w:t>
      </w:r>
      <w:r w:rsidRPr="005A5246">
        <w:rPr>
          <w:rFonts w:asciiTheme="minorEastAsia" w:eastAsiaTheme="minorEastAsia" w:hAnsiTheme="minorEastAsia" w:hint="eastAsia"/>
          <w:sz w:val="18"/>
          <w:szCs w:val="18"/>
        </w:rPr>
        <w:t>N1</w:t>
      </w:r>
      <w:r w:rsidRPr="005A5246">
        <w:rPr>
          <w:rFonts w:asciiTheme="minorEastAsia" w:eastAsiaTheme="minorEastAsia" w:hAnsiTheme="minorEastAsia" w:hint="eastAsia"/>
          <w:sz w:val="18"/>
          <w:szCs w:val="18"/>
        </w:rPr>
        <w:t>是噪声源关闭时的系统噪声；二者的比值重要，绝对值不重要。</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Y=(Na+KThBG)/(Na+KToBG), </w:t>
      </w:r>
      <w:r w:rsidRPr="005A5246">
        <w:rPr>
          <w:rFonts w:asciiTheme="minorEastAsia" w:eastAsiaTheme="minorEastAsia" w:hAnsiTheme="minorEastAsia" w:hint="eastAsia"/>
          <w:sz w:val="18"/>
          <w:szCs w:val="18"/>
        </w:rPr>
        <w:t>推导得出</w:t>
      </w:r>
      <w:r w:rsidRPr="005A5246">
        <w:rPr>
          <w:rFonts w:asciiTheme="minorEastAsia" w:eastAsiaTheme="minorEastAsia" w:hAnsiTheme="minorEastAsia" w:hint="eastAsia"/>
          <w:sz w:val="18"/>
          <w:szCs w:val="18"/>
        </w:rPr>
        <w:t>Na=KToBG((ENR/Y-1)-1).</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当被测系统具有较大增益</w:t>
      </w:r>
      <w:r w:rsidRPr="005A5246">
        <w:rPr>
          <w:rFonts w:asciiTheme="minorEastAsia" w:eastAsiaTheme="minorEastAsia" w:hAnsiTheme="minorEastAsia" w:hint="eastAsia"/>
          <w:sz w:val="18"/>
          <w:szCs w:val="18"/>
        </w:rPr>
        <w:t>G1</w:t>
      </w:r>
      <w:r w:rsidRPr="005A5246">
        <w:rPr>
          <w:rFonts w:asciiTheme="minorEastAsia" w:eastAsiaTheme="minorEastAsia" w:hAnsiTheme="minorEastAsia" w:hint="eastAsia"/>
          <w:sz w:val="18"/>
          <w:szCs w:val="18"/>
        </w:rPr>
        <w:t>时，</w:t>
      </w:r>
      <w:r w:rsidRPr="005A5246">
        <w:rPr>
          <w:rFonts w:asciiTheme="minorEastAsia" w:eastAsiaTheme="minorEastAsia" w:hAnsiTheme="minorEastAsia" w:hint="eastAsia"/>
          <w:sz w:val="18"/>
          <w:szCs w:val="18"/>
        </w:rPr>
        <w:t>NFA(</w:t>
      </w:r>
      <w:r w:rsidRPr="005A5246">
        <w:rPr>
          <w:rFonts w:asciiTheme="minorEastAsia" w:eastAsiaTheme="minorEastAsia" w:hAnsiTheme="minorEastAsia" w:hint="eastAsia"/>
          <w:sz w:val="18"/>
          <w:szCs w:val="18"/>
        </w:rPr>
        <w:t>噪声系数分析仪</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的噪声系数</w:t>
      </w:r>
      <w:r w:rsidRPr="005A5246">
        <w:rPr>
          <w:rFonts w:asciiTheme="minorEastAsia" w:eastAsiaTheme="minorEastAsia" w:hAnsiTheme="minorEastAsia" w:hint="eastAsia"/>
          <w:sz w:val="18"/>
          <w:szCs w:val="18"/>
        </w:rPr>
        <w:t>NF2</w:t>
      </w:r>
      <w:r w:rsidRPr="005A5246">
        <w:rPr>
          <w:rFonts w:asciiTheme="minorEastAsia" w:eastAsiaTheme="minorEastAsia" w:hAnsiTheme="minorEastAsia" w:hint="eastAsia"/>
          <w:sz w:val="18"/>
          <w:szCs w:val="18"/>
        </w:rPr>
        <w:t>可忽略不计，此时</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系统的噪声系数</w:t>
      </w:r>
      <w:r w:rsidRPr="005A5246">
        <w:rPr>
          <w:rFonts w:asciiTheme="minorEastAsia" w:eastAsiaTheme="minorEastAsia" w:hAnsiTheme="minorEastAsia" w:hint="eastAsia"/>
          <w:sz w:val="18"/>
          <w:szCs w:val="18"/>
        </w:rPr>
        <w:t>Fsys=(Na+KToBG)/(KToBG)=ENR/Y-1</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6" w:name="_Toc493856622"/>
      <w:r w:rsidRPr="005A5246">
        <w:rPr>
          <w:rFonts w:asciiTheme="minorEastAsia" w:eastAsiaTheme="minorEastAsia" w:hAnsiTheme="minorEastAsia" w:hint="eastAsia"/>
          <w:b w:val="0"/>
          <w:color w:val="0000FF"/>
          <w:sz w:val="18"/>
          <w:szCs w:val="18"/>
        </w:rPr>
        <w:t>EVDO</w:t>
      </w:r>
      <w:r w:rsidRPr="005A5246">
        <w:rPr>
          <w:rFonts w:asciiTheme="minorEastAsia" w:eastAsiaTheme="minorEastAsia" w:hAnsiTheme="minorEastAsia" w:hint="eastAsia"/>
          <w:b w:val="0"/>
          <w:color w:val="0000FF"/>
          <w:sz w:val="18"/>
          <w:szCs w:val="18"/>
        </w:rPr>
        <w:t>能高速传输数据的原因</w:t>
      </w:r>
      <w:bookmarkEnd w:id="106"/>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EVDO</w:t>
      </w:r>
      <w:r w:rsidRPr="005A5246">
        <w:rPr>
          <w:rFonts w:asciiTheme="minorEastAsia" w:eastAsiaTheme="minorEastAsia" w:hAnsiTheme="minorEastAsia" w:hint="eastAsia"/>
          <w:sz w:val="18"/>
          <w:szCs w:val="18"/>
        </w:rPr>
        <w:t>在对应</w:t>
      </w:r>
      <w:r w:rsidRPr="005A5246">
        <w:rPr>
          <w:rFonts w:asciiTheme="minorEastAsia" w:eastAsiaTheme="minorEastAsia" w:hAnsiTheme="minorEastAsia" w:hint="eastAsia"/>
          <w:sz w:val="18"/>
          <w:szCs w:val="18"/>
        </w:rPr>
        <w:t>1x</w:t>
      </w:r>
      <w:r w:rsidRPr="005A5246">
        <w:rPr>
          <w:rFonts w:asciiTheme="minorEastAsia" w:eastAsiaTheme="minorEastAsia" w:hAnsiTheme="minorEastAsia" w:hint="eastAsia"/>
          <w:sz w:val="18"/>
          <w:szCs w:val="18"/>
        </w:rPr>
        <w:t>频带范围内，单独占用一个</w:t>
      </w:r>
      <w:r w:rsidRPr="005A5246">
        <w:rPr>
          <w:rFonts w:asciiTheme="minorEastAsia" w:eastAsiaTheme="minorEastAsia" w:hAnsiTheme="minorEastAsia" w:hint="eastAsia"/>
          <w:sz w:val="18"/>
          <w:szCs w:val="18"/>
        </w:rPr>
        <w:t>1.25MHz</w:t>
      </w:r>
      <w:r w:rsidRPr="005A5246">
        <w:rPr>
          <w:rFonts w:asciiTheme="minorEastAsia" w:eastAsiaTheme="minorEastAsia" w:hAnsiTheme="minorEastAsia" w:hint="eastAsia"/>
          <w:sz w:val="18"/>
          <w:szCs w:val="18"/>
        </w:rPr>
        <w:t>带宽。使用这个单独的带宽来传输高速数据。</w:t>
      </w:r>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EVDO</w:t>
      </w:r>
      <w:r w:rsidRPr="005A5246">
        <w:rPr>
          <w:rFonts w:asciiTheme="minorEastAsia" w:eastAsiaTheme="minorEastAsia" w:hAnsiTheme="minorEastAsia" w:hint="eastAsia"/>
          <w:sz w:val="18"/>
          <w:szCs w:val="18"/>
        </w:rPr>
        <w:t>每个帧是</w:t>
      </w:r>
      <w:r w:rsidRPr="005A5246">
        <w:rPr>
          <w:rFonts w:asciiTheme="minorEastAsia" w:eastAsiaTheme="minorEastAsia" w:hAnsiTheme="minorEastAsia" w:hint="eastAsia"/>
          <w:sz w:val="18"/>
          <w:szCs w:val="18"/>
        </w:rPr>
        <w:t>26.66ms</w:t>
      </w:r>
      <w:r w:rsidRPr="005A5246">
        <w:rPr>
          <w:rFonts w:asciiTheme="minorEastAsia" w:eastAsiaTheme="minorEastAsia" w:hAnsiTheme="minorEastAsia" w:hint="eastAsia"/>
          <w:sz w:val="18"/>
          <w:szCs w:val="18"/>
        </w:rPr>
        <w:t>，分成</w:t>
      </w:r>
      <w:r w:rsidRPr="005A5246">
        <w:rPr>
          <w:rFonts w:asciiTheme="minorEastAsia" w:eastAsiaTheme="minorEastAsia" w:hAnsiTheme="minorEastAsia" w:hint="eastAsia"/>
          <w:sz w:val="18"/>
          <w:szCs w:val="18"/>
        </w:rPr>
        <w:t>16</w:t>
      </w:r>
      <w:r w:rsidRPr="005A5246">
        <w:rPr>
          <w:rFonts w:asciiTheme="minorEastAsia" w:eastAsiaTheme="minorEastAsia" w:hAnsiTheme="minorEastAsia" w:hint="eastAsia"/>
          <w:sz w:val="18"/>
          <w:szCs w:val="18"/>
        </w:rPr>
        <w:t>个时隙。多用户采用时分方式。</w:t>
      </w:r>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EVDO</w:t>
      </w:r>
      <w:r w:rsidRPr="005A5246">
        <w:rPr>
          <w:rFonts w:asciiTheme="minorEastAsia" w:eastAsiaTheme="minorEastAsia" w:hAnsiTheme="minorEastAsia" w:hint="eastAsia"/>
          <w:sz w:val="18"/>
          <w:szCs w:val="18"/>
        </w:rPr>
        <w:t>发送功率采用最大发射功率，这样可以保证</w:t>
      </w:r>
      <w:r w:rsidRPr="005A5246">
        <w:rPr>
          <w:rFonts w:asciiTheme="minorEastAsia" w:eastAsiaTheme="minorEastAsia" w:hAnsiTheme="minorEastAsia" w:hint="eastAsia"/>
          <w:sz w:val="18"/>
          <w:szCs w:val="18"/>
        </w:rPr>
        <w:t>Eb/No</w:t>
      </w:r>
      <w:r w:rsidRPr="005A5246">
        <w:rPr>
          <w:rFonts w:asciiTheme="minorEastAsia" w:eastAsiaTheme="minorEastAsia" w:hAnsiTheme="minorEastAsia" w:hint="eastAsia"/>
          <w:sz w:val="18"/>
          <w:szCs w:val="18"/>
        </w:rPr>
        <w:t>满足</w:t>
      </w:r>
      <w:r w:rsidRPr="005A5246">
        <w:rPr>
          <w:rFonts w:asciiTheme="minorEastAsia" w:eastAsiaTheme="minorEastAsia" w:hAnsiTheme="minorEastAsia" w:hint="eastAsia"/>
          <w:sz w:val="18"/>
          <w:szCs w:val="18"/>
        </w:rPr>
        <w:t>4.5dB</w:t>
      </w:r>
      <w:r w:rsidRPr="005A5246">
        <w:rPr>
          <w:rFonts w:asciiTheme="minorEastAsia" w:eastAsiaTheme="minorEastAsia" w:hAnsiTheme="minorEastAsia" w:hint="eastAsia"/>
          <w:sz w:val="18"/>
          <w:szCs w:val="18"/>
        </w:rPr>
        <w:t>的要求，可以正确解调。</w:t>
      </w:r>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不同速率可能会占用不</w:t>
      </w:r>
      <w:r w:rsidRPr="005A5246">
        <w:rPr>
          <w:rFonts w:asciiTheme="minorEastAsia" w:eastAsiaTheme="minorEastAsia" w:hAnsiTheme="minorEastAsia" w:hint="eastAsia"/>
          <w:sz w:val="18"/>
          <w:szCs w:val="18"/>
        </w:rPr>
        <w:t>同时隙，有的占用一个时隙；有的占用多个。</w:t>
      </w:r>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纠错编码采用</w:t>
      </w:r>
      <w:r w:rsidRPr="005A5246">
        <w:rPr>
          <w:rFonts w:asciiTheme="minorEastAsia" w:eastAsiaTheme="minorEastAsia" w:hAnsiTheme="minorEastAsia" w:hint="eastAsia"/>
          <w:sz w:val="18"/>
          <w:szCs w:val="18"/>
        </w:rPr>
        <w:t>turbo</w:t>
      </w:r>
      <w:r w:rsidRPr="005A5246">
        <w:rPr>
          <w:rFonts w:asciiTheme="minorEastAsia" w:eastAsiaTheme="minorEastAsia" w:hAnsiTheme="minorEastAsia" w:hint="eastAsia"/>
          <w:sz w:val="18"/>
          <w:szCs w:val="18"/>
        </w:rPr>
        <w:t>码</w:t>
      </w:r>
    </w:p>
    <w:p w:rsidR="00000000" w:rsidRPr="005A5246" w:rsidRDefault="00585275">
      <w:pPr>
        <w:numPr>
          <w:ilvl w:val="0"/>
          <w:numId w:val="32"/>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forward link</w:t>
      </w:r>
      <w:r w:rsidRPr="005A5246">
        <w:rPr>
          <w:rFonts w:asciiTheme="minorEastAsia" w:eastAsiaTheme="minorEastAsia" w:hAnsiTheme="minorEastAsia" w:hint="eastAsia"/>
          <w:sz w:val="18"/>
          <w:szCs w:val="18"/>
        </w:rPr>
        <w:t>调制方式采用</w:t>
      </w:r>
      <w:r w:rsidRPr="005A5246">
        <w:rPr>
          <w:rFonts w:asciiTheme="minorEastAsia" w:eastAsiaTheme="minorEastAsia" w:hAnsiTheme="minorEastAsia" w:hint="eastAsia"/>
          <w:sz w:val="18"/>
          <w:szCs w:val="18"/>
        </w:rPr>
        <w:t>QPSK/8PSK/16QAM</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7" w:name="_Toc493856623"/>
      <w:r w:rsidRPr="005A5246">
        <w:rPr>
          <w:rFonts w:asciiTheme="minorEastAsia" w:eastAsiaTheme="minorEastAsia" w:hAnsiTheme="minorEastAsia" w:hint="eastAsia"/>
          <w:b w:val="0"/>
          <w:color w:val="0000FF"/>
          <w:sz w:val="18"/>
          <w:szCs w:val="18"/>
        </w:rPr>
        <w:t>CDMA</w:t>
      </w:r>
      <w:r w:rsidRPr="005A5246">
        <w:rPr>
          <w:rFonts w:asciiTheme="minorEastAsia" w:eastAsiaTheme="minorEastAsia" w:hAnsiTheme="minorEastAsia" w:hint="eastAsia"/>
          <w:b w:val="0"/>
          <w:color w:val="0000FF"/>
          <w:sz w:val="18"/>
          <w:szCs w:val="18"/>
        </w:rPr>
        <w:t>长</w:t>
      </w:r>
      <w:r w:rsidRPr="005A5246">
        <w:rPr>
          <w:rFonts w:asciiTheme="minorEastAsia" w:eastAsiaTheme="minorEastAsia" w:hAnsiTheme="minorEastAsia" w:hint="eastAsia"/>
          <w:b w:val="0"/>
          <w:color w:val="0000FF"/>
          <w:sz w:val="18"/>
          <w:szCs w:val="18"/>
        </w:rPr>
        <w:t>PN</w:t>
      </w:r>
      <w:r w:rsidRPr="005A5246">
        <w:rPr>
          <w:rFonts w:asciiTheme="minorEastAsia" w:eastAsiaTheme="minorEastAsia" w:hAnsiTheme="minorEastAsia" w:hint="eastAsia"/>
          <w:b w:val="0"/>
          <w:color w:val="0000FF"/>
          <w:sz w:val="18"/>
          <w:szCs w:val="18"/>
        </w:rPr>
        <w:t>码和短</w:t>
      </w:r>
      <w:r w:rsidRPr="005A5246">
        <w:rPr>
          <w:rFonts w:asciiTheme="minorEastAsia" w:eastAsiaTheme="minorEastAsia" w:hAnsiTheme="minorEastAsia" w:hint="eastAsia"/>
          <w:b w:val="0"/>
          <w:color w:val="0000FF"/>
          <w:sz w:val="18"/>
          <w:szCs w:val="18"/>
        </w:rPr>
        <w:t>PN</w:t>
      </w:r>
      <w:r w:rsidRPr="005A5246">
        <w:rPr>
          <w:rFonts w:asciiTheme="minorEastAsia" w:eastAsiaTheme="minorEastAsia" w:hAnsiTheme="minorEastAsia" w:hint="eastAsia"/>
          <w:b w:val="0"/>
          <w:color w:val="0000FF"/>
          <w:sz w:val="18"/>
          <w:szCs w:val="18"/>
        </w:rPr>
        <w:t>码</w:t>
      </w:r>
      <w:bookmarkEnd w:id="10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系统里使用了两种伪随机序列，或叫伪随机码：</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长码：在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系统里，长码</w:t>
      </w:r>
      <w:r w:rsidRPr="005A5246">
        <w:rPr>
          <w:rFonts w:asciiTheme="minorEastAsia" w:eastAsiaTheme="minorEastAsia" w:hAnsiTheme="minorEastAsia" w:hint="eastAsia"/>
          <w:sz w:val="18"/>
          <w:szCs w:val="18"/>
        </w:rPr>
        <w:t>主要被用于：</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前向：进行以保密为目的的扰码。</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highlight w:val="yellow"/>
        </w:rPr>
        <w:t>反向：扩展反向链路信号，用来区分不同的上行信道</w:t>
      </w:r>
      <w:r w:rsidRPr="005A5246">
        <w:rPr>
          <w:rFonts w:asciiTheme="minorEastAsia" w:eastAsiaTheme="minorEastAsia" w:hAnsiTheme="minorEastAsia" w:hint="eastAsia"/>
          <w:sz w:val="18"/>
          <w:szCs w:val="18"/>
        </w:rPr>
        <w:t>。</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短码：在</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系统里，短码主要被用于：</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前向：通过分配不同的比特偏移用来区分不同的扇区。</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highlight w:val="yellow"/>
        </w:rPr>
        <w:t>前向和反向：通过在</w:t>
      </w:r>
      <w:r w:rsidRPr="005A5246">
        <w:rPr>
          <w:rFonts w:asciiTheme="minorEastAsia" w:eastAsiaTheme="minorEastAsia" w:hAnsiTheme="minorEastAsia" w:hint="eastAsia"/>
          <w:sz w:val="18"/>
          <w:szCs w:val="18"/>
          <w:highlight w:val="yellow"/>
        </w:rPr>
        <w:t>I</w:t>
      </w:r>
      <w:r w:rsidRPr="005A5246">
        <w:rPr>
          <w:rFonts w:asciiTheme="minorEastAsia" w:eastAsiaTheme="minorEastAsia" w:hAnsiTheme="minorEastAsia" w:hint="eastAsia"/>
          <w:sz w:val="18"/>
          <w:szCs w:val="18"/>
          <w:highlight w:val="yellow"/>
        </w:rPr>
        <w:t>路和</w:t>
      </w:r>
      <w:r w:rsidRPr="005A5246">
        <w:rPr>
          <w:rFonts w:asciiTheme="minorEastAsia" w:eastAsiaTheme="minorEastAsia" w:hAnsiTheme="minorEastAsia" w:hint="eastAsia"/>
          <w:sz w:val="18"/>
          <w:szCs w:val="18"/>
          <w:highlight w:val="yellow"/>
        </w:rPr>
        <w:t>Q</w:t>
      </w:r>
      <w:r w:rsidRPr="005A5246">
        <w:rPr>
          <w:rFonts w:asciiTheme="minorEastAsia" w:eastAsiaTheme="minorEastAsia" w:hAnsiTheme="minorEastAsia" w:hint="eastAsia"/>
          <w:sz w:val="18"/>
          <w:szCs w:val="18"/>
          <w:highlight w:val="yellow"/>
        </w:rPr>
        <w:t>路使用两组不同的</w:t>
      </w:r>
      <w:r w:rsidRPr="005A5246">
        <w:rPr>
          <w:rFonts w:asciiTheme="minorEastAsia" w:eastAsiaTheme="minorEastAsia" w:hAnsiTheme="minorEastAsia" w:hint="eastAsia"/>
          <w:sz w:val="18"/>
          <w:szCs w:val="18"/>
          <w:highlight w:val="yellow"/>
        </w:rPr>
        <w:t>PN</w:t>
      </w:r>
      <w:r w:rsidRPr="005A5246">
        <w:rPr>
          <w:rFonts w:asciiTheme="minorEastAsia" w:eastAsiaTheme="minorEastAsia" w:hAnsiTheme="minorEastAsia" w:hint="eastAsia"/>
          <w:sz w:val="18"/>
          <w:szCs w:val="18"/>
          <w:highlight w:val="yellow"/>
        </w:rPr>
        <w:t>短码以实现</w:t>
      </w:r>
      <w:r w:rsidRPr="005A5246">
        <w:rPr>
          <w:rFonts w:asciiTheme="minorEastAsia" w:eastAsiaTheme="minorEastAsia" w:hAnsiTheme="minorEastAsia" w:hint="eastAsia"/>
          <w:sz w:val="18"/>
          <w:szCs w:val="18"/>
          <w:highlight w:val="yellow"/>
        </w:rPr>
        <w:t>I</w:t>
      </w:r>
      <w:r w:rsidRPr="005A5246">
        <w:rPr>
          <w:rFonts w:asciiTheme="minorEastAsia" w:eastAsiaTheme="minorEastAsia" w:hAnsiTheme="minorEastAsia" w:hint="eastAsia"/>
          <w:sz w:val="18"/>
          <w:szCs w:val="18"/>
          <w:highlight w:val="yellow"/>
        </w:rPr>
        <w:t>路与</w:t>
      </w:r>
      <w:r w:rsidRPr="005A5246">
        <w:rPr>
          <w:rFonts w:asciiTheme="minorEastAsia" w:eastAsiaTheme="minorEastAsia" w:hAnsiTheme="minorEastAsia" w:hint="eastAsia"/>
          <w:sz w:val="18"/>
          <w:szCs w:val="18"/>
          <w:highlight w:val="yellow"/>
        </w:rPr>
        <w:t>Q</w:t>
      </w:r>
      <w:r w:rsidRPr="005A5246">
        <w:rPr>
          <w:rFonts w:asciiTheme="minorEastAsia" w:eastAsiaTheme="minorEastAsia" w:hAnsiTheme="minorEastAsia" w:hint="eastAsia"/>
          <w:sz w:val="18"/>
          <w:szCs w:val="18"/>
          <w:highlight w:val="yellow"/>
        </w:rPr>
        <w:t>路的正交扩展</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8" w:name="_Toc493856624"/>
      <w:r w:rsidRPr="005A5246">
        <w:rPr>
          <w:rFonts w:asciiTheme="minorEastAsia" w:eastAsiaTheme="minorEastAsia" w:hAnsiTheme="minorEastAsia" w:hint="eastAsia"/>
          <w:b w:val="0"/>
          <w:color w:val="0000FF"/>
          <w:sz w:val="18"/>
          <w:szCs w:val="18"/>
        </w:rPr>
        <w:t>什么是瑞利衰落</w:t>
      </w:r>
      <w:bookmarkEnd w:id="108"/>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在无线通信信道中，由于信号进行多径传播达到接收点处的场强来自不同传播的路径，各条路径延时时间是不同的，而各个方向分量波的叠加，又产生了驻波场强，从而形成信号快衰落称为瑞利衰落。</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瑞利衰落属于小尺度的衰落效应，它总是叠加于如阴影、衰减等大尺度衰落效应上。英文全称：</w:t>
      </w:r>
      <w:r w:rsidRPr="005A5246">
        <w:rPr>
          <w:rFonts w:asciiTheme="minorEastAsia" w:eastAsiaTheme="minorEastAsia" w:hAnsiTheme="minorEastAsia" w:hint="eastAsia"/>
          <w:sz w:val="18"/>
          <w:szCs w:val="18"/>
        </w:rPr>
        <w:t>Rayleigh Fading</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09" w:name="_Toc493856625"/>
      <w:r w:rsidRPr="005A5246">
        <w:rPr>
          <w:rFonts w:asciiTheme="minorEastAsia" w:eastAsiaTheme="minorEastAsia" w:hAnsiTheme="minorEastAsia" w:hint="eastAsia"/>
          <w:b w:val="0"/>
          <w:color w:val="0000FF"/>
          <w:sz w:val="18"/>
          <w:szCs w:val="18"/>
        </w:rPr>
        <w:t>CDMA2000 IIP3</w:t>
      </w:r>
      <w:r w:rsidRPr="005A5246">
        <w:rPr>
          <w:rFonts w:asciiTheme="minorEastAsia" w:eastAsiaTheme="minorEastAsia" w:hAnsiTheme="minorEastAsia" w:hint="eastAsia"/>
          <w:b w:val="0"/>
          <w:color w:val="0000FF"/>
          <w:sz w:val="18"/>
          <w:szCs w:val="18"/>
        </w:rPr>
        <w:t>的指标计算</w:t>
      </w:r>
      <w:bookmarkEnd w:id="10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以下公式回答</w:t>
      </w:r>
    </w:p>
    <w:p w:rsidR="00000000" w:rsidRPr="005A5246" w:rsidRDefault="00585275">
      <w:pPr>
        <w:numPr>
          <w:ilvl w:val="0"/>
          <w:numId w:val="3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首先根据经验，给出</w:t>
      </w:r>
      <w:r w:rsidRPr="005A5246">
        <w:rPr>
          <w:rFonts w:asciiTheme="minorEastAsia" w:eastAsiaTheme="minorEastAsia" w:hAnsiTheme="minorEastAsia" w:hint="eastAsia"/>
          <w:sz w:val="18"/>
          <w:szCs w:val="18"/>
        </w:rPr>
        <w:t>c2k</w:t>
      </w:r>
      <w:r w:rsidRPr="005A5246">
        <w:rPr>
          <w:rFonts w:asciiTheme="minorEastAsia" w:eastAsiaTheme="minorEastAsia" w:hAnsiTheme="minorEastAsia" w:hint="eastAsia"/>
          <w:sz w:val="18"/>
          <w:szCs w:val="18"/>
        </w:rPr>
        <w:t>正确解调</w:t>
      </w:r>
      <w:r w:rsidRPr="005A5246">
        <w:rPr>
          <w:rFonts w:asciiTheme="minorEastAsia" w:eastAsiaTheme="minorEastAsia" w:hAnsiTheme="minorEastAsia" w:hint="eastAsia"/>
          <w:sz w:val="18"/>
          <w:szCs w:val="18"/>
        </w:rPr>
        <w:t>(-104dBm, &lt;0.5% FER)</w:t>
      </w:r>
      <w:r w:rsidRPr="005A5246">
        <w:rPr>
          <w:rFonts w:asciiTheme="minorEastAsia" w:eastAsiaTheme="minorEastAsia" w:hAnsiTheme="minorEastAsia" w:hint="eastAsia"/>
          <w:sz w:val="18"/>
          <w:szCs w:val="18"/>
        </w:rPr>
        <w:t>所需的</w:t>
      </w:r>
      <w:r w:rsidRPr="005A5246">
        <w:rPr>
          <w:rFonts w:asciiTheme="minorEastAsia" w:eastAsiaTheme="minorEastAsia" w:hAnsiTheme="minorEastAsia" w:hint="eastAsia"/>
          <w:sz w:val="18"/>
          <w:szCs w:val="18"/>
        </w:rPr>
        <w:t>Eb/Nt=4.5dB, Nt</w:t>
      </w:r>
      <w:r w:rsidRPr="005A5246">
        <w:rPr>
          <w:rFonts w:asciiTheme="minorEastAsia" w:eastAsiaTheme="minorEastAsia" w:hAnsiTheme="minorEastAsia" w:hint="eastAsia"/>
          <w:sz w:val="18"/>
          <w:szCs w:val="18"/>
        </w:rPr>
        <w:t>是</w:t>
      </w:r>
      <w:r w:rsidRPr="005A5246">
        <w:rPr>
          <w:rFonts w:asciiTheme="minorEastAsia" w:eastAsiaTheme="minorEastAsia" w:hAnsiTheme="minorEastAsia" w:hint="eastAsia"/>
          <w:sz w:val="18"/>
          <w:szCs w:val="18"/>
        </w:rPr>
        <w:t>total noise</w:t>
      </w:r>
      <w:r w:rsidRPr="005A5246">
        <w:rPr>
          <w:rFonts w:asciiTheme="minorEastAsia" w:eastAsiaTheme="minorEastAsia" w:hAnsiTheme="minorEastAsia" w:hint="eastAsia"/>
          <w:sz w:val="18"/>
          <w:szCs w:val="18"/>
        </w:rPr>
        <w:t>。增加</w:t>
      </w:r>
      <w:r w:rsidRPr="005A5246">
        <w:rPr>
          <w:rFonts w:asciiTheme="minorEastAsia" w:eastAsiaTheme="minorEastAsia" w:hAnsiTheme="minorEastAsia" w:hint="eastAsia"/>
          <w:sz w:val="18"/>
          <w:szCs w:val="18"/>
        </w:rPr>
        <w:t>2dB</w:t>
      </w:r>
      <w:r w:rsidRPr="005A5246">
        <w:rPr>
          <w:rFonts w:asciiTheme="minorEastAsia" w:eastAsiaTheme="minorEastAsia" w:hAnsiTheme="minorEastAsia" w:hint="eastAsia"/>
          <w:sz w:val="18"/>
          <w:szCs w:val="18"/>
        </w:rPr>
        <w:t>的设计余量</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比较流氓，估计是考虑多径，衰落等其他噪声，因为以下公式都是以</w:t>
      </w:r>
      <w:r w:rsidRPr="005A5246">
        <w:rPr>
          <w:rFonts w:asciiTheme="minorEastAsia" w:eastAsiaTheme="minorEastAsia" w:hAnsiTheme="minorEastAsia" w:hint="eastAsia"/>
          <w:sz w:val="18"/>
          <w:szCs w:val="18"/>
        </w:rPr>
        <w:t>AWGN</w:t>
      </w:r>
      <w:r w:rsidRPr="005A5246">
        <w:rPr>
          <w:rFonts w:asciiTheme="minorEastAsia" w:eastAsiaTheme="minorEastAsia" w:hAnsiTheme="minorEastAsia" w:hint="eastAsia"/>
          <w:sz w:val="18"/>
          <w:szCs w:val="18"/>
        </w:rPr>
        <w:t>作为唯一噪声源，与实际不符</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，因此规定</w:t>
      </w:r>
      <w:r w:rsidRPr="005A5246">
        <w:rPr>
          <w:rFonts w:asciiTheme="minorEastAsia" w:eastAsiaTheme="minorEastAsia" w:hAnsiTheme="minorEastAsia" w:hint="eastAsia"/>
          <w:sz w:val="18"/>
          <w:szCs w:val="18"/>
        </w:rPr>
        <w:t>traffic Eb/Nt&gt;6.5dB.</w:t>
      </w:r>
    </w:p>
    <w:p w:rsidR="00000000" w:rsidRPr="005A5246" w:rsidRDefault="00585275">
      <w:pPr>
        <w:numPr>
          <w:ilvl w:val="0"/>
          <w:numId w:val="3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同时，规定单一业务信道占基站总发射功率</w:t>
      </w:r>
      <w:r w:rsidRPr="005A5246">
        <w:rPr>
          <w:rFonts w:asciiTheme="minorEastAsia" w:eastAsiaTheme="minorEastAsia" w:hAnsiTheme="minorEastAsia" w:hint="eastAsia"/>
          <w:sz w:val="18"/>
          <w:szCs w:val="18"/>
        </w:rPr>
        <w:t>Ior</w:t>
      </w:r>
      <w:r w:rsidRPr="005A5246">
        <w:rPr>
          <w:rFonts w:asciiTheme="minorEastAsia" w:eastAsiaTheme="minorEastAsia" w:hAnsiTheme="minorEastAsia" w:hint="eastAsia"/>
          <w:sz w:val="18"/>
          <w:szCs w:val="18"/>
        </w:rPr>
        <w:t>的比率为</w:t>
      </w:r>
      <w:r w:rsidRPr="005A5246">
        <w:rPr>
          <w:rFonts w:asciiTheme="minorEastAsia" w:eastAsiaTheme="minorEastAsia" w:hAnsiTheme="minorEastAsia" w:hint="eastAsia"/>
          <w:sz w:val="18"/>
          <w:szCs w:val="18"/>
        </w:rPr>
        <w:t>traffic Ec/</w:t>
      </w:r>
      <w:r w:rsidRPr="005A5246">
        <w:rPr>
          <w:rFonts w:asciiTheme="minorEastAsia" w:eastAsiaTheme="minorEastAsia" w:hAnsiTheme="minorEastAsia" w:hint="eastAsia"/>
          <w:sz w:val="18"/>
          <w:szCs w:val="18"/>
        </w:rPr>
        <w:t>Ior</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15.6dB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(10log(0.65*1/32), 32</w:t>
      </w:r>
      <w:r w:rsidRPr="005A5246">
        <w:rPr>
          <w:rFonts w:asciiTheme="minorEastAsia" w:eastAsiaTheme="minorEastAsia" w:hAnsiTheme="minorEastAsia" w:hint="eastAsia"/>
          <w:sz w:val="18"/>
          <w:szCs w:val="18"/>
        </w:rPr>
        <w:t>个用户</w:t>
      </w:r>
      <w:r w:rsidRPr="005A5246">
        <w:rPr>
          <w:rFonts w:asciiTheme="minorEastAsia" w:eastAsiaTheme="minorEastAsia" w:hAnsiTheme="minorEastAsia" w:hint="eastAsia"/>
          <w:sz w:val="18"/>
          <w:szCs w:val="18"/>
        </w:rPr>
        <w:t>)</w:t>
      </w:r>
    </w:p>
    <w:p w:rsidR="00000000" w:rsidRPr="005A5246" w:rsidRDefault="00585275">
      <w:pPr>
        <w:numPr>
          <w:ilvl w:val="0"/>
          <w:numId w:val="3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得到</w:t>
      </w:r>
      <w:r w:rsidRPr="005A5246">
        <w:rPr>
          <w:rFonts w:asciiTheme="minorEastAsia" w:eastAsiaTheme="minorEastAsia" w:hAnsiTheme="minorEastAsia" w:hint="eastAsia"/>
          <w:sz w:val="18"/>
          <w:szCs w:val="18"/>
        </w:rPr>
        <w:t>Traffic Eb/Nt(6.5dB)=</w:t>
      </w:r>
      <w:r w:rsidRPr="005A5246">
        <w:rPr>
          <w:rFonts w:asciiTheme="minorEastAsia" w:eastAsiaTheme="minorEastAsia" w:hAnsiTheme="minorEastAsia" w:hint="eastAsia"/>
          <w:sz w:val="18"/>
          <w:szCs w:val="18"/>
        </w:rPr>
        <w:t>有用信号</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总噪声</w:t>
      </w:r>
      <w:r w:rsidRPr="005A5246">
        <w:rPr>
          <w:rFonts w:asciiTheme="minorEastAsia" w:eastAsiaTheme="minorEastAsia" w:hAnsiTheme="minorEastAsia" w:hint="eastAsia"/>
          <w:sz w:val="18"/>
          <w:szCs w:val="18"/>
        </w:rPr>
        <w:t>=dB(</w:t>
      </w:r>
      <w:r w:rsidRPr="005A5246">
        <w:rPr>
          <w:rFonts w:asciiTheme="minorEastAsia" w:eastAsiaTheme="minorEastAsia" w:hAnsiTheme="minorEastAsia" w:hint="eastAsia"/>
          <w:sz w:val="18"/>
          <w:szCs w:val="18"/>
        </w:rPr>
        <w:t>有用信号</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总噪声</w:t>
      </w:r>
      <w:r w:rsidRPr="005A5246">
        <w:rPr>
          <w:rFonts w:asciiTheme="minorEastAsia" w:eastAsiaTheme="minorEastAsia" w:hAnsiTheme="minorEastAsia" w:hint="eastAsia"/>
          <w:sz w:val="18"/>
          <w:szCs w:val="18"/>
        </w:rPr>
        <w:t>)=dB((Ior+traffic Ec/Ior)-(Ioc-Gp))</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Gp</w:t>
      </w:r>
      <w:r w:rsidRPr="005A5246">
        <w:rPr>
          <w:rFonts w:asciiTheme="minorEastAsia" w:eastAsiaTheme="minorEastAsia" w:hAnsiTheme="minorEastAsia" w:hint="eastAsia"/>
          <w:sz w:val="18"/>
          <w:szCs w:val="18"/>
        </w:rPr>
        <w:t>是扩频增益</w:t>
      </w:r>
      <w:r w:rsidRPr="005A5246">
        <w:rPr>
          <w:rFonts w:asciiTheme="minorEastAsia" w:eastAsiaTheme="minorEastAsia" w:hAnsiTheme="minorEastAsia" w:hint="eastAsia"/>
          <w:sz w:val="18"/>
          <w:szCs w:val="18"/>
        </w:rPr>
        <w:t>21.1dB</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Ioc</w:t>
      </w:r>
      <w:r w:rsidRPr="005A5246">
        <w:rPr>
          <w:rFonts w:asciiTheme="minorEastAsia" w:eastAsiaTheme="minorEastAsia" w:hAnsiTheme="minorEastAsia" w:hint="eastAsia"/>
          <w:sz w:val="18"/>
          <w:szCs w:val="18"/>
        </w:rPr>
        <w:t>是加性高斯白噪声</w:t>
      </w:r>
      <w:r w:rsidRPr="005A5246">
        <w:rPr>
          <w:rFonts w:asciiTheme="minorEastAsia" w:eastAsiaTheme="minorEastAsia" w:hAnsiTheme="minorEastAsia" w:hint="eastAsia"/>
          <w:sz w:val="18"/>
          <w:szCs w:val="18"/>
        </w:rPr>
        <w:t>, Ior</w:t>
      </w:r>
      <w:r w:rsidRPr="005A5246">
        <w:rPr>
          <w:rFonts w:asciiTheme="minorEastAsia" w:eastAsiaTheme="minorEastAsia" w:hAnsiTheme="minorEastAsia" w:hint="eastAsia"/>
          <w:sz w:val="18"/>
          <w:szCs w:val="18"/>
        </w:rPr>
        <w:t>是基站发射的总信号功率</w:t>
      </w:r>
      <w:r w:rsidRPr="005A5246">
        <w:rPr>
          <w:rFonts w:asciiTheme="minorEastAsia" w:eastAsiaTheme="minorEastAsia" w:hAnsiTheme="minorEastAsia" w:hint="eastAsia"/>
          <w:sz w:val="18"/>
          <w:szCs w:val="18"/>
        </w:rPr>
        <w:t>(-104dBm)</w:t>
      </w:r>
      <w:r w:rsidRPr="005A5246">
        <w:rPr>
          <w:rFonts w:asciiTheme="minorEastAsia" w:eastAsiaTheme="minorEastAsia" w:hAnsiTheme="minorEastAsia" w:hint="eastAsia"/>
          <w:sz w:val="18"/>
          <w:szCs w:val="18"/>
        </w:rPr>
        <w:t>。</w:t>
      </w:r>
    </w:p>
    <w:p w:rsidR="00000000" w:rsidRPr="005A5246" w:rsidRDefault="00585275">
      <w:pPr>
        <w:numPr>
          <w:ilvl w:val="0"/>
          <w:numId w:val="33"/>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对于</w:t>
      </w:r>
      <w:r w:rsidRPr="005A5246">
        <w:rPr>
          <w:rFonts w:asciiTheme="minorEastAsia" w:eastAsiaTheme="minorEastAsia" w:hAnsiTheme="minorEastAsia" w:hint="eastAsia"/>
          <w:sz w:val="18"/>
          <w:szCs w:val="18"/>
        </w:rPr>
        <w:t>Ior=-104dBm(spec</w:t>
      </w:r>
      <w:r w:rsidRPr="005A5246">
        <w:rPr>
          <w:rFonts w:asciiTheme="minorEastAsia" w:eastAsiaTheme="minorEastAsia" w:hAnsiTheme="minorEastAsia" w:hint="eastAsia"/>
          <w:sz w:val="18"/>
          <w:szCs w:val="18"/>
        </w:rPr>
        <w:t>要求</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，可以求的</w:t>
      </w:r>
      <w:r w:rsidRPr="005A5246">
        <w:rPr>
          <w:rFonts w:asciiTheme="minorEastAsia" w:eastAsiaTheme="minorEastAsia" w:hAnsiTheme="minorEastAsia" w:hint="eastAsia"/>
          <w:sz w:val="18"/>
          <w:szCs w:val="18"/>
        </w:rPr>
        <w:t>Ioc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先给出</w:t>
      </w:r>
      <w:r w:rsidRPr="005A5246">
        <w:rPr>
          <w:rFonts w:asciiTheme="minorEastAsia" w:eastAsiaTheme="minorEastAsia" w:hAnsiTheme="minorEastAsia" w:hint="eastAsia"/>
          <w:sz w:val="18"/>
          <w:szCs w:val="18"/>
        </w:rPr>
        <w:t>Eb/Nt</w:t>
      </w:r>
      <w:r w:rsidRPr="005A5246">
        <w:rPr>
          <w:rFonts w:asciiTheme="minorEastAsia" w:eastAsiaTheme="minorEastAsia" w:hAnsiTheme="minorEastAsia" w:hint="eastAsia"/>
          <w:sz w:val="18"/>
          <w:szCs w:val="18"/>
        </w:rPr>
        <w:t>，再算的</w:t>
      </w:r>
      <w:r w:rsidRPr="005A5246">
        <w:rPr>
          <w:rFonts w:asciiTheme="minorEastAsia" w:eastAsiaTheme="minorEastAsia" w:hAnsiTheme="minorEastAsia" w:hint="eastAsia"/>
          <w:sz w:val="18"/>
          <w:szCs w:val="18"/>
        </w:rPr>
        <w:t>Ioc)</w:t>
      </w:r>
    </w:p>
    <w:p w:rsidR="00000000" w:rsidRPr="005A5246" w:rsidRDefault="00585275">
      <w:pPr>
        <w:numPr>
          <w:ilvl w:val="0"/>
          <w:numId w:val="33"/>
        </w:num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0" w:name="_Toc493856626"/>
      <w:r w:rsidRPr="005A5246">
        <w:rPr>
          <w:rFonts w:asciiTheme="minorEastAsia" w:eastAsiaTheme="minorEastAsia" w:hAnsiTheme="minorEastAsia" w:hint="eastAsia"/>
          <w:b w:val="0"/>
          <w:color w:val="0000FF"/>
          <w:sz w:val="18"/>
          <w:szCs w:val="18"/>
        </w:rPr>
        <w:lastRenderedPageBreak/>
        <w:t>卷积码编码增益</w:t>
      </w:r>
      <w:bookmarkEnd w:id="110"/>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IS95 CDMA</w:t>
      </w:r>
      <w:r w:rsidRPr="005A5246">
        <w:rPr>
          <w:rFonts w:asciiTheme="minorEastAsia" w:eastAsiaTheme="minorEastAsia" w:hAnsiTheme="minorEastAsia" w:hint="eastAsia"/>
          <w:sz w:val="18"/>
          <w:szCs w:val="18"/>
        </w:rPr>
        <w:t>编码器的</w:t>
      </w:r>
      <w:r w:rsidRPr="005A5246">
        <w:rPr>
          <w:rFonts w:asciiTheme="minorEastAsia" w:eastAsiaTheme="minorEastAsia" w:hAnsiTheme="minorEastAsia" w:hint="eastAsia"/>
          <w:sz w:val="18"/>
          <w:szCs w:val="18"/>
        </w:rPr>
        <w:t>rate set 1</w:t>
      </w:r>
      <w:r w:rsidRPr="005A5246">
        <w:rPr>
          <w:rFonts w:asciiTheme="minorEastAsia" w:eastAsiaTheme="minorEastAsia" w:hAnsiTheme="minorEastAsia" w:hint="eastAsia"/>
          <w:sz w:val="18"/>
          <w:szCs w:val="18"/>
        </w:rPr>
        <w:t>使用</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卷积码可以提供</w:t>
      </w:r>
      <w:r w:rsidRPr="005A5246">
        <w:rPr>
          <w:rFonts w:asciiTheme="minorEastAsia" w:eastAsiaTheme="minorEastAsia" w:hAnsiTheme="minorEastAsia" w:hint="eastAsia"/>
          <w:sz w:val="18"/>
          <w:szCs w:val="18"/>
        </w:rPr>
        <w:t>4dB</w:t>
      </w:r>
      <w:r w:rsidRPr="005A5246">
        <w:rPr>
          <w:rFonts w:asciiTheme="minorEastAsia" w:eastAsiaTheme="minorEastAsia" w:hAnsiTheme="minorEastAsia" w:hint="eastAsia"/>
          <w:sz w:val="18"/>
          <w:szCs w:val="18"/>
        </w:rPr>
        <w:t>的编码增益；</w:t>
      </w:r>
      <w:r w:rsidRPr="005A5246">
        <w:rPr>
          <w:rFonts w:asciiTheme="minorEastAsia" w:eastAsiaTheme="minorEastAsia" w:hAnsiTheme="minorEastAsia" w:hint="eastAsia"/>
          <w:sz w:val="18"/>
          <w:szCs w:val="18"/>
        </w:rPr>
        <w:t>rate set 2</w:t>
      </w:r>
      <w:r w:rsidRPr="005A5246">
        <w:rPr>
          <w:rFonts w:asciiTheme="minorEastAsia" w:eastAsiaTheme="minorEastAsia" w:hAnsiTheme="minorEastAsia" w:hint="eastAsia"/>
          <w:sz w:val="18"/>
          <w:szCs w:val="18"/>
        </w:rPr>
        <w:t>使用</w:t>
      </w:r>
      <w:r w:rsidRPr="005A5246">
        <w:rPr>
          <w:rFonts w:asciiTheme="minorEastAsia" w:eastAsiaTheme="minorEastAsia" w:hAnsiTheme="minorEastAsia" w:hint="eastAsia"/>
          <w:sz w:val="18"/>
          <w:szCs w:val="18"/>
        </w:rPr>
        <w:t>3/4</w:t>
      </w:r>
      <w:r w:rsidRPr="005A5246">
        <w:rPr>
          <w:rFonts w:asciiTheme="minorEastAsia" w:eastAsiaTheme="minorEastAsia" w:hAnsiTheme="minorEastAsia" w:hint="eastAsia"/>
          <w:sz w:val="18"/>
          <w:szCs w:val="18"/>
        </w:rPr>
        <w:t>卷积码可以提供</w:t>
      </w:r>
      <w:r w:rsidRPr="005A5246">
        <w:rPr>
          <w:rFonts w:asciiTheme="minorEastAsia" w:eastAsiaTheme="minorEastAsia" w:hAnsiTheme="minorEastAsia" w:hint="eastAsia"/>
          <w:sz w:val="18"/>
          <w:szCs w:val="18"/>
        </w:rPr>
        <w:t>2.5dB</w:t>
      </w:r>
      <w:r w:rsidRPr="005A5246">
        <w:rPr>
          <w:rFonts w:asciiTheme="minorEastAsia" w:eastAsiaTheme="minorEastAsia" w:hAnsiTheme="minorEastAsia" w:hint="eastAsia"/>
          <w:sz w:val="18"/>
          <w:szCs w:val="18"/>
        </w:rPr>
        <w:t>的编码增益。卷积码约束长度是</w:t>
      </w:r>
      <w:r w:rsidRPr="005A5246">
        <w:rPr>
          <w:rFonts w:asciiTheme="minorEastAsia" w:eastAsiaTheme="minorEastAsia" w:hAnsiTheme="minorEastAsia" w:hint="eastAsia"/>
          <w:sz w:val="18"/>
          <w:szCs w:val="18"/>
        </w:rPr>
        <w:t>9.</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1" w:name="_Toc493856627"/>
      <w:r w:rsidRPr="005A5246">
        <w:rPr>
          <w:rFonts w:asciiTheme="minorEastAsia" w:eastAsiaTheme="minorEastAsia" w:hAnsiTheme="minorEastAsia" w:hint="eastAsia"/>
          <w:b w:val="0"/>
          <w:color w:val="0000FF"/>
          <w:sz w:val="18"/>
          <w:szCs w:val="18"/>
        </w:rPr>
        <w:t>双模手机射频标准和测试方法</w:t>
      </w:r>
      <w:bookmarkEnd w:id="111"/>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C+G, GC,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电信针对双模手机射频性能标准如下：</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以最大功率发射，</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的接收灵敏度不能恶化</w:t>
      </w:r>
      <w:r w:rsidRPr="005A5246">
        <w:rPr>
          <w:rFonts w:asciiTheme="minorEastAsia" w:eastAsiaTheme="minorEastAsia" w:hAnsiTheme="minorEastAsia" w:hint="eastAsia"/>
          <w:sz w:val="18"/>
          <w:szCs w:val="18"/>
        </w:rPr>
        <w:t>6dB</w:t>
      </w:r>
      <w:r w:rsidRPr="005A5246">
        <w:rPr>
          <w:rFonts w:asciiTheme="minorEastAsia" w:eastAsiaTheme="minorEastAsia" w:hAnsiTheme="minorEastAsia" w:hint="eastAsia"/>
          <w:sz w:val="18"/>
          <w:szCs w:val="18"/>
        </w:rPr>
        <w:t>以上。</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具体测试方法如下：</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手机需要支持同时拨打</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电话；测试地点在泰尔</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月坛</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一个很大的暗室里面测试，</w:t>
      </w:r>
      <w:r w:rsidRPr="005A5246">
        <w:rPr>
          <w:rFonts w:asciiTheme="minorEastAsia" w:eastAsiaTheme="minorEastAsia" w:hAnsiTheme="minorEastAsia" w:hint="eastAsia"/>
          <w:sz w:val="18"/>
          <w:szCs w:val="18"/>
        </w:rPr>
        <w:t>WLLC</w:t>
      </w:r>
      <w:r w:rsidRPr="005A5246">
        <w:rPr>
          <w:rFonts w:asciiTheme="minorEastAsia" w:eastAsiaTheme="minorEastAsia" w:hAnsiTheme="minorEastAsia" w:hint="eastAsia"/>
          <w:sz w:val="18"/>
          <w:szCs w:val="18"/>
        </w:rPr>
        <w:t>不测此项。</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传导和辐射都测。一般传导都可以过；辐射最好结果是</w:t>
      </w:r>
      <w:r w:rsidRPr="005A5246">
        <w:rPr>
          <w:rFonts w:asciiTheme="minorEastAsia" w:eastAsiaTheme="minorEastAsia" w:hAnsiTheme="minorEastAsia" w:hint="eastAsia"/>
          <w:sz w:val="18"/>
          <w:szCs w:val="18"/>
        </w:rPr>
        <w:t>7dB(Fail test)</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分别以</w:t>
      </w:r>
      <w:r w:rsidRPr="005A5246">
        <w:rPr>
          <w:rFonts w:asciiTheme="minorEastAsia" w:eastAsiaTheme="minorEastAsia" w:hAnsiTheme="minorEastAsia" w:hint="eastAsia"/>
          <w:sz w:val="18"/>
          <w:szCs w:val="18"/>
        </w:rPr>
        <w:t>PCL5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PC</w:t>
      </w:r>
      <w:r w:rsidRPr="005A5246">
        <w:rPr>
          <w:rFonts w:asciiTheme="minorEastAsia" w:eastAsiaTheme="minorEastAsia" w:hAnsiTheme="minorEastAsia" w:hint="eastAsia"/>
          <w:sz w:val="18"/>
          <w:szCs w:val="18"/>
        </w:rPr>
        <w:t>L10, PCL15</w:t>
      </w:r>
      <w:r w:rsidRPr="005A5246">
        <w:rPr>
          <w:rFonts w:asciiTheme="minorEastAsia" w:eastAsiaTheme="minorEastAsia" w:hAnsiTheme="minorEastAsia" w:hint="eastAsia"/>
          <w:sz w:val="18"/>
          <w:szCs w:val="18"/>
        </w:rPr>
        <w:t>发射</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发射信道分别为：</w:t>
      </w:r>
      <w:r w:rsidRPr="005A5246">
        <w:rPr>
          <w:rFonts w:asciiTheme="minorEastAsia" w:eastAsiaTheme="minorEastAsia" w:hAnsiTheme="minorEastAsia" w:hint="eastAsia"/>
          <w:sz w:val="18"/>
          <w:szCs w:val="18"/>
        </w:rPr>
        <w:t>CH999(885MHz), CH1014(888MHz), CH0(890MHz), CH50(900MHz), CH124(914.8MHz),</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分别测</w:t>
      </w:r>
      <w:r w:rsidRPr="005A5246">
        <w:rPr>
          <w:rFonts w:asciiTheme="minorEastAsia" w:eastAsiaTheme="minorEastAsia" w:hAnsiTheme="minorEastAsia" w:hint="eastAsia"/>
          <w:sz w:val="18"/>
          <w:szCs w:val="18"/>
        </w:rPr>
        <w:t>RC1</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RC3</w:t>
      </w:r>
    </w:p>
    <w:p w:rsidR="00000000" w:rsidRPr="005A5246" w:rsidRDefault="00585275">
      <w:pPr>
        <w:numPr>
          <w:ilvl w:val="0"/>
          <w:numId w:val="34"/>
        </w:num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w:t>
      </w:r>
      <w:r w:rsidRPr="005A5246">
        <w:rPr>
          <w:rFonts w:asciiTheme="minorEastAsia" w:eastAsiaTheme="minorEastAsia" w:hAnsiTheme="minorEastAsia" w:hint="eastAsia"/>
          <w:sz w:val="18"/>
          <w:szCs w:val="18"/>
        </w:rPr>
        <w:t>灵敏度测试信道</w:t>
      </w:r>
      <w:r w:rsidRPr="005A5246">
        <w:rPr>
          <w:rFonts w:asciiTheme="minorEastAsia" w:eastAsiaTheme="minorEastAsia" w:hAnsiTheme="minorEastAsia" w:hint="eastAsia"/>
          <w:sz w:val="18"/>
          <w:szCs w:val="18"/>
        </w:rPr>
        <w:t>CH333</w:t>
      </w:r>
    </w:p>
    <w:p w:rsidR="00000000" w:rsidRPr="005A5246" w:rsidRDefault="00585275">
      <w:pPr>
        <w:ind w:left="120"/>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典型测报见</w:t>
      </w:r>
      <w:r w:rsidRPr="005A5246">
        <w:rPr>
          <w:rFonts w:asciiTheme="minorEastAsia" w:eastAsiaTheme="minorEastAsia" w:hAnsiTheme="minorEastAsia"/>
          <w:sz w:val="18"/>
          <w:szCs w:val="18"/>
        </w:rPr>
        <w:t>E:\sz\Personal\VIA_SPEC\VIA_Flows\CTA_DOCs\CDMA\CDMA Standard</w:t>
      </w:r>
      <w:r w:rsidRPr="005A5246">
        <w:rPr>
          <w:rFonts w:asciiTheme="minorEastAsia" w:eastAsiaTheme="minorEastAsia" w:hAnsiTheme="minorEastAsia" w:hint="eastAsia"/>
          <w:sz w:val="18"/>
          <w:szCs w:val="18"/>
        </w:rPr>
        <w:t>\GSM_CDMA</w:t>
      </w:r>
      <w:r w:rsidRPr="005A5246">
        <w:rPr>
          <w:rFonts w:asciiTheme="minorEastAsia" w:eastAsiaTheme="minorEastAsia" w:hAnsiTheme="minorEastAsia" w:hint="eastAsia"/>
          <w:sz w:val="18"/>
          <w:szCs w:val="18"/>
        </w:rPr>
        <w:t>互扰测试</w:t>
      </w:r>
      <w:r w:rsidRPr="005A5246">
        <w:rPr>
          <w:rFonts w:asciiTheme="minorEastAsia" w:eastAsiaTheme="minorEastAsia" w:hAnsiTheme="minorEastAsia" w:hint="eastAsia"/>
          <w:sz w:val="18"/>
          <w:szCs w:val="18"/>
        </w:rPr>
        <w:t>.pdf</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2" w:name="_Toc493856628"/>
      <w:r w:rsidRPr="005A5246">
        <w:rPr>
          <w:rFonts w:asciiTheme="minorEastAsia" w:eastAsiaTheme="minorEastAsia" w:hAnsiTheme="minorEastAsia" w:hint="eastAsia"/>
          <w:b w:val="0"/>
          <w:color w:val="0000FF"/>
          <w:sz w:val="18"/>
          <w:szCs w:val="18"/>
        </w:rPr>
        <w:t>GSM FCB</w:t>
      </w:r>
      <w:r w:rsidRPr="005A5246">
        <w:rPr>
          <w:rFonts w:asciiTheme="minorEastAsia" w:eastAsiaTheme="minorEastAsia" w:hAnsiTheme="minorEastAsia" w:hint="eastAsia"/>
          <w:b w:val="0"/>
          <w:color w:val="0000FF"/>
          <w:sz w:val="18"/>
          <w:szCs w:val="18"/>
        </w:rPr>
        <w:t>简介</w:t>
      </w:r>
      <w:bookmarkEnd w:id="11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The Frequency Correction Burst (FCB or FB) which is used for frequency synchronization of the mobile is not detected. The FCB defines the Frequency Control</w:t>
      </w:r>
      <w:r w:rsidRPr="005A5246">
        <w:rPr>
          <w:rFonts w:asciiTheme="minorEastAsia" w:eastAsiaTheme="minorEastAsia" w:hAnsiTheme="minorEastAsia"/>
          <w:sz w:val="18"/>
          <w:szCs w:val="18"/>
        </w:rPr>
        <w:t xml:space="preserve"> Channel (FCCH) which is assigned to every other Ts. The FCB is 142 bits long, but carries no information (It is equivalent to an unmodulated carrier, shifted in frequency, with the same guard time as the normal burst), it identifies the FCCH and allows th</w:t>
      </w:r>
      <w:r w:rsidRPr="005A5246">
        <w:rPr>
          <w:rFonts w:asciiTheme="minorEastAsia" w:eastAsiaTheme="minorEastAsia" w:hAnsiTheme="minorEastAsia"/>
          <w:sz w:val="18"/>
          <w:szCs w:val="18"/>
        </w:rPr>
        <w:t>e synchronization Channel (SCH) to be found on at Ts 0 of the following 51-multiframe.</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3" w:name="_Toc493856629"/>
      <w:r w:rsidRPr="005A5246">
        <w:rPr>
          <w:rFonts w:asciiTheme="minorEastAsia" w:eastAsiaTheme="minorEastAsia" w:hAnsiTheme="minorEastAsia" w:hint="eastAsia"/>
          <w:b w:val="0"/>
          <w:color w:val="0000FF"/>
          <w:sz w:val="18"/>
          <w:szCs w:val="18"/>
        </w:rPr>
        <w:t>GSM Transceiver</w:t>
      </w:r>
      <w:r w:rsidRPr="005A5246">
        <w:rPr>
          <w:rFonts w:asciiTheme="minorEastAsia" w:eastAsiaTheme="minorEastAsia" w:hAnsiTheme="minorEastAsia" w:hint="eastAsia"/>
          <w:b w:val="0"/>
          <w:color w:val="0000FF"/>
          <w:sz w:val="18"/>
          <w:szCs w:val="18"/>
        </w:rPr>
        <w:t>框图</w:t>
      </w:r>
      <w:bookmarkEnd w:id="11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Skyworks CX74073</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 xml:space="preserve">ADI </w:t>
      </w:r>
      <w:r w:rsidRPr="005A5246">
        <w:rPr>
          <w:rFonts w:asciiTheme="minorEastAsia" w:eastAsiaTheme="minorEastAsia" w:hAnsiTheme="minorEastAsia"/>
          <w:sz w:val="18"/>
          <w:szCs w:val="18"/>
        </w:rPr>
        <w:t>OTHELO TV</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HITACHI B5E</w:t>
      </w: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4" w:name="_Toc493856630"/>
      <w:r w:rsidRPr="005A5246">
        <w:rPr>
          <w:rFonts w:asciiTheme="minorEastAsia" w:eastAsiaTheme="minorEastAsia" w:hAnsiTheme="minorEastAsia" w:hint="eastAsia"/>
          <w:b w:val="0"/>
          <w:color w:val="0000FF"/>
          <w:sz w:val="18"/>
          <w:szCs w:val="18"/>
        </w:rPr>
        <w:t>SACCH</w:t>
      </w:r>
      <w:bookmarkEnd w:id="11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SACCH: Slow Associated Control Channel</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SACCH</w:t>
      </w:r>
      <w:r w:rsidRPr="005A5246">
        <w:rPr>
          <w:rFonts w:asciiTheme="minorEastAsia" w:eastAsiaTheme="minorEastAsia" w:hAnsiTheme="minorEastAsia" w:hint="eastAsia"/>
          <w:sz w:val="18"/>
          <w:szCs w:val="18"/>
        </w:rPr>
        <w:t>与一个</w:t>
      </w:r>
      <w:r w:rsidRPr="005A5246">
        <w:rPr>
          <w:rFonts w:asciiTheme="minorEastAsia" w:eastAsiaTheme="minorEastAsia" w:hAnsiTheme="minorEastAsia" w:hint="eastAsia"/>
          <w:sz w:val="18"/>
          <w:szCs w:val="18"/>
        </w:rPr>
        <w:t>TCH</w:t>
      </w:r>
      <w:r w:rsidRPr="005A5246">
        <w:rPr>
          <w:rFonts w:asciiTheme="minorEastAsia" w:eastAsiaTheme="minorEastAsia" w:hAnsiTheme="minorEastAsia" w:hint="eastAsia"/>
          <w:sz w:val="18"/>
          <w:szCs w:val="18"/>
        </w:rPr>
        <w:t>或一个</w:t>
      </w:r>
      <w:r w:rsidRPr="005A5246">
        <w:rPr>
          <w:rFonts w:asciiTheme="minorEastAsia" w:eastAsiaTheme="minorEastAsia" w:hAnsiTheme="minorEastAsia" w:hint="eastAsia"/>
          <w:sz w:val="18"/>
          <w:szCs w:val="18"/>
        </w:rPr>
        <w:t>SDCCH</w:t>
      </w:r>
      <w:r w:rsidRPr="005A5246">
        <w:rPr>
          <w:rFonts w:asciiTheme="minorEastAsia" w:eastAsiaTheme="minorEastAsia" w:hAnsiTheme="minorEastAsia" w:hint="eastAsia"/>
          <w:sz w:val="18"/>
          <w:szCs w:val="18"/>
        </w:rPr>
        <w:t>相关，是一个传送连续信息的连续数据信息，属于上行和下行信</w:t>
      </w:r>
      <w:r w:rsidRPr="005A5246">
        <w:rPr>
          <w:rFonts w:asciiTheme="minorEastAsia" w:eastAsiaTheme="minorEastAsia" w:hAnsiTheme="minorEastAsia" w:hint="eastAsia"/>
          <w:sz w:val="18"/>
          <w:szCs w:val="18"/>
        </w:rPr>
        <w:t>道，采用点对点的方式传播。在上行方向，传送</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接收到的关于服务及邻近小区的信号强度的测量报告，这和</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的切换息息相关。在下行方向，它用于</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的功率管理和时间调整。</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5" w:name="_Toc493856631"/>
      <w:r w:rsidRPr="005A5246">
        <w:rPr>
          <w:rFonts w:asciiTheme="minorEastAsia" w:eastAsiaTheme="minorEastAsia" w:hAnsiTheme="minorEastAsia" w:hint="eastAsia"/>
          <w:b w:val="0"/>
          <w:color w:val="0000FF"/>
          <w:sz w:val="18"/>
          <w:szCs w:val="18"/>
        </w:rPr>
        <w:t>FCB</w:t>
      </w:r>
      <w:bookmarkEnd w:id="115"/>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Frequency Correction Burst - FCB</w:t>
      </w:r>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A fre</w:t>
      </w:r>
      <w:r w:rsidRPr="005A5246">
        <w:rPr>
          <w:rFonts w:asciiTheme="minorEastAsia" w:eastAsiaTheme="minorEastAsia" w:hAnsiTheme="minorEastAsia"/>
          <w:sz w:val="18"/>
          <w:szCs w:val="18"/>
        </w:rPr>
        <w:t xml:space="preserve">quency correction burst is a time slot of information in a GSM system that contains a 142 bit pattern of all 0 values. The reception and decoding of the frequency correction burst allows the mobile device to adjust (frequency correct) its timing so it can </w:t>
      </w:r>
      <w:r w:rsidRPr="005A5246">
        <w:rPr>
          <w:rFonts w:asciiTheme="minorEastAsia" w:eastAsiaTheme="minorEastAsia" w:hAnsiTheme="minorEastAsia"/>
          <w:sz w:val="18"/>
          <w:szCs w:val="18"/>
        </w:rPr>
        <w:t xml:space="preserve">better receive and demodulate the radio channel. </w:t>
      </w: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6" w:name="_Toc493856632"/>
      <w:r w:rsidRPr="005A5246">
        <w:rPr>
          <w:rFonts w:asciiTheme="minorEastAsia" w:eastAsiaTheme="minorEastAsia" w:hAnsiTheme="minorEastAsia" w:hint="eastAsia"/>
          <w:b w:val="0"/>
          <w:color w:val="0000FF"/>
          <w:sz w:val="18"/>
          <w:szCs w:val="18"/>
        </w:rPr>
        <w:t>GSM Paging</w:t>
      </w:r>
      <w:r w:rsidRPr="005A5246">
        <w:rPr>
          <w:rFonts w:asciiTheme="minorEastAsia" w:eastAsiaTheme="minorEastAsia" w:hAnsiTheme="minorEastAsia" w:hint="eastAsia"/>
          <w:b w:val="0"/>
          <w:color w:val="0000FF"/>
          <w:sz w:val="18"/>
          <w:szCs w:val="18"/>
        </w:rPr>
        <w:t>后的工作</w:t>
      </w:r>
      <w:bookmarkEnd w:id="116"/>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S</w:t>
      </w:r>
      <w:r w:rsidRPr="005A5246">
        <w:rPr>
          <w:rFonts w:asciiTheme="minorEastAsia" w:eastAsiaTheme="minorEastAsia" w:hAnsiTheme="minorEastAsia" w:hint="eastAsia"/>
          <w:sz w:val="18"/>
          <w:szCs w:val="18"/>
        </w:rPr>
        <w:t>leep</w:t>
      </w:r>
      <w:r w:rsidRPr="005A5246">
        <w:rPr>
          <w:rFonts w:asciiTheme="minorEastAsia" w:eastAsiaTheme="minorEastAsia" w:hAnsiTheme="minorEastAsia" w:hint="eastAsia"/>
          <w:sz w:val="18"/>
          <w:szCs w:val="18"/>
        </w:rPr>
        <w:t>电流异常</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感觉</w:t>
      </w:r>
      <w:r w:rsidRPr="005A5246">
        <w:rPr>
          <w:rFonts w:asciiTheme="minorEastAsia" w:eastAsiaTheme="minorEastAsia" w:hAnsiTheme="minorEastAsia" w:hint="eastAsia"/>
          <w:sz w:val="18"/>
          <w:szCs w:val="18"/>
        </w:rPr>
        <w:t>18ms</w:t>
      </w:r>
      <w:r w:rsidRPr="005A5246">
        <w:rPr>
          <w:rFonts w:asciiTheme="minorEastAsia" w:eastAsiaTheme="minorEastAsia" w:hAnsiTheme="minorEastAsia" w:hint="eastAsia"/>
          <w:sz w:val="18"/>
          <w:szCs w:val="18"/>
        </w:rPr>
        <w:t>应该是正常的，一般一个</w:t>
      </w:r>
      <w:r w:rsidRPr="005A5246">
        <w:rPr>
          <w:rFonts w:asciiTheme="minorEastAsia" w:eastAsiaTheme="minorEastAsia" w:hAnsiTheme="minorEastAsia" w:hint="eastAsia"/>
          <w:sz w:val="18"/>
          <w:szCs w:val="18"/>
        </w:rPr>
        <w:t>page block</w:t>
      </w:r>
      <w:r w:rsidRPr="005A5246">
        <w:rPr>
          <w:rFonts w:asciiTheme="minorEastAsia" w:eastAsiaTheme="minorEastAsia" w:hAnsiTheme="minorEastAsia" w:hint="eastAsia"/>
          <w:sz w:val="18"/>
          <w:szCs w:val="18"/>
        </w:rPr>
        <w:t>后还要做</w:t>
      </w:r>
      <w:r w:rsidRPr="005A5246">
        <w:rPr>
          <w:rFonts w:asciiTheme="minorEastAsia" w:eastAsiaTheme="minorEastAsia" w:hAnsiTheme="minorEastAsia" w:hint="eastAsia"/>
          <w:sz w:val="18"/>
          <w:szCs w:val="18"/>
        </w:rPr>
        <w:t>BA LIST</w:t>
      </w:r>
      <w:r w:rsidRPr="005A5246">
        <w:rPr>
          <w:rFonts w:asciiTheme="minorEastAsia" w:eastAsiaTheme="minorEastAsia" w:hAnsiTheme="minorEastAsia" w:hint="eastAsia"/>
          <w:sz w:val="18"/>
          <w:szCs w:val="18"/>
        </w:rPr>
        <w:t>表里频点的测量，会多</w:t>
      </w:r>
      <w:r w:rsidRPr="005A5246">
        <w:rPr>
          <w:rFonts w:asciiTheme="minorEastAsia" w:eastAsiaTheme="minorEastAsia" w:hAnsiTheme="minorEastAsia" w:hint="eastAsia"/>
          <w:sz w:val="18"/>
          <w:szCs w:val="18"/>
        </w:rPr>
        <w:t>占一个</w:t>
      </w:r>
      <w:r w:rsidRPr="005A5246">
        <w:rPr>
          <w:rFonts w:asciiTheme="minorEastAsia" w:eastAsiaTheme="minorEastAsia" w:hAnsiTheme="minorEastAsia" w:hint="eastAsia"/>
          <w:sz w:val="18"/>
          <w:szCs w:val="18"/>
        </w:rPr>
        <w:t>block4*4.615</w:t>
      </w:r>
      <w:r w:rsidRPr="005A5246">
        <w:rPr>
          <w:rFonts w:asciiTheme="minorEastAsia" w:eastAsiaTheme="minorEastAsia" w:hAnsiTheme="minorEastAsia" w:hint="eastAsia"/>
          <w:sz w:val="18"/>
          <w:szCs w:val="18"/>
        </w:rPr>
        <w:t>差不多正好是</w:t>
      </w:r>
      <w:r w:rsidRPr="005A5246">
        <w:rPr>
          <w:rFonts w:asciiTheme="minorEastAsia" w:eastAsiaTheme="minorEastAsia" w:hAnsiTheme="minorEastAsia" w:hint="eastAsia"/>
          <w:sz w:val="18"/>
          <w:szCs w:val="18"/>
        </w:rPr>
        <w:t>18ms</w:t>
      </w:r>
      <w:r w:rsidRPr="005A5246">
        <w:rPr>
          <w:rFonts w:asciiTheme="minorEastAsia" w:eastAsiaTheme="minorEastAsia" w:hAnsiTheme="minorEastAsia" w:hint="eastAsia"/>
          <w:sz w:val="18"/>
          <w:szCs w:val="18"/>
        </w:rPr>
        <w:t>。至于降频后为啥出现三个长度，只能是通过</w:t>
      </w:r>
      <w:r w:rsidRPr="005A5246">
        <w:rPr>
          <w:rFonts w:asciiTheme="minorEastAsia" w:eastAsiaTheme="minorEastAsia" w:hAnsiTheme="minorEastAsia" w:hint="eastAsia"/>
          <w:sz w:val="18"/>
          <w:szCs w:val="18"/>
        </w:rPr>
        <w:t>LOG</w:t>
      </w:r>
      <w:r w:rsidRPr="005A5246">
        <w:rPr>
          <w:rFonts w:asciiTheme="minorEastAsia" w:eastAsiaTheme="minorEastAsia" w:hAnsiTheme="minorEastAsia" w:hint="eastAsia"/>
          <w:sz w:val="18"/>
          <w:szCs w:val="18"/>
        </w:rPr>
        <w:t>分析了。醒来后除了解</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，还可能要做的是</w:t>
      </w:r>
      <w:r w:rsidRPr="005A5246">
        <w:rPr>
          <w:rFonts w:asciiTheme="minorEastAsia" w:eastAsiaTheme="minorEastAsia" w:hAnsiTheme="minorEastAsia" w:hint="eastAsia"/>
          <w:sz w:val="18"/>
          <w:szCs w:val="18"/>
        </w:rPr>
        <w:t xml:space="preserve">BCCH DECODING </w:t>
      </w:r>
      <w:r w:rsidRPr="005A5246">
        <w:rPr>
          <w:rFonts w:asciiTheme="minorEastAsia" w:eastAsiaTheme="minorEastAsia" w:hAnsiTheme="minorEastAsia" w:hint="eastAsia"/>
          <w:sz w:val="18"/>
          <w:szCs w:val="18"/>
        </w:rPr>
        <w:t>（这个</w:t>
      </w:r>
      <w:r w:rsidRPr="005A5246">
        <w:rPr>
          <w:rFonts w:asciiTheme="minorEastAsia" w:eastAsiaTheme="minorEastAsia" w:hAnsiTheme="minorEastAsia" w:hint="eastAsia"/>
          <w:sz w:val="18"/>
          <w:szCs w:val="18"/>
        </w:rPr>
        <w:t>30s</w:t>
      </w:r>
      <w:r w:rsidRPr="005A5246">
        <w:rPr>
          <w:rFonts w:asciiTheme="minorEastAsia" w:eastAsiaTheme="minorEastAsia" w:hAnsiTheme="minorEastAsia" w:hint="eastAsia"/>
          <w:sz w:val="18"/>
          <w:szCs w:val="18"/>
        </w:rPr>
        <w:t>做一次），长度不太一定，要视网络参数而定</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b w:val="0"/>
          <w:color w:val="0000FF"/>
          <w:sz w:val="18"/>
          <w:szCs w:val="18"/>
        </w:rPr>
      </w:pPr>
      <w:bookmarkStart w:id="117" w:name="_Toc493856633"/>
      <w:r w:rsidRPr="005A5246">
        <w:rPr>
          <w:rFonts w:asciiTheme="minorEastAsia" w:eastAsiaTheme="minorEastAsia" w:hAnsiTheme="minorEastAsia" w:hint="eastAsia"/>
          <w:b w:val="0"/>
          <w:color w:val="0000FF"/>
          <w:sz w:val="18"/>
          <w:szCs w:val="18"/>
        </w:rPr>
        <w:t>SIM</w:t>
      </w:r>
      <w:r w:rsidRPr="005A5246">
        <w:rPr>
          <w:rFonts w:asciiTheme="minorEastAsia" w:eastAsiaTheme="minorEastAsia" w:hAnsiTheme="minorEastAsia" w:hint="eastAsia"/>
          <w:b w:val="0"/>
          <w:color w:val="0000FF"/>
          <w:sz w:val="18"/>
          <w:szCs w:val="18"/>
        </w:rPr>
        <w:t>卡解密</w:t>
      </w:r>
      <w:bookmarkEnd w:id="117"/>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手机是什</w:t>
      </w:r>
      <w:r w:rsidRPr="005A5246">
        <w:rPr>
          <w:rFonts w:asciiTheme="minorEastAsia" w:eastAsiaTheme="minorEastAsia" w:hAnsiTheme="minorEastAsia" w:hint="eastAsia"/>
          <w:sz w:val="18"/>
          <w:szCs w:val="18"/>
        </w:rPr>
        <w:t>么？几乎所有人都知道答案：就是那特烧钱、特不保值的玩意！</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卡是什么？估计许多人无法给出一个比较完整的答案，只知道是一张小小的卡片！但是您也许不知道手机离开了这张小小的</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卡是几乎做不了工作的，除了在特殊情况下用户可以通过不带</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卡的呼叫网络许可的专用紧急号码，比如</w:t>
      </w:r>
      <w:r w:rsidRPr="005A5246">
        <w:rPr>
          <w:rFonts w:asciiTheme="minorEastAsia" w:eastAsiaTheme="minorEastAsia" w:hAnsiTheme="minorEastAsia" w:hint="eastAsia"/>
          <w:sz w:val="18"/>
          <w:szCs w:val="18"/>
        </w:rPr>
        <w:t>110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119</w:t>
      </w:r>
      <w:r w:rsidRPr="005A5246">
        <w:rPr>
          <w:rFonts w:asciiTheme="minorEastAsia" w:eastAsiaTheme="minorEastAsia" w:hAnsiTheme="minorEastAsia" w:hint="eastAsia"/>
          <w:sz w:val="18"/>
          <w:szCs w:val="18"/>
        </w:rPr>
        <w:t>等等……下面让我们走近</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卡，一起来揭开</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卡的面纱，看看它的真实“面目”。</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卡名词解释</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w:t>
      </w:r>
      <w:r w:rsidRPr="005A5246">
        <w:rPr>
          <w:rFonts w:asciiTheme="minorEastAsia" w:eastAsiaTheme="minorEastAsia" w:hAnsiTheme="minorEastAsia" w:hint="eastAsia"/>
          <w:sz w:val="18"/>
          <w:szCs w:val="18"/>
        </w:rPr>
        <w:t>Subscriber Identity Module</w:t>
      </w:r>
      <w:r w:rsidRPr="005A5246">
        <w:rPr>
          <w:rFonts w:asciiTheme="minorEastAsia" w:eastAsiaTheme="minorEastAsia" w:hAnsiTheme="minorEastAsia" w:hint="eastAsia"/>
          <w:sz w:val="18"/>
          <w:szCs w:val="18"/>
        </w:rPr>
        <w:t>），即用户识别卡，它是一张符合</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规范的“智慧卡”，</w:t>
      </w:r>
      <w:r w:rsidRPr="005A5246">
        <w:rPr>
          <w:rFonts w:asciiTheme="minorEastAsia" w:eastAsiaTheme="minorEastAsia" w:hAnsiTheme="minorEastAsia" w:hint="eastAsia"/>
          <w:sz w:val="18"/>
          <w:szCs w:val="18"/>
        </w:rPr>
        <w:t>S</w:t>
      </w:r>
      <w:r w:rsidRPr="005A5246">
        <w:rPr>
          <w:rFonts w:asciiTheme="minorEastAsia" w:eastAsiaTheme="minorEastAsia" w:hAnsiTheme="minorEastAsia" w:hint="eastAsia"/>
          <w:sz w:val="18"/>
          <w:szCs w:val="18"/>
        </w:rPr>
        <w:t>IM</w:t>
      </w:r>
      <w:r w:rsidRPr="005A5246">
        <w:rPr>
          <w:rFonts w:asciiTheme="minorEastAsia" w:eastAsiaTheme="minorEastAsia" w:hAnsiTheme="minorEastAsia" w:hint="eastAsia"/>
          <w:sz w:val="18"/>
          <w:szCs w:val="18"/>
        </w:rPr>
        <w:t>卡有大小之分，大卡尺寸</w:t>
      </w:r>
      <w:r w:rsidRPr="005A5246">
        <w:rPr>
          <w:rFonts w:asciiTheme="minorEastAsia" w:eastAsiaTheme="minorEastAsia" w:hAnsiTheme="minorEastAsia" w:hint="eastAsia"/>
          <w:sz w:val="18"/>
          <w:szCs w:val="18"/>
        </w:rPr>
        <w:t>54mmx84mm</w:t>
      </w:r>
      <w:r w:rsidRPr="005A5246">
        <w:rPr>
          <w:rFonts w:asciiTheme="minorEastAsia" w:eastAsiaTheme="minorEastAsia" w:hAnsiTheme="minorEastAsia" w:hint="eastAsia"/>
          <w:sz w:val="18"/>
          <w:szCs w:val="18"/>
        </w:rPr>
        <w:t>（约为名片大小），小卡尺寸为</w:t>
      </w:r>
      <w:r w:rsidRPr="005A5246">
        <w:rPr>
          <w:rFonts w:asciiTheme="minorEastAsia" w:eastAsiaTheme="minorEastAsia" w:hAnsiTheme="minorEastAsia" w:hint="eastAsia"/>
          <w:sz w:val="18"/>
          <w:szCs w:val="18"/>
        </w:rPr>
        <w:t>25mmx15mm</w:t>
      </w:r>
      <w:r w:rsidRPr="005A5246">
        <w:rPr>
          <w:rFonts w:asciiTheme="minorEastAsia" w:eastAsiaTheme="minorEastAsia" w:hAnsiTheme="minorEastAsia" w:hint="eastAsia"/>
          <w:sz w:val="18"/>
          <w:szCs w:val="18"/>
        </w:rPr>
        <w:t>（比普通邮票还小）。其实“大卡”上面真正起作用的是它上面的那张“小卡”，“小卡”上起作用的部分只有小指甲盖那么大。目前国内流行样式是“小卡”，小卡也可以换成“大卡”（有个卡托即可）。“大卡”和“小卡”分别适用于不同类型的</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移动电话，早期的机型如摩托罗拉</w:t>
      </w:r>
      <w:r w:rsidRPr="005A5246">
        <w:rPr>
          <w:rFonts w:asciiTheme="minorEastAsia" w:eastAsiaTheme="minorEastAsia" w:hAnsiTheme="minorEastAsia" w:hint="eastAsia"/>
          <w:sz w:val="18"/>
          <w:szCs w:val="18"/>
        </w:rPr>
        <w:t>GC87C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308C</w:t>
      </w:r>
      <w:r w:rsidRPr="005A5246">
        <w:rPr>
          <w:rFonts w:asciiTheme="minorEastAsia" w:eastAsiaTheme="minorEastAsia" w:hAnsiTheme="minorEastAsia" w:hint="eastAsia"/>
          <w:sz w:val="18"/>
          <w:szCs w:val="18"/>
        </w:rPr>
        <w:t>等手机用的是“大卡”，现在新出的机型基本上都是用“小卡”。</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卡可以插入任何一部符合</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规范的移动电话中，“实现电话号码随卡不随机的功能”，而</w:t>
      </w:r>
      <w:r w:rsidRPr="005A5246">
        <w:rPr>
          <w:rFonts w:asciiTheme="minorEastAsia" w:eastAsiaTheme="minorEastAsia" w:hAnsiTheme="minorEastAsia" w:hint="eastAsia"/>
          <w:sz w:val="18"/>
          <w:szCs w:val="18"/>
        </w:rPr>
        <w:t>通话费则自动计入持卡用户的帐单上，与手机无关。</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二、</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卡密码剖析</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w:t>
      </w:r>
      <w:r w:rsidRPr="005A5246">
        <w:rPr>
          <w:rFonts w:asciiTheme="minorEastAsia" w:eastAsiaTheme="minorEastAsia" w:hAnsiTheme="minorEastAsia" w:hint="eastAsia"/>
          <w:sz w:val="18"/>
          <w:szCs w:val="18"/>
        </w:rPr>
        <w:t>Personal Identity Number</w:t>
      </w:r>
      <w:r w:rsidRPr="005A5246">
        <w:rPr>
          <w:rFonts w:asciiTheme="minorEastAsia" w:eastAsiaTheme="minorEastAsia" w:hAnsiTheme="minorEastAsia" w:hint="eastAsia"/>
          <w:sz w:val="18"/>
          <w:szCs w:val="18"/>
        </w:rPr>
        <w:t>）：个人识别码，也叫</w:t>
      </w:r>
      <w:r w:rsidRPr="005A5246">
        <w:rPr>
          <w:rFonts w:asciiTheme="minorEastAsia" w:eastAsiaTheme="minorEastAsia" w:hAnsiTheme="minorEastAsia" w:hint="eastAsia"/>
          <w:sz w:val="18"/>
          <w:szCs w:val="18"/>
        </w:rPr>
        <w:t>PIN1</w:t>
      </w:r>
      <w:r w:rsidRPr="005A5246">
        <w:rPr>
          <w:rFonts w:asciiTheme="minorEastAsia" w:eastAsiaTheme="minorEastAsia" w:hAnsiTheme="minorEastAsia" w:hint="eastAsia"/>
          <w:sz w:val="18"/>
          <w:szCs w:val="18"/>
        </w:rPr>
        <w:t>码，长</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位，由用户自己设定，是属于</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卡的密码，用来保护</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卡的安全，初始状态是不激活的。启动该功能后，每次用户重新开机后，</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系统就要和手机之间进行自动鉴别，判断</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卡的合法性，即和手机对“口令”，只有在系统认可后，才为该用户提供服务。</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PIN2</w:t>
      </w:r>
      <w:r w:rsidRPr="005A5246">
        <w:rPr>
          <w:rFonts w:asciiTheme="minorEastAsia" w:eastAsiaTheme="minorEastAsia" w:hAnsiTheme="minorEastAsia" w:hint="eastAsia"/>
          <w:sz w:val="18"/>
          <w:szCs w:val="18"/>
        </w:rPr>
        <w:t>码：</w:t>
      </w:r>
      <w:r w:rsidRPr="005A5246">
        <w:rPr>
          <w:rFonts w:asciiTheme="minorEastAsia" w:eastAsiaTheme="minorEastAsia" w:hAnsiTheme="minorEastAsia" w:hint="eastAsia"/>
          <w:sz w:val="18"/>
          <w:szCs w:val="18"/>
        </w:rPr>
        <w:t>PIN2</w:t>
      </w:r>
      <w:r w:rsidRPr="005A5246">
        <w:rPr>
          <w:rFonts w:asciiTheme="minorEastAsia" w:eastAsiaTheme="minorEastAsia" w:hAnsiTheme="minorEastAsia" w:hint="eastAsia"/>
          <w:sz w:val="18"/>
          <w:szCs w:val="18"/>
        </w:rPr>
        <w:t>码也是</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卡的密码，它跟网络的计费和</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卡内部资料的修改有关。手机</w:t>
      </w:r>
      <w:r w:rsidRPr="005A5246">
        <w:rPr>
          <w:rFonts w:asciiTheme="minorEastAsia" w:eastAsiaTheme="minorEastAsia" w:hAnsiTheme="minorEastAsia" w:hint="eastAsia"/>
          <w:sz w:val="18"/>
          <w:szCs w:val="18"/>
        </w:rPr>
        <w:t>上的“计费”功能需要</w:t>
      </w:r>
      <w:r w:rsidRPr="005A5246">
        <w:rPr>
          <w:rFonts w:asciiTheme="minorEastAsia" w:eastAsiaTheme="minorEastAsia" w:hAnsiTheme="minorEastAsia" w:hint="eastAsia"/>
          <w:sz w:val="18"/>
          <w:szCs w:val="18"/>
        </w:rPr>
        <w:t>PIN2</w:t>
      </w:r>
      <w:r w:rsidRPr="005A5246">
        <w:rPr>
          <w:rFonts w:asciiTheme="minorEastAsia" w:eastAsiaTheme="minorEastAsia" w:hAnsiTheme="minorEastAsia" w:hint="eastAsia"/>
          <w:sz w:val="18"/>
          <w:szCs w:val="18"/>
        </w:rPr>
        <w:t>码支持。</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协议支持手机随时查询已通话的支出，但国内移动局和联通都未开通此项业务，所以</w:t>
      </w:r>
      <w:r w:rsidRPr="005A5246">
        <w:rPr>
          <w:rFonts w:asciiTheme="minorEastAsia" w:eastAsiaTheme="minorEastAsia" w:hAnsiTheme="minorEastAsia" w:hint="eastAsia"/>
          <w:sz w:val="18"/>
          <w:szCs w:val="18"/>
        </w:rPr>
        <w:t>PIN2</w:t>
      </w:r>
      <w:r w:rsidRPr="005A5246">
        <w:rPr>
          <w:rFonts w:asciiTheme="minorEastAsia" w:eastAsiaTheme="minorEastAsia" w:hAnsiTheme="minorEastAsia" w:hint="eastAsia"/>
          <w:sz w:val="18"/>
          <w:szCs w:val="18"/>
        </w:rPr>
        <w:t>码用户都不知道。</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PIN Unblocking Key</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码是解</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码的万能锁，每张</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卡有各自对应的</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码，长</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位，可以交由用户自己管理，也可以由网络运营商自己控制。目前国内移动局基本都已开通查询</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的业务，用户可以自己管理</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码。</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三、</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卡使用</w:t>
      </w:r>
      <w:r w:rsidRPr="005A5246">
        <w:rPr>
          <w:rFonts w:asciiTheme="minorEastAsia" w:eastAsiaTheme="minorEastAsia" w:hAnsiTheme="minorEastAsia" w:hint="eastAsia"/>
          <w:sz w:val="18"/>
          <w:szCs w:val="18"/>
        </w:rPr>
        <w:t xml:space="preserve">FAQ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卡的日常使用中该注意什么？</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一是请勿将卡弯曲，卡上的金属芯片更应小心保护，保持金</w:t>
      </w:r>
      <w:r w:rsidRPr="005A5246">
        <w:rPr>
          <w:rFonts w:asciiTheme="minorEastAsia" w:eastAsiaTheme="minorEastAsia" w:hAnsiTheme="minorEastAsia" w:hint="eastAsia"/>
          <w:sz w:val="18"/>
          <w:szCs w:val="18"/>
        </w:rPr>
        <w:t>属芯片清洁（可用酒精棉球轻擦），避免沾染尘埃及化学物品；二是为保护金属芯片，请避免经常将</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卡从手机中抽出；请勿将</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卡置于超过</w:t>
      </w:r>
      <w:r w:rsidRPr="005A5246">
        <w:rPr>
          <w:rFonts w:asciiTheme="minorEastAsia" w:eastAsiaTheme="minorEastAsia" w:hAnsiTheme="minorEastAsia" w:hint="eastAsia"/>
          <w:sz w:val="18"/>
          <w:szCs w:val="18"/>
        </w:rPr>
        <w:t>85</w:t>
      </w:r>
      <w:r w:rsidRPr="005A5246">
        <w:rPr>
          <w:rFonts w:asciiTheme="minorEastAsia" w:eastAsiaTheme="minorEastAsia" w:hAnsiTheme="minorEastAsia" w:hint="eastAsia"/>
          <w:sz w:val="18"/>
          <w:szCs w:val="18"/>
        </w:rPr>
        <w:t>度或低于</w:t>
      </w:r>
      <w:r w:rsidRPr="005A5246">
        <w:rPr>
          <w:rFonts w:asciiTheme="minorEastAsia" w:eastAsiaTheme="minorEastAsia" w:hAnsiTheme="minorEastAsia" w:hint="eastAsia"/>
          <w:sz w:val="18"/>
          <w:szCs w:val="18"/>
        </w:rPr>
        <w:t>-35</w:t>
      </w:r>
      <w:r w:rsidRPr="005A5246">
        <w:rPr>
          <w:rFonts w:asciiTheme="minorEastAsia" w:eastAsiaTheme="minorEastAsia" w:hAnsiTheme="minorEastAsia" w:hint="eastAsia"/>
          <w:sz w:val="18"/>
          <w:szCs w:val="18"/>
        </w:rPr>
        <w:t>度的环境中；在取出或放入</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卡前，请先关闭手机电源；三是最好不要用手去触摸那些触点，以防止静电损坏。</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卡被锁怎么办？</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导致这种锁卡现象的发生原因一般都是用户在启动</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码保护功能后不慎将</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码忘记，在错误的输入三次</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码后</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自动上锁，手机无法接入网络，提示要求输入</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码。此时若您不知道</w:t>
      </w:r>
      <w:r w:rsidRPr="005A5246">
        <w:rPr>
          <w:rFonts w:asciiTheme="minorEastAsia" w:eastAsiaTheme="minorEastAsia" w:hAnsiTheme="minorEastAsia" w:hint="eastAsia"/>
          <w:sz w:val="18"/>
          <w:szCs w:val="18"/>
        </w:rPr>
        <w:t>PUK</w:t>
      </w:r>
      <w:r w:rsidRPr="005A5246">
        <w:rPr>
          <w:rFonts w:asciiTheme="minorEastAsia" w:eastAsiaTheme="minorEastAsia" w:hAnsiTheme="minorEastAsia" w:hint="eastAsia"/>
          <w:sz w:val="18"/>
          <w:szCs w:val="18"/>
        </w:rPr>
        <w:t>码，那么请不要再尝试输入</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码了，请携带</w:t>
      </w:r>
      <w:r w:rsidRPr="005A5246">
        <w:rPr>
          <w:rFonts w:asciiTheme="minorEastAsia" w:eastAsiaTheme="minorEastAsia" w:hAnsiTheme="minorEastAsia" w:hint="eastAsia"/>
          <w:sz w:val="18"/>
          <w:szCs w:val="18"/>
        </w:rPr>
        <w:t>有关凭证（比如手机使用证，俗称无委证、身份证）和手机到移动局或者联通的营业厅去解开（免费）。若您输入</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次错误的</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码，那么</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卡的自杀程序将自动启动，将</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烧毁，这样您将需要花费人民币</w:t>
      </w:r>
      <w:r w:rsidRPr="005A5246">
        <w:rPr>
          <w:rFonts w:asciiTheme="minorEastAsia" w:eastAsiaTheme="minorEastAsia" w:hAnsiTheme="minorEastAsia" w:hint="eastAsia"/>
          <w:sz w:val="18"/>
          <w:szCs w:val="18"/>
        </w:rPr>
        <w:t>100</w:t>
      </w:r>
      <w:r w:rsidRPr="005A5246">
        <w:rPr>
          <w:rFonts w:asciiTheme="minorEastAsia" w:eastAsiaTheme="minorEastAsia" w:hAnsiTheme="minorEastAsia" w:hint="eastAsia"/>
          <w:sz w:val="18"/>
          <w:szCs w:val="18"/>
        </w:rPr>
        <w:t>元来重新办理一张新的</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卡遗失或者被窃后该做什么？</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当您遭遇到这种情况后，请立即携带有关证件到移动局或者联通营业厅去申请挂失，避免</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卡被盗用，给您造成经济损失，并重新补办一张新的</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卡插入手机后开机出现出错信息怎么办？</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一是出现手机插入</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卡开机后无任何反应或插</w:t>
      </w:r>
      <w:r w:rsidRPr="005A5246">
        <w:rPr>
          <w:rFonts w:asciiTheme="minorEastAsia" w:eastAsiaTheme="minorEastAsia" w:hAnsiTheme="minorEastAsia" w:hint="eastAsia"/>
          <w:sz w:val="18"/>
          <w:szCs w:val="18"/>
        </w:rPr>
        <w:t>入</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卡显示出错（</w:t>
      </w:r>
      <w:r w:rsidRPr="005A5246">
        <w:rPr>
          <w:rFonts w:asciiTheme="minorEastAsia" w:eastAsiaTheme="minorEastAsia" w:hAnsiTheme="minorEastAsia" w:hint="eastAsia"/>
          <w:sz w:val="18"/>
          <w:szCs w:val="18"/>
        </w:rPr>
        <w:t>Bad Card/SIM Error</w:t>
      </w:r>
      <w:r w:rsidRPr="005A5246">
        <w:rPr>
          <w:rFonts w:asciiTheme="minorEastAsia" w:eastAsiaTheme="minorEastAsia" w:hAnsiTheme="minorEastAsia" w:hint="eastAsia"/>
          <w:sz w:val="18"/>
          <w:szCs w:val="18"/>
        </w:rPr>
        <w:t>）时，表示可能：</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卡开关不良、接触不良、或使用废卡均会出现这样的问题。如果换新卡后故障仍然存在，那么故障一般发生在</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卡供电部分。在</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卡插座的供电端、时钟端、数据端，开机瞬间可用示波器观察到读卡信号，如无此信号，应为</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卡供电开关周边电阻电容元件与卡脱焊问题。二是</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卡在一部手机上可以用，在另一部手机上不能用，可能是在手机中已经设置“网络限制”和“用户限制”功能。可以通过</w:t>
      </w:r>
      <w:r w:rsidRPr="005A5246">
        <w:rPr>
          <w:rFonts w:asciiTheme="minorEastAsia" w:eastAsiaTheme="minorEastAsia" w:hAnsiTheme="minorEastAsia" w:hint="eastAsia"/>
          <w:sz w:val="18"/>
          <w:szCs w:val="18"/>
        </w:rPr>
        <w:t>16</w:t>
      </w:r>
      <w:r w:rsidRPr="005A5246">
        <w:rPr>
          <w:rFonts w:asciiTheme="minorEastAsia" w:eastAsiaTheme="minorEastAsia" w:hAnsiTheme="minorEastAsia" w:hint="eastAsia"/>
          <w:sz w:val="18"/>
          <w:szCs w:val="18"/>
        </w:rPr>
        <w:t>部网络控制码（</w:t>
      </w:r>
      <w:r w:rsidRPr="005A5246">
        <w:rPr>
          <w:rFonts w:asciiTheme="minorEastAsia" w:eastAsiaTheme="minorEastAsia" w:hAnsiTheme="minorEastAsia" w:hint="eastAsia"/>
          <w:sz w:val="18"/>
          <w:szCs w:val="18"/>
        </w:rPr>
        <w:t>NCK</w:t>
      </w:r>
      <w:r w:rsidRPr="005A5246">
        <w:rPr>
          <w:rFonts w:asciiTheme="minorEastAsia" w:eastAsiaTheme="minorEastAsia" w:hAnsiTheme="minorEastAsia" w:hint="eastAsia"/>
          <w:sz w:val="18"/>
          <w:szCs w:val="18"/>
        </w:rPr>
        <w:t>）、用户控制码（</w:t>
      </w:r>
      <w:r w:rsidRPr="005A5246">
        <w:rPr>
          <w:rFonts w:asciiTheme="minorEastAsia" w:eastAsiaTheme="minorEastAsia" w:hAnsiTheme="minorEastAsia" w:hint="eastAsia"/>
          <w:sz w:val="18"/>
          <w:szCs w:val="18"/>
        </w:rPr>
        <w:t>SPCK</w:t>
      </w:r>
      <w:r w:rsidRPr="005A5246">
        <w:rPr>
          <w:rFonts w:asciiTheme="minorEastAsia" w:eastAsiaTheme="minorEastAsia" w:hAnsiTheme="minorEastAsia" w:hint="eastAsia"/>
          <w:sz w:val="18"/>
          <w:szCs w:val="18"/>
        </w:rPr>
        <w:t>）启动该手机的限制功</w:t>
      </w:r>
      <w:r w:rsidRPr="005A5246">
        <w:rPr>
          <w:rFonts w:asciiTheme="minorEastAsia" w:eastAsiaTheme="minorEastAsia" w:hAnsiTheme="minorEastAsia" w:hint="eastAsia"/>
          <w:sz w:val="18"/>
          <w:szCs w:val="18"/>
        </w:rPr>
        <w:t>能，这种故障需要网络运营商解决，有时是</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卡供电偏低或接触不良造成。</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四、</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卡知识进阶</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卡内保存的数据可以归纳为以下四种类型：</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）由</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卡生产厂商存入的系统原始数据。</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）由</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网络运营部门或者其他经营部门在将卡发放给用户时注入的网络参数和用户数据。包括：</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鉴权和加密信息</w:t>
      </w:r>
      <w:r w:rsidRPr="005A5246">
        <w:rPr>
          <w:rFonts w:asciiTheme="minorEastAsia" w:eastAsiaTheme="minorEastAsia" w:hAnsiTheme="minorEastAsia" w:hint="eastAsia"/>
          <w:sz w:val="18"/>
          <w:szCs w:val="18"/>
        </w:rPr>
        <w:t>Ki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Kc</w:t>
      </w:r>
      <w:r w:rsidRPr="005A5246">
        <w:rPr>
          <w:rFonts w:asciiTheme="minorEastAsia" w:eastAsiaTheme="minorEastAsia" w:hAnsiTheme="minorEastAsia" w:hint="eastAsia"/>
          <w:sz w:val="18"/>
          <w:szCs w:val="18"/>
        </w:rPr>
        <w:t>算法输入参数之一：密匙号）；</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国际移动用户号（</w:t>
      </w:r>
      <w:r w:rsidRPr="005A5246">
        <w:rPr>
          <w:rFonts w:asciiTheme="minorEastAsia" w:eastAsiaTheme="minorEastAsia" w:hAnsiTheme="minorEastAsia" w:hint="eastAsia"/>
          <w:sz w:val="18"/>
          <w:szCs w:val="18"/>
        </w:rPr>
        <w:t>IMSI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*A3</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IMSI</w:t>
      </w:r>
      <w:r w:rsidRPr="005A5246">
        <w:rPr>
          <w:rFonts w:asciiTheme="minorEastAsia" w:eastAsiaTheme="minorEastAsia" w:hAnsiTheme="minorEastAsia" w:hint="eastAsia"/>
          <w:sz w:val="18"/>
          <w:szCs w:val="18"/>
        </w:rPr>
        <w:t>认证算法；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*A5</w:t>
      </w:r>
      <w:r w:rsidRPr="005A5246">
        <w:rPr>
          <w:rFonts w:asciiTheme="minorEastAsia" w:eastAsiaTheme="minorEastAsia" w:hAnsiTheme="minorEastAsia" w:hint="eastAsia"/>
          <w:sz w:val="18"/>
          <w:szCs w:val="18"/>
        </w:rPr>
        <w:t>：加密密匙生成算法；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*A8</w:t>
      </w:r>
      <w:r w:rsidRPr="005A5246">
        <w:rPr>
          <w:rFonts w:asciiTheme="minorEastAsia" w:eastAsiaTheme="minorEastAsia" w:hAnsiTheme="minorEastAsia" w:hint="eastAsia"/>
          <w:sz w:val="18"/>
          <w:szCs w:val="18"/>
        </w:rPr>
        <w:t>：密匙（</w:t>
      </w:r>
      <w:r w:rsidRPr="005A5246">
        <w:rPr>
          <w:rFonts w:asciiTheme="minorEastAsia" w:eastAsiaTheme="minorEastAsia" w:hAnsiTheme="minorEastAsia" w:hint="eastAsia"/>
          <w:sz w:val="18"/>
          <w:szCs w:val="18"/>
        </w:rPr>
        <w:t>Kc</w:t>
      </w:r>
      <w:r w:rsidRPr="005A5246">
        <w:rPr>
          <w:rFonts w:asciiTheme="minorEastAsia" w:eastAsiaTheme="minorEastAsia" w:hAnsiTheme="minorEastAsia" w:hint="eastAsia"/>
          <w:sz w:val="18"/>
          <w:szCs w:val="18"/>
        </w:rPr>
        <w:t>）生成前，用户密匙（</w:t>
      </w:r>
      <w:r w:rsidRPr="005A5246">
        <w:rPr>
          <w:rFonts w:asciiTheme="minorEastAsia" w:eastAsiaTheme="minorEastAsia" w:hAnsiTheme="minorEastAsia" w:hint="eastAsia"/>
          <w:sz w:val="18"/>
          <w:szCs w:val="18"/>
        </w:rPr>
        <w:t>Kc</w:t>
      </w:r>
      <w:r w:rsidRPr="005A5246">
        <w:rPr>
          <w:rFonts w:asciiTheme="minorEastAsia" w:eastAsiaTheme="minorEastAsia" w:hAnsiTheme="minorEastAsia" w:hint="eastAsia"/>
          <w:sz w:val="18"/>
          <w:szCs w:val="18"/>
        </w:rPr>
        <w:t>）生成算法；</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）由</w:t>
      </w:r>
      <w:r w:rsidRPr="005A5246">
        <w:rPr>
          <w:rFonts w:asciiTheme="minorEastAsia" w:eastAsiaTheme="minorEastAsia" w:hAnsiTheme="minorEastAsia" w:hint="eastAsia"/>
          <w:sz w:val="18"/>
          <w:szCs w:val="18"/>
        </w:rPr>
        <w:t>用户自己存入的数据。比如，短消息、固定拨号，缩位拨号，性能参数，话费记数等。</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）用户在用卡过程中自动存入和更新的网络接续和用户信息类数据。包括最近一次位置登记时的手机所在位置区识别号（</w:t>
      </w:r>
      <w:r w:rsidRPr="005A5246">
        <w:rPr>
          <w:rFonts w:asciiTheme="minorEastAsia" w:eastAsiaTheme="minorEastAsia" w:hAnsiTheme="minorEastAsia" w:hint="eastAsia"/>
          <w:sz w:val="18"/>
          <w:szCs w:val="18"/>
        </w:rPr>
        <w:t>LAI</w:t>
      </w:r>
      <w:r w:rsidRPr="005A5246">
        <w:rPr>
          <w:rFonts w:asciiTheme="minorEastAsia" w:eastAsiaTheme="minorEastAsia" w:hAnsiTheme="minorEastAsia" w:hint="eastAsia"/>
          <w:sz w:val="18"/>
          <w:szCs w:val="18"/>
        </w:rPr>
        <w:t>），设置的周期性位置更新间隔时间，临时移动用户号（</w:t>
      </w:r>
      <w:r w:rsidRPr="005A5246">
        <w:rPr>
          <w:rFonts w:asciiTheme="minorEastAsia" w:eastAsiaTheme="minorEastAsia" w:hAnsiTheme="minorEastAsia" w:hint="eastAsia"/>
          <w:sz w:val="18"/>
          <w:szCs w:val="18"/>
        </w:rPr>
        <w:t>TMSI</w:t>
      </w:r>
      <w:r w:rsidRPr="005A5246">
        <w:rPr>
          <w:rFonts w:asciiTheme="minorEastAsia" w:eastAsiaTheme="minorEastAsia" w:hAnsiTheme="minorEastAsia" w:hint="eastAsia"/>
          <w:sz w:val="18"/>
          <w:szCs w:val="18"/>
        </w:rPr>
        <w:t>）等。</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些数据都存放在各自的目录项内，第一类数据放在根目录，当电源开启后首先进入根目录，再根据指令进入相关的子目录，每种目录极其内部的数据域均有各自的识别码保护，只有经过核对判别以后才能对数据域中的数据进行查询，读出和更新。上面第一类数据通常属永久性的数</w:t>
      </w:r>
      <w:r w:rsidRPr="005A5246">
        <w:rPr>
          <w:rFonts w:asciiTheme="minorEastAsia" w:eastAsiaTheme="minorEastAsia" w:hAnsiTheme="minorEastAsia" w:hint="eastAsia"/>
          <w:sz w:val="18"/>
          <w:szCs w:val="18"/>
        </w:rPr>
        <w:t>据，由</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卡生产厂商注入以后无法更改，第二类数据只有网络运行部门的专门机构才允许查阅和更新，再第三、四类数据中的大部分允许用户利用任何手机对其进行读</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写操作。</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（二）</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卡结构</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卡能够储存多少电话号码取决于卡的</w:t>
      </w:r>
      <w:r w:rsidRPr="005A5246">
        <w:rPr>
          <w:rFonts w:asciiTheme="minorEastAsia" w:eastAsiaTheme="minorEastAsia" w:hAnsiTheme="minorEastAsia" w:hint="eastAsia"/>
          <w:sz w:val="18"/>
          <w:szCs w:val="18"/>
        </w:rPr>
        <w:t>EEPROM</w:t>
      </w:r>
      <w:r w:rsidRPr="005A5246">
        <w:rPr>
          <w:rFonts w:asciiTheme="minorEastAsia" w:eastAsiaTheme="minorEastAsia" w:hAnsiTheme="minorEastAsia" w:hint="eastAsia"/>
          <w:sz w:val="18"/>
          <w:szCs w:val="18"/>
        </w:rPr>
        <w:t>的容量（有</w:t>
      </w:r>
      <w:r w:rsidRPr="005A5246">
        <w:rPr>
          <w:rFonts w:asciiTheme="minorEastAsia" w:eastAsiaTheme="minorEastAsia" w:hAnsiTheme="minorEastAsia" w:hint="eastAsia"/>
          <w:sz w:val="18"/>
          <w:szCs w:val="18"/>
        </w:rPr>
        <w:t>2K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8K</w:t>
      </w:r>
      <w:r w:rsidRPr="005A5246">
        <w:rPr>
          <w:rFonts w:asciiTheme="minorEastAsia" w:eastAsiaTheme="minorEastAsia" w:hAnsiTheme="minorEastAsia" w:hint="eastAsia"/>
          <w:sz w:val="18"/>
          <w:szCs w:val="18"/>
        </w:rPr>
        <w:t>容量），若有</w:t>
      </w:r>
      <w:r w:rsidRPr="005A5246">
        <w:rPr>
          <w:rFonts w:asciiTheme="minorEastAsia" w:eastAsiaTheme="minorEastAsia" w:hAnsiTheme="minorEastAsia" w:hint="eastAsia"/>
          <w:sz w:val="18"/>
          <w:szCs w:val="18"/>
        </w:rPr>
        <w:t>8KB</w:t>
      </w:r>
      <w:r w:rsidRPr="005A5246">
        <w:rPr>
          <w:rFonts w:asciiTheme="minorEastAsia" w:eastAsiaTheme="minorEastAsia" w:hAnsiTheme="minorEastAsia" w:hint="eastAsia"/>
          <w:sz w:val="18"/>
          <w:szCs w:val="18"/>
        </w:rPr>
        <w:t>的存储容量，可供储存以下信息：</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*100</w:t>
      </w:r>
      <w:r w:rsidRPr="005A5246">
        <w:rPr>
          <w:rFonts w:asciiTheme="minorEastAsia" w:eastAsiaTheme="minorEastAsia" w:hAnsiTheme="minorEastAsia" w:hint="eastAsia"/>
          <w:sz w:val="18"/>
          <w:szCs w:val="18"/>
        </w:rPr>
        <w:t>组电话号码及其对应的性名文字；</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*15</w:t>
      </w:r>
      <w:r w:rsidRPr="005A5246">
        <w:rPr>
          <w:rFonts w:asciiTheme="minorEastAsia" w:eastAsiaTheme="minorEastAsia" w:hAnsiTheme="minorEastAsia" w:hint="eastAsia"/>
          <w:sz w:val="18"/>
          <w:szCs w:val="18"/>
        </w:rPr>
        <w:t>组短信息（</w:t>
      </w:r>
      <w:r w:rsidRPr="005A5246">
        <w:rPr>
          <w:rFonts w:asciiTheme="minorEastAsia" w:eastAsiaTheme="minorEastAsia" w:hAnsiTheme="minorEastAsia" w:hint="eastAsia"/>
          <w:sz w:val="18"/>
          <w:szCs w:val="18"/>
        </w:rPr>
        <w:t>Short Message</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*25</w:t>
      </w:r>
      <w:r w:rsidRPr="005A5246">
        <w:rPr>
          <w:rFonts w:asciiTheme="minorEastAsia" w:eastAsiaTheme="minorEastAsia" w:hAnsiTheme="minorEastAsia" w:hint="eastAsia"/>
          <w:sz w:val="18"/>
          <w:szCs w:val="18"/>
        </w:rPr>
        <w:t>组以上最近拨出的号码；</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卡密码（</w:t>
      </w:r>
      <w:r w:rsidRPr="005A5246">
        <w:rPr>
          <w:rFonts w:asciiTheme="minorEastAsia" w:eastAsiaTheme="minorEastAsia" w:hAnsiTheme="minorEastAsia" w:hint="eastAsia"/>
          <w:sz w:val="18"/>
          <w:szCs w:val="18"/>
        </w:rPr>
        <w:t>PIN</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表</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：几种主要的</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卡的结构数据</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卡是带有微处理器的芯片卡，内有</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个模块，每个模块对应一个功能：</w:t>
      </w:r>
      <w:r w:rsidRPr="005A5246">
        <w:rPr>
          <w:rFonts w:asciiTheme="minorEastAsia" w:eastAsiaTheme="minorEastAsia" w:hAnsiTheme="minorEastAsia" w:hint="eastAsia"/>
          <w:sz w:val="18"/>
          <w:szCs w:val="18"/>
        </w:rPr>
        <w:t>CPU</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位）、程序存储器</w:t>
      </w:r>
      <w:r w:rsidRPr="005A5246">
        <w:rPr>
          <w:rFonts w:asciiTheme="minorEastAsia" w:eastAsiaTheme="minorEastAsia" w:hAnsiTheme="minorEastAsia" w:hint="eastAsia"/>
          <w:sz w:val="18"/>
          <w:szCs w:val="18"/>
        </w:rPr>
        <w:t>ROM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6-16kbit</w:t>
      </w:r>
      <w:r w:rsidRPr="005A5246">
        <w:rPr>
          <w:rFonts w:asciiTheme="minorEastAsia" w:eastAsiaTheme="minorEastAsia" w:hAnsiTheme="minorEastAsia" w:hint="eastAsia"/>
          <w:sz w:val="18"/>
          <w:szCs w:val="18"/>
        </w:rPr>
        <w:t>）、工作存储器</w:t>
      </w:r>
      <w:r w:rsidRPr="005A5246">
        <w:rPr>
          <w:rFonts w:asciiTheme="minorEastAsia" w:eastAsiaTheme="minorEastAsia" w:hAnsiTheme="minorEastAsia" w:hint="eastAsia"/>
          <w:sz w:val="18"/>
          <w:szCs w:val="18"/>
        </w:rPr>
        <w:t>RAM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128-256kbit</w:t>
      </w:r>
      <w:r w:rsidRPr="005A5246">
        <w:rPr>
          <w:rFonts w:asciiTheme="minorEastAsia" w:eastAsiaTheme="minorEastAsia" w:hAnsiTheme="minorEastAsia" w:hint="eastAsia"/>
          <w:sz w:val="18"/>
          <w:szCs w:val="18"/>
        </w:rPr>
        <w:t>）、数据存储器</w:t>
      </w:r>
      <w:r w:rsidRPr="005A5246">
        <w:rPr>
          <w:rFonts w:asciiTheme="minorEastAsia" w:eastAsiaTheme="minorEastAsia" w:hAnsiTheme="minorEastAsia" w:hint="eastAsia"/>
          <w:sz w:val="18"/>
          <w:szCs w:val="18"/>
        </w:rPr>
        <w:t>EEPROM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2-8kbit</w:t>
      </w:r>
      <w:r w:rsidRPr="005A5246">
        <w:rPr>
          <w:rFonts w:asciiTheme="minorEastAsia" w:eastAsiaTheme="minorEastAsia" w:hAnsiTheme="minorEastAsia" w:hint="eastAsia"/>
          <w:sz w:val="18"/>
          <w:szCs w:val="18"/>
        </w:rPr>
        <w:t>）和串行通信单元，这</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个模块集成在一块集成电路中。</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卡在与手机连接时，最少需要</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个连接线：</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电源（</w:t>
      </w:r>
      <w:r w:rsidRPr="005A5246">
        <w:rPr>
          <w:rFonts w:asciiTheme="minorEastAsia" w:eastAsiaTheme="minorEastAsia" w:hAnsiTheme="minorEastAsia" w:hint="eastAsia"/>
          <w:sz w:val="18"/>
          <w:szCs w:val="18"/>
        </w:rPr>
        <w:t>Vcc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时钟（</w:t>
      </w:r>
      <w:r w:rsidRPr="005A5246">
        <w:rPr>
          <w:rFonts w:asciiTheme="minorEastAsia" w:eastAsiaTheme="minorEastAsia" w:hAnsiTheme="minorEastAsia" w:hint="eastAsia"/>
          <w:sz w:val="18"/>
          <w:szCs w:val="18"/>
        </w:rPr>
        <w:t>CLK</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数据</w:t>
      </w:r>
      <w:r w:rsidRPr="005A5246">
        <w:rPr>
          <w:rFonts w:asciiTheme="minorEastAsia" w:eastAsiaTheme="minorEastAsia" w:hAnsiTheme="minorEastAsia" w:hint="eastAsia"/>
          <w:sz w:val="18"/>
          <w:szCs w:val="18"/>
        </w:rPr>
        <w:t>I/Q</w:t>
      </w:r>
      <w:r w:rsidRPr="005A5246">
        <w:rPr>
          <w:rFonts w:asciiTheme="minorEastAsia" w:eastAsiaTheme="minorEastAsia" w:hAnsiTheme="minorEastAsia" w:hint="eastAsia"/>
          <w:sz w:val="18"/>
          <w:szCs w:val="18"/>
        </w:rPr>
        <w:t>口（</w:t>
      </w:r>
      <w:r w:rsidRPr="005A5246">
        <w:rPr>
          <w:rFonts w:asciiTheme="minorEastAsia" w:eastAsiaTheme="minorEastAsia" w:hAnsiTheme="minorEastAsia" w:hint="eastAsia"/>
          <w:sz w:val="18"/>
          <w:szCs w:val="18"/>
        </w:rPr>
        <w:t>Data</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复位（</w:t>
      </w:r>
      <w:r w:rsidRPr="005A5246">
        <w:rPr>
          <w:rFonts w:asciiTheme="minorEastAsia" w:eastAsiaTheme="minorEastAsia" w:hAnsiTheme="minorEastAsia" w:hint="eastAsia"/>
          <w:sz w:val="18"/>
          <w:szCs w:val="18"/>
        </w:rPr>
        <w:t>RST</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接地端（</w:t>
      </w:r>
      <w:r w:rsidRPr="005A5246">
        <w:rPr>
          <w:rFonts w:asciiTheme="minorEastAsia" w:eastAsiaTheme="minorEastAsia" w:hAnsiTheme="minorEastAsia" w:hint="eastAsia"/>
          <w:sz w:val="18"/>
          <w:szCs w:val="18"/>
        </w:rPr>
        <w:t>GND</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）电源开关时，</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卡电气性能为：当开启电源期间，按以下次序激活各触点：</w:t>
      </w:r>
      <w:r w:rsidRPr="005A5246">
        <w:rPr>
          <w:rFonts w:asciiTheme="minorEastAsia" w:eastAsiaTheme="minorEastAsia" w:hAnsiTheme="minorEastAsia" w:hint="eastAsia"/>
          <w:sz w:val="18"/>
          <w:szCs w:val="18"/>
        </w:rPr>
        <w:t>RST</w:t>
      </w:r>
      <w:r w:rsidRPr="005A5246">
        <w:rPr>
          <w:rFonts w:asciiTheme="minorEastAsia" w:eastAsiaTheme="minorEastAsia" w:hAnsiTheme="minorEastAsia" w:hint="eastAsia"/>
          <w:sz w:val="18"/>
          <w:szCs w:val="18"/>
        </w:rPr>
        <w:t>低电平</w:t>
      </w:r>
      <w:r w:rsidRPr="005A5246">
        <w:rPr>
          <w:rFonts w:asciiTheme="minorEastAsia" w:eastAsiaTheme="minorEastAsia" w:hAnsiTheme="minorEastAsia" w:hint="eastAsia"/>
          <w:sz w:val="18"/>
          <w:szCs w:val="18"/>
        </w:rPr>
        <w:t>状态；</w:t>
      </w:r>
      <w:r w:rsidRPr="005A5246">
        <w:rPr>
          <w:rFonts w:asciiTheme="minorEastAsia" w:eastAsiaTheme="minorEastAsia" w:hAnsiTheme="minorEastAsia" w:hint="eastAsia"/>
          <w:sz w:val="18"/>
          <w:szCs w:val="18"/>
        </w:rPr>
        <w:t>Vcc</w:t>
      </w:r>
      <w:r w:rsidRPr="005A5246">
        <w:rPr>
          <w:rFonts w:asciiTheme="minorEastAsia" w:eastAsiaTheme="minorEastAsia" w:hAnsiTheme="minorEastAsia" w:hint="eastAsia"/>
          <w:sz w:val="18"/>
          <w:szCs w:val="18"/>
        </w:rPr>
        <w:t>加电；</w:t>
      </w:r>
      <w:r w:rsidRPr="005A5246">
        <w:rPr>
          <w:rFonts w:asciiTheme="minorEastAsia" w:eastAsiaTheme="minorEastAsia" w:hAnsiTheme="minorEastAsia" w:hint="eastAsia"/>
          <w:sz w:val="18"/>
          <w:szCs w:val="18"/>
        </w:rPr>
        <w:t>I/O</w:t>
      </w:r>
      <w:r w:rsidRPr="005A5246">
        <w:rPr>
          <w:rFonts w:asciiTheme="minorEastAsia" w:eastAsiaTheme="minorEastAsia" w:hAnsiTheme="minorEastAsia" w:hint="eastAsia"/>
          <w:sz w:val="18"/>
          <w:szCs w:val="18"/>
        </w:rPr>
        <w:t>口处于接收状态；</w:t>
      </w:r>
      <w:r w:rsidRPr="005A5246">
        <w:rPr>
          <w:rFonts w:asciiTheme="minorEastAsia" w:eastAsiaTheme="minorEastAsia" w:hAnsiTheme="minorEastAsia" w:hint="eastAsia"/>
          <w:sz w:val="18"/>
          <w:szCs w:val="18"/>
        </w:rPr>
        <w:t>Vpp</w:t>
      </w:r>
      <w:r w:rsidRPr="005A5246">
        <w:rPr>
          <w:rFonts w:asciiTheme="minorEastAsia" w:eastAsiaTheme="minorEastAsia" w:hAnsiTheme="minorEastAsia" w:hint="eastAsia"/>
          <w:sz w:val="18"/>
          <w:szCs w:val="18"/>
        </w:rPr>
        <w:t>加电；提供稳定的时钟信号。当关闭电源时，按如下次序工作：</w:t>
      </w:r>
      <w:r w:rsidRPr="005A5246">
        <w:rPr>
          <w:rFonts w:asciiTheme="minorEastAsia" w:eastAsiaTheme="minorEastAsia" w:hAnsiTheme="minorEastAsia" w:hint="eastAsia"/>
          <w:sz w:val="18"/>
          <w:szCs w:val="18"/>
        </w:rPr>
        <w:t>RST</w:t>
      </w:r>
      <w:r w:rsidRPr="005A5246">
        <w:rPr>
          <w:rFonts w:asciiTheme="minorEastAsia" w:eastAsiaTheme="minorEastAsia" w:hAnsiTheme="minorEastAsia" w:hint="eastAsia"/>
          <w:sz w:val="18"/>
          <w:szCs w:val="18"/>
        </w:rPr>
        <w:t>低电平状态；</w:t>
      </w:r>
      <w:r w:rsidRPr="005A5246">
        <w:rPr>
          <w:rFonts w:asciiTheme="minorEastAsia" w:eastAsiaTheme="minorEastAsia" w:hAnsiTheme="minorEastAsia" w:hint="eastAsia"/>
          <w:sz w:val="18"/>
          <w:szCs w:val="18"/>
        </w:rPr>
        <w:t>CLK</w:t>
      </w:r>
      <w:r w:rsidRPr="005A5246">
        <w:rPr>
          <w:rFonts w:asciiTheme="minorEastAsia" w:eastAsiaTheme="minorEastAsia" w:hAnsiTheme="minorEastAsia" w:hint="eastAsia"/>
          <w:sz w:val="18"/>
          <w:szCs w:val="18"/>
        </w:rPr>
        <w:t>低电平状态；</w:t>
      </w:r>
      <w:r w:rsidRPr="005A5246">
        <w:rPr>
          <w:rFonts w:asciiTheme="minorEastAsia" w:eastAsiaTheme="minorEastAsia" w:hAnsiTheme="minorEastAsia" w:hint="eastAsia"/>
          <w:sz w:val="18"/>
          <w:szCs w:val="18"/>
        </w:rPr>
        <w:t>Vpp</w:t>
      </w:r>
      <w:r w:rsidRPr="005A5246">
        <w:rPr>
          <w:rFonts w:asciiTheme="minorEastAsia" w:eastAsiaTheme="minorEastAsia" w:hAnsiTheme="minorEastAsia" w:hint="eastAsia"/>
          <w:sz w:val="18"/>
          <w:szCs w:val="18"/>
        </w:rPr>
        <w:t>去电；</w:t>
      </w:r>
      <w:r w:rsidRPr="005A5246">
        <w:rPr>
          <w:rFonts w:asciiTheme="minorEastAsia" w:eastAsiaTheme="minorEastAsia" w:hAnsiTheme="minorEastAsia" w:hint="eastAsia"/>
          <w:sz w:val="18"/>
          <w:szCs w:val="18"/>
        </w:rPr>
        <w:t>I/O</w:t>
      </w:r>
      <w:r w:rsidRPr="005A5246">
        <w:rPr>
          <w:rFonts w:asciiTheme="minorEastAsia" w:eastAsiaTheme="minorEastAsia" w:hAnsiTheme="minorEastAsia" w:hint="eastAsia"/>
          <w:sz w:val="18"/>
          <w:szCs w:val="18"/>
        </w:rPr>
        <w:t>口低电平状态；</w:t>
      </w:r>
      <w:r w:rsidRPr="005A5246">
        <w:rPr>
          <w:rFonts w:asciiTheme="minorEastAsia" w:eastAsiaTheme="minorEastAsia" w:hAnsiTheme="minorEastAsia" w:hint="eastAsia"/>
          <w:sz w:val="18"/>
          <w:szCs w:val="18"/>
        </w:rPr>
        <w:t>Vcc</w:t>
      </w:r>
      <w:r w:rsidRPr="005A5246">
        <w:rPr>
          <w:rFonts w:asciiTheme="minorEastAsia" w:eastAsiaTheme="minorEastAsia" w:hAnsiTheme="minorEastAsia" w:hint="eastAsia"/>
          <w:sz w:val="18"/>
          <w:szCs w:val="18"/>
        </w:rPr>
        <w:t>掉电。</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卡背面上</w:t>
      </w: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位数字所代表的含义如下：</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前</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898600</w:t>
      </w:r>
      <w:r w:rsidRPr="005A5246">
        <w:rPr>
          <w:rFonts w:asciiTheme="minorEastAsia" w:eastAsiaTheme="minorEastAsia" w:hAnsiTheme="minorEastAsia" w:hint="eastAsia"/>
          <w:sz w:val="18"/>
          <w:szCs w:val="18"/>
        </w:rPr>
        <w:t>）：是中国的代号；</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第</w:t>
      </w:r>
      <w:r w:rsidRPr="005A5246">
        <w:rPr>
          <w:rFonts w:asciiTheme="minorEastAsia" w:eastAsiaTheme="minorEastAsia" w:hAnsiTheme="minorEastAsia" w:hint="eastAsia"/>
          <w:sz w:val="18"/>
          <w:szCs w:val="18"/>
        </w:rPr>
        <w:t>7</w:t>
      </w:r>
      <w:r w:rsidRPr="005A5246">
        <w:rPr>
          <w:rFonts w:asciiTheme="minorEastAsia" w:eastAsiaTheme="minorEastAsia" w:hAnsiTheme="minorEastAsia" w:hint="eastAsia"/>
          <w:sz w:val="18"/>
          <w:szCs w:val="18"/>
        </w:rPr>
        <w:t>位：业务接入号，对应于</w:t>
      </w:r>
      <w:r w:rsidRPr="005A5246">
        <w:rPr>
          <w:rFonts w:asciiTheme="minorEastAsia" w:eastAsiaTheme="minorEastAsia" w:hAnsiTheme="minorEastAsia" w:hint="eastAsia"/>
          <w:sz w:val="18"/>
          <w:szCs w:val="18"/>
        </w:rPr>
        <w:t>135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137</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138</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139</w:t>
      </w:r>
      <w:r w:rsidRPr="005A5246">
        <w:rPr>
          <w:rFonts w:asciiTheme="minorEastAsia" w:eastAsiaTheme="minorEastAsia" w:hAnsiTheme="minorEastAsia" w:hint="eastAsia"/>
          <w:sz w:val="18"/>
          <w:szCs w:val="18"/>
        </w:rPr>
        <w:t>中的</w:t>
      </w:r>
      <w:r w:rsidRPr="005A5246">
        <w:rPr>
          <w:rFonts w:asciiTheme="minorEastAsia" w:eastAsiaTheme="minorEastAsia" w:hAnsiTheme="minorEastAsia" w:hint="eastAsia"/>
          <w:sz w:val="18"/>
          <w:szCs w:val="18"/>
        </w:rPr>
        <w:t>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第</w:t>
      </w:r>
      <w:r w:rsidRPr="005A5246">
        <w:rPr>
          <w:rFonts w:asciiTheme="minorEastAsia" w:eastAsiaTheme="minorEastAsia" w:hAnsiTheme="minorEastAsia" w:hint="eastAsia"/>
          <w:sz w:val="18"/>
          <w:szCs w:val="18"/>
        </w:rPr>
        <w:t>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卡的功能位：一般为</w:t>
      </w:r>
      <w:r w:rsidRPr="005A5246">
        <w:rPr>
          <w:rFonts w:asciiTheme="minorEastAsia" w:eastAsiaTheme="minorEastAsia" w:hAnsiTheme="minorEastAsia" w:hint="eastAsia"/>
          <w:sz w:val="18"/>
          <w:szCs w:val="18"/>
        </w:rPr>
        <w:t>0</w:t>
      </w:r>
      <w:r w:rsidRPr="005A5246">
        <w:rPr>
          <w:rFonts w:asciiTheme="minorEastAsia" w:eastAsiaTheme="minorEastAsia" w:hAnsiTheme="minorEastAsia" w:hint="eastAsia"/>
          <w:sz w:val="18"/>
          <w:szCs w:val="18"/>
        </w:rPr>
        <w:t>，现在的预付费</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卡为</w:t>
      </w:r>
      <w:r w:rsidRPr="005A5246">
        <w:rPr>
          <w:rFonts w:asciiTheme="minorEastAsia" w:eastAsiaTheme="minorEastAsia" w:hAnsiTheme="minorEastAsia" w:hint="eastAsia"/>
          <w:sz w:val="18"/>
          <w:szCs w:val="18"/>
        </w:rPr>
        <w:t>I</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第</w:t>
      </w:r>
      <w:r w:rsidRPr="005A5246">
        <w:rPr>
          <w:rFonts w:asciiTheme="minorEastAsia" w:eastAsiaTheme="minorEastAsia" w:hAnsiTheme="minorEastAsia" w:hint="eastAsia"/>
          <w:sz w:val="18"/>
          <w:szCs w:val="18"/>
        </w:rPr>
        <w:t>9</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位：各省的编码；</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*11</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12</w:t>
      </w:r>
      <w:r w:rsidRPr="005A5246">
        <w:rPr>
          <w:rFonts w:asciiTheme="minorEastAsia" w:eastAsiaTheme="minorEastAsia" w:hAnsiTheme="minorEastAsia" w:hint="eastAsia"/>
          <w:sz w:val="18"/>
          <w:szCs w:val="18"/>
        </w:rPr>
        <w:t>位：年号；</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*13</w:t>
      </w:r>
      <w:r w:rsidRPr="005A5246">
        <w:rPr>
          <w:rFonts w:asciiTheme="minorEastAsia" w:eastAsiaTheme="minorEastAsia" w:hAnsiTheme="minorEastAsia" w:hint="eastAsia"/>
          <w:sz w:val="18"/>
          <w:szCs w:val="18"/>
        </w:rPr>
        <w:t>位：供应</w:t>
      </w:r>
      <w:r w:rsidRPr="005A5246">
        <w:rPr>
          <w:rFonts w:asciiTheme="minorEastAsia" w:eastAsiaTheme="minorEastAsia" w:hAnsiTheme="minorEastAsia" w:hint="eastAsia"/>
          <w:sz w:val="18"/>
          <w:szCs w:val="18"/>
        </w:rPr>
        <w:t>商代码；</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*14-19</w:t>
      </w:r>
      <w:r w:rsidRPr="005A5246">
        <w:rPr>
          <w:rFonts w:asciiTheme="minorEastAsia" w:eastAsiaTheme="minorEastAsia" w:hAnsiTheme="minorEastAsia" w:hint="eastAsia"/>
          <w:sz w:val="18"/>
          <w:szCs w:val="18"/>
        </w:rPr>
        <w:t>位：用户识别码；</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*20</w:t>
      </w:r>
      <w:r w:rsidRPr="005A5246">
        <w:rPr>
          <w:rFonts w:asciiTheme="minorEastAsia" w:eastAsiaTheme="minorEastAsia" w:hAnsiTheme="minorEastAsia" w:hint="eastAsia"/>
          <w:sz w:val="18"/>
          <w:szCs w:val="18"/>
        </w:rPr>
        <w:t>位：校验位。</w:t>
      </w:r>
      <w:r w:rsidRPr="005A5246">
        <w:rPr>
          <w:rFonts w:asciiTheme="minorEastAsia" w:eastAsiaTheme="minorEastAsia" w:hAnsiTheme="minorEastAsia" w:hint="eastAsia"/>
          <w:sz w:val="18"/>
          <w:szCs w:val="18"/>
        </w:rPr>
        <w:t xml:space="preserve">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厂商</w:t>
      </w:r>
      <w:r w:rsidRPr="005A5246">
        <w:rPr>
          <w:rFonts w:asciiTheme="minorEastAsia" w:eastAsiaTheme="minorEastAsia" w:hAnsiTheme="minorEastAsia" w:hint="eastAsia"/>
          <w:sz w:val="18"/>
          <w:szCs w:val="18"/>
        </w:rPr>
        <w:t>SIM</w:t>
      </w:r>
      <w:r w:rsidRPr="005A5246">
        <w:rPr>
          <w:rFonts w:asciiTheme="minorEastAsia" w:eastAsiaTheme="minorEastAsia" w:hAnsiTheme="minorEastAsia" w:hint="eastAsia"/>
          <w:sz w:val="18"/>
          <w:szCs w:val="18"/>
        </w:rPr>
        <w:t>卡型号</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中央处理器</w:t>
      </w:r>
      <w:r w:rsidRPr="005A5246">
        <w:rPr>
          <w:rFonts w:asciiTheme="minorEastAsia" w:eastAsiaTheme="minorEastAsia" w:hAnsiTheme="minorEastAsia" w:hint="eastAsia"/>
          <w:sz w:val="18"/>
          <w:szCs w:val="18"/>
        </w:rPr>
        <w:t xml:space="preserve"> ROM RAM EEPROM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摩托罗拉</w:t>
      </w:r>
      <w:r w:rsidRPr="005A5246">
        <w:rPr>
          <w:rFonts w:asciiTheme="minorEastAsia" w:eastAsiaTheme="minorEastAsia" w:hAnsiTheme="minorEastAsia" w:hint="eastAsia"/>
          <w:sz w:val="18"/>
          <w:szCs w:val="18"/>
        </w:rPr>
        <w:t>SC21 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6kbit 128kbit 3kbit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Sc27 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12kbit 240kbit 3kbit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Sc28 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16kbit 240kbit 8kbit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日立</w:t>
      </w:r>
      <w:r w:rsidRPr="005A5246">
        <w:rPr>
          <w:rFonts w:asciiTheme="minorEastAsia" w:eastAsiaTheme="minorEastAsia" w:hAnsiTheme="minorEastAsia" w:hint="eastAsia"/>
          <w:sz w:val="18"/>
          <w:szCs w:val="18"/>
        </w:rPr>
        <w:t>H8/3101 8/16</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10kbit 256kbit 8kbit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Thomson ST16612 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6kbit 128kbit 2kbit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ST16 8</w:t>
      </w:r>
      <w:r w:rsidRPr="005A5246">
        <w:rPr>
          <w:rFonts w:asciiTheme="minorEastAsia" w:eastAsiaTheme="minorEastAsia" w:hAnsiTheme="minorEastAsia" w:hint="eastAsia"/>
          <w:sz w:val="18"/>
          <w:szCs w:val="18"/>
        </w:rPr>
        <w:t>位</w:t>
      </w:r>
      <w:r w:rsidRPr="005A5246">
        <w:rPr>
          <w:rFonts w:asciiTheme="minorEastAsia" w:eastAsiaTheme="minorEastAsia" w:hAnsiTheme="minorEastAsia" w:hint="eastAsia"/>
          <w:sz w:val="18"/>
          <w:szCs w:val="18"/>
        </w:rPr>
        <w:t xml:space="preserve"> 16kbit 256kbi</w:t>
      </w:r>
      <w:r w:rsidRPr="005A5246">
        <w:rPr>
          <w:rFonts w:asciiTheme="minorEastAsia" w:eastAsiaTheme="minorEastAsia" w:hAnsiTheme="minorEastAsia" w:hint="eastAsia"/>
          <w:sz w:val="18"/>
          <w:szCs w:val="18"/>
        </w:rPr>
        <w:t>t 8kbit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b w:val="0"/>
          <w:color w:val="0000FF"/>
          <w:sz w:val="18"/>
          <w:szCs w:val="18"/>
        </w:rPr>
      </w:pPr>
      <w:bookmarkStart w:id="118" w:name="_Toc493856634"/>
      <w:r w:rsidRPr="005A5246">
        <w:rPr>
          <w:rFonts w:asciiTheme="minorEastAsia" w:eastAsiaTheme="minorEastAsia" w:hAnsiTheme="minorEastAsia" w:hint="eastAsia"/>
          <w:b w:val="0"/>
          <w:color w:val="0000FF"/>
          <w:sz w:val="18"/>
          <w:szCs w:val="18"/>
        </w:rPr>
        <w:t>什么是</w:t>
      </w:r>
      <w:r w:rsidRPr="005A5246">
        <w:rPr>
          <w:rFonts w:asciiTheme="minorEastAsia" w:eastAsiaTheme="minorEastAsia" w:hAnsiTheme="minorEastAsia" w:hint="eastAsia"/>
          <w:b w:val="0"/>
          <w:color w:val="0000FF"/>
          <w:sz w:val="18"/>
          <w:szCs w:val="18"/>
        </w:rPr>
        <w:t>AWS</w:t>
      </w:r>
      <w:bookmarkEnd w:id="118"/>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AWS=Advanced Wireless Services</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高级无线服务，</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也被称作为</w:t>
      </w:r>
      <w:r w:rsidRPr="005A5246">
        <w:rPr>
          <w:rFonts w:asciiTheme="minorEastAsia" w:eastAsiaTheme="minorEastAsia" w:hAnsiTheme="minorEastAsia" w:hint="eastAsia"/>
          <w:sz w:val="18"/>
          <w:szCs w:val="18"/>
        </w:rPr>
        <w:t>AWS-1,</w:t>
      </w:r>
      <w:r w:rsidRPr="005A5246">
        <w:rPr>
          <w:rFonts w:asciiTheme="minorEastAsia" w:eastAsiaTheme="minorEastAsia" w:hAnsiTheme="minorEastAsia" w:hint="eastAsia"/>
          <w:sz w:val="18"/>
          <w:szCs w:val="18"/>
        </w:rPr>
        <w:t>是一种无线通信技术，用于手机的数据服务，视频以及短信息服务。</w:t>
      </w:r>
      <w:r w:rsidRPr="005A5246">
        <w:rPr>
          <w:rFonts w:asciiTheme="minorEastAsia" w:eastAsiaTheme="minorEastAsia" w:hAnsiTheme="minorEastAsia" w:hint="eastAsia"/>
          <w:sz w:val="18"/>
          <w:szCs w:val="18"/>
        </w:rPr>
        <w:t xml:space="preserve"> AWS-1</w:t>
      </w:r>
      <w:r w:rsidRPr="005A5246">
        <w:rPr>
          <w:rFonts w:asciiTheme="minorEastAsia" w:eastAsiaTheme="minorEastAsia" w:hAnsiTheme="minorEastAsia" w:hint="eastAsia"/>
          <w:sz w:val="18"/>
          <w:szCs w:val="18"/>
        </w:rPr>
        <w:t>在美国用于取代多通道多点分布服务（</w:t>
      </w:r>
      <w:r w:rsidRPr="005A5246">
        <w:rPr>
          <w:rFonts w:asciiTheme="minorEastAsia" w:eastAsiaTheme="minorEastAsia" w:hAnsiTheme="minorEastAsia" w:hint="eastAsia"/>
          <w:sz w:val="18"/>
          <w:szCs w:val="18"/>
        </w:rPr>
        <w:t xml:space="preserve"> Multi</w:t>
      </w:r>
      <w:r w:rsidRPr="005A5246">
        <w:rPr>
          <w:rFonts w:asciiTheme="minorEastAsia" w:eastAsiaTheme="minorEastAsia" w:hAnsiTheme="minorEastAsia" w:hint="eastAsia"/>
          <w:sz w:val="18"/>
          <w:szCs w:val="18"/>
        </w:rPr>
        <w:t>point Multichannel Distribution Service )</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19" w:name="_Toc493856635"/>
      <w:r w:rsidRPr="005A5246">
        <w:rPr>
          <w:rFonts w:asciiTheme="minorEastAsia" w:eastAsiaTheme="minorEastAsia" w:hAnsiTheme="minorEastAsia" w:hint="eastAsia"/>
          <w:b w:val="0"/>
          <w:color w:val="0000FF"/>
          <w:sz w:val="18"/>
          <w:szCs w:val="18"/>
        </w:rPr>
        <w:t>GSM Multi-frame</w:t>
      </w:r>
      <w:bookmarkEnd w:id="119"/>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frame 4.615ms</w:t>
      </w:r>
      <w:r w:rsidRPr="005A5246">
        <w:rPr>
          <w:rFonts w:asciiTheme="minorEastAsia" w:eastAsiaTheme="minorEastAsia" w:hAnsiTheme="minorEastAsia" w:hint="eastAsia"/>
          <w:sz w:val="18"/>
          <w:szCs w:val="18"/>
        </w:rPr>
        <w:t>，一个</w:t>
      </w:r>
      <w:r w:rsidRPr="005A5246">
        <w:rPr>
          <w:rFonts w:asciiTheme="minorEastAsia" w:eastAsiaTheme="minorEastAsia" w:hAnsiTheme="minorEastAsia" w:hint="eastAsia"/>
          <w:sz w:val="18"/>
          <w:szCs w:val="18"/>
        </w:rPr>
        <w:t>multi-frame</w:t>
      </w:r>
      <w:r w:rsidRPr="005A5246">
        <w:rPr>
          <w:rFonts w:asciiTheme="minorEastAsia" w:eastAsiaTheme="minorEastAsia" w:hAnsiTheme="minorEastAsia" w:hint="eastAsia"/>
          <w:sz w:val="18"/>
          <w:szCs w:val="18"/>
        </w:rPr>
        <w:t>有</w:t>
      </w:r>
      <w:r w:rsidRPr="005A5246">
        <w:rPr>
          <w:rFonts w:asciiTheme="minorEastAsia" w:eastAsiaTheme="minorEastAsia" w:hAnsiTheme="minorEastAsia" w:hint="eastAsia"/>
          <w:sz w:val="18"/>
          <w:szCs w:val="18"/>
        </w:rPr>
        <w:t>51</w:t>
      </w:r>
      <w:r w:rsidRPr="005A5246">
        <w:rPr>
          <w:rFonts w:asciiTheme="minorEastAsia" w:eastAsiaTheme="minorEastAsia" w:hAnsiTheme="minorEastAsia" w:hint="eastAsia"/>
          <w:sz w:val="18"/>
          <w:szCs w:val="18"/>
        </w:rPr>
        <w:t>个</w:t>
      </w:r>
      <w:r w:rsidRPr="005A5246">
        <w:rPr>
          <w:rFonts w:asciiTheme="minorEastAsia" w:eastAsiaTheme="minorEastAsia" w:hAnsiTheme="minorEastAsia" w:hint="eastAsia"/>
          <w:sz w:val="18"/>
          <w:szCs w:val="18"/>
        </w:rPr>
        <w:t xml:space="preserve">frame=51*4.615=235ms, </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0" w:name="_Toc493856636"/>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电流波形分析</w:t>
      </w:r>
      <w:bookmarkEnd w:id="120"/>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首先开启</w:t>
      </w:r>
      <w:r w:rsidRPr="005A5246">
        <w:rPr>
          <w:rFonts w:asciiTheme="minorEastAsia" w:eastAsiaTheme="minorEastAsia" w:hAnsiTheme="minorEastAsia" w:hint="eastAsia"/>
          <w:sz w:val="18"/>
          <w:szCs w:val="18"/>
        </w:rPr>
        <w:t>PLL</w:t>
      </w:r>
      <w:r w:rsidRPr="005A5246">
        <w:rPr>
          <w:rFonts w:asciiTheme="minorEastAsia" w:eastAsiaTheme="minorEastAsia" w:hAnsiTheme="minorEastAsia" w:hint="eastAsia"/>
          <w:sz w:val="18"/>
          <w:szCs w:val="18"/>
        </w:rPr>
        <w:t>等；然后放弃第一帧；开始解第二帧</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第二帧包括解一个</w:t>
      </w:r>
      <w:r w:rsidRPr="005A5246">
        <w:rPr>
          <w:rFonts w:asciiTheme="minorEastAsia" w:eastAsiaTheme="minorEastAsia" w:hAnsiTheme="minorEastAsia" w:hint="eastAsia"/>
          <w:sz w:val="18"/>
          <w:szCs w:val="18"/>
        </w:rPr>
        <w:t>RX+</w:t>
      </w:r>
      <w:r w:rsidRPr="005A5246">
        <w:rPr>
          <w:rFonts w:asciiTheme="minorEastAsia" w:eastAsiaTheme="minorEastAsia" w:hAnsiTheme="minorEastAsia" w:hint="eastAsia"/>
          <w:sz w:val="18"/>
          <w:szCs w:val="18"/>
        </w:rPr>
        <w:t>解两个</w:t>
      </w:r>
      <w:r w:rsidRPr="005A5246">
        <w:rPr>
          <w:rFonts w:asciiTheme="minorEastAsia" w:eastAsiaTheme="minorEastAsia" w:hAnsiTheme="minorEastAsia" w:hint="eastAsia"/>
          <w:sz w:val="18"/>
          <w:szCs w:val="18"/>
        </w:rPr>
        <w:t>Neighbour Cell</w:t>
      </w:r>
      <w:r w:rsidRPr="005A5246">
        <w:rPr>
          <w:rFonts w:asciiTheme="minorEastAsia" w:eastAsiaTheme="minorEastAsia" w:hAnsiTheme="minorEastAsia" w:hint="eastAsia"/>
          <w:sz w:val="18"/>
          <w:szCs w:val="18"/>
        </w:rPr>
        <w:t>频点</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。然后解第三帧</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第三帧包括解一个</w:t>
      </w:r>
      <w:r w:rsidRPr="005A5246">
        <w:rPr>
          <w:rFonts w:asciiTheme="minorEastAsia" w:eastAsiaTheme="minorEastAsia" w:hAnsiTheme="minorEastAsia" w:hint="eastAsia"/>
          <w:sz w:val="18"/>
          <w:szCs w:val="18"/>
        </w:rPr>
        <w:t>RX+</w:t>
      </w:r>
      <w:r w:rsidRPr="005A5246">
        <w:rPr>
          <w:rFonts w:asciiTheme="minorEastAsia" w:eastAsiaTheme="minorEastAsia" w:hAnsiTheme="minorEastAsia" w:hint="eastAsia"/>
          <w:sz w:val="18"/>
          <w:szCs w:val="18"/>
        </w:rPr>
        <w:t>解两个</w:t>
      </w:r>
      <w:r w:rsidRPr="005A5246">
        <w:rPr>
          <w:rFonts w:asciiTheme="minorEastAsia" w:eastAsiaTheme="minorEastAsia" w:hAnsiTheme="minorEastAsia" w:hint="eastAsia"/>
          <w:sz w:val="18"/>
          <w:szCs w:val="18"/>
        </w:rPr>
        <w:t>Neighbour Cell</w:t>
      </w:r>
      <w:r w:rsidRPr="005A5246">
        <w:rPr>
          <w:rFonts w:asciiTheme="minorEastAsia" w:eastAsiaTheme="minorEastAsia" w:hAnsiTheme="minorEastAsia" w:hint="eastAsia"/>
          <w:sz w:val="18"/>
          <w:szCs w:val="18"/>
        </w:rPr>
        <w:t>频点</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。然后</w:t>
      </w:r>
      <w:r w:rsidRPr="005A5246">
        <w:rPr>
          <w:rFonts w:asciiTheme="minorEastAsia" w:eastAsiaTheme="minorEastAsia" w:hAnsiTheme="minorEastAsia" w:hint="eastAsia"/>
          <w:sz w:val="18"/>
          <w:szCs w:val="18"/>
        </w:rPr>
        <w:t>sleep</w:t>
      </w:r>
      <w:r w:rsidRPr="005A5246">
        <w:rPr>
          <w:rFonts w:asciiTheme="minorEastAsia" w:eastAsiaTheme="minorEastAsia" w:hAnsiTheme="minorEastAsia" w:hint="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1" w:name="_Toc493856637"/>
      <w:r w:rsidRPr="005A5246">
        <w:rPr>
          <w:rFonts w:asciiTheme="minorEastAsia" w:eastAsiaTheme="minorEastAsia" w:hAnsiTheme="minorEastAsia" w:hint="eastAsia"/>
          <w:b w:val="0"/>
          <w:color w:val="0000FF"/>
          <w:sz w:val="18"/>
          <w:szCs w:val="18"/>
        </w:rPr>
        <w:t>减少解</w:t>
      </w:r>
      <w:r w:rsidRPr="005A5246">
        <w:rPr>
          <w:rFonts w:asciiTheme="minorEastAsia" w:eastAsiaTheme="minorEastAsia" w:hAnsiTheme="minorEastAsia" w:hint="eastAsia"/>
          <w:b w:val="0"/>
          <w:color w:val="0000FF"/>
          <w:sz w:val="18"/>
          <w:szCs w:val="18"/>
        </w:rPr>
        <w:t>Paging</w:t>
      </w:r>
      <w:r w:rsidRPr="005A5246">
        <w:rPr>
          <w:rFonts w:asciiTheme="minorEastAsia" w:eastAsiaTheme="minorEastAsia" w:hAnsiTheme="minorEastAsia" w:hint="eastAsia"/>
          <w:b w:val="0"/>
          <w:color w:val="0000FF"/>
          <w:sz w:val="18"/>
          <w:szCs w:val="18"/>
        </w:rPr>
        <w:t>帧来降低</w:t>
      </w:r>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待机电流</w:t>
      </w:r>
      <w:bookmarkEnd w:id="121"/>
    </w:p>
    <w:p w:rsidR="00000000" w:rsidRPr="005A5246" w:rsidRDefault="00585275">
      <w:pPr>
        <w:jc w:val="both"/>
        <w:rPr>
          <w:rFonts w:asciiTheme="minorEastAsia" w:eastAsiaTheme="minorEastAsia" w:hAnsiTheme="minorEastAsia"/>
          <w:sz w:val="18"/>
          <w:szCs w:val="18"/>
        </w:rPr>
      </w:pPr>
      <w:r w:rsidRPr="005A5246">
        <w:rPr>
          <w:rFonts w:asciiTheme="minorEastAsia" w:eastAsiaTheme="minorEastAsia" w:hAnsiTheme="minorEastAsia" w:hint="eastAsia"/>
          <w:sz w:val="18"/>
          <w:szCs w:val="18"/>
        </w:rPr>
        <w:t>一般情况下，</w:t>
      </w: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每次醒来需要解</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帧</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；每帧包含一个</w:t>
      </w:r>
      <w:r w:rsidRPr="005A5246">
        <w:rPr>
          <w:rFonts w:asciiTheme="minorEastAsia" w:eastAsiaTheme="minorEastAsia" w:hAnsiTheme="minorEastAsia" w:hint="eastAsia"/>
          <w:sz w:val="18"/>
          <w:szCs w:val="18"/>
        </w:rPr>
        <w:t>Rx</w:t>
      </w:r>
      <w:r w:rsidRPr="005A5246">
        <w:rPr>
          <w:rFonts w:asciiTheme="minorEastAsia" w:eastAsiaTheme="minorEastAsia" w:hAnsiTheme="minorEastAsia" w:hint="eastAsia"/>
          <w:sz w:val="18"/>
          <w:szCs w:val="18"/>
        </w:rPr>
        <w:t>和两个</w:t>
      </w:r>
      <w:r w:rsidRPr="005A5246">
        <w:rPr>
          <w:rFonts w:asciiTheme="minorEastAsia" w:eastAsiaTheme="minorEastAsia" w:hAnsiTheme="minorEastAsia" w:hint="eastAsia"/>
          <w:sz w:val="18"/>
          <w:szCs w:val="18"/>
        </w:rPr>
        <w:t>Neighbour Cell</w:t>
      </w:r>
      <w:r w:rsidRPr="005A5246">
        <w:rPr>
          <w:rFonts w:asciiTheme="minorEastAsia" w:eastAsiaTheme="minorEastAsia" w:hAnsiTheme="minorEastAsia" w:hint="eastAsia"/>
          <w:sz w:val="18"/>
          <w:szCs w:val="18"/>
        </w:rPr>
        <w:t>频点。为了降低待机电流，可以按上面的方法放弃第一帧，解后面两帧。通常需要一个自适应的流程。开机后解三帧，经过</w:t>
      </w:r>
      <w:r w:rsidRPr="005A5246">
        <w:rPr>
          <w:rFonts w:asciiTheme="minorEastAsia" w:eastAsiaTheme="minorEastAsia" w:hAnsiTheme="minorEastAsia" w:hint="eastAsia"/>
          <w:sz w:val="18"/>
          <w:szCs w:val="18"/>
        </w:rPr>
        <w:t>N(N</w:t>
      </w:r>
      <w:r w:rsidRPr="005A5246">
        <w:rPr>
          <w:rFonts w:asciiTheme="minorEastAsia" w:eastAsiaTheme="minorEastAsia" w:hAnsiTheme="minorEastAsia" w:hint="eastAsia"/>
          <w:sz w:val="18"/>
          <w:szCs w:val="18"/>
        </w:rPr>
        <w:t>初始值为</w:t>
      </w:r>
      <w:r w:rsidRPr="005A5246">
        <w:rPr>
          <w:rFonts w:asciiTheme="minorEastAsia" w:eastAsiaTheme="minorEastAsia" w:hAnsiTheme="minorEastAsia" w:hint="eastAsia"/>
          <w:sz w:val="18"/>
          <w:szCs w:val="18"/>
        </w:rPr>
        <w:t>10)</w:t>
      </w:r>
      <w:r w:rsidRPr="005A5246">
        <w:rPr>
          <w:rFonts w:asciiTheme="minorEastAsia" w:eastAsiaTheme="minorEastAsia" w:hAnsiTheme="minorEastAsia" w:hint="eastAsia"/>
          <w:sz w:val="18"/>
          <w:szCs w:val="18"/>
        </w:rPr>
        <w:t>次后，开始解</w:t>
      </w:r>
      <w:r w:rsidRPr="005A5246">
        <w:rPr>
          <w:rFonts w:asciiTheme="minorEastAsia" w:eastAsiaTheme="minorEastAsia" w:hAnsiTheme="minorEastAsia" w:hint="eastAsia"/>
          <w:sz w:val="18"/>
          <w:szCs w:val="18"/>
        </w:rPr>
        <w:t>2</w:t>
      </w:r>
      <w:r w:rsidRPr="005A5246">
        <w:rPr>
          <w:rFonts w:asciiTheme="minorEastAsia" w:eastAsiaTheme="minorEastAsia" w:hAnsiTheme="minorEastAsia" w:hint="eastAsia"/>
          <w:sz w:val="18"/>
          <w:szCs w:val="18"/>
        </w:rPr>
        <w:t>帧。当</w:t>
      </w:r>
      <w:r w:rsidRPr="005A5246">
        <w:rPr>
          <w:rFonts w:asciiTheme="minorEastAsia" w:eastAsiaTheme="minorEastAsia" w:hAnsiTheme="minorEastAsia" w:hint="eastAsia"/>
          <w:sz w:val="18"/>
          <w:szCs w:val="18"/>
        </w:rPr>
        <w:t>出现一次</w:t>
      </w:r>
      <w:r w:rsidRPr="005A5246">
        <w:rPr>
          <w:rFonts w:asciiTheme="minorEastAsia" w:eastAsiaTheme="minorEastAsia" w:hAnsiTheme="minorEastAsia" w:hint="eastAsia"/>
          <w:sz w:val="18"/>
          <w:szCs w:val="18"/>
        </w:rPr>
        <w:t>PCCH error</w:t>
      </w:r>
      <w:r w:rsidRPr="005A5246">
        <w:rPr>
          <w:rFonts w:asciiTheme="minorEastAsia" w:eastAsiaTheme="minorEastAsia" w:hAnsiTheme="minorEastAsia" w:hint="eastAsia"/>
          <w:sz w:val="18"/>
          <w:szCs w:val="18"/>
        </w:rPr>
        <w:t>时，再解</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帧。</w:t>
      </w:r>
      <w:r w:rsidRPr="005A5246">
        <w:rPr>
          <w:rFonts w:asciiTheme="minorEastAsia" w:eastAsiaTheme="minorEastAsia" w:hAnsiTheme="minorEastAsia" w:hint="eastAsia"/>
          <w:sz w:val="18"/>
          <w:szCs w:val="18"/>
        </w:rPr>
        <w:t>N</w:t>
      </w:r>
      <w:r w:rsidRPr="005A5246">
        <w:rPr>
          <w:rFonts w:asciiTheme="minorEastAsia" w:eastAsiaTheme="minorEastAsia" w:hAnsiTheme="minorEastAsia" w:hint="eastAsia"/>
          <w:sz w:val="18"/>
          <w:szCs w:val="18"/>
        </w:rPr>
        <w:t>自适应调整。据说</w:t>
      </w:r>
      <w:r w:rsidRPr="005A5246">
        <w:rPr>
          <w:rFonts w:asciiTheme="minorEastAsia" w:eastAsiaTheme="minorEastAsia" w:hAnsiTheme="minorEastAsia" w:hint="eastAsia"/>
          <w:sz w:val="18"/>
          <w:szCs w:val="18"/>
        </w:rPr>
        <w:t>MTK</w:t>
      </w:r>
      <w:r w:rsidRPr="005A5246">
        <w:rPr>
          <w:rFonts w:asciiTheme="minorEastAsia" w:eastAsiaTheme="minorEastAsia" w:hAnsiTheme="minorEastAsia" w:hint="eastAsia"/>
          <w:sz w:val="18"/>
          <w:szCs w:val="18"/>
        </w:rPr>
        <w:t>在静止下，只解</w:t>
      </w:r>
      <w:r w:rsidRPr="005A5246">
        <w:rPr>
          <w:rFonts w:asciiTheme="minorEastAsia" w:eastAsiaTheme="minorEastAsia" w:hAnsiTheme="minorEastAsia" w:hint="eastAsia"/>
          <w:sz w:val="18"/>
          <w:szCs w:val="18"/>
        </w:rPr>
        <w:t>1</w:t>
      </w:r>
      <w:r w:rsidRPr="005A5246">
        <w:rPr>
          <w:rFonts w:asciiTheme="minorEastAsia" w:eastAsiaTheme="minorEastAsia" w:hAnsiTheme="minorEastAsia" w:hint="eastAsia"/>
          <w:sz w:val="18"/>
          <w:szCs w:val="18"/>
        </w:rPr>
        <w:t>帧。</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b w:val="0"/>
          <w:color w:val="0000FF"/>
          <w:sz w:val="18"/>
          <w:szCs w:val="18"/>
        </w:rPr>
      </w:pPr>
      <w:bookmarkStart w:id="122" w:name="_Toc493856638"/>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现网信道分配</w:t>
      </w:r>
      <w:bookmarkEnd w:id="122"/>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按照现网的频率规划，</w:t>
      </w:r>
      <w:r w:rsidRPr="005A5246">
        <w:rPr>
          <w:rFonts w:asciiTheme="minorEastAsia" w:eastAsiaTheme="minorEastAsia" w:hAnsiTheme="minorEastAsia" w:hint="eastAsia"/>
          <w:sz w:val="18"/>
          <w:szCs w:val="18"/>
        </w:rPr>
        <w:t>EGSM</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975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999</w:t>
      </w:r>
      <w:r w:rsidRPr="005A5246">
        <w:rPr>
          <w:rFonts w:asciiTheme="minorEastAsia" w:eastAsiaTheme="minorEastAsia" w:hAnsiTheme="minorEastAsia" w:hint="eastAsia"/>
          <w:sz w:val="18"/>
          <w:szCs w:val="18"/>
        </w:rPr>
        <w:t>信道（</w:t>
      </w:r>
      <w:r w:rsidRPr="005A5246">
        <w:rPr>
          <w:rFonts w:asciiTheme="minorEastAsia" w:eastAsiaTheme="minorEastAsia" w:hAnsiTheme="minorEastAsia" w:hint="eastAsia"/>
          <w:sz w:val="18"/>
          <w:szCs w:val="18"/>
        </w:rPr>
        <w:t>925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930</w:t>
      </w:r>
      <w:r w:rsidRPr="005A5246">
        <w:rPr>
          <w:rFonts w:asciiTheme="minorEastAsia" w:eastAsiaTheme="minorEastAsia" w:hAnsiTheme="minorEastAsia" w:hint="eastAsia"/>
          <w:sz w:val="18"/>
          <w:szCs w:val="18"/>
        </w:rPr>
        <w:t>之间的</w:t>
      </w:r>
      <w:r w:rsidRPr="005A5246">
        <w:rPr>
          <w:rFonts w:asciiTheme="minorEastAsia" w:eastAsiaTheme="minorEastAsia" w:hAnsiTheme="minorEastAsia" w:hint="eastAsia"/>
          <w:sz w:val="18"/>
          <w:szCs w:val="18"/>
        </w:rPr>
        <w:t>5M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 xml:space="preserve"> </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 xml:space="preserve"> DCS</w:t>
      </w:r>
      <w:r w:rsidRPr="005A5246">
        <w:rPr>
          <w:rFonts w:asciiTheme="minorEastAsia" w:eastAsiaTheme="minorEastAsia" w:hAnsiTheme="minorEastAsia" w:hint="eastAsia"/>
          <w:sz w:val="18"/>
          <w:szCs w:val="18"/>
        </w:rPr>
        <w:t>的</w:t>
      </w:r>
      <w:r w:rsidRPr="005A5246">
        <w:rPr>
          <w:rFonts w:asciiTheme="minorEastAsia" w:eastAsiaTheme="minorEastAsia" w:hAnsiTheme="minorEastAsia" w:hint="eastAsia"/>
          <w:sz w:val="18"/>
          <w:szCs w:val="18"/>
        </w:rPr>
        <w:t>585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685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1820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1840</w:t>
      </w:r>
      <w:r w:rsidRPr="005A5246">
        <w:rPr>
          <w:rFonts w:asciiTheme="minorEastAsia" w:eastAsiaTheme="minorEastAsia" w:hAnsiTheme="minorEastAsia" w:hint="eastAsia"/>
          <w:sz w:val="18"/>
          <w:szCs w:val="18"/>
        </w:rPr>
        <w:t>之间的</w:t>
      </w:r>
      <w:r w:rsidRPr="005A5246">
        <w:rPr>
          <w:rFonts w:asciiTheme="minorEastAsia" w:eastAsiaTheme="minorEastAsia" w:hAnsiTheme="minorEastAsia" w:hint="eastAsia"/>
          <w:sz w:val="18"/>
          <w:szCs w:val="18"/>
        </w:rPr>
        <w:t>20M</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736</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885</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1850</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1880</w:t>
      </w:r>
      <w:r w:rsidRPr="005A5246">
        <w:rPr>
          <w:rFonts w:asciiTheme="minorEastAsia" w:eastAsiaTheme="minorEastAsia" w:hAnsiTheme="minorEastAsia" w:hint="eastAsia"/>
          <w:sz w:val="18"/>
          <w:szCs w:val="18"/>
        </w:rPr>
        <w:t>之间的</w:t>
      </w:r>
      <w:r w:rsidRPr="005A5246">
        <w:rPr>
          <w:rFonts w:asciiTheme="minorEastAsia" w:eastAsiaTheme="minorEastAsia" w:hAnsiTheme="minorEastAsia" w:hint="eastAsia"/>
          <w:sz w:val="18"/>
          <w:szCs w:val="18"/>
        </w:rPr>
        <w:t>30M</w:t>
      </w:r>
      <w:r w:rsidRPr="005A5246">
        <w:rPr>
          <w:rFonts w:asciiTheme="minorEastAsia" w:eastAsiaTheme="minorEastAsia" w:hAnsiTheme="minorEastAsia" w:hint="eastAsia"/>
          <w:sz w:val="18"/>
          <w:szCs w:val="18"/>
        </w:rPr>
        <w:t>）之间信道是没有分配给任何运营商的，应该全国都</w:t>
      </w:r>
      <w:r w:rsidRPr="005A5246">
        <w:rPr>
          <w:rFonts w:asciiTheme="minorEastAsia" w:eastAsiaTheme="minorEastAsia" w:hAnsiTheme="minorEastAsia" w:hint="eastAsia"/>
          <w:sz w:val="18"/>
          <w:szCs w:val="18"/>
        </w:rPr>
        <w:t>OK</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3" w:name="_Toc493856639"/>
      <w:r w:rsidRPr="005A5246">
        <w:rPr>
          <w:rFonts w:asciiTheme="minorEastAsia" w:eastAsiaTheme="minorEastAsia" w:hAnsiTheme="minorEastAsia"/>
          <w:b w:val="0"/>
          <w:color w:val="0000FF"/>
          <w:sz w:val="18"/>
          <w:szCs w:val="18"/>
        </w:rPr>
        <w:t>What</w:t>
      </w:r>
      <w:r w:rsidRPr="005A5246">
        <w:rPr>
          <w:rFonts w:asciiTheme="minorEastAsia" w:eastAsiaTheme="minorEastAsia" w:hAnsiTheme="minorEastAsia" w:hint="eastAsia"/>
          <w:b w:val="0"/>
          <w:color w:val="0000FF"/>
          <w:sz w:val="18"/>
          <w:szCs w:val="18"/>
        </w:rPr>
        <w:t xml:space="preserve"> is SHDR</w:t>
      </w:r>
      <w:bookmarkEnd w:id="123"/>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sz w:val="18"/>
          <w:szCs w:val="18"/>
        </w:rPr>
        <w:t>Recently, it is envisioned that multiband/multimode-capable mo</w:t>
      </w:r>
      <w:r w:rsidRPr="005A5246">
        <w:rPr>
          <w:rFonts w:asciiTheme="minorEastAsia" w:eastAsiaTheme="minorEastAsia" w:hAnsiTheme="minorEastAsia"/>
          <w:sz w:val="18"/>
          <w:szCs w:val="18"/>
        </w:rPr>
        <w:t>bile phones include SHDR (Simultaneous Hybrid Dual Receiver) functionality in which transmission and reception in a cdma2000 1xEV-DO system are performed using a primary antenna while reception in a cdma2000 1x system is performed using a secondary antenna</w:t>
      </w:r>
      <w:r w:rsidRPr="005A5246">
        <w:rPr>
          <w:rFonts w:asciiTheme="minorEastAsia" w:eastAsiaTheme="minorEastAsia" w:hAnsiTheme="minorEastAsia"/>
          <w:sz w:val="18"/>
          <w:szCs w:val="18"/>
        </w:rPr>
        <w:t xml:space="preserve"> in order to improve the throughput of communication through the primary antenna.</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4" w:name="_Toc493856640"/>
      <w:r w:rsidRPr="005A5246">
        <w:rPr>
          <w:rFonts w:asciiTheme="minorEastAsia" w:eastAsiaTheme="minorEastAsia" w:hAnsiTheme="minorEastAsia" w:hint="eastAsia"/>
          <w:b w:val="0"/>
          <w:color w:val="0000FF"/>
          <w:sz w:val="18"/>
          <w:szCs w:val="18"/>
        </w:rPr>
        <w:t>Channel in cdma2000 PCS band</w:t>
      </w:r>
      <w:bookmarkEnd w:id="124"/>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Mobile Statai</w:t>
      </w:r>
      <w:r w:rsidRPr="005A5246">
        <w:rPr>
          <w:rFonts w:asciiTheme="minorEastAsia" w:eastAsiaTheme="minorEastAsia" w:hAnsiTheme="minorEastAsia" w:hint="eastAsia"/>
          <w:sz w:val="18"/>
          <w:szCs w:val="18"/>
        </w:rPr>
        <w:t xml:space="preserve">on: 0&lt;=N&lt;=1199, 1850+0.05N </w:t>
      </w:r>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Base Stataion: 0&lt;=N&lt;=1199, 1930+0.05N</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5" w:name="_Toc493856641"/>
      <w:r w:rsidRPr="005A5246">
        <w:rPr>
          <w:rFonts w:asciiTheme="minorEastAsia" w:eastAsiaTheme="minorEastAsia" w:hAnsiTheme="minorEastAsia" w:hint="eastAsia"/>
          <w:b w:val="0"/>
          <w:color w:val="0000FF"/>
          <w:sz w:val="18"/>
          <w:szCs w:val="18"/>
        </w:rPr>
        <w:t>Non-GPM(Non general Paging Message)</w:t>
      </w:r>
      <w:bookmarkEnd w:id="125"/>
    </w:p>
    <w:p w:rsidR="00000000" w:rsidRPr="005A5246" w:rsidRDefault="00585275">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GSM</w:t>
      </w:r>
      <w:r w:rsidRPr="005A5246">
        <w:rPr>
          <w:rFonts w:asciiTheme="minorEastAsia" w:eastAsiaTheme="minorEastAsia" w:hAnsiTheme="minorEastAsia" w:hint="eastAsia"/>
          <w:sz w:val="18"/>
          <w:szCs w:val="18"/>
        </w:rPr>
        <w:t>一般会连续收</w:t>
      </w:r>
      <w:r w:rsidRPr="005A5246">
        <w:rPr>
          <w:rFonts w:asciiTheme="minorEastAsia" w:eastAsiaTheme="minorEastAsia" w:hAnsiTheme="minorEastAsia" w:hint="eastAsia"/>
          <w:sz w:val="18"/>
          <w:szCs w:val="18"/>
        </w:rPr>
        <w:t>4</w:t>
      </w:r>
      <w:r w:rsidRPr="005A5246">
        <w:rPr>
          <w:rFonts w:asciiTheme="minorEastAsia" w:eastAsiaTheme="minorEastAsia" w:hAnsiTheme="minorEastAsia" w:hint="eastAsia"/>
          <w:sz w:val="18"/>
          <w:szCs w:val="18"/>
        </w:rPr>
        <w:t>帧</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信息；</w:t>
      </w:r>
      <w:r w:rsidRPr="005A5246">
        <w:rPr>
          <w:rFonts w:asciiTheme="minorEastAsia" w:eastAsiaTheme="minorEastAsia" w:hAnsiTheme="minorEastAsia" w:hint="eastAsia"/>
          <w:sz w:val="18"/>
          <w:szCs w:val="18"/>
        </w:rPr>
        <w:t>BB</w:t>
      </w:r>
      <w:r w:rsidRPr="005A5246">
        <w:rPr>
          <w:rFonts w:asciiTheme="minorEastAsia" w:eastAsiaTheme="minorEastAsia" w:hAnsiTheme="minorEastAsia" w:hint="eastAsia"/>
          <w:sz w:val="18"/>
          <w:szCs w:val="18"/>
        </w:rPr>
        <w:t>在接收到第一帧时先做出判断，如果</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信息不含本机</w:t>
      </w:r>
      <w:r w:rsidRPr="005A5246">
        <w:rPr>
          <w:rFonts w:asciiTheme="minorEastAsia" w:eastAsiaTheme="minorEastAsia" w:hAnsiTheme="minorEastAsia" w:hint="eastAsia"/>
          <w:sz w:val="18"/>
          <w:szCs w:val="18"/>
        </w:rPr>
        <w:t>Paging</w:t>
      </w:r>
      <w:r w:rsidRPr="005A5246">
        <w:rPr>
          <w:rFonts w:asciiTheme="minorEastAsia" w:eastAsiaTheme="minorEastAsia" w:hAnsiTheme="minorEastAsia" w:hint="eastAsia"/>
          <w:sz w:val="18"/>
          <w:szCs w:val="18"/>
        </w:rPr>
        <w:t>信息，就直接</w:t>
      </w:r>
      <w:r w:rsidRPr="005A5246">
        <w:rPr>
          <w:rFonts w:asciiTheme="minorEastAsia" w:eastAsiaTheme="minorEastAsia" w:hAnsiTheme="minorEastAsia" w:hint="eastAsia"/>
          <w:sz w:val="18"/>
          <w:szCs w:val="18"/>
        </w:rPr>
        <w:t>sleep</w:t>
      </w:r>
      <w:r w:rsidRPr="005A5246">
        <w:rPr>
          <w:rFonts w:asciiTheme="minorEastAsia" w:eastAsiaTheme="minorEastAsia" w:hAnsiTheme="minorEastAsia" w:hint="eastAsia"/>
          <w:sz w:val="18"/>
          <w:szCs w:val="18"/>
        </w:rPr>
        <w:t>，不继续接收后面的</w:t>
      </w:r>
      <w:r w:rsidRPr="005A5246">
        <w:rPr>
          <w:rFonts w:asciiTheme="minorEastAsia" w:eastAsiaTheme="minorEastAsia" w:hAnsiTheme="minorEastAsia" w:hint="eastAsia"/>
          <w:sz w:val="18"/>
          <w:szCs w:val="18"/>
        </w:rPr>
        <w:t>3</w:t>
      </w:r>
      <w:r w:rsidRPr="005A5246">
        <w:rPr>
          <w:rFonts w:asciiTheme="minorEastAsia" w:eastAsiaTheme="minorEastAsia" w:hAnsiTheme="minorEastAsia" w:hint="eastAsia"/>
          <w:sz w:val="18"/>
          <w:szCs w:val="18"/>
        </w:rPr>
        <w:t>帧；这样就可以忽略不含</w:t>
      </w:r>
      <w:r w:rsidRPr="005A5246">
        <w:rPr>
          <w:rFonts w:asciiTheme="minorEastAsia" w:eastAsiaTheme="minorEastAsia" w:hAnsiTheme="minorEastAsia" w:hint="eastAsia"/>
          <w:sz w:val="18"/>
          <w:szCs w:val="18"/>
        </w:rPr>
        <w:t>emsi</w:t>
      </w:r>
      <w:r w:rsidRPr="005A5246">
        <w:rPr>
          <w:rFonts w:asciiTheme="minorEastAsia" w:eastAsiaTheme="minorEastAsia" w:hAnsiTheme="minorEastAsia" w:hint="eastAsia"/>
          <w:sz w:val="18"/>
          <w:szCs w:val="18"/>
        </w:rPr>
        <w:t>的信息。</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6" w:name="_Toc493856642"/>
      <w:r w:rsidRPr="005A5246">
        <w:rPr>
          <w:rFonts w:asciiTheme="minorEastAsia" w:eastAsiaTheme="minorEastAsia" w:hAnsiTheme="minorEastAsia" w:hint="eastAsia"/>
          <w:b w:val="0"/>
          <w:color w:val="0000FF"/>
          <w:sz w:val="18"/>
          <w:szCs w:val="18"/>
        </w:rPr>
        <w:t>GSM BSIC</w:t>
      </w:r>
      <w:bookmarkEnd w:id="126"/>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刚才请教了一下</w:t>
      </w:r>
      <w:r w:rsidRPr="005A5246">
        <w:rPr>
          <w:rFonts w:asciiTheme="minorEastAsia" w:eastAsiaTheme="minorEastAsia" w:hAnsiTheme="minorEastAsia"/>
          <w:sz w:val="18"/>
          <w:szCs w:val="18"/>
        </w:rPr>
        <w:t>lane</w:t>
      </w:r>
      <w:r w:rsidRPr="005A5246">
        <w:rPr>
          <w:rFonts w:asciiTheme="minorEastAsia" w:eastAsiaTheme="minorEastAsia" w:hAnsiTheme="minorEastAsia"/>
          <w:sz w:val="18"/>
          <w:szCs w:val="18"/>
        </w:rPr>
        <w:t>，现倒现卖。</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是</w:t>
      </w:r>
      <w:r w:rsidRPr="005A5246">
        <w:rPr>
          <w:rFonts w:asciiTheme="minorEastAsia" w:eastAsiaTheme="minorEastAsia" w:hAnsiTheme="minorEastAsia"/>
          <w:sz w:val="18"/>
          <w:szCs w:val="18"/>
        </w:rPr>
        <w:t>Base Station Ident</w:t>
      </w:r>
      <w:r w:rsidRPr="005A5246">
        <w:rPr>
          <w:rFonts w:asciiTheme="minorEastAsia" w:eastAsiaTheme="minorEastAsia" w:hAnsiTheme="minorEastAsia"/>
          <w:sz w:val="18"/>
          <w:szCs w:val="18"/>
        </w:rPr>
        <w:t>ity Code</w:t>
      </w:r>
      <w:r w:rsidRPr="005A5246">
        <w:rPr>
          <w:rFonts w:asciiTheme="minorEastAsia" w:eastAsiaTheme="minorEastAsia" w:hAnsiTheme="minorEastAsia"/>
          <w:sz w:val="18"/>
          <w:szCs w:val="18"/>
        </w:rPr>
        <w:t>，用於移动台识别相同载频的不同基站。</w:t>
      </w:r>
      <w:r w:rsidRPr="005A5246">
        <w:rPr>
          <w:rFonts w:asciiTheme="minorEastAsia" w:eastAsiaTheme="minorEastAsia" w:hAnsiTheme="minorEastAsia"/>
          <w:sz w:val="18"/>
          <w:szCs w:val="18"/>
        </w:rPr>
        <w:t>BSIC=NCC(3bit)+BCC(3bit)</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SCH</w:t>
      </w:r>
      <w:r w:rsidRPr="005A5246">
        <w:rPr>
          <w:rFonts w:asciiTheme="minorEastAsia" w:eastAsiaTheme="minorEastAsia" w:hAnsiTheme="minorEastAsia"/>
          <w:sz w:val="18"/>
          <w:szCs w:val="18"/>
        </w:rPr>
        <w:t>使用的是非常弱的</w:t>
      </w:r>
      <w:r w:rsidRPr="005A5246">
        <w:rPr>
          <w:rFonts w:asciiTheme="minorEastAsia" w:eastAsiaTheme="minorEastAsia" w:hAnsiTheme="minorEastAsia"/>
          <w:sz w:val="18"/>
          <w:szCs w:val="18"/>
        </w:rPr>
        <w:t>CRC</w:t>
      </w:r>
      <w:r w:rsidRPr="005A5246">
        <w:rPr>
          <w:rFonts w:asciiTheme="minorEastAsia" w:eastAsiaTheme="minorEastAsia" w:hAnsiTheme="minorEastAsia"/>
          <w:sz w:val="18"/>
          <w:szCs w:val="18"/>
        </w:rPr>
        <w:t>校验，所有有可能没接收正确，却认为接收正确了。所以他们就更改了</w:t>
      </w:r>
      <w:r w:rsidRPr="005A5246">
        <w:rPr>
          <w:rFonts w:asciiTheme="minorEastAsia" w:eastAsiaTheme="minorEastAsia" w:hAnsiTheme="minorEastAsia"/>
          <w:sz w:val="18"/>
          <w:szCs w:val="18"/>
        </w:rPr>
        <w:t>8960</w:t>
      </w:r>
      <w:r w:rsidRPr="005A5246">
        <w:rPr>
          <w:rFonts w:asciiTheme="minorEastAsia" w:eastAsiaTheme="minorEastAsia" w:hAnsiTheme="minorEastAsia"/>
          <w:sz w:val="18"/>
          <w:szCs w:val="18"/>
        </w:rPr>
        <w:t>的</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和</w:t>
      </w:r>
      <w:r w:rsidRPr="005A5246">
        <w:rPr>
          <w:rFonts w:asciiTheme="minorEastAsia" w:eastAsiaTheme="minorEastAsia" w:hAnsiTheme="minorEastAsia"/>
          <w:sz w:val="18"/>
          <w:szCs w:val="18"/>
        </w:rPr>
        <w:t>bcc</w:t>
      </w:r>
      <w:r w:rsidRPr="005A5246">
        <w:rPr>
          <w:rFonts w:asciiTheme="minorEastAsia" w:eastAsiaTheme="minorEastAsia" w:hAnsiTheme="minorEastAsia"/>
          <w:sz w:val="18"/>
          <w:szCs w:val="18"/>
        </w:rPr>
        <w:t>，然后发现解出来的和</w:t>
      </w:r>
      <w:r w:rsidRPr="005A5246">
        <w:rPr>
          <w:rFonts w:asciiTheme="minorEastAsia" w:eastAsiaTheme="minorEastAsia" w:hAnsiTheme="minorEastAsia"/>
          <w:sz w:val="18"/>
          <w:szCs w:val="18"/>
        </w:rPr>
        <w:t>8960</w:t>
      </w:r>
      <w:r w:rsidRPr="005A5246">
        <w:rPr>
          <w:rFonts w:asciiTheme="minorEastAsia" w:eastAsiaTheme="minorEastAsia" w:hAnsiTheme="minorEastAsia"/>
          <w:sz w:val="18"/>
          <w:szCs w:val="18"/>
        </w:rPr>
        <w:t>设置的一致，这样就认为</w:t>
      </w:r>
      <w:r w:rsidRPr="005A5246">
        <w:rPr>
          <w:rFonts w:asciiTheme="minorEastAsia" w:eastAsiaTheme="minorEastAsia" w:hAnsiTheme="minorEastAsia"/>
          <w:sz w:val="18"/>
          <w:szCs w:val="18"/>
        </w:rPr>
        <w:t>sch</w:t>
      </w:r>
      <w:r w:rsidRPr="005A5246">
        <w:rPr>
          <w:rFonts w:asciiTheme="minorEastAsia" w:eastAsiaTheme="minorEastAsia" w:hAnsiTheme="minorEastAsia"/>
          <w:sz w:val="18"/>
          <w:szCs w:val="18"/>
        </w:rPr>
        <w:t>解对了。平常打</w:t>
      </w:r>
      <w:r w:rsidRPr="005A5246">
        <w:rPr>
          <w:rFonts w:asciiTheme="minorEastAsia" w:eastAsiaTheme="minorEastAsia" w:hAnsiTheme="minorEastAsia"/>
          <w:sz w:val="18"/>
          <w:szCs w:val="18"/>
        </w:rPr>
        <w:t>8960</w:t>
      </w:r>
      <w:r w:rsidRPr="005A5246">
        <w:rPr>
          <w:rFonts w:asciiTheme="minorEastAsia" w:eastAsiaTheme="minorEastAsia" w:hAnsiTheme="minorEastAsia"/>
          <w:sz w:val="18"/>
          <w:szCs w:val="18"/>
        </w:rPr>
        <w:t>电话中不用修改</w:t>
      </w:r>
      <w:r w:rsidRPr="005A5246">
        <w:rPr>
          <w:rFonts w:asciiTheme="minorEastAsia" w:eastAsiaTheme="minorEastAsia" w:hAnsiTheme="minorEastAsia"/>
          <w:sz w:val="18"/>
          <w:szCs w:val="18"/>
        </w:rPr>
        <w:t>.</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基站识别码</w:t>
      </w:r>
      <w:r w:rsidRPr="005A5246">
        <w:rPr>
          <w:rFonts w:asciiTheme="minorEastAsia" w:eastAsiaTheme="minorEastAsia" w:hAnsiTheme="minorEastAsia"/>
          <w:sz w:val="18"/>
          <w:szCs w:val="18"/>
        </w:rPr>
        <w:t xml:space="preserve"> Base Station Identity Code</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包括</w:t>
      </w:r>
      <w:r w:rsidRPr="005A5246">
        <w:rPr>
          <w:rFonts w:asciiTheme="minorEastAsia" w:eastAsiaTheme="minorEastAsia" w:hAnsiTheme="minorEastAsia"/>
          <w:sz w:val="18"/>
          <w:szCs w:val="18"/>
        </w:rPr>
        <w:t>PLMN</w:t>
      </w:r>
      <w:r w:rsidRPr="005A5246">
        <w:rPr>
          <w:rFonts w:asciiTheme="minorEastAsia" w:eastAsiaTheme="minorEastAsia" w:hAnsiTheme="minorEastAsia"/>
          <w:sz w:val="18"/>
          <w:szCs w:val="18"/>
        </w:rPr>
        <w:t>色码和基站色码。用于区分不同运营者或同一运营者广播控制信道频率相同的不同小区。</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用於移动台识别相同载频的不同基站</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特别用於区别在不同国家的边界地区采用相同载频且相临的基站</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为一个</w:t>
      </w:r>
      <w:r w:rsidRPr="005A5246">
        <w:rPr>
          <w:rFonts w:asciiTheme="minorEastAsia" w:eastAsiaTheme="minorEastAsia" w:hAnsiTheme="minorEastAsia"/>
          <w:sz w:val="18"/>
          <w:szCs w:val="18"/>
        </w:rPr>
        <w:t>6bit</w:t>
      </w:r>
      <w:r w:rsidRPr="005A5246">
        <w:rPr>
          <w:rFonts w:asciiTheme="minorEastAsia" w:eastAsiaTheme="minorEastAsia" w:hAnsiTheme="minorEastAsia"/>
          <w:sz w:val="18"/>
          <w:szCs w:val="18"/>
        </w:rPr>
        <w:t>编码</w:t>
      </w:r>
      <w:r w:rsidRPr="005A5246">
        <w:rPr>
          <w:rFonts w:asciiTheme="minorEastAsia" w:eastAsiaTheme="minorEastAsia" w:hAnsiTheme="minorEastAsia"/>
          <w:sz w:val="18"/>
          <w:szCs w:val="18"/>
        </w:rPr>
        <w:t>:BSIC=NCC(3bit)+BCC(3bit)</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NCC:PLMN</w:t>
      </w:r>
      <w:r w:rsidRPr="005A5246">
        <w:rPr>
          <w:rFonts w:asciiTheme="minorEastAsia" w:eastAsiaTheme="minorEastAsia" w:hAnsiTheme="minorEastAsia"/>
          <w:sz w:val="18"/>
          <w:szCs w:val="18"/>
        </w:rPr>
        <w:t>色码</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用来识别相邻的</w:t>
      </w:r>
      <w:r w:rsidRPr="005A5246">
        <w:rPr>
          <w:rFonts w:asciiTheme="minorEastAsia" w:eastAsiaTheme="minorEastAsia" w:hAnsiTheme="minorEastAsia"/>
          <w:sz w:val="18"/>
          <w:szCs w:val="18"/>
        </w:rPr>
        <w:t>PLMN</w:t>
      </w:r>
      <w:r w:rsidRPr="005A5246">
        <w:rPr>
          <w:rFonts w:asciiTheme="minorEastAsia" w:eastAsiaTheme="minorEastAsia" w:hAnsiTheme="minorEastAsia"/>
          <w:sz w:val="18"/>
          <w:szCs w:val="18"/>
        </w:rPr>
        <w:t>网</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BCC:BTS</w:t>
      </w:r>
      <w:r w:rsidRPr="005A5246">
        <w:rPr>
          <w:rFonts w:asciiTheme="minorEastAsia" w:eastAsiaTheme="minorEastAsia" w:hAnsiTheme="minorEastAsia"/>
          <w:sz w:val="18"/>
          <w:szCs w:val="18"/>
        </w:rPr>
        <w:t>色码</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用来识别相同载频的不同的基站</w:t>
      </w:r>
      <w:r w:rsidRPr="005A5246">
        <w:rPr>
          <w:rFonts w:asciiTheme="minorEastAsia" w:eastAsiaTheme="minorEastAsia" w:hAnsiTheme="minorEastAsia"/>
          <w:sz w:val="18"/>
          <w:szCs w:val="18"/>
        </w:rPr>
        <w:t>.</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2BSIC</w:t>
      </w:r>
      <w:r w:rsidRPr="005A5246">
        <w:rPr>
          <w:rFonts w:asciiTheme="minorEastAsia" w:eastAsiaTheme="minorEastAsia" w:hAnsiTheme="minorEastAsia"/>
          <w:sz w:val="18"/>
          <w:szCs w:val="18"/>
        </w:rPr>
        <w:t>的作用</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移动台收到</w:t>
      </w:r>
      <w:r w:rsidRPr="005A5246">
        <w:rPr>
          <w:rFonts w:asciiTheme="minorEastAsia" w:eastAsiaTheme="minorEastAsia" w:hAnsiTheme="minorEastAsia"/>
          <w:sz w:val="18"/>
          <w:szCs w:val="18"/>
        </w:rPr>
        <w:t>SCH</w:t>
      </w:r>
      <w:r w:rsidRPr="005A5246">
        <w:rPr>
          <w:rFonts w:asciiTheme="minorEastAsia" w:eastAsiaTheme="minorEastAsia" w:hAnsiTheme="minorEastAsia"/>
          <w:sz w:val="18"/>
          <w:szCs w:val="18"/>
        </w:rPr>
        <w:t>后，即认为已同步于该小区。但为了正确地译出下行公共信令信道上的信息，移动台还必须知道公共信令信道所采用的训练序列码（</w:t>
      </w:r>
      <w:r w:rsidRPr="005A5246">
        <w:rPr>
          <w:rFonts w:asciiTheme="minorEastAsia" w:eastAsiaTheme="minorEastAsia" w:hAnsiTheme="minorEastAsia"/>
          <w:sz w:val="18"/>
          <w:szCs w:val="18"/>
        </w:rPr>
        <w:t>TSC</w:t>
      </w:r>
      <w:r w:rsidRPr="005A5246">
        <w:rPr>
          <w:rFonts w:asciiTheme="minorEastAsia" w:eastAsiaTheme="minorEastAsia" w:hAnsiTheme="minorEastAsia"/>
          <w:sz w:val="18"/>
          <w:szCs w:val="18"/>
        </w:rPr>
        <w:t>）。按照</w:t>
      </w:r>
      <w:r w:rsidRPr="005A5246">
        <w:rPr>
          <w:rFonts w:asciiTheme="minorEastAsia" w:eastAsiaTheme="minorEastAsia" w:hAnsiTheme="minorEastAsia"/>
          <w:sz w:val="18"/>
          <w:szCs w:val="18"/>
        </w:rPr>
        <w:t>GSM</w:t>
      </w:r>
      <w:r w:rsidRPr="005A5246">
        <w:rPr>
          <w:rFonts w:asciiTheme="minorEastAsia" w:eastAsiaTheme="minorEastAsia" w:hAnsiTheme="minorEastAsia"/>
          <w:sz w:val="18"/>
          <w:szCs w:val="18"/>
        </w:rPr>
        <w:t>规范的规定，训练序列码有八种固定的格式，分别用序号</w:t>
      </w:r>
      <w:r w:rsidRPr="005A5246">
        <w:rPr>
          <w:rFonts w:asciiTheme="minorEastAsia" w:eastAsiaTheme="minorEastAsia" w:hAnsiTheme="minorEastAsia"/>
          <w:sz w:val="18"/>
          <w:szCs w:val="18"/>
        </w:rPr>
        <w:t>0</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7</w:t>
      </w:r>
      <w:r w:rsidRPr="005A5246">
        <w:rPr>
          <w:rFonts w:asciiTheme="minorEastAsia" w:eastAsiaTheme="minorEastAsia" w:hAnsiTheme="minorEastAsia"/>
          <w:sz w:val="18"/>
          <w:szCs w:val="18"/>
        </w:rPr>
        <w:t>表示。每个小区的公共信令信道所采用的</w:t>
      </w:r>
      <w:r w:rsidRPr="005A5246">
        <w:rPr>
          <w:rFonts w:asciiTheme="minorEastAsia" w:eastAsiaTheme="minorEastAsia" w:hAnsiTheme="minorEastAsia"/>
          <w:sz w:val="18"/>
          <w:szCs w:val="18"/>
        </w:rPr>
        <w:t>TSC</w:t>
      </w:r>
      <w:r w:rsidRPr="005A5246">
        <w:rPr>
          <w:rFonts w:asciiTheme="minorEastAsia" w:eastAsiaTheme="minorEastAsia" w:hAnsiTheme="minorEastAsia"/>
          <w:sz w:val="18"/>
          <w:szCs w:val="18"/>
        </w:rPr>
        <w:t>序列号由</w:t>
      </w:r>
      <w:r w:rsidRPr="005A5246">
        <w:rPr>
          <w:rFonts w:asciiTheme="minorEastAsia" w:eastAsiaTheme="minorEastAsia" w:hAnsiTheme="minorEastAsia"/>
          <w:sz w:val="18"/>
          <w:szCs w:val="18"/>
        </w:rPr>
        <w:t>该小区的</w:t>
      </w:r>
      <w:r w:rsidRPr="005A5246">
        <w:rPr>
          <w:rFonts w:asciiTheme="minorEastAsia" w:eastAsiaTheme="minorEastAsia" w:hAnsiTheme="minorEastAsia"/>
          <w:sz w:val="18"/>
          <w:szCs w:val="18"/>
        </w:rPr>
        <w:t>BCC</w:t>
      </w:r>
      <w:r w:rsidRPr="005A5246">
        <w:rPr>
          <w:rFonts w:asciiTheme="minorEastAsia" w:eastAsiaTheme="minorEastAsia" w:hAnsiTheme="minorEastAsia"/>
          <w:sz w:val="18"/>
          <w:szCs w:val="18"/>
        </w:rPr>
        <w:t>决定。因此</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的作用之一是通知移动台本小区公共信令信道所采用的训练序列号。</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由于</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参与了随机接入信道（</w:t>
      </w:r>
      <w:r w:rsidRPr="005A5246">
        <w:rPr>
          <w:rFonts w:asciiTheme="minorEastAsia" w:eastAsiaTheme="minorEastAsia" w:hAnsiTheme="minorEastAsia"/>
          <w:sz w:val="18"/>
          <w:szCs w:val="18"/>
        </w:rPr>
        <w:t>RACH</w:t>
      </w:r>
      <w:r w:rsidRPr="005A5246">
        <w:rPr>
          <w:rFonts w:asciiTheme="minorEastAsia" w:eastAsiaTheme="minorEastAsia" w:hAnsiTheme="minorEastAsia"/>
          <w:sz w:val="18"/>
          <w:szCs w:val="18"/>
        </w:rPr>
        <w:t>）的译码过程，因此它可以用来避免基站将移动台发往相邻小区的</w:t>
      </w:r>
      <w:r w:rsidRPr="005A5246">
        <w:rPr>
          <w:rFonts w:asciiTheme="minorEastAsia" w:eastAsiaTheme="minorEastAsia" w:hAnsiTheme="minorEastAsia"/>
          <w:sz w:val="18"/>
          <w:szCs w:val="18"/>
        </w:rPr>
        <w:t>RACH</w:t>
      </w:r>
      <w:r w:rsidRPr="005A5246">
        <w:rPr>
          <w:rFonts w:asciiTheme="minorEastAsia" w:eastAsiaTheme="minorEastAsia" w:hAnsiTheme="minorEastAsia"/>
          <w:sz w:val="18"/>
          <w:szCs w:val="18"/>
        </w:rPr>
        <w:t>误译为本小区的接入信</w:t>
      </w:r>
      <w:r w:rsidRPr="005A5246">
        <w:rPr>
          <w:rFonts w:asciiTheme="minorEastAsia" w:eastAsiaTheme="minorEastAsia" w:hAnsiTheme="minorEastAsia"/>
          <w:sz w:val="18"/>
          <w:szCs w:val="18"/>
        </w:rPr>
        <w:t>道。</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当移动台在连接模式下（通话过程中），它必须根据</w:t>
      </w:r>
      <w:r w:rsidRPr="005A5246">
        <w:rPr>
          <w:rFonts w:asciiTheme="minorEastAsia" w:eastAsiaTheme="minorEastAsia" w:hAnsiTheme="minorEastAsia"/>
          <w:sz w:val="18"/>
          <w:szCs w:val="18"/>
        </w:rPr>
        <w:t>BCCH</w:t>
      </w:r>
      <w:r w:rsidRPr="005A5246">
        <w:rPr>
          <w:rFonts w:asciiTheme="minorEastAsia" w:eastAsiaTheme="minorEastAsia" w:hAnsiTheme="minorEastAsia"/>
          <w:sz w:val="18"/>
          <w:szCs w:val="18"/>
        </w:rPr>
        <w:t>上有关邻区表的规定，对邻区</w:t>
      </w:r>
      <w:r w:rsidRPr="005A5246">
        <w:rPr>
          <w:rFonts w:asciiTheme="minorEastAsia" w:eastAsiaTheme="minorEastAsia" w:hAnsiTheme="minorEastAsia"/>
          <w:sz w:val="18"/>
          <w:szCs w:val="18"/>
        </w:rPr>
        <w:t>BCCH</w:t>
      </w:r>
      <w:r w:rsidRPr="005A5246">
        <w:rPr>
          <w:rFonts w:asciiTheme="minorEastAsia" w:eastAsiaTheme="minorEastAsia" w:hAnsiTheme="minorEastAsia"/>
          <w:sz w:val="18"/>
          <w:szCs w:val="18"/>
        </w:rPr>
        <w:t>载频的电平进行测量并报告给基站。同时在上行的测量报告中对每一个频率点，移动台必须给出它所测量到的该载频的</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。当在某种特定的环境下，即某小区的邻区中包含两个或两个以上的小区采用相同的</w:t>
      </w:r>
      <w:r w:rsidRPr="005A5246">
        <w:rPr>
          <w:rFonts w:asciiTheme="minorEastAsia" w:eastAsiaTheme="minorEastAsia" w:hAnsiTheme="minorEastAsia"/>
          <w:sz w:val="18"/>
          <w:szCs w:val="18"/>
        </w:rPr>
        <w:t>BCCH</w:t>
      </w:r>
      <w:r w:rsidRPr="005A5246">
        <w:rPr>
          <w:rFonts w:asciiTheme="minorEastAsia" w:eastAsiaTheme="minorEastAsia" w:hAnsiTheme="minorEastAsia"/>
          <w:sz w:val="18"/>
          <w:szCs w:val="18"/>
        </w:rPr>
        <w:t>载频</w:t>
      </w:r>
      <w:r w:rsidRPr="005A5246">
        <w:rPr>
          <w:rFonts w:asciiTheme="minorEastAsia" w:eastAsiaTheme="minorEastAsia" w:hAnsiTheme="minorEastAsia"/>
          <w:sz w:val="18"/>
          <w:szCs w:val="18"/>
        </w:rPr>
        <w:t>时，基站可以依靠</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来区分这些小区，从而避免错误的切换，甚至切换失败。</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移动台在连接模式下（通话过程中）必须测量邻区的信号，并将测量结果报告给网络。由于移动台每次发送的测量报告中只能包含六个邻区的内容，因此必须控制移动台仅报告与当前小区确实有切换关系的小区情况。</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中的高三位（即</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）用于实现上述目的。网络运营者可以通过广播参数</w:t>
      </w:r>
      <w:r w:rsidRPr="005A5246">
        <w:rPr>
          <w:rFonts w:asciiTheme="minorEastAsia" w:eastAsiaTheme="minorEastAsia" w:hAnsiTheme="minorEastAsia"/>
          <w:sz w:val="18"/>
          <w:szCs w:val="18"/>
        </w:rPr>
        <w:t>"</w:t>
      </w:r>
      <w:r w:rsidRPr="005A5246">
        <w:rPr>
          <w:rFonts w:asciiTheme="minorEastAsia" w:eastAsiaTheme="minorEastAsia" w:hAnsiTheme="minorEastAsia"/>
          <w:sz w:val="18"/>
          <w:szCs w:val="18"/>
        </w:rPr>
        <w:t>允许的</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控制移动台只报告</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在允许范围内的邻区情况。</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lastRenderedPageBreak/>
        <w:t>3BSIC</w:t>
      </w:r>
      <w:r w:rsidRPr="005A5246">
        <w:rPr>
          <w:rFonts w:asciiTheme="minorEastAsia" w:eastAsiaTheme="minorEastAsia" w:hAnsiTheme="minorEastAsia"/>
          <w:sz w:val="18"/>
          <w:szCs w:val="18"/>
        </w:rPr>
        <w:t>码的取值范围</w:t>
      </w:r>
    </w:p>
    <w:p w:rsidR="00000000" w:rsidRPr="005A5246" w:rsidRDefault="00585275">
      <w:pPr>
        <w:rPr>
          <w:rFonts w:asciiTheme="minorEastAsia" w:eastAsiaTheme="minorEastAsia" w:hAnsiTheme="minorEastAsia"/>
          <w:sz w:val="18"/>
          <w:szCs w:val="18"/>
        </w:rPr>
      </w:pPr>
      <w:r w:rsidRPr="005A5246">
        <w:rPr>
          <w:rFonts w:asciiTheme="minorEastAsia" w:eastAsiaTheme="minorEastAsia" w:hAnsiTheme="minorEastAsia"/>
          <w:sz w:val="18"/>
          <w:szCs w:val="18"/>
        </w:rPr>
        <w:t>由于</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码是由</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和</w:t>
      </w:r>
      <w:r w:rsidRPr="005A5246">
        <w:rPr>
          <w:rFonts w:asciiTheme="minorEastAsia" w:eastAsiaTheme="minorEastAsia" w:hAnsiTheme="minorEastAsia"/>
          <w:sz w:val="18"/>
          <w:szCs w:val="18"/>
        </w:rPr>
        <w:t>BCC</w:t>
      </w:r>
      <w:r w:rsidRPr="005A5246">
        <w:rPr>
          <w:rFonts w:asciiTheme="minorEastAsia" w:eastAsiaTheme="minorEastAsia" w:hAnsiTheme="minorEastAsia"/>
          <w:sz w:val="18"/>
          <w:szCs w:val="18"/>
        </w:rPr>
        <w:t>组成，</w:t>
      </w:r>
      <w:r w:rsidRPr="005A5246">
        <w:rPr>
          <w:rFonts w:asciiTheme="minorEastAsia" w:eastAsiaTheme="minorEastAsia" w:hAnsiTheme="minorEastAsia"/>
          <w:sz w:val="18"/>
          <w:szCs w:val="18"/>
        </w:rPr>
        <w:t>NCC</w:t>
      </w:r>
      <w:r w:rsidRPr="005A5246">
        <w:rPr>
          <w:rFonts w:asciiTheme="minorEastAsia" w:eastAsiaTheme="minorEastAsia" w:hAnsiTheme="minorEastAsia"/>
          <w:sz w:val="18"/>
          <w:szCs w:val="18"/>
        </w:rPr>
        <w:t>由</w:t>
      </w:r>
      <w:r w:rsidRPr="005A5246">
        <w:rPr>
          <w:rFonts w:asciiTheme="minorEastAsia" w:eastAsiaTheme="minorEastAsia" w:hAnsiTheme="minorEastAsia"/>
          <w:sz w:val="18"/>
          <w:szCs w:val="18"/>
        </w:rPr>
        <w:t>3bit</w:t>
      </w:r>
      <w:r w:rsidRPr="005A5246">
        <w:rPr>
          <w:rFonts w:asciiTheme="minorEastAsia" w:eastAsiaTheme="minorEastAsia" w:hAnsiTheme="minorEastAsia"/>
          <w:sz w:val="18"/>
          <w:szCs w:val="18"/>
        </w:rPr>
        <w:t>组成，</w:t>
      </w:r>
      <w:r w:rsidRPr="005A5246">
        <w:rPr>
          <w:rFonts w:asciiTheme="minorEastAsia" w:eastAsiaTheme="minorEastAsia" w:hAnsiTheme="minorEastAsia"/>
          <w:sz w:val="18"/>
          <w:szCs w:val="18"/>
        </w:rPr>
        <w:t>BCC</w:t>
      </w:r>
      <w:r w:rsidRPr="005A5246">
        <w:rPr>
          <w:rFonts w:asciiTheme="minorEastAsia" w:eastAsiaTheme="minorEastAsia" w:hAnsiTheme="minorEastAsia"/>
          <w:sz w:val="18"/>
          <w:szCs w:val="18"/>
        </w:rPr>
        <w:t>也由</w:t>
      </w:r>
      <w:r w:rsidRPr="005A5246">
        <w:rPr>
          <w:rFonts w:asciiTheme="minorEastAsia" w:eastAsiaTheme="minorEastAsia" w:hAnsiTheme="minorEastAsia"/>
          <w:sz w:val="18"/>
          <w:szCs w:val="18"/>
        </w:rPr>
        <w:t>3bit</w:t>
      </w:r>
      <w:r w:rsidRPr="005A5246">
        <w:rPr>
          <w:rFonts w:asciiTheme="minorEastAsia" w:eastAsiaTheme="minorEastAsia" w:hAnsiTheme="minorEastAsia"/>
          <w:sz w:val="18"/>
          <w:szCs w:val="18"/>
        </w:rPr>
        <w:t>组成。</w:t>
      </w:r>
      <w:r w:rsidRPr="005A5246">
        <w:rPr>
          <w:rFonts w:asciiTheme="minorEastAsia" w:eastAsiaTheme="minorEastAsia" w:hAnsiTheme="minorEastAsia"/>
          <w:sz w:val="18"/>
          <w:szCs w:val="18"/>
        </w:rPr>
        <w:t>所以，</w:t>
      </w:r>
      <w:r w:rsidRPr="005A5246">
        <w:rPr>
          <w:rFonts w:asciiTheme="minorEastAsia" w:eastAsiaTheme="minorEastAsia" w:hAnsiTheme="minorEastAsia"/>
          <w:sz w:val="18"/>
          <w:szCs w:val="18"/>
        </w:rPr>
        <w:t>BSIC</w:t>
      </w:r>
      <w:r w:rsidRPr="005A5246">
        <w:rPr>
          <w:rFonts w:asciiTheme="minorEastAsia" w:eastAsiaTheme="minorEastAsia" w:hAnsiTheme="minorEastAsia"/>
          <w:sz w:val="18"/>
          <w:szCs w:val="18"/>
        </w:rPr>
        <w:t>码的取值范围为八进制的</w:t>
      </w:r>
      <w:r w:rsidRPr="005A5246">
        <w:rPr>
          <w:rFonts w:asciiTheme="minorEastAsia" w:eastAsiaTheme="minorEastAsia" w:hAnsiTheme="minorEastAsia"/>
          <w:sz w:val="18"/>
          <w:szCs w:val="18"/>
        </w:rPr>
        <w:t>00-77</w:t>
      </w:r>
      <w:r w:rsidRPr="005A5246">
        <w:rPr>
          <w:rFonts w:asciiTheme="minorEastAsia" w:eastAsiaTheme="minorEastAsia" w:hAnsiTheme="minorEastAsia"/>
          <w:sz w:val="18"/>
          <w:szCs w:val="18"/>
        </w:rPr>
        <w:t>，转换成十进制取值范围则为</w:t>
      </w:r>
      <w:r w:rsidRPr="005A5246">
        <w:rPr>
          <w:rFonts w:asciiTheme="minorEastAsia" w:eastAsiaTheme="minorEastAsia" w:hAnsiTheme="minorEastAsia"/>
          <w:sz w:val="18"/>
          <w:szCs w:val="18"/>
        </w:rPr>
        <w:t>0-63</w:t>
      </w:r>
      <w:r w:rsidRPr="005A5246">
        <w:rPr>
          <w:rFonts w:asciiTheme="minorEastAsia" w:eastAsiaTheme="minorEastAsia" w:hAnsiTheme="minorEastAsia"/>
          <w:sz w:val="18"/>
          <w:szCs w:val="18"/>
        </w:rPr>
        <w:t>。</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7" w:name="_Toc493856643"/>
      <w:r w:rsidRPr="005A5246">
        <w:rPr>
          <w:rFonts w:asciiTheme="minorEastAsia" w:eastAsiaTheme="minorEastAsia" w:hAnsiTheme="minorEastAsia" w:hint="eastAsia"/>
          <w:b w:val="0"/>
          <w:color w:val="0000FF"/>
          <w:sz w:val="18"/>
          <w:szCs w:val="18"/>
        </w:rPr>
        <w:t>GSM CALL Bring up</w:t>
      </w:r>
      <w:bookmarkEnd w:id="127"/>
    </w:p>
    <w:p w:rsidR="00000000" w:rsidRPr="005A5246" w:rsidRDefault="00585275">
      <w:pPr>
        <w:numPr>
          <w:ilvl w:val="0"/>
          <w:numId w:val="35"/>
        </w:numPr>
        <w:tabs>
          <w:tab w:val="left" w:pos="480"/>
        </w:tabs>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Non-signal Tx OK, </w:t>
      </w:r>
      <w:r w:rsidRPr="005A5246">
        <w:rPr>
          <w:rFonts w:asciiTheme="minorEastAsia" w:eastAsiaTheme="minorEastAsia" w:hAnsiTheme="minorEastAsia" w:hint="eastAsia"/>
          <w:sz w:val="18"/>
          <w:szCs w:val="18"/>
        </w:rPr>
        <w:t xml:space="preserve">Ramp up/down OK, </w:t>
      </w:r>
      <w:r w:rsidRPr="005A5246">
        <w:rPr>
          <w:rFonts w:asciiTheme="minorEastAsia" w:eastAsiaTheme="minorEastAsia" w:hAnsiTheme="minorEastAsia" w:hint="eastAsia"/>
          <w:sz w:val="18"/>
          <w:szCs w:val="18"/>
        </w:rPr>
        <w:t>PVT OK. Power OK.</w:t>
      </w:r>
    </w:p>
    <w:p w:rsidR="00000000" w:rsidRPr="005A5246" w:rsidRDefault="00585275">
      <w:pPr>
        <w:numPr>
          <w:ilvl w:val="0"/>
          <w:numId w:val="35"/>
        </w:numPr>
        <w:tabs>
          <w:tab w:val="left" w:pos="480"/>
        </w:tabs>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IQ OK, FCB </w:t>
      </w:r>
      <w:r w:rsidRPr="005A5246">
        <w:rPr>
          <w:rFonts w:asciiTheme="minorEastAsia" w:eastAsiaTheme="minorEastAsia" w:hAnsiTheme="minorEastAsia" w:hint="eastAsia"/>
          <w:sz w:val="18"/>
          <w:szCs w:val="18"/>
        </w:rPr>
        <w:t>OK, SCH OK,BCCH OK</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bookmarkStart w:id="128" w:name="_Toc493856644"/>
      <w:r w:rsidRPr="005A5246">
        <w:rPr>
          <w:rFonts w:asciiTheme="minorEastAsia" w:eastAsiaTheme="minorEastAsia" w:hAnsiTheme="minorEastAsia" w:hint="eastAsia"/>
          <w:b w:val="0"/>
          <w:color w:val="0000FF"/>
          <w:sz w:val="18"/>
          <w:szCs w:val="18"/>
        </w:rPr>
        <w:t>GSM</w:t>
      </w:r>
      <w:r w:rsidRPr="005A5246">
        <w:rPr>
          <w:rFonts w:asciiTheme="minorEastAsia" w:eastAsiaTheme="minorEastAsia" w:hAnsiTheme="minorEastAsia" w:hint="eastAsia"/>
          <w:b w:val="0"/>
          <w:color w:val="0000FF"/>
          <w:sz w:val="18"/>
          <w:szCs w:val="18"/>
        </w:rPr>
        <w:t>开机同步流程</w:t>
      </w:r>
      <w:bookmarkEnd w:id="128"/>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SCH (Synchronization Channel)</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FCCH</w:t>
      </w:r>
      <w:r w:rsidRPr="005A5246">
        <w:rPr>
          <w:rFonts w:asciiTheme="minorEastAsia" w:eastAsiaTheme="minorEastAsia" w:hAnsiTheme="minorEastAsia" w:hint="eastAsia"/>
          <w:sz w:val="18"/>
          <w:szCs w:val="18"/>
        </w:rPr>
        <w:t>解码后，</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接着要解出</w:t>
      </w:r>
      <w:r w:rsidRPr="005A5246">
        <w:rPr>
          <w:rFonts w:asciiTheme="minorEastAsia" w:eastAsiaTheme="minorEastAsia" w:hAnsiTheme="minorEastAsia" w:hint="eastAsia"/>
          <w:sz w:val="18"/>
          <w:szCs w:val="18"/>
        </w:rPr>
        <w:t>SCH</w:t>
      </w:r>
      <w:r w:rsidRPr="005A5246">
        <w:rPr>
          <w:rFonts w:asciiTheme="minorEastAsia" w:eastAsiaTheme="minorEastAsia" w:hAnsiTheme="minorEastAsia" w:hint="eastAsia"/>
          <w:sz w:val="18"/>
          <w:szCs w:val="18"/>
        </w:rPr>
        <w:t>信道消息，解码所得的信息给出了</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需要同步的所有消息及该小区的</w:t>
      </w:r>
      <w:r w:rsidRPr="005A5246">
        <w:rPr>
          <w:rFonts w:asciiTheme="minorEastAsia" w:eastAsiaTheme="minorEastAsia" w:hAnsiTheme="minorEastAsia" w:hint="eastAsia"/>
          <w:sz w:val="18"/>
          <w:szCs w:val="18"/>
          <w:highlight w:val="yellow"/>
        </w:rPr>
        <w:t>TDMA</w:t>
      </w:r>
      <w:r w:rsidRPr="005A5246">
        <w:rPr>
          <w:rFonts w:asciiTheme="minorEastAsia" w:eastAsiaTheme="minorEastAsia" w:hAnsiTheme="minorEastAsia" w:hint="eastAsia"/>
          <w:sz w:val="18"/>
          <w:szCs w:val="18"/>
          <w:highlight w:val="yellow"/>
        </w:rPr>
        <w:t>帧号（</w:t>
      </w:r>
      <w:r w:rsidRPr="005A5246">
        <w:rPr>
          <w:rFonts w:asciiTheme="minorEastAsia" w:eastAsiaTheme="minorEastAsia" w:hAnsiTheme="minorEastAsia" w:hint="eastAsia"/>
          <w:sz w:val="18"/>
          <w:szCs w:val="18"/>
          <w:highlight w:val="yellow"/>
        </w:rPr>
        <w:t>22bit</w:t>
      </w:r>
      <w:r w:rsidRPr="005A5246">
        <w:rPr>
          <w:rFonts w:asciiTheme="minorEastAsia" w:eastAsiaTheme="minorEastAsia" w:hAnsiTheme="minorEastAsia" w:hint="eastAsia"/>
          <w:sz w:val="18"/>
          <w:szCs w:val="18"/>
          <w:highlight w:val="yellow"/>
        </w:rPr>
        <w:t>）</w:t>
      </w:r>
      <w:r w:rsidRPr="005A5246">
        <w:rPr>
          <w:rFonts w:asciiTheme="minorEastAsia" w:eastAsiaTheme="minorEastAsia" w:hAnsiTheme="minorEastAsia" w:hint="eastAsia"/>
          <w:sz w:val="18"/>
          <w:szCs w:val="18"/>
        </w:rPr>
        <w:t>和基</w:t>
      </w:r>
      <w:r w:rsidRPr="005A5246">
        <w:rPr>
          <w:rFonts w:asciiTheme="minorEastAsia" w:eastAsiaTheme="minorEastAsia" w:hAnsiTheme="minorEastAsia" w:hint="eastAsia"/>
          <w:sz w:val="18"/>
          <w:szCs w:val="18"/>
        </w:rPr>
        <w:t>站识别码</w:t>
      </w:r>
      <w:r w:rsidRPr="005A5246">
        <w:rPr>
          <w:rFonts w:asciiTheme="minorEastAsia" w:eastAsiaTheme="minorEastAsia" w:hAnsiTheme="minorEastAsia" w:hint="eastAsia"/>
          <w:sz w:val="18"/>
          <w:szCs w:val="18"/>
          <w:highlight w:val="yellow"/>
        </w:rPr>
        <w:t>BSIC</w:t>
      </w:r>
      <w:r w:rsidRPr="005A5246">
        <w:rPr>
          <w:rFonts w:asciiTheme="minorEastAsia" w:eastAsiaTheme="minorEastAsia" w:hAnsiTheme="minorEastAsia" w:hint="eastAsia"/>
          <w:sz w:val="18"/>
          <w:szCs w:val="18"/>
          <w:highlight w:val="yellow"/>
        </w:rPr>
        <w:t>号（</w:t>
      </w:r>
      <w:r w:rsidRPr="005A5246">
        <w:rPr>
          <w:rFonts w:asciiTheme="minorEastAsia" w:eastAsiaTheme="minorEastAsia" w:hAnsiTheme="minorEastAsia" w:hint="eastAsia"/>
          <w:sz w:val="18"/>
          <w:szCs w:val="18"/>
          <w:highlight w:val="yellow"/>
        </w:rPr>
        <w:t>6bit</w:t>
      </w:r>
      <w:r w:rsidRPr="005A5246">
        <w:rPr>
          <w:rFonts w:asciiTheme="minorEastAsia" w:eastAsiaTheme="minorEastAsia" w:hAnsiTheme="minorEastAsia" w:hint="eastAsia"/>
          <w:sz w:val="18"/>
          <w:szCs w:val="18"/>
          <w:highlight w:val="yellow"/>
        </w:rPr>
        <w:t>）</w:t>
      </w:r>
      <w:r w:rsidRPr="005A5246">
        <w:rPr>
          <w:rFonts w:asciiTheme="minorEastAsia" w:eastAsiaTheme="minorEastAsia" w:hAnsiTheme="minorEastAsia" w:hint="eastAsia"/>
          <w:sz w:val="18"/>
          <w:szCs w:val="18"/>
        </w:rPr>
        <w:t>。</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FCCH</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SCH</w:t>
      </w:r>
      <w:r w:rsidRPr="005A5246">
        <w:rPr>
          <w:rFonts w:asciiTheme="minorEastAsia" w:eastAsiaTheme="minorEastAsia" w:hAnsiTheme="minorEastAsia" w:hint="eastAsia"/>
          <w:sz w:val="18"/>
          <w:szCs w:val="18"/>
        </w:rPr>
        <w:t>用于</w:t>
      </w: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BTS</w:t>
      </w:r>
      <w:r w:rsidRPr="005A5246">
        <w:rPr>
          <w:rFonts w:asciiTheme="minorEastAsia" w:eastAsiaTheme="minorEastAsia" w:hAnsiTheme="minorEastAsia" w:hint="eastAsia"/>
          <w:sz w:val="18"/>
          <w:szCs w:val="18"/>
        </w:rPr>
        <w:t>保持同步。　手机开机时依次同步上的信道是：</w:t>
      </w:r>
      <w:r w:rsidRPr="005A5246">
        <w:rPr>
          <w:rFonts w:asciiTheme="minorEastAsia" w:eastAsiaTheme="minorEastAsia" w:hAnsiTheme="minorEastAsia" w:hint="eastAsia"/>
          <w:sz w:val="18"/>
          <w:szCs w:val="18"/>
        </w:rPr>
        <w:t>FCCH</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SCH</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(Broadcast Control Channel)</w:t>
      </w:r>
      <w:r w:rsidRPr="005A5246">
        <w:rPr>
          <w:rFonts w:asciiTheme="minorEastAsia" w:eastAsiaTheme="minorEastAsia" w:hAnsiTheme="minorEastAsia" w:hint="eastAsia"/>
          <w:sz w:val="18"/>
          <w:szCs w:val="18"/>
        </w:rPr>
        <w:t>。</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用于广播基于每个小区的通用信息的信道。</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MS</w:t>
      </w:r>
      <w:r w:rsidRPr="005A5246">
        <w:rPr>
          <w:rFonts w:asciiTheme="minorEastAsia" w:eastAsiaTheme="minorEastAsia" w:hAnsiTheme="minorEastAsia" w:hint="eastAsia"/>
          <w:sz w:val="18"/>
          <w:szCs w:val="18"/>
        </w:rPr>
        <w:t>在空闲模式下为了有效的工作需要大量的网络信息，而这些信息都将在</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信道上来广播。信息包括小区的所有频点、邻小区的</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频点、</w:t>
      </w:r>
      <w:r w:rsidRPr="005A5246">
        <w:rPr>
          <w:rFonts w:asciiTheme="minorEastAsia" w:eastAsiaTheme="minorEastAsia" w:hAnsiTheme="minorEastAsia" w:hint="eastAsia"/>
          <w:sz w:val="18"/>
          <w:szCs w:val="18"/>
        </w:rPr>
        <w:t>LAI(LAC+MNC+MCC)</w:t>
      </w:r>
      <w:r w:rsidRPr="005A5246">
        <w:rPr>
          <w:rFonts w:asciiTheme="minorEastAsia" w:eastAsiaTheme="minorEastAsia" w:hAnsiTheme="minorEastAsia" w:hint="eastAsia"/>
          <w:sz w:val="18"/>
          <w:szCs w:val="18"/>
        </w:rPr>
        <w:t>、</w:t>
      </w:r>
      <w:r w:rsidRPr="005A5246">
        <w:rPr>
          <w:rFonts w:asciiTheme="minorEastAsia" w:eastAsiaTheme="minorEastAsia" w:hAnsiTheme="minorEastAsia" w:hint="eastAsia"/>
          <w:sz w:val="18"/>
          <w:szCs w:val="18"/>
        </w:rPr>
        <w:t>CCCH</w:t>
      </w:r>
      <w:r w:rsidRPr="005A5246">
        <w:rPr>
          <w:rFonts w:asciiTheme="minorEastAsia" w:eastAsiaTheme="minorEastAsia" w:hAnsiTheme="minorEastAsia" w:hint="eastAsia"/>
          <w:sz w:val="18"/>
          <w:szCs w:val="18"/>
        </w:rPr>
        <w:t>和</w:t>
      </w:r>
      <w:r w:rsidRPr="005A5246">
        <w:rPr>
          <w:rFonts w:asciiTheme="minorEastAsia" w:eastAsiaTheme="minorEastAsia" w:hAnsiTheme="minorEastAsia" w:hint="eastAsia"/>
          <w:sz w:val="18"/>
          <w:szCs w:val="18"/>
        </w:rPr>
        <w:t>CBCH</w:t>
      </w:r>
      <w:r w:rsidRPr="005A5246">
        <w:rPr>
          <w:rFonts w:asciiTheme="minorEastAsia" w:eastAsiaTheme="minorEastAsia" w:hAnsiTheme="minorEastAsia" w:hint="eastAsia"/>
          <w:sz w:val="18"/>
          <w:szCs w:val="18"/>
        </w:rPr>
        <w:t>信道的管理、控制和选择参数的一些选项。所有这些消息被称为系统消息（</w:t>
      </w:r>
      <w:r w:rsidRPr="005A5246">
        <w:rPr>
          <w:rFonts w:asciiTheme="minorEastAsia" w:eastAsiaTheme="minorEastAsia" w:hAnsiTheme="minorEastAsia" w:hint="eastAsia"/>
          <w:sz w:val="18"/>
          <w:szCs w:val="18"/>
        </w:rPr>
        <w:t>SI</w:t>
      </w:r>
      <w:r w:rsidRPr="005A5246">
        <w:rPr>
          <w:rFonts w:asciiTheme="minorEastAsia" w:eastAsiaTheme="minorEastAsia" w:hAnsiTheme="minorEastAsia" w:hint="eastAsia"/>
          <w:sz w:val="18"/>
          <w:szCs w:val="18"/>
        </w:rPr>
        <w:t>）在</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信道上广播。</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BCCH : BCCH</w:t>
      </w:r>
      <w:r w:rsidRPr="005A5246">
        <w:rPr>
          <w:rFonts w:asciiTheme="minorEastAsia" w:eastAsiaTheme="minorEastAsia" w:hAnsiTheme="minorEastAsia" w:hint="eastAsia"/>
          <w:sz w:val="18"/>
          <w:szCs w:val="18"/>
        </w:rPr>
        <w:t>，广播控制信道，用于基站向所有移动台广播公用信息。传输通用信息，用于移动台测量信号强度和识别小区标志等。</w:t>
      </w:r>
    </w:p>
    <w:p w:rsidR="00000000" w:rsidRPr="005A5246" w:rsidRDefault="00585275">
      <w:pPr>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与</w:t>
      </w:r>
      <w:r w:rsidRPr="005A5246">
        <w:rPr>
          <w:rFonts w:asciiTheme="minorEastAsia" w:eastAsiaTheme="minorEastAsia" w:hAnsiTheme="minorEastAsia" w:hint="eastAsia"/>
          <w:sz w:val="18"/>
          <w:szCs w:val="18"/>
        </w:rPr>
        <w:t>BCCH</w:t>
      </w:r>
      <w:r w:rsidRPr="005A5246">
        <w:rPr>
          <w:rFonts w:asciiTheme="minorEastAsia" w:eastAsiaTheme="minorEastAsia" w:hAnsiTheme="minorEastAsia" w:hint="eastAsia"/>
          <w:sz w:val="18"/>
          <w:szCs w:val="18"/>
        </w:rPr>
        <w:t>对应的为</w:t>
      </w:r>
      <w:r w:rsidRPr="005A5246">
        <w:rPr>
          <w:rFonts w:asciiTheme="minorEastAsia" w:eastAsiaTheme="minorEastAsia" w:hAnsiTheme="minorEastAsia" w:hint="eastAsia"/>
          <w:sz w:val="18"/>
          <w:szCs w:val="18"/>
        </w:rPr>
        <w:t>CCCH : CCCH</w:t>
      </w:r>
      <w:r w:rsidRPr="005A5246">
        <w:rPr>
          <w:rFonts w:asciiTheme="minorEastAsia" w:eastAsiaTheme="minorEastAsia" w:hAnsiTheme="minorEastAsia" w:hint="eastAsia"/>
          <w:sz w:val="18"/>
          <w:szCs w:val="18"/>
        </w:rPr>
        <w:t>，公共控制信道，是一种“一点对多点”的双向控制信道，其用途是在呼叫接续阶段，传输链路连接所需要的控制信令与信息</w:t>
      </w:r>
    </w:p>
    <w:p w:rsidR="00000000" w:rsidRPr="005A5246" w:rsidRDefault="00585275">
      <w:pPr>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825A77">
      <w:pPr>
        <w:pStyle w:val="Heading3"/>
        <w:spacing w:before="0" w:after="0"/>
        <w:jc w:val="both"/>
        <w:rPr>
          <w:rFonts w:asciiTheme="minorEastAsia" w:eastAsiaTheme="minorEastAsia" w:hAnsiTheme="minorEastAsia" w:hint="eastAsia"/>
          <w:b w:val="0"/>
          <w:color w:val="0000FF"/>
          <w:sz w:val="18"/>
          <w:szCs w:val="18"/>
        </w:rPr>
      </w:pPr>
      <w:bookmarkStart w:id="129" w:name="_Toc493856645"/>
      <w:r w:rsidRPr="005A5246">
        <w:rPr>
          <w:rFonts w:asciiTheme="minorEastAsia" w:eastAsiaTheme="minorEastAsia" w:hAnsiTheme="minorEastAsia"/>
          <w:b w:val="0"/>
          <w:color w:val="0000FF"/>
          <w:sz w:val="18"/>
          <w:szCs w:val="18"/>
        </w:rPr>
        <w:t>CDMA</w:t>
      </w:r>
      <w:r w:rsidRPr="005A5246">
        <w:rPr>
          <w:rFonts w:asciiTheme="minorEastAsia" w:eastAsiaTheme="minorEastAsia" w:hAnsiTheme="minorEastAsia" w:hint="eastAsia"/>
          <w:b w:val="0"/>
          <w:color w:val="0000FF"/>
          <w:sz w:val="18"/>
          <w:szCs w:val="18"/>
        </w:rPr>
        <w:t>几个重要参数(</w:t>
      </w:r>
      <w:r w:rsidRPr="005A5246">
        <w:rPr>
          <w:rFonts w:asciiTheme="minorEastAsia" w:eastAsiaTheme="minorEastAsia" w:hAnsiTheme="minorEastAsia"/>
          <w:b w:val="0"/>
          <w:color w:val="0000FF"/>
          <w:sz w:val="18"/>
          <w:szCs w:val="18"/>
        </w:rPr>
        <w:t>Ec/Io, Tx power, Rx Power, TxADJ, FER</w:t>
      </w:r>
      <w:r w:rsidRPr="005A5246">
        <w:rPr>
          <w:rFonts w:asciiTheme="minorEastAsia" w:eastAsiaTheme="minorEastAsia" w:hAnsiTheme="minorEastAsia" w:hint="eastAsia"/>
          <w:b w:val="0"/>
          <w:color w:val="0000FF"/>
          <w:sz w:val="18"/>
          <w:szCs w:val="18"/>
        </w:rPr>
        <w:t>)</w:t>
      </w:r>
      <w:bookmarkEnd w:id="129"/>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CDMA路测中有5个比较重要的参数。这5个参数是Ec/Io、TXPOWER、RXPOWER、TXADJ、FER。在这里对这些参数做一些说明。</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反映了手机在当前接收到的导频信号的水平。这是一个综合的导频信号情况。为什么这么说呢，因为手机经常处在一个多路软切换的状态，也就是说，手机经常处在多个导频重叠覆盖区域，手机的Ec/Io水平，反映了手机在这一点上多路导频信号的整体覆盖水平。我们知道Ec是手机可用导频的信号强度，而Io是手机接收到的所有信号的强度。所以Ec/Io反映了可用信号的强度在所有信号中占据的比例。这个值越大，说明有用信号的比例越大，反之亦反。在某一点上Ec/Io大，有两种可能性。一是Ec很大，在这里占据主导水平，另一种是Ec不大，但是Io很小，也就是说这里来自其他基站的杂乱导频信号很少，所以Ec/Io也可以较大。后一种情况属于弱覆盖区域，因为Ec小，Io也小，所以RSSI也小，所以也可能出现掉话的情况。在某一点上Ec/Io小，也有两种可能，一是Ec小，RSSI也小，这也是弱覆盖区域。另一种是Ec小，RSSI却不小，这说明了Io也就是总强度信号并不差。这种情况经常是BSC切换数据配置出了问题，没有将附近较强的导频信号加入相邻小区表，所以手机不能识别附近的强导频信号，将其作为一种干扰信号处理。在路测中，这种情况的典型现象是手机在移动中RSSI保持在一定的水平，但Ec/Io水平急剧下降，前向FER急剧升高，并最终掉话。</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2、TXPOWER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XPOWER是手机的发射功率。我们知道，功率控制是保证CDMA通话质量和解决小区干扰容限的一个关键手段，手机在离基站近、上行链路质量好的地方，手机的发射功率就小，因为这时候基站能够保证接收到手机发射的信号并且误帧率也小，而且手机的发射功率小，对本小区内其他手机的干扰也小。所以手机的发射功率水平，反映了手机当前的上行链路损耗水平和干扰情况。上行链路损耗大、或者存在严重干扰，手机的发射功率就会大，反之手机发射功率就会小。在路测当中，正常的情况下，越靠近基站或者直放站，手机的发射功率会减小，远离基站和直放站的地方，手机发射功率会增大。如果出现基站直放站附近手机发射功率大的情况，很明显就是不正常的表现。可能的情况是上行链路存在干扰，也有可能是基站直放站本身的问题。比如小区天线接错，接收载频放大电路存在问题等。如果是直放站附近，手机发射功率大，很可能是直放站故障、上行增益设置太小等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以上可以看出，路测中的TXPOWER水平，反映了基站覆盖区域的反向链路质量和上行干扰水平。</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3、RXPOWER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XPOWER是手机的接收功率。在CDMA中，按我个人的理解，有三个参数是比较接近的，可以几乎等同使用的参数。分别是RXPOWER、RSSI、Io。RXPOWER是手机的接收功率，Io是手机当前接收到的所有信号的强度，RSSI是接收到下行频带内的总功率，按目前我查阅到的资料来看，这三者称谓解释不同，但理解上是大同小异，都是手机接收到的总的信号的强度。RXPOWER，反映了手机当前的信号接收水平，RXPOWER小的区域，肯定属于弱覆盖区域，RXPOWER大的地方，属于覆盖好的区域。但是RXPOWER高的地方，并不一定信号质量就好，因为可能存在信号杂乱，无主导频，或者强导频太多，形成导频污染。所以对RXPOWER的分析，要结合EcIo来分析。</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以上可以看出，RXPOWER，只是简单的反映了路测区域的信号覆盖水平，而不是信号覆盖质量的情况。</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4、TXADJ</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TXADJ反映了上下形链路的一个平衡状况。注意这个值是由计算的出的，而不是测量得出的。800M CDMA系统的计算公式是Tx_adjust=73dB+Tx_power+Rx_power，1900M CDMA系统的计算公式是Tx_adjust=76dB+Tx_power+Rx_power。TXADJ反映了手机当前所在地的上行链路质量和下行链路质量的一个比较情况。我们知道，正常情况下，手机离基站近，手机的发射功率就会减小，而接收功率就会变大，而手机离基站远，手机的发射功率就会增大，而接收功率就会变小。所以，正常情况下，发射功率和接收功率再加上一个常数修正值，其结果应该在一个小的区间内(比如说－10至＋10之间）变化。如果TXADJ很大，那说明，手机的发射功率也大，接收功率也大，那么，很明显就是说手机当前的下行质量很好（接收功率大），而上行链路质量差（发射功率大），这时候前向链路好于反向链路。反之，TXADJ很小，说明此时反向链路好于前向链路。我们知道，基站的覆盖范围取决于反向链路损耗水平。所以，一般我们要求TXADJ在0以下。而大于10的时候，已经说明反向链路相比前向链路都差，情况很不理想了。对于TXADJ，也不能说是越小越好。但是在实际的路测中，我们一般遇到的，往往是TXADJ过高，前向链路好、反向链路差的情况。</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5、FER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ER是前向误帧率。前向误帧率跟Ec/Io一样，也是一个综合的前向链路质量的反映。因为当手机处在多路软切换的情况下，误帧率实际上是多路前向信号质量的一个综合值。FER越小，说明手机所处的前向链路越好，接收到的信号好，这个时候Ec/Io也应该比较好。FER越大，说明手机接收到的信号差，这个时候Ec/Io应该也较差。FER较大，也可能是由于相邻的小区切换参数配置错误引起的。如果相邻的小区切换关系漏配、单配，也可能造成手机在移动中，无法识别相邻的导频，而这个导频无法识别，就会变成干扰信号，导致FER升高。在实际情况中，往往表现为，手机在移动中，FER急剧升高，同时Ec/Io急剧下降，并且最后掉话。</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以上看出，FER跟EcIo是紧密相联系的。FER反映了通话质量的好坏，反映了路测区域的信号覆盖质量水平，而不是信号覆盖强度水平。有些地区虽然属于弱覆盖地区，但信号比较干净（杂乱的信号少、干扰少），则FER也一样会良好。</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注意以上参数中，Ec/Io、RXPOWER是手机无论在待机状态还是通话中都有的参数，而TXPOWER、TXADJ、FER则是只有起呼和通话中才有的参数。以上5个参数，结合起来，能够分析路测区域的前向覆盖强度水平、前向覆盖质量水平、以及反向链路损耗水平等等情况，是路测分析中最为重要的参数。深入理解这5个参数，结合路测整体情况进行具体分析，是从事网络优化人员的一个基本的条件</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CDMA网络优化常见问题及解决方法</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随着CDMA技术在国内运营商的成熟应用，CDMA的网络优化成为运营商、设计单位和设备商共同关注的焦点。CDMA网络优化有着本身的特点，CDMA特有的软切换方式使基站信号的控制比其他移动通信系统更为重要，这也增加了控制难度，如果信号控制不当，可能造成导频污染、强干扰等致使网络性能下降的问题。在实际工程中，应对出现的网络问题进行归纳总结，结合实地勘察、路测和OMC报表分析得出原因，不断积累网络优化的工程经验，打造精品网络。</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本文中定义“良好的RF环境”是满足以下性能参数的RF环境：</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FFER好（&lt;2%）（前向误帧率）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Ec/Io好（&gt;-9dB）（导频信噪比）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Mtx正常（&lt;+5dBm）（移动台发射功率）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Mrx好（&gt;-85dBm）（移动台接收功率）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前向链路干扰问题</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指标指示：FFER高（&gt;5%），Ec/Io低（&lt;-12dB），Mtx正常（&lt;+15dBm），Mrx较好（&gt;-95dBm）。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第一是邻集列表丢失。即使PN没有包含在邻集列表内，如果SRCH_WIN_R设置的值足够大，移动台也可在通话期间检测到剩余集的PN，如强度足够大将升级到候选集。但该PN仅能存在于候选集并发送PSMM消息，却不能提升到激活集。该PN将对前向链路造成干扰，使当前激活PN的FFER和Ec/Io均有相应的下降，从而导致掉话。掉话后移动台通常在掉话前邻集列表内不存在的强PN上发起登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解决方案：将该PN添加到激活扇区的邻集列表内。若该PN已经在邻集列表内，则将其优先级提升。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第二是突发强PN干扰。此情况出现在软切换发生期间。当移动台在一个BTS某扇区中行进时，该扇区被地形和建筑物阻挡，移动台搜索到一个属于另一个BTS的扇区，并发出请求将其添加到激活集内。这时原来的扇区突然从原来的阻挡中出现，移动台被原来扇区巨大的功率所淹没。但在该PN加到激活集前，该通话的FFER和Ec/Io的性能突然下降造成掉话。</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案：引入软切换消除突发强PN干扰小区，可以通过增大导频功率，将突发PN顺利软切换。也可通过调整天线方向角、导频功率等措施，将信号发射至原来的阻挡区域以造成覆盖，或是降低切换参数T_ADD。还可适当增大SRCH_WIN_x窗口，以便手机发现该PN。消除突发PN的方法还有，先通过降低导频功率，清除突发PN，或是通过调整天线方向、下倾角、更换天线等物理方法进行优化。</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第三是共PN干扰。如果服务同一区域的两个不同基站的两个相邻扇区有相同的PN，移动台搜索到该PN足够强时将请求将该PN添加到激活集。CBSC内的MM将根据邻集列表信息建立切换链路。手机能否切换到正确的BTS上，依托于MM此时所看到的BTS。如果切换错误，通话质量将进一步恶化，造成掉话。用NLP软件会发现，两个同PN扇区的软切换请求数量均超过1％。</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解决方案：改变其中一个基站的PN值。定期对PN进行重新调整，这是一个长期艰难的工作，但对系统有很大好处。</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边缘覆盖问题</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指标显示：FFER高（&gt;5%），Ec/Io好（&gt;-12dB），Mtx高（&gt;+15dBm），Mrx差（&lt;-95dBm）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由于该区域噪声电平Io通常很低，因而即使信号很弱，Ec/Io仍然较好。这种情况下的服务小区通常在网络的边缘，在网络建设期，为了增大覆盖，这些基站一般来说较高。</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可能的解决方案：如果是小区覆盖范围过大，则可以加大天线下倾角，减小导频功率，更换低增益天线，必要时在基站发射天线的馈线上加一个衰减器；如果希望增加小区覆盖范围，则可以增加导频功率，更换高增益天线，如果反向链路受限，小区天线加装塔放会有一定效果。</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覆盖空洞</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指标显示：FFER高（&gt;5%），Ec/Io低（&lt;-12dB），Mtx较高（&lt;+15dBm），Mrx较低（&gt;-95dBm）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这种情况通常由于覆盖不够而引起，可能是服务基站太远，或者服务基站被阻挡，FFER在一些地区是好的，但在某些场所较差。</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法：增加某一扇区的导频功率使之有主导频；对一个或多个服务扇区的物理参数进行优化（如天线方位角、倾角及天线类型）；在容量不受限的情况下，使用直放站增加覆盖；增加新站来覆盖空洞；在高话务区增加载波；采用波瓣跨度较窄、增益较高的天线来覆盖某一建筑物；建筑密集区可用六扇区方式来解决，但要根据路测结果来调整天线的物理参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导频污染</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有超过三个的导频信号强度差不多，而Ec/Io值大于-12dB，则认为是导频污染。</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指标显示：FFER高（&gt;5%），Ec/Io低（&lt;-12dB），Mtx较低（&lt;+15dBm），Mrx较好（&gt;-95dBm）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由于该区域基站较多，超过3个强导频存在，造成噪声电平抬高，从而降低所有导频的Ec/Io。由于过多导频的Ec/Io大于T_ADD，无线环境变化无常，因此路测数据中可以看见频繁出现PSMM消息。</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案：控制无线环境从而减少导频过覆盖；降低不需要的导频功率；优化天线的物理参数；减少导频污染的方法：在该区域画出所有基站的导频覆盖图，注明所有过覆盖的PN，或是使用无线传播仿真工具对导频功率和天线物理参数调整做试验；移去不需要的导频，令原来的导频污染区域产生主导频。</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容量问题</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忙时系统指标显示：FFER高（&gt;5%），Ec/Io低（&lt;-12dB），Mtx好（&lt;+15dBm），Mrx好（&gt;-95dBm）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在忙时，由于噪声水平增高，便会发生小区呼吸现象。FFER、Ec/Io和MTx都变差，但是MRx却很好。观察PMTraf BBH Traffic Report的以下指标，可以发现有2G和1x信道单元TCH过载、2G和1x信道单元阻塞、Walsh码阻塞等情况。</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非忙时系统指标显示：FFER好（&gt;5%），Ec/Io好（&lt;-12dB），Mtx好（&lt;+15dBm），Mrx好（&gt;-95dBm）</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通过忙时与非忙时的参数比较发现，手机的发射与接收功率均无较大的变化，但其FFER与Ec/Io却有较大差异。</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解决方案：平衡周围小区的业务量；减少软切换，尤其是导频污染严重的区域；如果忙时Ec/Io好于-12dB，则可以添加MCC-CE板；适当增加Walsh码数，可以减少Walsh阻塞；重负荷小区应该在容量规划阶段解决，容量规划测量小区中对应载波门限的Primary Erlang。</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Eb----Average energy per infomation bit for the Reverse Data Channel at the sector RF input ports.(平均比特能量) 　　</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Eb/Nt----The ratio in dB of the combinded received energy per bit to the effective noise power spectral density for the Reverse Data Channel at the sector RF input ports. 　　 　　Ec----Average energy per PN chip for the Pilot Channel,DRC Channel,ACK Channel,or Reverse Data Channel at the sector RF input ports.（PN码片平均能量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Nt----The effective noise power spectral density at the sector RF input ports.（有效的噪音功率谱密度） 　　 　　</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I0----The total received power spectral density , including signal and interference,as measured at the sector RF input ports.(总功率谱密度，包括信号和干扰) 　　 　　</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 xml:space="preserve">Eb/N0----The ratio in dB of combinded received energy per bit to the total received noise-plus-interference power in the received bandwidth 　　 　　</w:t>
      </w:r>
    </w:p>
    <w:p w:rsidR="00825A77" w:rsidRPr="005A5246" w:rsidRDefault="00825A77" w:rsidP="00825A77">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Ec/I0----The ratio dB between the pilot energy accumulated over one PN chip period (Ec) to the total power spectral density (I0) in the received bandwidth.      </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载波干扰比(CIR)、载波干扰噪声比(CINR)、信号干扰比(SIR)、信噪比(SNR)和信号干扰噪声比(SINR)都是在被接收到信号的调制期间(或调制之后)测量信道质量的最常用参数。CINR (或SNR或SINR)提供了所需信号与干扰(或噪声或干扰加噪声)相比强度如何的信息。大多数无线通信系统都是干扰受限系统，因此更常采用CIR 和 CINR。相比RSSI，这些测量结果提供了更准确、更可靠的估计，但代价是计算更复杂并有额外的延迟。通过分别估计信号功率和干扰功率，然后再取二者的比值来估计CINR。这个信道参数估计可用来计算信号功率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一、信号符号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 C ：载波功率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 Ec：码片的能量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 Eb：业务信道上的比特能量，在95与1x上与Ec的关系为Eb=Ec＋W/R(dB)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4. Ior：DO中的概念，指有用信号的功率谱密度。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二、噪声干扰符号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 I ：干扰总功率，包括热噪声，不包括有用信号功率。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 Io ：干扰功率谱密度，包括热噪声，主要在导频信道上与Ec配合组成Ec/Io使用。</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 No ：热噪声功率谱密度，计算公式为：10lg(KT)+Nf。</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4. Nt ：噪声功率谱密度，包含热噪声和干扰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 Ioc ：其他小区和用户的干扰功率谱密度，不包括热噪声。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注意：噪声，而不是热噪声。一般指的是热噪声加干扰。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三、比值类符号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 Ec/Io：导频信道的Ec/Io，95与1x与导频信道的SNR相等。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 Ec/Nt：与Ec/Io相同，但是习惯使用Ec/Io。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 Eb/Nt：指解调门限，在没有干扰时与Eb/No相同，否则比Eb/No要小。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4. Eb/No：在没有干扰（反向指0负荷）时与Eb/Nt相同，随着负荷（干扰）上升而上升。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5. C/I ：载干比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6. SNR：信号噪声比，SNRreq=(Eb/No)/(W/R)。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7. Ior/Ioc ：用于EVDO中，指有用信号谱密度与干扰谱密度之比。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8. Ior/(Ioc+No) ：用于EVDO中前向，指有用信号谱密度与噪声谱密度比值，等于C/I、SNR以及综合的Ec/Io。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四、 符号之间关系</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1. C与Ec：C为载波功率，Ec为码片能量，在CDMA中两者关系为C=W*Ec。（此处W为码片速率）。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2. Eb与Ec：95与1X中业务信道的比特能量，Eb=Ec + W/R (dB)。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3. Ior与Ec：Ior为有用信号的功率谱密度，是一种综合的值，与带宽W的积为总功率，从这点看与Ec值一样，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为什么不用Ec，主要是考虑到DO中前向一个时隙中各Ec值并不相同。所以Ior相当与一个综合的Ec，或者</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说是前向各Ec的平均。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4. Io与Nt：都是噪声谱密度，热噪声谱密度加干扰谱密度，两者相同。Io的说法偏重于干扰，而Nt的说法偏重</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于噪声。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5. Nt与No：Nt为热噪声谱密度加干扰谱密度，而No为热噪声谱密度。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6. I与Io：I为干扰总功率（包括热噪声），而Io为干扰谱密度（包括热噪声），两者关系为I = W*Io，其中W为带宽。</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7. Io与Ioc：Io为包括热噪声的干扰谱密度，Ioc为不包括热噪声的干扰谱密度。Io=Ioc+No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8. Ec/Io, Ec/Nt, SNR, C/I, Ior/(No+Ioc) ，Ec/Io与Ec/Nt相同与SNR及C/I及Ior/(No+Ioc)相等。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9. Eb/Nt与Ec/Io, Ec/Nt, SNR, C/I, Ior/(No+Ioc) ，Eb/Nt为上面各比值加W/R(dB)。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E是Energy（能量）的简称，c是Chip（码片）指的是1.2288Mcps中的Chip，Ec是指一个chip的平均能量，注意是能量，其单位是焦耳。I是Interfece（干扰）的简称，o是Other Cell的简称，Io是来自于其他小区的干扰的意思，当然为了相除它也是指能量。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t，其中b是指Bit，N是指Noise，t是指total。Eb中文是平均比特能量（一般来说，一个Bit是有很多个chip组成的，所以它的能量＝N×Ec），Nt指的是总的噪声，包括白噪声、来自其他小区的干扰，本小区其他用户的干扰，来自用户自身多径的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Eb/No，这个No是指白噪声的功率谱密度，其单位是W/Hz，No是Noise的简称。</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C/N：</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Carrier-to-noise ratio 载波功率(Carrier)与噪声功率之(Noise)比。也通常称为信号功率与信道噪声之比。在CDMA和TDMA中C/N也指信号功率(Carrier)与干扰(Interference)之比C/I。这里写英文的目的是为了区分噪声和干扰的区别。 实际上最正确的表达式应该是C/(I+N),但通常我们根据实际情况的不同（是噪声noise起主导还是干扰interferce起主导）近似地表代为 C/N 或者 C/I。</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Energy per bit to noise power density 每bit能量与噪声功率密度之比（不是噪声功率），这个值正如大家说的是解扩之后的signal-to-(noise + interference)ratio。这个值直接反映了误码率的大小。 比如说，反向链路要求Eb/No大致为7dB 左右，如果处理增益大致为20dB, 则C/(I+N)可以低到-13dB.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C/N 与 Eb/No的关系：</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从系统的性能来讲，我们所最感兴趣的是Eb/No，而不是C/N 。那么怎么把二者之间建立起联系呢？</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首先看Eb: Eb等于载波功率C（空中信号功率，单位W）与每bit码元持续时间T的乘积。</w:t>
      </w:r>
    </w:p>
    <w:p w:rsidR="00825A77" w:rsidRPr="005A5246" w:rsidRDefault="00825A77" w:rsidP="00825A77">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Eb= C*T</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这样Eb的单位就是焦耳了，是能量Energy的单位. 而码元速率R = 1/T ， 那么上式可以写为：</w:t>
      </w:r>
    </w:p>
    <w:p w:rsidR="00825A77" w:rsidRPr="005A5246" w:rsidRDefault="00825A77" w:rsidP="00825A77">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Eb = C/R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再看No：No是噪声功率密度，单位是瓦特每赫兹 ，W/HZ，这也是它为什么被称为“密度”。 为了得到总的噪声功率N ，必须用No噪声功率密度乘以频带宽度w（HZ），这样：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N = No*w =&gt; No = N/w   (这里的w是频带宽度，不是单位瓦特）</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那么：</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Eb/No = (C/R)/(N/w)   = (C/N)*(w/R) = 载干比 * 处理增益；</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N反映了信号传输时有用信号功率和噪声功率的比值，由于CDMA系统独特的调制方式，假如空中信号中包含了20个人的信号，对于每一个人来说其他19个人信号都是他的干扰，导致有用信号被淹没在噪声中。这也是载干比为什么是负值。但是经过解扩解调，我们可以从这样恶劣的信号中提取出自己有用的信号，这时的信噪比Eb/No才是真正有意义的。</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WCDMA扩频应用在物理信道上。它包括两个操作。第一个是信道化操作，它将每一个数据符号转换为若干码片，因此增加了信号的带宽。每一个数据符号转换的码片数称为扩频因子。第二个是扰码操作，在此将扰码加在扩频信号上。在信道化操作时，I路和 Q路的数据符号分别和OVSF码相乘。扰码是在解扩之后。</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我们来分析一下C/I 和Eb/No公式概念：</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1）信干比(SIR=C/I):定义为：(RSCP/ISCP)×(SF/2)。SIR：signaling intertrace rate(信噪比)，他代表着小区的正交性，并为了实现功率控制而不断进行测量。SIR的测量应当在无线链路合并之后的DPCCH上进行。而DPCCH 含有TPC不断进行功率控制（1500次/秒）， 因此我推断SIR(C/I)它是在扩频后，解扩前。（WCDMA叫SIR CDMA 叫C/I）</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其中：</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RSCP = 接收信号码功率（Received Signal Code Power），一个码上导频比特的接收功率。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ISCP = 干扰信号码功率（Interference Signal Code Power），在导频比特上测量的接收信号上的干扰。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SF=扩频因子（Spreading Factor）。</w:t>
      </w:r>
    </w:p>
    <w:p w:rsidR="00825A77" w:rsidRPr="005A5246" w:rsidRDefault="00825A77" w:rsidP="00825A77">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 xml:space="preserve">SIR=RSCP/ISCP=C/I=Carry/interference  </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Ec/No: 定义为：=RSCP/RSSI Ratio of energy per modulating bit to the noise spectral density每个调制比特的能量与噪声功率之比.（接受信号功率/整个信道带宽内的接受功率）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RSSI接收信号强度指示（Received Signal Strength Indicator, RSSI），相应信道带宽内的宽带接收功率。测量在UTRAN的下行载波上进行。</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 xml:space="preserve">   所以，可推断出Ec/No是扩频前，解扩后的数据。</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E是Energy（能量）的简称，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c是Chip（码片）指的是3.84Mcps中的Chip，</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Ec是指一个chip的平均能量，注意是能量，其单位是焦耳/秒。</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I是Interfece（干扰）的简称，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o是Other的简称，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Io是总的干扰的意思，它也是指能量密度。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RSCP：英文全称是Received Signal Code Power，即接收信号码功率，是P-CPICH一个码字上的接收功率；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RSSI：英文全称Received Signal Strength Indicator，即接收信号强度指示，是指在相关信道带宽内的宽带功率；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t，其中b是指Bit，N是指Noise，t是指total,相当于GSM系统里的C/I即载干比。Eb中文是平均比特能量（一般来说，一个Bit是有很多个chip组成的，所以它的能量＝N×Ec），Nt指的是总的噪声，包括白噪声、来自其他小区的干扰，本小区其他用户的干扰，来自用户自身多径的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Eb/No，这个No是指白噪声的功率谱密度，其单位是W/Hz，No是Noise的简称。（与设备灵敏度有关，如解调门限）</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Ec/Io、Eb/Nt</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Eb/Nt不能说是两种标准，是信号处理的两个不同阶段的表示方法，Ec/Io表示扩频以后的码片能量与带宽内总功率谱密度之比，Eb/Nt是没有扩频之前，有用信号的比特能量与除自身有用信号以外的所有干扰信号功率谱密度之比。解调门限都是用Eb/Nt表示。</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Eb/Nt = Ec/Io + 扩频增益</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在1.23M带宽上传输的码片能量，可以是导频、同步、寻呼、业务等信道的码片能量，但由于只有导频信道是不需经过扩频，直接发射在1.23M带宽上，所以一般都用来表示导频信道的能量。其它信道都用Eb来表示。</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Eb：是除导频信道以外，需要扩频的信道的信息能量，包括同步、寻呼、业务等信道，是该信道发射功率与信息速率的比值。</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No：热噪声功率谱密度；（现在基本不提了。该参数源自IS2000的测试协议，IS97D和IS98B测试规范，实际上就是Nt；Nt是基本IS2000系列的协议上的）</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Nt：总的干扰功率谱密度。是在1.23M带宽上的总能量减去本身的信息能量，即所受的除自身能量以外的总干扰。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Io：所有的1.23M带宽的功率谱密度，也是能量，包括所有干扰、底噪、自身有效的能量。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Ec/Io：代表导频信道上的能量与总干扰之比，所以总是为负值，因为Io是所有能量，包括了导频信道本身的能量。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Eb/Nt：代表各类信道（除导频信道以外的)信息能量与除自身信息能量以外的总干扰之比，目前对于这个比值都要求大于零，才能有效解调。</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需要注意：Ec Eb Nt Io都是表示能量或功率谱密度，单位都是焦耳或者瓦特/赫兹，经常用dBm*s,和dBm/HZ表示。1焦耳＝1瓦特*秒，</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 Eb/Nt 都是比值，单位都是dB。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各种符号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1.1 信号符号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C ：载波功率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Ec：码片的能量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Eb：业务信道上的比特能量，在95与1x上与Ec的关系为Eb=Ec＋W/R(dB)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Ior：DO中的概念，指有用信号的功率谱密度。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1.2 噪声干扰符号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I ：干扰总功率，包括热噪声，不包括有用信号功率。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Io ：干扰功率谱密度，包括热噪声，主要在导频信道上与Ec配合组成Ec/Io使用。</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No Eb/No can be interpreted as the?：热噪声功率谱密度，计算公式为：10lg(KT)+Nf。（cdma系统工程手册p652）Such ratio of the total energy(including pilot, DRC and ACK) received per tenna from that mobile during an information bit to thermal noise psd.（80-H0447-1, X4 P10）</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Nt ：噪声功率谱密度，包含热噪声和干扰。（Nt. The effective noise power spectral density at the sector RF input ports.）3GPP2 C.S0032。“Fig 2.3.1 demonstrates the Ec,p/No per?Ec,p/Nt per antenna (or?Reverse Traffic Channel PER versus total antenna at 0% loading in which situation Nt = No).” “Due to the assumed geometry, Ior/Nt saturates while Ior/No -&gt; ∞.”in 80-H0447-1, X4</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 Ioc ：其他小区和用户的干扰功率谱密度，不包括热噪声。注意：噪声（而不是热噪声）一般指的是热噪声加干扰。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1.3 比值类符号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1. Ec/Io：导频信道的Ec/Io，95与1x与导频信道的SNR相等。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Ec/Nt：与Ec/Io相同，但是习惯使用Ec/Io。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Eb/Nt：指解调门限，在没有干扰时与Eb/No相同，否则比Eb/No要小。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Eb/No：在没有干扰（反向指0负荷）时与Eb/Nt相同，随着负荷（干扰）上升而上升。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 C/I ：载干比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6. SNR：信号噪声比，SNRreq=(Eb/No)/(W/R)。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7. Ior/Ioc ：用于EVDO中，指有用信号谱密度与干扰谱密度之比。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 Ior/(Ioc+No) ：用于EVDO中前向，指有用信号谱密度与噪声谱密度比值，等于C/I、SNR以及综合的Ec/Io。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符号之间关系</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2.1 信号类符号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C与Ec：C为载波功率，Ec为码片能量，在CDMA中两者关系为C=W*Ec。（此处W为码片速率）。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Eb与Ec：95与1X中业务信道的比特能量，Eb=Ec + W/R (dB).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Ior与Ec：Ior为有用信号的功率谱密度，是一种综合的值，与带宽W的积为总功率，从这点看与值一样，为什么不用Ec，主要是考虑到DO中前向一个时隙中各Ec值并不相同。所以Ior相当与一个综合的Ec，或者说是前向各Ec的平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2.2 干扰类符号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Io与Nt：都是噪声谱密度，热噪声谱密度加干扰谱密度，两者相同。Io的说法偏重于干扰，而Nt的说法偏重于噪声。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Nt与No：Nt为热噪声谱密度加干扰谱密度，而No为热噪声谱密度。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I与Io：I为干扰总功率（包括热噪声），而Io为干扰谱密度（包括热噪声），两者关系为I = W*Io，其中W为带宽。</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Io与Ioc：Io为包括热噪声的干扰谱密度，Ioc为不包括热噪声的干扰谱密度。Io=Ioc+No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2.3 比值类符号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Ec/Io, Ec/Nt, SNR, C/I, Ior/(No+Ioc) Ec/Io与Ec/Nt相同与SNR及C/I及Ior/(No+Ioc)相等。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Eb/Nt与Ec/Io, Ec/Nt, SNR, C/I, Ior/(No+Ioc) Eb/Nt为上面各比值加W/R(dB)。</w:t>
      </w:r>
    </w:p>
    <w:p w:rsidR="00825A77" w:rsidRPr="005A5246" w:rsidRDefault="00825A77" w:rsidP="00825A77">
      <w:pPr>
        <w:jc w:val="both"/>
        <w:rPr>
          <w:rFonts w:asciiTheme="minorEastAsia" w:eastAsiaTheme="minorEastAsia" w:hAnsiTheme="minorEastAsia"/>
          <w:sz w:val="18"/>
          <w:szCs w:val="18"/>
        </w:rPr>
      </w:pPr>
      <w:r w:rsidRPr="005A5246">
        <w:rPr>
          <w:rFonts w:asciiTheme="minorEastAsia" w:eastAsiaTheme="minorEastAsia" w:hAnsiTheme="minorEastAsia"/>
          <w:sz w:val="18"/>
          <w:szCs w:val="18"/>
        </w:rPr>
        <w:t>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反映了手机在当前接收到的导频信号的水平。这是一个综合的导频信号情况。为什么这么说呢，因为</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手机经常处在一个多路软切换的状态，也就是说，手机经常处在多个导频重叠覆盖区域，手机的Ec/Io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水平，反映了手机在这一点上多路导频信号的整体覆盖水平。我们知道Ec是手机可用导频的信号强度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，而Io是手机接收到的所有信号的强度。所以Ec/Io反映了可用信号的强度在所有信号中占据的比例。</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这个值越大，说明有用信号的比例越大，反之亦反。在某一点上Ec/Io大，有两种可能性。一是Ec很大</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，在这里占据主导水平，另一种是Ec不大，但是Io很小，也就是说这里来自其他基站的杂乱导频信号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很少，所以Ec/Io也可以较大。后一种情况属于弱覆盖区域，因为Ec小，Io也小，所以RSSI也小，所以</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也可能出现掉话的情况。在某一点上Ec/Io小，也有两种可能，一是Ec小，RSSI也小，这也是弱覆盖区</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域。另一种是Ec小，RSSI却不小，这说明了Io也就是总强度信号并不差。这种情况经常是BSC切换数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据配置出了问题，没有将附近较强的导频信号加入相邻小区表，所以手机不能识别附近的强导频信号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，将其作为一种干扰信号处理。在路测中，这种情况的典型现象是手机在移动中RSSI保持在一定的水</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平，但Ec/Io水平急剧下降，前向FER急剧升高，并最终掉话。</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深度解释EcIo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为什么规定EC/IO的值最低是-14DB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CDMA解调后能够有19或21的增益.标准规定EC/IO的值最低是-14DB就可以解调出来.</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联通并没有规定最低的Ec/Io值为－14dB值。一般我们将Ec/Io分成六个级别，如下：</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Ec/Io&gt;=-5                         优秀</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-5&gt;Ec/Io&gt;=-7                       良好</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-7&gt;Ec/Io&gt;=-9                       一般</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-9&gt;Ec/Io&gt;=-12                   较差</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-12&gt;Ec/Io&gt;=-15                非常差</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-15&gt;Ec/Io                         可以认为没有覆盖。</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我们一般以－12dB为可接收临界值。小于－12dB，已经无法保证用户的用话质量。为什么选择－12dB呢。</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对于语音业务，为了保证通话质量，就是要保证比特错误率（BER，Bit Error Rate）值可以接收，解调器通常需要6 dB的Eb/Nt。理想的噪声基底为－113dBm，如果Ec/Io为－12dB,则可以由10log(Ec/Io)=10log(Ec)-10log(Io)=-12dB,可得10log(Ec)=-125dBm，即接收机输入端的信号码功率为－125dBm。假如接收机的噪声系数为3,则经过接收机，噪声功率变为－110dBm。语音对应的速率为9.6K，扩频增益为10log(BW/Rb)=21dB,经过扩频解调，噪声功率降为－131dBm。这样码功率正好比噪声功率高6个dB,即Ec/Nt=6dB，原理如图1所示。如果接收机的性能更佳或对语音质量的要求降低，所需的Ec/Nt就会越小，对应的Ec/Io就越小。</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Eb/No：单位比特所含的能量与单边信号功率谱密度之比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EB/NO被定义成了“信噪比”这个专用名词，它是指解成数字信号后的信号与噪声的比值，每比特能量比噪声电平</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EC/IO也被定义了专用名词，称为“载干比”，它是指空中模拟电波中的信号与噪声的比值，每码片能量比干扰电平</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在C1中移动通讯基础知识的最后几页讲了这个问题。对于CDMA系统, EC/IO小于“0”,即隐蔽性很好，因此CDMA最早被用在军事上；EB/NO在所有通讯系统中都大于“0”。</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理解记忆是最简单的：</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EC中的C是指CARRIER,它是模拟信号。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EB中的B是指BIT，对于CDMA系统实际上它是指的symbol，但它们都是数字信号。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记住,Ec/Io是导频信号的信噪比,怎么记呢,C=CHIP,码片的意思,进行快速前向功率控制的时候,MS的导频里插入个功率控制子信道来要求BS升降发射功率,但由于是快速功率控制,所以,这里的MS的导频不经过编码和调制,怕由于编码和调制成帧要花费时间,造成时延,怕产生ERROR,所以,就不做这项工作了,就直接是码片序列,所以是Echip/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而,Eb/No指的是Ebite,所说的是业务信道的信噪比,而业务信道当然有bit了,而且成帧了的,所以就叫Eb/No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总结上面的废话,Ec就是导频专用,Eb就是业务信道专用</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各种符号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1.1 信号符号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lastRenderedPageBreak/>
        <w:t>1. C ：载波功率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Ec：码片的能量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Eb：业务信道上的比特能量，在95与1x上与Ec的关系为Eb=Ec＋W/R(dB)</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1.3 比值类符号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Ec/Io：导频信道的Ec/Io，95与1x与导频信道的SNR相等。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Ec/Nt：与Ec/Io相同，但是习惯使用Ec/Io。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Eb/Nt：指解调门限，在没有干扰时与Eb/No相同，否则比Eb/No要小。</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Eb/No：在没有干扰（反向指0负荷）时与Eb/Nt相同，随着负荷（干扰）上升而上升。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5. C/I ：载干比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6. SNR：信号噪声比，SNRreq=(Eb/No)/(W/R)。</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7. Ior/Ioc ：用于EVDO中，指有用信号谱密度与干扰谱密度之比。</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8. Ior/(Ioc+No) ：用于EVDO中前向，指有用信号谱密度与噪声谱密度比值，等于C/I、SNR以及综合的Ec/Io。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符号之间关系</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2.1 信号类符号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C与Ec：C为载波功率，Ec为码片能量，在CDMA中两者关系为C=W*Ec。（此处W为码片速率）。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Eb与Ec：95与1X中业务信道的比特能量，Eb=Ec + W/R (dB).</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Ior与Ec：Ior为有用信号的功率谱密度，是一种综合的值，与带宽W的积为总功率，从这点看与值一样，为什么不用Ec，主要是考虑到DO中前向一个时隙中各Ec值并不相同。所以Ior相当与一个综合的Ec，或者说是前向各Ec的平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2.2 干扰类符号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Io与Nt：都是噪声谱密度，热噪声谱密度加干扰谱密度，两者相同。Io的说法偏重于干扰，而Nt的说法偏重于噪声。</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Nt与No：Nt为热噪声谱密度加干扰谱密度，而No为热噪声谱密度。</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I与Io：I为干扰总功率（包括热噪声），而Io为干扰谱密度（包括热噪声），两者关系为I = W*Io，其中W为带宽。</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Io与Ioc：Io为包括热噪声的干扰谱密度，Ioc为不包括热噪声的干扰谱密度。Io=Ioc+No</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2.3 比值类符号</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Ec/Io, Ec/Nt, SNR, C/I, Ior/(No+Ioc) Ec/Io与Ec/Nt相同与SNR及C/I及Ior/(No+Ioc)相等。</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Eb/Nt与Ec/Io, Ec/Nt, SNR, C/I, Ior/(No+Ioc) Eb/Nt为上面各比值加W/R(dB)。</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高FER原因的分析</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高误帧率有可能是导致切换失败和掉话的主要原因。话音质量是一个主观性很强的指标，很难客观衡量，但话音质量与误帧率有很大的关系，并且误帧率可以客观地测量到。如果测量到的误帧率超过预先设定的目标值，就需要详细分析系统性能找出原因。分析反向的误帧率需要基站日志，这些数据一般由网络运营商维护，一般不易得到。</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“目标”前向FER一般是可设置的参数，系统运营商可以选择不同的FER目标值。</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1、前向链路高FER原因分析</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如果前向FER太高，则说明没有足够的前向Eb/Io，前向链路高FER的原因主要有：前向业务信道太差、导频信号太差等。</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前向业务信道太差：如果移动台的接收功率和导频Ec/Io都很高，强导频意味着移动台在小区的覆盖范围内，但是前向链路FER很高，说明可能是前向业务信道太差。主要原因有：前向链路功控的反应速度太慢、业务信道的最大增益太低、基站已经终止前向业务信道、导频污染。</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向链路功控的反应速度太慢：前向功控就是基站调整分配给每个业务信道的功率，使处于不同传播环境下的各个移动台都得到足够的信号能量。该调整范围较小，在标称功率上下浮动范围建议是3~4dB。在标准中未给出其具体实现，由各基站设备商自己设计算法实现，因此各个设备厂家可能不同。基站通过移动台对前向链路误帧率的报告来决定是增加发射功率还是减小发射功率。移动台的报告分为定期报告和门限报告，这两种报告可以同时存在，也可以只要一种或两种都不用。它是根据运营商的具体要求来设定的。如果导频信号很强，但分配给前向业务信道的功率不足，前向功控过程就有可能跟不上信道的变化。</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业务信道的最大增益太低：业务信道的最大增益是系统运营商可以设置的参数，如果此增益太低，系统将不会给前向业务信道分配足够的功率。</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基站已经终止前向业务信道：当反向链路丢失时，基站将最终终止前向业务信道。</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导频污染：错误的PN偏置规划将导致同一个区域的多个基站进入移动台的搜索窗口，不同基站的多径合并后可能产生较高的导频Ec/Io，但业务信道传送所有呼叫，两个不同业务信道的相加导致高的FER。</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导频信号太差：导频信号差说明已经发生了系统丢失，在这种情况下移动台的接收功率可能高也可能低。主要原因有：切换失败、捕获失败。</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切换失败：如果移动台日志上显示可以检测到强导频，则是切换失败导致高误帧率。移动台在通话过程中经常会发生切换，如果切换失败，误帧率就会变大，随后就有可能掉话。</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捕获失败：如果移动台日志上显示没有检测到强导频，则是捕获失败。导致捕获失败的主要原因有：搜索窗太小、前向干扰太大、覆盖问题。</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a. 搜索窗太小：如果接收功率很高，激活集搜索窗SRCH-WIN-A&lt;40chips，则说明激活集搜索窗太小不足以收集足够的强多径。</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b. 前向干扰太大:：如果接收功率很高，并且激活集搜索窗也比较大，则意味着捕获失败是由于前向链路存在强干扰。</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c. 覆盖问题：如果接收功率很低，同时导频的Ec/Io小，可能是移动台在通话过程中已移出系统覆盖范围，又可分为两种情况：</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移动台确实移出覆盖范围：如果POWERtraffic/POWERpilot&gt;0.5，则是移动台确实移出覆盖范围。</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往返时延（RTD）硬切换失败：如果服务小区是系统之间的边界小区，则是往返时延（RTD）硬切换失败。如果使用往返时延（RTD）技术来初始化硬切换，不需要检测“导频信标”。基站必须在知道移动台在边界小区中，并且往返传播时延超过指定门限时才初始化硬切换。</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导致硬切换失败的原因有三个：一是边界小区未定义，为了使用往返时延（RTD）硬切换技术，必须在基站数据库中正确地定义边界小区。如果基站不知道移动台在边界小区中，就不会初始化硬切换。二是硬切换参数问题，在硬切换期间，基站指定两个重要的参数值，NOM-PWR和NUM-PREAMBLE。如果这两个值设置的不正确，硬切换可能会失败。三是没有将边界小区与其它导频隔离，如果移动台在进行软切换或更软切换，切换判决算法将不指示进行硬切换。硬切换算法一般设计成只有当移动台在边界小区中、不处于切换状态，且传播时延超过往返时延门限时才初始化硬切换。</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若由于覆盖问题而导致高FER，可以调整的参数有：搜索窗、覆盖参数和减小前向干扰。</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2．反向链路高FER原因分析</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当反向FER过高时，说明没有足够的反向Eb/Io，产生反向链路高FER的原因主要有：反向链路干扰太大、反向业务信道功率不足、系统覆盖问题、切换失败。</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1) 反向链路干扰太大：如果基站的接收功率很高，并且TX-GAIN-ADJ&gt;0，则是反向链路干扰太高，干扰源包括：其它移动通信系统、LOS微波系统和不受控的CDMA用户单元。</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2) 反向业务信道功率不足：如果移动台的接收功率很高，并且导频的Ec/Io也很高，则是反向业务信道功率不足。出现此情况的原因有：移动台的发射机已经被关闭、反向外环功控的问题、前反向链路不平衡和基站搜索问题。</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移动台的发射机已经被关闭：如果没有发射功率，则是移动台已经关闭其发射机。IS-95A标准规定，如果移动台连续接收到12个坏帧，就将关闭其发射机。</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反向外环功控的问题：如果移动台的发射功率没有达到最大，则是反向外环功控的问题。对应反向业务信道的功率控制是基于传播环境的，如果要求移动台的功率增加太快，可能会导致外环功控跟不上，可以对外环功控的速度加以控制。</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前反向链路不平衡：如果导频信道很好，而反向业务信道很差，并且移动台的发射功率已达到最大，则可能是前反向链路不平衡。</w:t>
      </w: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基站搜索问题：如果基站的业务信道的搜索窗口太小（&lt;40chips），可能会检测不到比较强的多径。</w:t>
      </w:r>
    </w:p>
    <w:p w:rsidR="00825A77" w:rsidRPr="005A5246" w:rsidRDefault="00825A77" w:rsidP="00825A77">
      <w:pPr>
        <w:jc w:val="both"/>
        <w:rPr>
          <w:rFonts w:asciiTheme="minorEastAsia" w:eastAsiaTheme="minorEastAsia" w:hAnsiTheme="minorEastAsia"/>
          <w:sz w:val="18"/>
          <w:szCs w:val="18"/>
        </w:rPr>
      </w:pPr>
    </w:p>
    <w:p w:rsidR="00825A77"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3) 系统覆盖问题：如果移动台的发射功率达到最大，并且导频的Ec/Io较低，则是系统覆盖问题。产生原因与前向高FER相同。</w:t>
      </w:r>
    </w:p>
    <w:p w:rsidR="00825A77" w:rsidRPr="005A5246" w:rsidRDefault="00825A77" w:rsidP="00825A77">
      <w:pPr>
        <w:jc w:val="both"/>
        <w:rPr>
          <w:rFonts w:asciiTheme="minorEastAsia" w:eastAsiaTheme="minorEastAsia" w:hAnsiTheme="minorEastAsia"/>
          <w:sz w:val="18"/>
          <w:szCs w:val="18"/>
        </w:rPr>
      </w:pPr>
    </w:p>
    <w:p w:rsidR="00000000" w:rsidRPr="005A5246" w:rsidRDefault="00825A77" w:rsidP="00825A77">
      <w:pPr>
        <w:jc w:val="both"/>
        <w:rPr>
          <w:rFonts w:asciiTheme="minorEastAsia" w:eastAsiaTheme="minorEastAsia" w:hAnsiTheme="minorEastAsia" w:hint="eastAsia"/>
          <w:sz w:val="18"/>
          <w:szCs w:val="18"/>
        </w:rPr>
      </w:pPr>
      <w:r w:rsidRPr="005A5246">
        <w:rPr>
          <w:rFonts w:asciiTheme="minorEastAsia" w:eastAsiaTheme="minorEastAsia" w:hAnsiTheme="minorEastAsia" w:hint="eastAsia"/>
          <w:sz w:val="18"/>
          <w:szCs w:val="18"/>
        </w:rPr>
        <w:t>4) 切换失败：如果移动台的发射功率达到最大、TX-GAIN-ADJ&gt;0，并且有强导频存在，则是切换失败。</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312465">
      <w:pPr>
        <w:pStyle w:val="Heading3"/>
        <w:spacing w:before="0" w:after="0"/>
        <w:jc w:val="both"/>
        <w:rPr>
          <w:rFonts w:asciiTheme="minorEastAsia" w:eastAsiaTheme="minorEastAsia" w:hAnsiTheme="minorEastAsia" w:hint="eastAsia"/>
          <w:b w:val="0"/>
          <w:color w:val="0000FF"/>
          <w:sz w:val="18"/>
          <w:szCs w:val="18"/>
        </w:rPr>
      </w:pPr>
      <w:r>
        <w:rPr>
          <w:rFonts w:asciiTheme="minorEastAsia" w:eastAsiaTheme="minorEastAsia" w:hAnsiTheme="minorEastAsia"/>
          <w:b w:val="0"/>
          <w:color w:val="0000FF"/>
          <w:sz w:val="18"/>
          <w:szCs w:val="18"/>
        </w:rPr>
        <w:t>PLMN</w:t>
      </w:r>
    </w:p>
    <w:p w:rsidR="00000000" w:rsidRPr="005A5246" w:rsidRDefault="00312465">
      <w:pPr>
        <w:jc w:val="both"/>
        <w:rPr>
          <w:rFonts w:asciiTheme="minorEastAsia" w:eastAsiaTheme="minorEastAsia" w:hAnsiTheme="minorEastAsia" w:hint="eastAsia"/>
          <w:sz w:val="18"/>
          <w:szCs w:val="18"/>
        </w:rPr>
      </w:pPr>
      <w:r w:rsidRPr="00312465">
        <w:rPr>
          <w:rFonts w:asciiTheme="minorEastAsia" w:eastAsiaTheme="minorEastAsia" w:hAnsiTheme="minorEastAsia" w:hint="eastAsia"/>
          <w:sz w:val="18"/>
          <w:szCs w:val="18"/>
        </w:rPr>
        <w:t>PLMN（Public Land Mobile Network，公共陆地移动网络），由政府或它所批准的经营者，为公众提供陆地移动通信业务目的而建立和经营的网络。该网路通常与公众交换电话网（PSTN）互连，形成整个地区或国家规模的通信网。PLMN = MCC + MNC，例如中国移动的PLMN为46000，中国联通的PLMN为46001。公众陆地移动电话网（PLMN）是一个无线通讯系统，趋向于面向陆地上的例如交通工具或步行中的移动用户。这样的系统可以是独立的，但常常和固定电话系统如公用交换电话网络（PSTN）连接起来。然而，移动和便携的因特网用户也越来越普及。一个理想的PLMN系统提供给移动和便携用户和固定网络相当的服务，这在地形比较复杂的区域是一个特殊的挑战，因为基站会难以被找到和维持。在都市的环境中有很多的障碍，像是建筑物，和各种射频都能引起杂音和干扰的辐射。大多数的系统今天使用数字技术而不是过去的模拟技术。这一个过渡已经改善了通信质量和可靠度，但是还没有达到完美的地步</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4058DD">
      <w:pPr>
        <w:pStyle w:val="Heading3"/>
        <w:spacing w:before="0" w:after="0"/>
        <w:jc w:val="both"/>
        <w:rPr>
          <w:rFonts w:asciiTheme="minorEastAsia" w:eastAsiaTheme="minorEastAsia" w:hAnsiTheme="minorEastAsia" w:hint="eastAsia"/>
          <w:b w:val="0"/>
          <w:color w:val="0000FF"/>
          <w:sz w:val="18"/>
          <w:szCs w:val="18"/>
        </w:rPr>
      </w:pPr>
      <w:r>
        <w:rPr>
          <w:rFonts w:asciiTheme="minorEastAsia" w:eastAsiaTheme="minorEastAsia" w:hAnsiTheme="minorEastAsia"/>
          <w:b w:val="0"/>
          <w:color w:val="0000FF"/>
          <w:sz w:val="18"/>
          <w:szCs w:val="18"/>
        </w:rPr>
        <w:t>MEID</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MEID 移动设备识别码(Mobile Equipment Identifier)是</w:t>
      </w:r>
      <w:r w:rsidRPr="00F6161E">
        <w:rPr>
          <w:rFonts w:asciiTheme="minorEastAsia" w:eastAsiaTheme="minorEastAsia" w:hAnsiTheme="minorEastAsia" w:hint="eastAsia"/>
          <w:sz w:val="18"/>
          <w:szCs w:val="18"/>
          <w:highlight w:val="yellow"/>
        </w:rPr>
        <w:t>CDMA</w:t>
      </w:r>
      <w:r w:rsidRPr="004058DD">
        <w:rPr>
          <w:rFonts w:asciiTheme="minorEastAsia" w:eastAsiaTheme="minorEastAsia" w:hAnsiTheme="minorEastAsia" w:hint="eastAsia"/>
          <w:sz w:val="18"/>
          <w:szCs w:val="18"/>
        </w:rPr>
        <w:t>手机的身份识别码，也是每台</w:t>
      </w:r>
      <w:r w:rsidRPr="00F6161E">
        <w:rPr>
          <w:rFonts w:asciiTheme="minorEastAsia" w:eastAsiaTheme="minorEastAsia" w:hAnsiTheme="minorEastAsia" w:hint="eastAsia"/>
          <w:sz w:val="18"/>
          <w:szCs w:val="18"/>
          <w:highlight w:val="yellow"/>
        </w:rPr>
        <w:t>CDMA</w:t>
      </w:r>
      <w:bookmarkStart w:id="130" w:name="_GoBack"/>
      <w:bookmarkEnd w:id="130"/>
      <w:r w:rsidRPr="004058DD">
        <w:rPr>
          <w:rFonts w:asciiTheme="minorEastAsia" w:eastAsiaTheme="minorEastAsia" w:hAnsiTheme="minorEastAsia" w:hint="eastAsia"/>
          <w:sz w:val="18"/>
          <w:szCs w:val="18"/>
        </w:rPr>
        <w:t>手机或通讯平板唯一的识别码,56bits。通过这个识别码，网络端可以对该手机进行跟踪和监管。用于CDMA制式的手机。MEID的数字范围是十六进制的，和IMEI的格式类似。</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Mobile Equipment IDentifier（MEID）是全球唯一的56bit移动终端标识号，在手机键盘直接键入*#06#可获得。标识号会被输入终端里，以后可以被修改。可用来对移动式设备进行身份识别和跟踪。由于ESN号段是有限的资源，基本上耗尽，可能还有少量回收利用的号段，所以制定了56位的MEID号段，用来取代32位的ESN号段。MEID主要分配给CDMA制式的手机。</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MEID的格式：</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如上图所示，MEID由14个十六进制字符标识，第15位为校验位，不参与空中传输。</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RR：范围A0-FF，由官方分配</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XXXXXX：范围 000000-FFFFFF，由官方分配</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ZZZZZZ：范围 000000-FFFFFF，厂商分配给每台终端的流水号</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C/CD：0-F，校验码</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作用</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手机中的IMEI和MEID号码就如同我们生活中的身份证一样，它是识别手机身份的重要依据，如用虚假号码的手机，网络运营商可随时通过技术手段关闭此手机在网络中的运营，手机将无法使用。手机中所使用的IMEI或MEID等号段均可通过摩尔实验室、英利检测等相关机构合法申请。</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申请及使用</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编辑</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MEID的申请，是需要付费的。价格是每1M范围的MEID的费用是8000美元，每增加1M范围的MEID号码需要额外付费8000美元。</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MEID号码是由Telecommunications Industry Association（TIA）进行分配管理的。</w:t>
      </w:r>
    </w:p>
    <w:p w:rsidR="004058DD" w:rsidRPr="004058DD" w:rsidRDefault="004058DD" w:rsidP="004058DD">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MEID号码的查看，没有一个通用的方法，由各手机制造商自己设置。可以通过查看手机说明书得到查看MEID号码的方法。</w:t>
      </w:r>
    </w:p>
    <w:p w:rsidR="00000000" w:rsidRPr="005A5246" w:rsidRDefault="00585275" w:rsidP="004058DD">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337A11">
      <w:pPr>
        <w:pStyle w:val="Heading3"/>
        <w:spacing w:before="0" w:after="0"/>
        <w:jc w:val="both"/>
        <w:rPr>
          <w:rFonts w:asciiTheme="minorEastAsia" w:eastAsiaTheme="minorEastAsia" w:hAnsiTheme="minorEastAsia" w:hint="eastAsia"/>
          <w:b w:val="0"/>
          <w:color w:val="0000FF"/>
          <w:sz w:val="18"/>
          <w:szCs w:val="18"/>
        </w:rPr>
      </w:pPr>
      <w:r>
        <w:rPr>
          <w:rFonts w:asciiTheme="minorEastAsia" w:eastAsiaTheme="minorEastAsia" w:hAnsiTheme="minorEastAsia"/>
          <w:b w:val="0"/>
          <w:color w:val="0000FF"/>
          <w:sz w:val="18"/>
          <w:szCs w:val="18"/>
        </w:rPr>
        <w:t>IMEI</w:t>
      </w: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lastRenderedPageBreak/>
        <w:t>IMEI(International Mobile Equipment Identity)是国际移动设备身份码的缩写，国际移动装备辨识码，是由15位数字组成的"电子串号"，它与每台手机一一对应，而且该码是全世界唯一的。每一只手机在组装完成后都将被赋予一个全球唯一的一组号码，这个号码从生产到交付使用都将被制造生产的厂商所记录。从这个定义上看，无论是单卡手机还是双卡手机，都应该只有一个IMEI号，但是移动设备开发规范里面明确定义，IMEI和IMSI存在一一对应的关系，所以双卡手机应该有两个IMEI号。一个IMEI对应两个IMSI （SIM卡）的情况是规范里没有定义的，所以两个IMEI相对安全一些。如果两个IMSI（SIM卡）对应同一个IMEI，相当于有一个是不合法的。有些地方，比如印度什么的，检查IMEI号，两个卡用同一个IMEI号就会出现问题。所以支持双卡的手机有两个IMEI号。问题就是，有些双卡手机的“关于手机”一项里，只显示一个IMEI号，原因如下：</w:t>
      </w: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第一，现在的系统基本上不对IMEI号做检查，很多城市都不需要做IMEI号检查。在中国，运营商在手机入网的时候不检查IMEI号，所以，一个还是两个都没有关系。</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第二，大多数使用者认为只应该有一个，所以很多双卡双待手机只是显示一个，或只分配一个IMEI。IMEI为TAC + FAC + SNR + SP。IMEI(International Mobile Equipment Identity)是国际移动设备身份码的缩写，国际移动装备辨识码，是由15位数字组成的"电子串号"，它与每台移动电话机一一对应，而且该码是全世界唯一的。每一只移动电话机在组装完成后都将被赋予一个全球唯一的一组号码，这个号码从生产到交付使用都将被制造生产的厂商所记录。</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其组成为:</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1、前6位数(TAC)是"型号核准号码"，一般代表机型。</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2、接着的2位数(FAC)是"最后装配号"，一般代表产地。</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3、之后的6位数(SNR)是"串号"，一般代表生产顺序号。</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4、最后1位数(SP)通常是"0"，为检验码，目前暂备用。</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IMEI码贴在移动电话机背面的标志上（也存储于手机内，可通过在移动电话机上按“*#06#”获得[1]  ），并且读写于移动电话机内存中。它也是该移动电话机在厂家的"档案"和"身份证号"。[1] </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注意：</w:t>
      </w:r>
    </w:p>
    <w:p w:rsidR="00337A11" w:rsidRPr="004058DD" w:rsidRDefault="00337A11" w:rsidP="00337A11">
      <w:pPr>
        <w:jc w:val="both"/>
        <w:rPr>
          <w:rFonts w:asciiTheme="minorEastAsia" w:eastAsiaTheme="minorEastAsia" w:hAnsiTheme="minorEastAsia"/>
          <w:sz w:val="18"/>
          <w:szCs w:val="18"/>
        </w:rPr>
      </w:pP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“移动设备”就是手机，不包括便携式电脑。</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“国际”这个字眼也表明了它可辨识的范围是全球，即全球范围内IMEI不会重复。</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“身份”表明了它的作用，是辨识不同的手机；一机一号，类似于人的身份证号。</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“码”字又说明它是一串编号，常称为手机的“串号”、“电子串号”。</w:t>
      </w:r>
    </w:p>
    <w:p w:rsidR="00337A11" w:rsidRPr="004058DD" w:rsidRDefault="00337A11" w:rsidP="00337A11">
      <w:pPr>
        <w:jc w:val="both"/>
        <w:rPr>
          <w:rFonts w:asciiTheme="minorEastAsia" w:eastAsiaTheme="minorEastAsia" w:hAnsiTheme="minorEastAsia"/>
          <w:sz w:val="18"/>
          <w:szCs w:val="18"/>
        </w:rPr>
      </w:pP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手机在生产时，就被赋予一个IMEI。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IMEI是区别移动设备的标识，储存在移动设备中，可用于监控被窃</w:t>
      </w: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或无效的移动设备。IMEI印在手机机身背面的标志上，如图1所示；并且读写存储在手机内存中。它也是该手机在厂家的“档案”和“身份证号”。</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购买手机时，可以检查以下几处的IMEI是否一致：</w:t>
      </w:r>
    </w:p>
    <w:p w:rsidR="00337A11" w:rsidRPr="004058DD" w:rsidRDefault="00337A11" w:rsidP="00337A11">
      <w:pPr>
        <w:jc w:val="both"/>
        <w:rPr>
          <w:rFonts w:asciiTheme="minorEastAsia" w:eastAsiaTheme="minorEastAsia" w:hAnsiTheme="minorEastAsia"/>
          <w:sz w:val="18"/>
          <w:szCs w:val="18"/>
        </w:rPr>
      </w:pP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手机机身上的IMEI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包装盒上的IMEI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保修卡上的IMEI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用手机键盘输入*#06#，屏幕上显示的IMEI。不同厂商的手机所需输入的内容不同，同一厂商不同手机所需输入的内容也可能不同。查询结果实例如下图。</w:t>
      </w:r>
    </w:p>
    <w:p w:rsidR="00337A11" w:rsidRPr="004058DD" w:rsidRDefault="00337A11" w:rsidP="00337A11">
      <w:pPr>
        <w:jc w:val="both"/>
        <w:rPr>
          <w:rFonts w:asciiTheme="minorEastAsia" w:eastAsiaTheme="minorEastAsia" w:hAnsiTheme="minorEastAsia"/>
          <w:sz w:val="18"/>
          <w:szCs w:val="18"/>
        </w:rPr>
      </w:pPr>
    </w:p>
    <w:p w:rsidR="00337A11" w:rsidRPr="004058DD" w:rsidRDefault="00337A11" w:rsidP="00337A11">
      <w:pPr>
        <w:jc w:val="both"/>
        <w:rPr>
          <w:rFonts w:asciiTheme="minorEastAsia" w:eastAsiaTheme="minorEastAsia" w:hAnsiTheme="minorEastAsia"/>
          <w:sz w:val="18"/>
          <w:szCs w:val="18"/>
        </w:rPr>
      </w:pPr>
      <w:r w:rsidRPr="004058DD">
        <w:rPr>
          <w:rFonts w:asciiTheme="minorEastAsia" w:eastAsiaTheme="minorEastAsia" w:hAnsiTheme="minorEastAsia"/>
          <w:sz w:val="18"/>
          <w:szCs w:val="18"/>
        </w:rPr>
        <w:t>IMEI</w:t>
      </w: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IMEI(2张)</w:t>
      </w:r>
    </w:p>
    <w:p w:rsidR="00337A11" w:rsidRPr="004058DD" w:rsidRDefault="00337A11" w:rsidP="00337A11">
      <w:pPr>
        <w:jc w:val="both"/>
        <w:rPr>
          <w:rFonts w:asciiTheme="minorEastAsia" w:eastAsiaTheme="minorEastAsia" w:hAnsiTheme="minorEastAsia"/>
          <w:sz w:val="18"/>
          <w:szCs w:val="18"/>
        </w:rPr>
      </w:pPr>
    </w:p>
    <w:p w:rsidR="00337A11" w:rsidRPr="004058DD"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 xml:space="preserve">    上网，输入IMEI，验证手机是不是正品。</w:t>
      </w:r>
    </w:p>
    <w:p w:rsidR="00337A11" w:rsidRPr="004058DD" w:rsidRDefault="00337A11" w:rsidP="00337A11">
      <w:pPr>
        <w:jc w:val="both"/>
        <w:rPr>
          <w:rFonts w:asciiTheme="minorEastAsia" w:eastAsiaTheme="minorEastAsia" w:hAnsiTheme="minorEastAsia"/>
          <w:sz w:val="18"/>
          <w:szCs w:val="18"/>
        </w:rPr>
      </w:pPr>
    </w:p>
    <w:p w:rsidR="00000000" w:rsidRPr="005A5246" w:rsidRDefault="00337A11" w:rsidP="00337A11">
      <w:pPr>
        <w:jc w:val="both"/>
        <w:rPr>
          <w:rFonts w:asciiTheme="minorEastAsia" w:eastAsiaTheme="minorEastAsia" w:hAnsiTheme="minorEastAsia" w:hint="eastAsia"/>
          <w:sz w:val="18"/>
          <w:szCs w:val="18"/>
        </w:rPr>
      </w:pPr>
      <w:r w:rsidRPr="004058DD">
        <w:rPr>
          <w:rFonts w:asciiTheme="minorEastAsia" w:eastAsiaTheme="minorEastAsia" w:hAnsiTheme="minorEastAsia" w:hint="eastAsia"/>
          <w:sz w:val="18"/>
          <w:szCs w:val="18"/>
        </w:rPr>
        <w:t>IMEI俗称“手机串号”，存储在手机的EEPROM（俗称“码片”）里，熟悉并了解这个号码对我们今后识别手机会起到非常大的作用。</w:t>
      </w: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lastRenderedPageBreak/>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b w:val="0"/>
          <w:color w:val="0000FF"/>
          <w:sz w:val="18"/>
          <w:szCs w:val="18"/>
        </w:rPr>
      </w:pPr>
      <w:bookmarkStart w:id="131" w:name="_通信协议总结末尾"/>
      <w:bookmarkStart w:id="132" w:name="_Toc493856646"/>
      <w:bookmarkEnd w:id="131"/>
      <w:r w:rsidRPr="005A5246">
        <w:rPr>
          <w:rFonts w:asciiTheme="minorEastAsia" w:eastAsiaTheme="minorEastAsia" w:hAnsiTheme="minorEastAsia" w:hint="eastAsia"/>
          <w:b w:val="0"/>
          <w:color w:val="0000FF"/>
          <w:sz w:val="18"/>
          <w:szCs w:val="18"/>
        </w:rPr>
        <w:t>通信协议总结末尾</w:t>
      </w:r>
      <w:bookmarkEnd w:id="132"/>
    </w:p>
    <w:p w:rsidR="00000000" w:rsidRPr="005A5246" w:rsidRDefault="00585275">
      <w:pPr>
        <w:jc w:val="both"/>
        <w:rPr>
          <w:rFonts w:asciiTheme="minorEastAsia" w:eastAsiaTheme="minorEastAsia" w:hAnsiTheme="minorEastAsia" w:hint="eastAsia"/>
          <w:sz w:val="18"/>
          <w:szCs w:val="18"/>
        </w:rPr>
      </w:pPr>
    </w:p>
    <w:p w:rsidR="00000000" w:rsidRPr="005A5246" w:rsidRDefault="005A5246">
      <w:pPr>
        <w:jc w:val="both"/>
        <w:rPr>
          <w:rFonts w:asciiTheme="minorEastAsia" w:eastAsiaTheme="minorEastAsia" w:hAnsiTheme="minorEastAsia"/>
          <w:sz w:val="18"/>
          <w:szCs w:val="18"/>
        </w:rPr>
      </w:pPr>
      <w:r>
        <w:rPr>
          <w:rFonts w:asciiTheme="minorEastAsia" w:eastAsiaTheme="minorEastAsia" w:hAnsiTheme="minorEastAsia"/>
          <w:sz w:val="18"/>
          <w:szCs w:val="18"/>
        </w:rPr>
        <w:t>---------------------------------------------------------------------------------------------------</w:t>
      </w:r>
    </w:p>
    <w:p w:rsidR="00000000" w:rsidRPr="005A5246" w:rsidRDefault="00585275">
      <w:pPr>
        <w:pStyle w:val="Heading3"/>
        <w:spacing w:before="0" w:after="0"/>
        <w:jc w:val="both"/>
        <w:rPr>
          <w:rFonts w:asciiTheme="minorEastAsia" w:eastAsiaTheme="minorEastAsia" w:hAnsiTheme="minorEastAsia" w:hint="eastAsia"/>
          <w:b w:val="0"/>
          <w:color w:val="0000FF"/>
          <w:sz w:val="18"/>
          <w:szCs w:val="18"/>
        </w:rPr>
      </w:pPr>
    </w:p>
    <w:p w:rsidR="00000000" w:rsidRPr="005A5246" w:rsidRDefault="00585275">
      <w:pPr>
        <w:jc w:val="both"/>
        <w:rPr>
          <w:rFonts w:asciiTheme="minorEastAsia" w:eastAsiaTheme="minorEastAsia" w:hAnsiTheme="minorEastAsia" w:hint="eastAsia"/>
          <w:sz w:val="18"/>
          <w:szCs w:val="18"/>
        </w:rPr>
      </w:pPr>
    </w:p>
    <w:p w:rsidR="00000000" w:rsidRPr="005A5246" w:rsidRDefault="00585275">
      <w:pPr>
        <w:jc w:val="both"/>
        <w:rPr>
          <w:rFonts w:asciiTheme="minorEastAsia" w:eastAsiaTheme="minorEastAsia" w:hAnsiTheme="minorEastAsia"/>
          <w:sz w:val="18"/>
          <w:szCs w:val="18"/>
        </w:rPr>
      </w:pPr>
    </w:p>
    <w:p w:rsidR="00585275" w:rsidRPr="005A5246" w:rsidRDefault="00585275">
      <w:pPr>
        <w:jc w:val="both"/>
        <w:rPr>
          <w:rFonts w:asciiTheme="minorEastAsia" w:eastAsiaTheme="minorEastAsia" w:hAnsiTheme="minorEastAsia"/>
          <w:sz w:val="18"/>
          <w:szCs w:val="18"/>
        </w:rPr>
      </w:pPr>
    </w:p>
    <w:sectPr w:rsidR="00585275" w:rsidRPr="005A5246">
      <w:pgSz w:w="11907" w:h="16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0"/>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2"/>
    <w:multiLevelType w:val="multilevel"/>
    <w:tmpl w:val="000000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3"/>
    <w:multiLevelType w:val="multilevel"/>
    <w:tmpl w:val="0000000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4"/>
    <w:multiLevelType w:val="multilevel"/>
    <w:tmpl w:val="000000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5"/>
    <w:multiLevelType w:val="multilevel"/>
    <w:tmpl w:val="00000005"/>
    <w:lvl w:ilvl="0">
      <w:start w:val="1"/>
      <w:numFmt w:val="bullet"/>
      <w:lvlText w:val=""/>
      <w:lvlJc w:val="left"/>
      <w:pPr>
        <w:tabs>
          <w:tab w:val="num" w:pos="390"/>
        </w:tabs>
        <w:ind w:left="390" w:hanging="39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multilevel"/>
    <w:tmpl w:val="00000007"/>
    <w:lvl w:ilvl="0">
      <w:start w:val="1"/>
      <w:numFmt w:val="decimal"/>
      <w:lvlText w:val="%1."/>
      <w:lvlJc w:val="left"/>
      <w:pPr>
        <w:tabs>
          <w:tab w:val="num" w:pos="390"/>
        </w:tabs>
        <w:ind w:left="390" w:hanging="390"/>
      </w:pPr>
      <w:rPr>
        <w:rFonts w:hint="eastAsia"/>
      </w:rPr>
    </w:lvl>
    <w:lvl w:ilvl="1">
      <w:start w:val="1"/>
      <w:numFmt w:val="bullet"/>
      <w:lvlText w:val=""/>
      <w:lvlJc w:val="left"/>
      <w:pPr>
        <w:tabs>
          <w:tab w:val="num" w:pos="390"/>
        </w:tabs>
        <w:ind w:left="720" w:hanging="33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0A"/>
    <w:multiLevelType w:val="multilevel"/>
    <w:tmpl w:val="0000000A"/>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C"/>
    <w:multiLevelType w:val="multilevel"/>
    <w:tmpl w:val="0000000C"/>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multilevel"/>
    <w:tmpl w:val="0000000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0E"/>
    <w:multiLevelType w:val="multilevel"/>
    <w:tmpl w:val="0000000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4"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10"/>
    <w:multiLevelType w:val="multilevel"/>
    <w:tmpl w:val="000000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000012"/>
    <w:multiLevelType w:val="multilevel"/>
    <w:tmpl w:val="00000012"/>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8" w15:restartNumberingAfterBreak="0">
    <w:nsid w:val="00000013"/>
    <w:multiLevelType w:val="multilevel"/>
    <w:tmpl w:val="0000001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0000014"/>
    <w:multiLevelType w:val="multilevel"/>
    <w:tmpl w:val="00000014"/>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0000016"/>
    <w:multiLevelType w:val="multilevel"/>
    <w:tmpl w:val="00000016"/>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7"/>
    <w:multiLevelType w:val="multilevel"/>
    <w:tmpl w:val="0000001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00000018"/>
    <w:multiLevelType w:val="multilevel"/>
    <w:tmpl w:val="000000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00000019"/>
    <w:multiLevelType w:val="multilevel"/>
    <w:tmpl w:val="00000019"/>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000001A"/>
    <w:multiLevelType w:val="multilevel"/>
    <w:tmpl w:val="000000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0000001B"/>
    <w:multiLevelType w:val="multilevel"/>
    <w:tmpl w:val="0000001B"/>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000001C"/>
    <w:multiLevelType w:val="multilevel"/>
    <w:tmpl w:val="0000001C"/>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F"/>
    <w:multiLevelType w:val="multilevel"/>
    <w:tmpl w:val="0000001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00000020"/>
    <w:multiLevelType w:val="multilevel"/>
    <w:tmpl w:val="000000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00000021"/>
    <w:multiLevelType w:val="multilevel"/>
    <w:tmpl w:val="0000002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00000027"/>
    <w:multiLevelType w:val="multilevel"/>
    <w:tmpl w:val="00000027"/>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00000028"/>
    <w:multiLevelType w:val="multilevel"/>
    <w:tmpl w:val="0000002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00000029"/>
    <w:multiLevelType w:val="multilevel"/>
    <w:tmpl w:val="00000029"/>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000002B"/>
    <w:multiLevelType w:val="multilevel"/>
    <w:tmpl w:val="0000002B"/>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0000002C"/>
    <w:multiLevelType w:val="multilevel"/>
    <w:tmpl w:val="0000002C"/>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0"/>
  </w:num>
  <w:num w:numId="3">
    <w:abstractNumId w:val="6"/>
  </w:num>
  <w:num w:numId="4">
    <w:abstractNumId w:val="7"/>
  </w:num>
  <w:num w:numId="5">
    <w:abstractNumId w:val="20"/>
  </w:num>
  <w:num w:numId="6">
    <w:abstractNumId w:val="26"/>
  </w:num>
  <w:num w:numId="7">
    <w:abstractNumId w:val="5"/>
  </w:num>
  <w:num w:numId="8">
    <w:abstractNumId w:val="1"/>
  </w:num>
  <w:num w:numId="9">
    <w:abstractNumId w:val="19"/>
  </w:num>
  <w:num w:numId="10">
    <w:abstractNumId w:val="0"/>
  </w:num>
  <w:num w:numId="11">
    <w:abstractNumId w:val="34"/>
  </w:num>
  <w:num w:numId="12">
    <w:abstractNumId w:val="11"/>
  </w:num>
  <w:num w:numId="13">
    <w:abstractNumId w:val="32"/>
  </w:num>
  <w:num w:numId="14">
    <w:abstractNumId w:val="23"/>
  </w:num>
  <w:num w:numId="15">
    <w:abstractNumId w:val="25"/>
  </w:num>
  <w:num w:numId="16">
    <w:abstractNumId w:val="9"/>
  </w:num>
  <w:num w:numId="17">
    <w:abstractNumId w:val="15"/>
  </w:num>
  <w:num w:numId="18">
    <w:abstractNumId w:val="28"/>
  </w:num>
  <w:num w:numId="19">
    <w:abstractNumId w:val="29"/>
  </w:num>
  <w:num w:numId="20">
    <w:abstractNumId w:val="18"/>
  </w:num>
  <w:num w:numId="21">
    <w:abstractNumId w:val="24"/>
  </w:num>
  <w:num w:numId="22">
    <w:abstractNumId w:val="22"/>
  </w:num>
  <w:num w:numId="23">
    <w:abstractNumId w:val="21"/>
  </w:num>
  <w:num w:numId="24">
    <w:abstractNumId w:val="8"/>
  </w:num>
  <w:num w:numId="25">
    <w:abstractNumId w:val="31"/>
  </w:num>
  <w:num w:numId="26">
    <w:abstractNumId w:val="12"/>
  </w:num>
  <w:num w:numId="27">
    <w:abstractNumId w:val="27"/>
  </w:num>
  <w:num w:numId="28">
    <w:abstractNumId w:val="14"/>
  </w:num>
  <w:num w:numId="29">
    <w:abstractNumId w:val="16"/>
  </w:num>
  <w:num w:numId="30">
    <w:abstractNumId w:val="3"/>
  </w:num>
  <w:num w:numId="31">
    <w:abstractNumId w:val="4"/>
  </w:num>
  <w:num w:numId="32">
    <w:abstractNumId w:val="2"/>
  </w:num>
  <w:num w:numId="33">
    <w:abstractNumId w:val="10"/>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2465"/>
    <w:rsid w:val="00337A11"/>
    <w:rsid w:val="004058DD"/>
    <w:rsid w:val="00585275"/>
    <w:rsid w:val="005A5246"/>
    <w:rsid w:val="006757CC"/>
    <w:rsid w:val="007E1C11"/>
    <w:rsid w:val="00825A77"/>
    <w:rsid w:val="00A33C8E"/>
    <w:rsid w:val="00F6161E"/>
    <w:rsid w:val="00FE1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69D31CB-AB80-4F0B-8655-7C35A80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1C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rPr>
      <w:rFonts w:ascii="Arial" w:eastAsia="宋体" w:hAnsi="Arial" w:cs="Arial"/>
      <w:b/>
      <w:bCs/>
      <w:sz w:val="26"/>
      <w:szCs w:val="26"/>
      <w:lang w:val="en-US" w:eastAsia="zh-CN" w:bidi="ar-SA"/>
    </w:rPr>
  </w:style>
  <w:style w:type="character" w:customStyle="1" w:styleId="Heading3Char1CharChar">
    <w:name w:val="Heading 3 Char1 Char Char"/>
    <w:aliases w:val="Heading 3 Char Char Char Char Char"/>
    <w:basedOn w:val="DefaultParagraphFont"/>
    <w:rPr>
      <w:rFonts w:ascii="Arial" w:eastAsia="宋体" w:hAnsi="Arial" w:cs="Arial"/>
      <w:b/>
      <w:bCs/>
      <w:sz w:val="26"/>
      <w:szCs w:val="26"/>
      <w:lang w:val="en-US" w:eastAsia="zh-CN" w:bidi="ar-SA"/>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character" w:customStyle="1" w:styleId="Heading1Char">
    <w:name w:val="Heading 1 Char"/>
    <w:basedOn w:val="DefaultParagraphFont"/>
    <w:link w:val="Heading1"/>
    <w:uiPriority w:val="9"/>
    <w:rsid w:val="007E1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C11"/>
    <w:pPr>
      <w:spacing w:line="259" w:lineRule="auto"/>
      <w:outlineLvl w:val="9"/>
    </w:pPr>
    <w:rPr>
      <w:lang w:eastAsia="en-US"/>
    </w:rPr>
  </w:style>
  <w:style w:type="paragraph" w:styleId="TOC3">
    <w:name w:val="toc 3"/>
    <w:basedOn w:val="Normal"/>
    <w:next w:val="Normal"/>
    <w:autoRedefine/>
    <w:uiPriority w:val="39"/>
    <w:unhideWhenUsed/>
    <w:rsid w:val="007E1C11"/>
    <w:pPr>
      <w:spacing w:after="100"/>
      <w:ind w:left="480"/>
    </w:pPr>
  </w:style>
  <w:style w:type="paragraph" w:styleId="TOC1">
    <w:name w:val="toc 1"/>
    <w:basedOn w:val="Normal"/>
    <w:next w:val="Normal"/>
    <w:autoRedefine/>
    <w:uiPriority w:val="39"/>
    <w:unhideWhenUsed/>
    <w:rsid w:val="007E1C11"/>
    <w:pPr>
      <w:spacing w:after="100" w:line="259"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E1C11"/>
    <w:pPr>
      <w:spacing w:after="100" w:line="259" w:lineRule="auto"/>
      <w:ind w:left="22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E1C1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E1C1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1C1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1C1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1C1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1C11"/>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1.jpeg"/><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24.jpeg"/><Relationship Id="rId47" Type="http://schemas.openxmlformats.org/officeDocument/2006/relationships/oleObject" Target="embeddings/oleObject15.bin"/><Relationship Id="rId50" Type="http://schemas.openxmlformats.org/officeDocument/2006/relationships/image" Target="media/image30.emf"/><Relationship Id="rId55" Type="http://schemas.openxmlformats.org/officeDocument/2006/relationships/image" Target="media/image33.wmf"/><Relationship Id="rId7" Type="http://schemas.openxmlformats.org/officeDocument/2006/relationships/image" Target="media/image2.jpe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8.wmf"/><Relationship Id="rId38" Type="http://schemas.openxmlformats.org/officeDocument/2006/relationships/oleObject" Target="embeddings/oleObject13.bin"/><Relationship Id="rId46"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0.bin"/><Relationship Id="rId41" Type="http://schemas.openxmlformats.org/officeDocument/2006/relationships/image" Target="media/image23.jpeg"/><Relationship Id="rId54"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7.jpeg"/><Relationship Id="rId37" Type="http://schemas.openxmlformats.org/officeDocument/2006/relationships/image" Target="media/image20.wmf"/><Relationship Id="rId40" Type="http://schemas.openxmlformats.org/officeDocument/2006/relationships/image" Target="media/image22.jpeg"/><Relationship Id="rId45" Type="http://schemas.openxmlformats.org/officeDocument/2006/relationships/oleObject" Target="embeddings/oleObject14.bin"/><Relationship Id="rId53" Type="http://schemas.openxmlformats.org/officeDocument/2006/relationships/oleObject" Target="embeddings/oleObject17.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image" Target="media/image29.jpeg"/><Relationship Id="rId57"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6.jpeg"/><Relationship Id="rId44" Type="http://schemas.openxmlformats.org/officeDocument/2006/relationships/image" Target="media/image26.wmf"/><Relationship Id="rId52"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e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image" Target="media/image19.wmf"/><Relationship Id="rId43" Type="http://schemas.openxmlformats.org/officeDocument/2006/relationships/image" Target="media/image25.png"/><Relationship Id="rId48" Type="http://schemas.openxmlformats.org/officeDocument/2006/relationships/image" Target="media/image28.jpeg"/><Relationship Id="rId56" Type="http://schemas.openxmlformats.org/officeDocument/2006/relationships/oleObject" Target="embeddings/oleObject18.bin"/><Relationship Id="rId8" Type="http://schemas.openxmlformats.org/officeDocument/2006/relationships/image" Target="media/image3.jpeg"/><Relationship Id="rId51" Type="http://schemas.openxmlformats.org/officeDocument/2006/relationships/oleObject" Target="embeddings/oleObject16.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AF7-30E8-4038-AE5E-FCDB0A10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4269</TotalTime>
  <Pages>45</Pages>
  <Words>19396</Words>
  <Characters>110562</Characters>
  <Application>Microsoft Office Word</Application>
  <DocSecurity>0</DocSecurity>
  <PresentationFormat/>
  <Lines>921</Lines>
  <Paragraphs>259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通信协议总结末尾</vt:lpstr>
    </vt:vector>
  </TitlesOfParts>
  <Manager/>
  <Company>STMicroelectronics</Company>
  <LinksUpToDate>false</LinksUpToDate>
  <CharactersWithSpaces>129699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通信协议总结末尾</dc:title>
  <dc:subject/>
  <dc:creator>zhun shang</dc:creator>
  <cp:keywords/>
  <dc:description/>
  <cp:lastModifiedBy>Shang, Zhun</cp:lastModifiedBy>
  <cp:revision>12</cp:revision>
  <dcterms:created xsi:type="dcterms:W3CDTF">2017-09-22T07:07:00Z</dcterms:created>
  <dcterms:modified xsi:type="dcterms:W3CDTF">2017-09-25T06:17:00Z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